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97E" w:rsidRPr="003A5948" w:rsidRDefault="00526AB5" w:rsidP="003A5948">
      <w:r>
        <w:t>$</w:t>
      </w:r>
      <w:r w:rsidR="00A25DD8">
        <w:t>CAPA</w:t>
      </w:r>
      <w:bookmarkStart w:id="0" w:name="_GoBack"/>
      <w:bookmarkEnd w:id="0"/>
      <w:r>
        <w:t>$</w:t>
      </w:r>
    </w:p>
    <w:sectPr w:rsidR="00AC197E" w:rsidRPr="003A5948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EE9" w:rsidRDefault="00CE6EE9" w:rsidP="006E0FDA">
      <w:pPr>
        <w:spacing w:after="0" w:line="240" w:lineRule="auto"/>
      </w:pPr>
      <w:r>
        <w:separator/>
      </w:r>
    </w:p>
  </w:endnote>
  <w:endnote w:type="continuationSeparator" w:id="0">
    <w:p w:rsidR="00CE6EE9" w:rsidRDefault="00CE6EE9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EE9" w:rsidRDefault="00CE6EE9" w:rsidP="006E0FDA">
      <w:pPr>
        <w:spacing w:after="0" w:line="240" w:lineRule="auto"/>
      </w:pPr>
      <w:r>
        <w:separator/>
      </w:r>
    </w:p>
  </w:footnote>
  <w:footnote w:type="continuationSeparator" w:id="0">
    <w:p w:rsidR="00CE6EE9" w:rsidRDefault="00CE6EE9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64E"/>
    <w:rsid w:val="00065F9C"/>
    <w:rsid w:val="000B68BD"/>
    <w:rsid w:val="000F6147"/>
    <w:rsid w:val="00112029"/>
    <w:rsid w:val="00135412"/>
    <w:rsid w:val="00361FF4"/>
    <w:rsid w:val="003A5948"/>
    <w:rsid w:val="003B5299"/>
    <w:rsid w:val="003F2084"/>
    <w:rsid w:val="00493A0C"/>
    <w:rsid w:val="004D6B48"/>
    <w:rsid w:val="00526AB5"/>
    <w:rsid w:val="00531A4E"/>
    <w:rsid w:val="00535F5A"/>
    <w:rsid w:val="00555F58"/>
    <w:rsid w:val="006E6663"/>
    <w:rsid w:val="008B3AC2"/>
    <w:rsid w:val="008F680D"/>
    <w:rsid w:val="00A25DD8"/>
    <w:rsid w:val="00AC197E"/>
    <w:rsid w:val="00B21D59"/>
    <w:rsid w:val="00BD419F"/>
    <w:rsid w:val="00CE6EE9"/>
    <w:rsid w:val="00DF064E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01A1"/>
  <w15:docId w15:val="{9AAB795F-C478-4A31-B2AC-F372FB1A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61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3F94F-65DF-419E-BBAF-9CDC6BEB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Tiago Scalco</cp:lastModifiedBy>
  <cp:revision>3</cp:revision>
  <dcterms:created xsi:type="dcterms:W3CDTF">2012-01-10T09:29:00Z</dcterms:created>
  <dcterms:modified xsi:type="dcterms:W3CDTF">2017-10-23T02:08:00Z</dcterms:modified>
</cp:coreProperties>
</file>