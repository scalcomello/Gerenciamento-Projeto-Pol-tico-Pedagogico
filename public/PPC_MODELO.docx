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62" w:rsidRDefault="00DD512F" w:rsidP="000609EA">
      <w:pPr>
        <w:pStyle w:val="PPCs"/>
        <w:numPr>
          <w:ilvl w:val="0"/>
          <w:numId w:val="0"/>
        </w:num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316865</wp:posOffset>
            </wp:positionV>
            <wp:extent cx="2580640" cy="716280"/>
            <wp:effectExtent l="19050" t="0" r="0" b="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0E78" w:rsidRPr="00A87E9E" w:rsidRDefault="00E50E78" w:rsidP="0034089F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60"/>
          <w:szCs w:val="60"/>
        </w:rPr>
      </w:pPr>
    </w:p>
    <w:p w:rsidR="00E50E78" w:rsidRPr="00A87E9E" w:rsidRDefault="00E50E78" w:rsidP="00E50E78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de </w:t>
      </w:r>
    </w:p>
    <w:p w:rsidR="00E50E78" w:rsidRPr="00A87E9E" w:rsidRDefault="00032698" w:rsidP="00E50E78">
      <w:pPr>
        <w:pStyle w:val="Standard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@DENOMINACAO@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Pr="00A87E9E" w:rsidRDefault="00DD512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E7F66" w:rsidRPr="00D90F2F" w:rsidRDefault="00032698" w:rsidP="00D90F2F">
      <w:pPr>
        <w:jc w:val="center"/>
        <w:rPr>
          <w:b/>
        </w:rPr>
      </w:pPr>
      <w:r>
        <w:rPr>
          <w:b/>
        </w:rPr>
        <w:t>@CIDADE@/@UF@ - @ANO@</w:t>
      </w:r>
      <w:r w:rsidR="00836502" w:rsidRPr="00A87E9E">
        <w:rPr>
          <w:b/>
          <w:lang w:val="pt-BR"/>
        </w:rPr>
        <w:br w:type="page"/>
      </w: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>@PRESIDENTE@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>@MINISTRO@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>@SEC_EDUC_PROF_TECN@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>@REITOR@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>@PRO_REITOR_ADMIN_PLAN@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>@PRO_REITOR_ENSINO@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>@PRO_REITOR_DESENV_INST@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>@PRO_REITOR_POSGRAD_PESQ_INO@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DD512F" w:rsidRDefault="008272D4" w:rsidP="00DD512F">
      <w:pPr>
        <w:jc w:val="center"/>
      </w:pPr>
      <w:r>
        <w:t>@PRO_REITOR_EXT@</w:t>
      </w:r>
    </w:p>
    <w:p w:rsidR="00DD512F" w:rsidRDefault="00DD512F" w:rsidP="00DD512F">
      <w:pPr>
        <w:jc w:val="center"/>
      </w:pPr>
    </w:p>
    <w:p w:rsidR="00EE7F66" w:rsidRDefault="00EE7F66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Default="00DD512F">
      <w:pPr>
        <w:pStyle w:val="Textbody"/>
        <w:rPr>
          <w:sz w:val="12"/>
          <w:szCs w:val="12"/>
        </w:rPr>
      </w:pPr>
    </w:p>
    <w:p w:rsidR="00DD512F" w:rsidRPr="00DD512F" w:rsidRDefault="00DD512F">
      <w:pPr>
        <w:pStyle w:val="Textbody"/>
        <w:rPr>
          <w:sz w:val="12"/>
          <w:szCs w:val="12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>@CONSELHOPRES@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>@DIRETOR</w:t>
      </w:r>
      <w:r w:rsidR="00117EAC"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>@REPRES_MINISTERIO@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>@CORPO_DOCENTE@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>@</w:t>
      </w:r>
      <w:r w:rsidR="00CC0DBE" w:rsidRPr="00CC0DBE">
        <w:rPr>
          <w:b/>
          <w:bCs/>
        </w:rPr>
        <w:t xml:space="preserve"> </w:t>
      </w:r>
      <w:r w:rsidR="00CC0DBE">
        <w:rPr>
          <w:b/>
          <w:bCs/>
        </w:rPr>
        <w:t xml:space="preserve">TEC_ADMINISTRATIVO </w:t>
      </w:r>
      <w:r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>@</w:t>
      </w:r>
      <w:r w:rsidR="00CC0DBE">
        <w:rPr>
          <w:b/>
          <w:bCs/>
        </w:rPr>
        <w:t>CORPO_DISCENTE</w:t>
      </w:r>
      <w:r>
        <w:rPr>
          <w:b/>
          <w:bCs/>
        </w:rPr>
        <w:t>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>@EGRESSO@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>@PATRONAL@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>@TRABALHADOR@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>@PUBLICO_ESTATAL@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>@ME</w:t>
      </w:r>
      <w:r w:rsidR="00A85985">
        <w:rPr>
          <w:b/>
          <w:bCs/>
        </w:rPr>
        <w:t>M</w:t>
      </w:r>
      <w:r>
        <w:rPr>
          <w:b/>
          <w:bCs/>
        </w:rPr>
        <w:t>BROS_NATOS@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>@CAMPI@</w:t>
      </w:r>
    </w:p>
    <w:p w:rsidR="000D1AD8" w:rsidRDefault="000D1AD8" w:rsidP="00DD512F">
      <w:pPr>
        <w:pStyle w:val="Standard"/>
        <w:jc w:val="center"/>
      </w:pPr>
    </w:p>
    <w:p w:rsidR="00DD512F" w:rsidRDefault="00DD512F" w:rsidP="00DD512F">
      <w:pPr>
        <w:pStyle w:val="Standard"/>
        <w:jc w:val="center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B66410" w:rsidRDefault="00077BF3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@DO</w:t>
            </w:r>
            <w:r w:rsidR="000D1AD8"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CENTE@</w:t>
            </w:r>
          </w:p>
          <w:p w:rsidR="007B0782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</w:pP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@PEDAGOGO@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@DIRETOR_GERAL@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@EDUCACIONAL@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>@PLANEJAMENTO@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>@ENSINO@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0D1AD8" w:rsidRPr="00081FA2" w:rsidRDefault="000D1AD8" w:rsidP="000D1AD8">
            <w:pPr>
              <w:pStyle w:val="Standard"/>
              <w:jc w:val="center"/>
            </w:pPr>
            <w:r>
              <w:t>@EDUCANDO@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0D1AD8" w:rsidRPr="00081FA2" w:rsidRDefault="000D1AD8" w:rsidP="000D1AD8">
            <w:pPr>
              <w:pStyle w:val="Standard"/>
              <w:jc w:val="center"/>
            </w:pPr>
            <w:r>
              <w:lastRenderedPageBreak/>
              <w:t>@PESQUISA@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>@EXTENSAO@</w:t>
            </w:r>
          </w:p>
        </w:tc>
      </w:tr>
    </w:tbl>
    <w:p w:rsidR="00892A12" w:rsidRDefault="00892A12" w:rsidP="00EA2318">
      <w:pPr>
        <w:rPr>
          <w:lang w:val="pt-BR"/>
        </w:rPr>
      </w:pPr>
      <w:bookmarkStart w:id="0" w:name="_Toc289199941"/>
    </w:p>
    <w:p w:rsidR="00892A12" w:rsidRDefault="00892A12">
      <w:pPr>
        <w:widowControl/>
        <w:suppressAutoHyphens w:val="0"/>
        <w:autoSpaceDN/>
        <w:textAlignment w:val="auto"/>
        <w:rPr>
          <w:lang w:val="pt-BR"/>
        </w:rPr>
      </w:pPr>
      <w:r>
        <w:rPr>
          <w:lang w:val="pt-BR"/>
        </w:rPr>
        <w:br w:type="page"/>
      </w:r>
    </w:p>
    <w:p w:rsidR="007B0782" w:rsidRDefault="007B0782" w:rsidP="00EA2318"/>
    <w:p w:rsidR="00596E2E" w:rsidRDefault="00596E2E" w:rsidP="00596E2E">
      <w:r>
        <w:t>SUMÁRIO</w:t>
      </w:r>
    </w:p>
    <w:p w:rsidR="00596E2E" w:rsidRDefault="00596E2E" w:rsidP="00596E2E"/>
    <w:tbl>
      <w:tblPr>
        <w:tblStyle w:val="Tabelacomgrade"/>
        <w:tblW w:w="1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647"/>
        <w:gridCol w:w="1627"/>
      </w:tblGrid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 w:rsidRPr="00B03FB7">
              <w:t>1.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rPr>
                <w:lang w:val="pt-BR"/>
              </w:rPr>
              <w:t>DADOS DA INSTITUIÇÃO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1.1</w:t>
            </w:r>
          </w:p>
        </w:tc>
        <w:tc>
          <w:tcPr>
            <w:tcW w:w="8647" w:type="dxa"/>
          </w:tcPr>
          <w:p w:rsidR="0053700A" w:rsidRPr="00643537" w:rsidRDefault="0053700A" w:rsidP="008272D4">
            <w:r w:rsidRPr="00643537">
              <w:t>IFSULDEMINAS – REITORIA</w:t>
            </w:r>
          </w:p>
        </w:tc>
        <w:tc>
          <w:tcPr>
            <w:tcW w:w="1627" w:type="dxa"/>
          </w:tcPr>
          <w:p w:rsidR="0053700A" w:rsidRDefault="0053700A" w:rsidP="008272D4">
            <w:r>
              <w:t>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55489F">
              <w:t>ENTIDADE MANTENEDORA</w:t>
            </w:r>
          </w:p>
        </w:tc>
        <w:tc>
          <w:tcPr>
            <w:tcW w:w="1627" w:type="dxa"/>
          </w:tcPr>
          <w:p w:rsidR="0053700A" w:rsidRDefault="0053700A" w:rsidP="008272D4">
            <w:r>
              <w:t>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1.3</w:t>
            </w:r>
          </w:p>
        </w:tc>
        <w:tc>
          <w:tcPr>
            <w:tcW w:w="8647" w:type="dxa"/>
          </w:tcPr>
          <w:p w:rsidR="0053700A" w:rsidRPr="0055489F" w:rsidRDefault="0053700A" w:rsidP="008272D4">
            <w:r w:rsidRPr="0055489F">
              <w:t xml:space="preserve">IDENTIFICAÇÃO DO </w:t>
            </w:r>
            <w:r>
              <w:t>CAMPUS</w:t>
            </w:r>
            <w:r w:rsidRPr="0055489F">
              <w:t xml:space="preserve"> MACHADO</w:t>
            </w:r>
          </w:p>
        </w:tc>
        <w:tc>
          <w:tcPr>
            <w:tcW w:w="1627" w:type="dxa"/>
          </w:tcPr>
          <w:p w:rsidR="0053700A" w:rsidRDefault="0053700A" w:rsidP="008272D4">
            <w:r>
              <w:t>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B3C53">
              <w:t>DADOS GERAIS DO CURSO</w:t>
            </w:r>
          </w:p>
        </w:tc>
        <w:tc>
          <w:tcPr>
            <w:tcW w:w="1627" w:type="dxa"/>
          </w:tcPr>
          <w:p w:rsidR="0053700A" w:rsidRDefault="0053700A" w:rsidP="008272D4">
            <w:r>
              <w:t>9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2.1</w:t>
            </w:r>
          </w:p>
        </w:tc>
        <w:tc>
          <w:tcPr>
            <w:tcW w:w="8647" w:type="dxa"/>
          </w:tcPr>
          <w:p w:rsidR="0053700A" w:rsidRPr="000463D1" w:rsidRDefault="0053700A" w:rsidP="008272D4">
            <w:pPr>
              <w:rPr>
                <w:rFonts w:ascii="Arial" w:hAnsi="Arial" w:cs="Arial"/>
              </w:rPr>
            </w:pPr>
            <w:r w:rsidRPr="000463D1">
              <w:rPr>
                <w:rFonts w:cs="Arial"/>
              </w:rPr>
              <w:t>IDENTIFICAÇÃO DO CURSO</w:t>
            </w:r>
          </w:p>
        </w:tc>
        <w:tc>
          <w:tcPr>
            <w:tcW w:w="1627" w:type="dxa"/>
          </w:tcPr>
          <w:p w:rsidR="0053700A" w:rsidRDefault="0053700A" w:rsidP="008272D4">
            <w:r>
              <w:t>9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2.2</w:t>
            </w:r>
          </w:p>
        </w:tc>
        <w:tc>
          <w:tcPr>
            <w:tcW w:w="8647" w:type="dxa"/>
          </w:tcPr>
          <w:p w:rsidR="0053700A" w:rsidRPr="00AB3C53" w:rsidRDefault="0053700A" w:rsidP="008272D4">
            <w:pPr>
              <w:rPr>
                <w:rFonts w:cs="Arial"/>
              </w:rPr>
            </w:pPr>
            <w:r w:rsidRPr="00AB3C53">
              <w:t>PORTARIA DE RECONHECIMENTO</w:t>
            </w:r>
          </w:p>
        </w:tc>
        <w:tc>
          <w:tcPr>
            <w:tcW w:w="1627" w:type="dxa"/>
          </w:tcPr>
          <w:p w:rsidR="0053700A" w:rsidRDefault="0053700A" w:rsidP="008272D4">
            <w:r>
              <w:t>9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2.3</w:t>
            </w:r>
          </w:p>
        </w:tc>
        <w:tc>
          <w:tcPr>
            <w:tcW w:w="8647" w:type="dxa"/>
          </w:tcPr>
          <w:p w:rsidR="0053700A" w:rsidRPr="000463D1" w:rsidRDefault="0053700A" w:rsidP="008272D4">
            <w:pPr>
              <w:rPr>
                <w:rFonts w:cs="Arial"/>
              </w:rPr>
            </w:pPr>
            <w:r>
              <w:t xml:space="preserve">LEGISLAÇÕES </w:t>
            </w:r>
            <w:r w:rsidRPr="000463D1">
              <w:rPr>
                <w:lang w:val="pt-BR"/>
              </w:rPr>
              <w:t>RE</w:t>
            </w:r>
            <w:r w:rsidRPr="000463D1">
              <w:t>FERENCI</w:t>
            </w:r>
            <w:r w:rsidRPr="000463D1">
              <w:rPr>
                <w:lang w:val="pt-BR"/>
              </w:rPr>
              <w:t>AIS</w:t>
            </w:r>
            <w:r w:rsidRPr="000463D1">
              <w:t xml:space="preserve"> PARA </w:t>
            </w:r>
            <w:r w:rsidRPr="000463D1">
              <w:rPr>
                <w:lang w:val="pt-BR"/>
              </w:rPr>
              <w:t>C</w:t>
            </w:r>
            <w:r w:rsidRPr="000463D1">
              <w:t>ONSTRUÇÃO DO PROJETO PEDAGÓGICO</w:t>
            </w:r>
          </w:p>
        </w:tc>
        <w:tc>
          <w:tcPr>
            <w:tcW w:w="1627" w:type="dxa"/>
          </w:tcPr>
          <w:p w:rsidR="0053700A" w:rsidRDefault="0053700A" w:rsidP="008272D4"/>
          <w:p w:rsidR="0053700A" w:rsidRDefault="0053700A" w:rsidP="008272D4">
            <w:r>
              <w:t>11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3.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rPr>
                <w:lang w:val="pt-BR"/>
              </w:rPr>
              <w:t xml:space="preserve">HISTÓRICO </w:t>
            </w:r>
            <w:r w:rsidRPr="00041ED8">
              <w:rPr>
                <w:lang w:val="pt-BR"/>
              </w:rPr>
              <w:t>DO</w:t>
            </w:r>
            <w:r w:rsidRPr="00041ED8">
              <w:t xml:space="preserve"> IFSULDEMINAS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13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4.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 xml:space="preserve">CARACTERIZAÇÃO </w:t>
            </w:r>
            <w:r w:rsidRPr="00B03FB7">
              <w:t>INSTITUCIONAL DO CAMPUS MACHADO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14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4.1</w:t>
            </w:r>
          </w:p>
        </w:tc>
        <w:tc>
          <w:tcPr>
            <w:tcW w:w="8647" w:type="dxa"/>
          </w:tcPr>
          <w:p w:rsidR="0053700A" w:rsidRPr="00C33F2A" w:rsidRDefault="0053700A" w:rsidP="008272D4">
            <w:r w:rsidRPr="00C33F2A">
              <w:rPr>
                <w:lang w:val="pt-BR"/>
              </w:rPr>
              <w:t>HISTÓRICO DO CAMPUS</w:t>
            </w:r>
          </w:p>
        </w:tc>
        <w:tc>
          <w:tcPr>
            <w:tcW w:w="1627" w:type="dxa"/>
          </w:tcPr>
          <w:p w:rsidR="0053700A" w:rsidRDefault="0053700A" w:rsidP="008272D4">
            <w:r>
              <w:t>14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5.</w:t>
            </w:r>
          </w:p>
        </w:tc>
        <w:tc>
          <w:tcPr>
            <w:tcW w:w="8647" w:type="dxa"/>
          </w:tcPr>
          <w:p w:rsidR="0053700A" w:rsidRPr="006E1BAF" w:rsidRDefault="0053700A" w:rsidP="008272D4">
            <w:r w:rsidRPr="00E43FBE">
              <w:t>A</w:t>
            </w:r>
            <w:r w:rsidRPr="00E43FBE">
              <w:rPr>
                <w:lang w:val="pt-BR"/>
              </w:rPr>
              <w:t>PRESENTAÇÃO DO CURSO</w:t>
            </w:r>
          </w:p>
        </w:tc>
        <w:tc>
          <w:tcPr>
            <w:tcW w:w="1627" w:type="dxa"/>
          </w:tcPr>
          <w:p w:rsidR="0053700A" w:rsidRDefault="0053700A" w:rsidP="008272D4">
            <w:r>
              <w:t>14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5.1</w:t>
            </w:r>
          </w:p>
        </w:tc>
        <w:tc>
          <w:tcPr>
            <w:tcW w:w="8647" w:type="dxa"/>
          </w:tcPr>
          <w:p w:rsidR="0053700A" w:rsidRPr="005842D6" w:rsidRDefault="0053700A" w:rsidP="008272D4">
            <w:r w:rsidRPr="006E1BAF">
              <w:t xml:space="preserve">ATRIBUIÇÕES  </w:t>
            </w:r>
            <w:r w:rsidRPr="006E1BAF">
              <w:rPr>
                <w:lang w:val="pt-BR"/>
              </w:rPr>
              <w:t>P</w:t>
            </w:r>
            <w:r w:rsidRPr="006E1BAF">
              <w:t xml:space="preserve">ROFISSIONAIS </w:t>
            </w:r>
            <w:r w:rsidRPr="006E1BAF">
              <w:rPr>
                <w:lang w:val="pt-BR"/>
              </w:rPr>
              <w:t>DO CURSO DE</w:t>
            </w:r>
            <w:r w:rsidRPr="006E1BAF">
              <w:t xml:space="preserve"> LICENCIATURA EM COMPUTAÇÃO</w:t>
            </w:r>
          </w:p>
        </w:tc>
        <w:tc>
          <w:tcPr>
            <w:tcW w:w="1627" w:type="dxa"/>
          </w:tcPr>
          <w:p w:rsidR="0053700A" w:rsidRDefault="0053700A" w:rsidP="008272D4">
            <w:r>
              <w:t>15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5.2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041ED8">
              <w:rPr>
                <w:lang w:val="pt-BR"/>
              </w:rPr>
              <w:t>ESTRUTURAÇÃO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17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6</w:t>
            </w:r>
          </w:p>
        </w:tc>
        <w:tc>
          <w:tcPr>
            <w:tcW w:w="8647" w:type="dxa"/>
          </w:tcPr>
          <w:p w:rsidR="0053700A" w:rsidRPr="00AB2CA7" w:rsidRDefault="0053700A" w:rsidP="008272D4">
            <w:pPr>
              <w:rPr>
                <w:b/>
              </w:rPr>
            </w:pPr>
            <w:r w:rsidRPr="00AB2CA7">
              <w:t>J</w:t>
            </w:r>
            <w:r>
              <w:t>USTIFICATIVA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19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 w:rsidRPr="00B03FB7">
              <w:t>7.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OBJETIVOS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20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7.1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OBJETIVO GERAL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20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7.2</w:t>
            </w:r>
          </w:p>
        </w:tc>
        <w:tc>
          <w:tcPr>
            <w:tcW w:w="8647" w:type="dxa"/>
          </w:tcPr>
          <w:p w:rsidR="0053700A" w:rsidRDefault="0053700A" w:rsidP="008272D4">
            <w:r>
              <w:t>OBJETIVO ESPECÍFICO</w:t>
            </w:r>
          </w:p>
        </w:tc>
        <w:tc>
          <w:tcPr>
            <w:tcW w:w="1627" w:type="dxa"/>
          </w:tcPr>
          <w:p w:rsidR="0053700A" w:rsidRDefault="0053700A" w:rsidP="008272D4">
            <w:r>
              <w:t>20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8.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FORMA DE ACESSO AO CURSO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8.1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DB6603">
              <w:t>CONDIÇÕES DE OFERTA, DOS TURNOS E TURMAS</w:t>
            </w:r>
          </w:p>
        </w:tc>
        <w:tc>
          <w:tcPr>
            <w:tcW w:w="1627" w:type="dxa"/>
          </w:tcPr>
          <w:p w:rsidR="0053700A" w:rsidRDefault="0053700A" w:rsidP="008272D4">
            <w:r>
              <w:t>21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8.2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DB6603">
              <w:t>SISTEMA DE CURSO E REGIME DE MATRÍCULA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22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8.3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DB6603">
              <w:rPr>
                <w:kern w:val="0"/>
              </w:rPr>
              <w:t>TRANSFERÊNCIAS EXTERNA E INTERNA</w:t>
            </w:r>
          </w:p>
        </w:tc>
        <w:tc>
          <w:tcPr>
            <w:tcW w:w="1627" w:type="dxa"/>
          </w:tcPr>
          <w:p w:rsidR="0053700A" w:rsidRDefault="0053700A" w:rsidP="008272D4">
            <w:r>
              <w:t>23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9.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B66410">
              <w:t xml:space="preserve">PERFIL </w:t>
            </w:r>
            <w:r w:rsidRPr="00B66410">
              <w:rPr>
                <w:lang w:val="pt-BR"/>
              </w:rPr>
              <w:t xml:space="preserve"> PROFISSIONAL DE CONCLUSÃO E ÁREAS DE ATUAÇÃO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10.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17E95">
              <w:t>ORGANIZAÇÃO CURRICULAR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27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10.1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rPr>
                <w:lang w:val="pt-BR"/>
              </w:rPr>
              <w:t>ATIVIDADES DE ENSINO, PESQUISA E EXTENSÃO</w:t>
            </w:r>
            <w:r w:rsidRPr="00264683">
              <w:rPr>
                <w:lang w:val="pt-BR"/>
              </w:rPr>
              <w:t xml:space="preserve"> (</w:t>
            </w:r>
            <w:r w:rsidRPr="00264683">
              <w:t>LINHAS DE PESQUISA E EXTENSÃO</w:t>
            </w:r>
            <w:r w:rsidRPr="00264683">
              <w:rPr>
                <w:lang w:val="pt-BR"/>
              </w:rPr>
              <w:t>)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32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10.2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87E9E">
              <w:t>MATRIZ CURRICULAR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34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10.2.1</w:t>
            </w:r>
          </w:p>
        </w:tc>
        <w:tc>
          <w:tcPr>
            <w:tcW w:w="8647" w:type="dxa"/>
          </w:tcPr>
          <w:p w:rsidR="0053700A" w:rsidRPr="00A87E9E" w:rsidRDefault="0053700A" w:rsidP="008272D4">
            <w:r w:rsidRPr="00197E68">
              <w:t>FLUXOGRAMA DO CURSO</w:t>
            </w:r>
          </w:p>
        </w:tc>
        <w:tc>
          <w:tcPr>
            <w:tcW w:w="1627" w:type="dxa"/>
          </w:tcPr>
          <w:p w:rsidR="0053700A" w:rsidRDefault="0053700A" w:rsidP="008272D4">
            <w:r>
              <w:t>37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11.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B03FB7">
              <w:t>EMENTÁRIO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38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12.</w:t>
            </w:r>
          </w:p>
        </w:tc>
        <w:tc>
          <w:tcPr>
            <w:tcW w:w="8647" w:type="dxa"/>
          </w:tcPr>
          <w:p w:rsidR="0053700A" w:rsidRPr="005774E8" w:rsidRDefault="0053700A" w:rsidP="008272D4">
            <w:pPr>
              <w:rPr>
                <w:b/>
                <w:lang w:val="pt-BR"/>
              </w:rPr>
            </w:pPr>
            <w:r w:rsidRPr="005774E8">
              <w:t>METODOLOGIA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66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13.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87E9E">
              <w:t xml:space="preserve">ESTÁGIO </w:t>
            </w:r>
            <w:r>
              <w:rPr>
                <w:lang w:val="pt-BR"/>
              </w:rPr>
              <w:t>CURRICULAR SUPERVISIONADO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68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14.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6972F0">
              <w:t>ATIVIDADES TEÓRICO-PRÁTICAS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72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991C33">
              <w:t xml:space="preserve">SISTEMA DE AVALIAÇÃO DO ENSINO </w:t>
            </w:r>
            <w:r>
              <w:t xml:space="preserve">E </w:t>
            </w:r>
            <w:r w:rsidRPr="00991C33">
              <w:t>APRENDIZAGEM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73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15.1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991C33">
              <w:t>DA FREQUÊNCIA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74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991C33">
              <w:t>DA VERIFICAÇÃO DO RENDIMENTO ESCOLAR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75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15.3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991C33">
              <w:t>TERMINALIDADE ESPECÍFICA E FLEXIBILIZAÇÃO CURRICULAR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15.3.1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43A7A">
              <w:t>TERMINALIDADE ESPECÍFICA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78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15.3.2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43A7A">
              <w:t>FLEXIBILIZAÇÃO CURRICULAR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80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16.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43A7A">
              <w:rPr>
                <w:lang w:val="pt-BR"/>
              </w:rPr>
              <w:t>SISTEMA DE AVALIAÇÃO DO PROJETO PEDAGÓGICO DO CURSO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17.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A87E9E">
              <w:t xml:space="preserve">TRABALHO DE CONCLUSÃO DE CURSO </w:t>
            </w:r>
            <w:r>
              <w:rPr>
                <w:lang w:val="pt-BR"/>
              </w:rPr>
              <w:t>TCC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82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18.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APOIO AOS DISCENTES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85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18.1</w:t>
            </w:r>
          </w:p>
        </w:tc>
        <w:tc>
          <w:tcPr>
            <w:tcW w:w="8647" w:type="dxa"/>
          </w:tcPr>
          <w:p w:rsidR="0053700A" w:rsidRPr="006F0DB9" w:rsidRDefault="0053700A" w:rsidP="008272D4">
            <w:pPr>
              <w:rPr>
                <w:kern w:val="0"/>
                <w:lang w:val="pt-BR"/>
              </w:rPr>
            </w:pPr>
            <w:r w:rsidRPr="006F0DB9">
              <w:t>ATENDIMENTO A PESSOAS COM DEFICIÊNCIA OU COM TRANSTORNOS GLOBAIS</w:t>
            </w:r>
          </w:p>
        </w:tc>
        <w:tc>
          <w:tcPr>
            <w:tcW w:w="1627" w:type="dxa"/>
          </w:tcPr>
          <w:p w:rsidR="0053700A" w:rsidRDefault="0053700A" w:rsidP="008272D4">
            <w:r>
              <w:t>87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19.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3A48A4">
              <w:t>TECNOLOGIAS DA INFORMAÇÃO E COMUNICAÇÃO – TICS – NO PROCESSO DE ENSINO APRENDIZAGEM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lastRenderedPageBreak/>
              <w:t>20.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 xml:space="preserve">CRITÉRIOS DE APROVEITAMETO DE CONHECIMENTO E EXPERIÊNCIAS </w:t>
            </w:r>
            <w:r w:rsidRPr="00A17E95">
              <w:t>ANTERIORES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21.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rPr>
                <w:lang w:val="pt-BR"/>
              </w:rPr>
              <w:t>CORPO DOCENTE E ADMINISTRATIVO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88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/>
        </w:tc>
        <w:tc>
          <w:tcPr>
            <w:tcW w:w="8647" w:type="dxa"/>
          </w:tcPr>
          <w:p w:rsidR="0053700A" w:rsidRPr="00B03FB7" w:rsidRDefault="0053700A" w:rsidP="008272D4"/>
        </w:tc>
        <w:tc>
          <w:tcPr>
            <w:tcW w:w="1627" w:type="dxa"/>
          </w:tcPr>
          <w:p w:rsidR="0053700A" w:rsidRPr="00B03FB7" w:rsidRDefault="0053700A" w:rsidP="008272D4"/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/>
        </w:tc>
        <w:tc>
          <w:tcPr>
            <w:tcW w:w="8647" w:type="dxa"/>
          </w:tcPr>
          <w:p w:rsidR="0053700A" w:rsidRPr="00B03FB7" w:rsidRDefault="0053700A" w:rsidP="008272D4"/>
        </w:tc>
        <w:tc>
          <w:tcPr>
            <w:tcW w:w="1627" w:type="dxa"/>
          </w:tcPr>
          <w:p w:rsidR="0053700A" w:rsidRPr="00B03FB7" w:rsidRDefault="0053700A" w:rsidP="008272D4"/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21.1</w:t>
            </w:r>
          </w:p>
        </w:tc>
        <w:tc>
          <w:tcPr>
            <w:tcW w:w="8647" w:type="dxa"/>
          </w:tcPr>
          <w:p w:rsidR="0053700A" w:rsidRPr="00991C33" w:rsidRDefault="0053700A" w:rsidP="008272D4">
            <w:pPr>
              <w:rPr>
                <w:kern w:val="0"/>
              </w:rPr>
            </w:pPr>
            <w:r w:rsidRPr="00991C33">
              <w:t>NÚCLEO DOCENTE ESTRUTURANTE</w:t>
            </w:r>
          </w:p>
        </w:tc>
        <w:tc>
          <w:tcPr>
            <w:tcW w:w="1627" w:type="dxa"/>
          </w:tcPr>
          <w:p w:rsidR="0053700A" w:rsidRDefault="0053700A" w:rsidP="008272D4">
            <w:r>
              <w:t>89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21.2</w:t>
            </w:r>
          </w:p>
        </w:tc>
        <w:tc>
          <w:tcPr>
            <w:tcW w:w="8647" w:type="dxa"/>
          </w:tcPr>
          <w:p w:rsidR="0053700A" w:rsidRPr="00991C33" w:rsidRDefault="0053700A" w:rsidP="008272D4">
            <w:pPr>
              <w:rPr>
                <w:kern w:val="0"/>
              </w:rPr>
            </w:pPr>
            <w:r w:rsidRPr="00991C33">
              <w:rPr>
                <w:lang w:val="pt-BR"/>
              </w:rPr>
              <w:t>COLEGIADO DE CURSO</w:t>
            </w:r>
          </w:p>
        </w:tc>
        <w:tc>
          <w:tcPr>
            <w:tcW w:w="1627" w:type="dxa"/>
          </w:tcPr>
          <w:p w:rsidR="0053700A" w:rsidRDefault="0053700A" w:rsidP="008272D4">
            <w:r>
              <w:t>90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21.3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ATUAÇÃO DO COORDENADOR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21.4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C572FB">
              <w:t>CORPO DOCENTE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91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21.5</w:t>
            </w:r>
          </w:p>
        </w:tc>
        <w:tc>
          <w:tcPr>
            <w:tcW w:w="8647" w:type="dxa"/>
          </w:tcPr>
          <w:p w:rsidR="0053700A" w:rsidRPr="00B03FB7" w:rsidRDefault="0053700A" w:rsidP="008272D4">
            <w:r>
              <w:t>CORPO ADMINISTRATIVO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92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22.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C572FB">
              <w:t>INFRA</w:t>
            </w:r>
            <w:r w:rsidRPr="00C572FB">
              <w:rPr>
                <w:lang w:val="pt-BR"/>
              </w:rPr>
              <w:t>E</w:t>
            </w:r>
            <w:r w:rsidRPr="00C572FB">
              <w:t>STRUTURA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93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22.1</w:t>
            </w:r>
          </w:p>
        </w:tc>
        <w:tc>
          <w:tcPr>
            <w:tcW w:w="8647" w:type="dxa"/>
          </w:tcPr>
          <w:p w:rsidR="0053700A" w:rsidRPr="00B03FB7" w:rsidRDefault="00892A12" w:rsidP="008272D4">
            <w:r>
              <w:rPr>
                <w:lang w:val="pt-BR"/>
              </w:rPr>
              <w:t>BIBLI</w:t>
            </w:r>
            <w:r w:rsidR="0053700A">
              <w:rPr>
                <w:lang w:val="pt-BR"/>
              </w:rPr>
              <w:t>OTECA, INSTALAÇÕES E EQUIPAMENTOS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93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22.2</w:t>
            </w:r>
          </w:p>
        </w:tc>
        <w:tc>
          <w:tcPr>
            <w:tcW w:w="8647" w:type="dxa"/>
          </w:tcPr>
          <w:p w:rsidR="0053700A" w:rsidRPr="00B03FB7" w:rsidRDefault="0053700A" w:rsidP="008272D4">
            <w:r w:rsidRPr="00C572FB">
              <w:t>LABORATÓRIOS</w:t>
            </w:r>
          </w:p>
        </w:tc>
        <w:tc>
          <w:tcPr>
            <w:tcW w:w="1627" w:type="dxa"/>
          </w:tcPr>
          <w:p w:rsidR="0053700A" w:rsidRPr="00B03FB7" w:rsidRDefault="0053700A" w:rsidP="008272D4">
            <w:r>
              <w:t>95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23.</w:t>
            </w:r>
          </w:p>
        </w:tc>
        <w:tc>
          <w:tcPr>
            <w:tcW w:w="8647" w:type="dxa"/>
          </w:tcPr>
          <w:p w:rsidR="0053700A" w:rsidRPr="00A87E9E" w:rsidRDefault="0053700A" w:rsidP="008272D4">
            <w:r w:rsidRPr="00B40B31">
              <w:rPr>
                <w:kern w:val="0"/>
                <w:lang w:val="pt-BR"/>
              </w:rPr>
              <w:t>CERTIFICADOS E DIPLOMAS</w:t>
            </w:r>
          </w:p>
        </w:tc>
        <w:tc>
          <w:tcPr>
            <w:tcW w:w="1627" w:type="dxa"/>
          </w:tcPr>
          <w:p w:rsidR="0053700A" w:rsidRDefault="0053700A" w:rsidP="008272D4">
            <w:r>
              <w:t>97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Pr="00B03FB7" w:rsidRDefault="0053700A" w:rsidP="008272D4">
            <w:r>
              <w:t>24.</w:t>
            </w:r>
          </w:p>
        </w:tc>
        <w:tc>
          <w:tcPr>
            <w:tcW w:w="8647" w:type="dxa"/>
          </w:tcPr>
          <w:p w:rsidR="0053700A" w:rsidRPr="00C33F2A" w:rsidRDefault="0053700A" w:rsidP="008272D4">
            <w:r w:rsidRPr="00C33F2A">
              <w:rPr>
                <w:bCs/>
                <w:color w:val="000000"/>
              </w:rPr>
              <w:t>CONSIDERAÇÕES FINAIS</w:t>
            </w:r>
          </w:p>
        </w:tc>
        <w:tc>
          <w:tcPr>
            <w:tcW w:w="1627" w:type="dxa"/>
          </w:tcPr>
          <w:p w:rsidR="0053700A" w:rsidRDefault="0053700A" w:rsidP="008272D4">
            <w:r>
              <w:t>97</w:t>
            </w:r>
          </w:p>
        </w:tc>
      </w:tr>
      <w:tr w:rsidR="0053700A" w:rsidRPr="00B03FB7" w:rsidTr="008272D4">
        <w:tc>
          <w:tcPr>
            <w:tcW w:w="817" w:type="dxa"/>
          </w:tcPr>
          <w:p w:rsidR="0053700A" w:rsidRDefault="0053700A" w:rsidP="008272D4">
            <w:r>
              <w:t>25.</w:t>
            </w:r>
          </w:p>
        </w:tc>
        <w:tc>
          <w:tcPr>
            <w:tcW w:w="8647" w:type="dxa"/>
          </w:tcPr>
          <w:p w:rsidR="0053700A" w:rsidRPr="00A87E9E" w:rsidRDefault="0053700A" w:rsidP="008272D4">
            <w:pPr>
              <w:rPr>
                <w:kern w:val="0"/>
              </w:rPr>
            </w:pPr>
            <w:r w:rsidRPr="00BF0E36">
              <w:rPr>
                <w:lang w:val="pt-BR"/>
              </w:rPr>
              <w:t>REFERÊNCIAS BIBLIOGRÁFICAS PARA O PROJETO</w:t>
            </w:r>
          </w:p>
        </w:tc>
        <w:tc>
          <w:tcPr>
            <w:tcW w:w="1627" w:type="dxa"/>
          </w:tcPr>
          <w:p w:rsidR="0053700A" w:rsidRDefault="0053700A" w:rsidP="008272D4">
            <w:r>
              <w:t>97</w:t>
            </w:r>
          </w:p>
        </w:tc>
      </w:tr>
    </w:tbl>
    <w:p w:rsidR="0053700A" w:rsidRDefault="0053700A" w:rsidP="0053700A"/>
    <w:p w:rsidR="0053700A" w:rsidRDefault="0053700A" w:rsidP="0053700A"/>
    <w:p w:rsidR="0053700A" w:rsidRPr="00A17E95" w:rsidRDefault="0053700A" w:rsidP="0053700A">
      <w:pPr>
        <w:rPr>
          <w:b/>
        </w:rPr>
      </w:pPr>
      <w:r w:rsidRPr="00A17E95">
        <w:rPr>
          <w:b/>
        </w:rPr>
        <w:t>SUMÁRIO DE FIGURAS</w:t>
      </w:r>
    </w:p>
    <w:tbl>
      <w:tblPr>
        <w:tblStyle w:val="Tabelacomgrade"/>
        <w:tblW w:w="13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  <w:gridCol w:w="4322"/>
      </w:tblGrid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 w:rsidRPr="00B03FB7">
              <w:t>FIGURA 1 -  PORTARIA Nº 518/2013 – RECONHECIMENTO DO CURSO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11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 w:rsidRPr="00B03FB7">
              <w:t xml:space="preserve">FIGURA 2 -  MAPA DO </w:t>
            </w:r>
            <w:r>
              <w:t>CAMPUS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13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 w:rsidRPr="00B03FB7">
              <w:t>FIGURA 3- DISCIPLINAS AGRUPADAS POR PERÍODO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33</w:t>
            </w:r>
          </w:p>
        </w:tc>
      </w:tr>
    </w:tbl>
    <w:p w:rsidR="0053700A" w:rsidRDefault="0053700A" w:rsidP="0053700A"/>
    <w:p w:rsidR="0053700A" w:rsidRPr="00A17E95" w:rsidRDefault="0053700A" w:rsidP="0053700A">
      <w:pPr>
        <w:rPr>
          <w:b/>
        </w:rPr>
      </w:pPr>
      <w:r w:rsidRPr="00A17E95">
        <w:rPr>
          <w:b/>
        </w:rPr>
        <w:t>SUMÁRIO DE QUADROS</w:t>
      </w:r>
    </w:p>
    <w:tbl>
      <w:tblPr>
        <w:tblStyle w:val="Tabelacomgrade"/>
        <w:tblW w:w="13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  <w:gridCol w:w="4322"/>
      </w:tblGrid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>
              <w:t>QUADRO 1</w:t>
            </w:r>
            <w:r w:rsidRPr="00B03FB7">
              <w:t xml:space="preserve"> – </w:t>
            </w:r>
            <w:r w:rsidRPr="00A87E9E">
              <w:t>REFERÊNCIAS DE LEGISLAÇÃO PARA CONSTRUÇÃO DO PPC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12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>
              <w:t>QUADRO 2</w:t>
            </w:r>
            <w:r w:rsidRPr="00B03FB7">
              <w:t xml:space="preserve"> </w:t>
            </w:r>
            <w:r>
              <w:t>–</w:t>
            </w:r>
            <w:r w:rsidRPr="00B03FB7">
              <w:t xml:space="preserve"> </w:t>
            </w:r>
            <w:r>
              <w:t>MATRIZ CURRICULAR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34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>
              <w:t>QUADRO 3</w:t>
            </w:r>
            <w:r w:rsidRPr="00B03FB7">
              <w:t xml:space="preserve"> - CARGA HORÁRIA TOTAL DO CURSO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37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pPr>
              <w:jc w:val="center"/>
            </w:pPr>
            <w:r>
              <w:t>QUADRO 4</w:t>
            </w:r>
            <w:r w:rsidRPr="00B03FB7">
              <w:t xml:space="preserve"> - </w:t>
            </w:r>
            <w:r w:rsidRPr="00B52B62"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RESUMO DE CRITÉRIOS PARA EFEITO DE PROMOÇÃO OU RETENÇÃO </w:t>
            </w: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   </w:t>
            </w:r>
            <w:r w:rsidRPr="00B52B62"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>NOS CURSOS DE GRADUAÇÃO DO IFSULDEMINAS</w:t>
            </w:r>
          </w:p>
        </w:tc>
        <w:tc>
          <w:tcPr>
            <w:tcW w:w="4322" w:type="dxa"/>
          </w:tcPr>
          <w:p w:rsidR="0053700A" w:rsidRDefault="0053700A" w:rsidP="008272D4"/>
          <w:p w:rsidR="0053700A" w:rsidRPr="00B52B62" w:rsidRDefault="0053700A" w:rsidP="008272D4">
            <w:r>
              <w:t>76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Pr="00B03FB7" w:rsidRDefault="0053700A" w:rsidP="008272D4">
            <w:r>
              <w:t>QUADRO 5</w:t>
            </w:r>
            <w:r w:rsidRPr="00B03FB7">
              <w:t xml:space="preserve"> - </w:t>
            </w:r>
            <w:r w:rsidRPr="00A87E9E">
              <w:t>TITULAÇÃO E REGIME DE TRABALHO DOS DOCENTES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92</w:t>
            </w:r>
          </w:p>
        </w:tc>
      </w:tr>
      <w:tr w:rsidR="0053700A" w:rsidRPr="00B03FB7" w:rsidTr="008272D4">
        <w:tc>
          <w:tcPr>
            <w:tcW w:w="9464" w:type="dxa"/>
          </w:tcPr>
          <w:p w:rsidR="0053700A" w:rsidRDefault="0053700A" w:rsidP="008272D4">
            <w:r>
              <w:t xml:space="preserve">QUADRO 6 - </w:t>
            </w:r>
            <w:r w:rsidRPr="00B52B62">
              <w:t xml:space="preserve">TÉCNICOS ADMINISTRATIVOS ENVOLVIDOS NO PROJETO </w:t>
            </w:r>
            <w:r>
              <w:t xml:space="preserve">   </w:t>
            </w:r>
            <w:r w:rsidRPr="00B52B62">
              <w:t>PEDAGÓGICO</w:t>
            </w:r>
          </w:p>
          <w:p w:rsidR="0053700A" w:rsidRDefault="0053700A" w:rsidP="008272D4"/>
        </w:tc>
        <w:tc>
          <w:tcPr>
            <w:tcW w:w="4322" w:type="dxa"/>
          </w:tcPr>
          <w:p w:rsidR="0053700A" w:rsidRDefault="0053700A" w:rsidP="008272D4">
            <w:r>
              <w:t>93</w:t>
            </w:r>
          </w:p>
        </w:tc>
      </w:tr>
    </w:tbl>
    <w:p w:rsidR="0053700A" w:rsidRDefault="0053700A" w:rsidP="0053700A"/>
    <w:p w:rsidR="0053700A" w:rsidRPr="00A17E95" w:rsidRDefault="0053700A" w:rsidP="0053700A">
      <w:pPr>
        <w:rPr>
          <w:b/>
        </w:rPr>
      </w:pPr>
      <w:r w:rsidRPr="00A17E95">
        <w:rPr>
          <w:b/>
        </w:rPr>
        <w:t>SUMÁRIO DE GRÁFICOS</w:t>
      </w:r>
    </w:p>
    <w:tbl>
      <w:tblPr>
        <w:tblStyle w:val="Tabelacomgrade"/>
        <w:tblW w:w="13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4322"/>
      </w:tblGrid>
      <w:tr w:rsidR="0053700A" w:rsidRPr="00B03FB7" w:rsidTr="008272D4">
        <w:tc>
          <w:tcPr>
            <w:tcW w:w="9606" w:type="dxa"/>
          </w:tcPr>
          <w:p w:rsidR="0053700A" w:rsidRPr="00B03FB7" w:rsidRDefault="0053700A" w:rsidP="008272D4">
            <w:r w:rsidRPr="00B03FB7">
              <w:t>GRÁFICO 1 - CARGA HORÁRIA POR COMPONENTES DA MATRIZ CURRICULAR</w:t>
            </w:r>
          </w:p>
        </w:tc>
        <w:tc>
          <w:tcPr>
            <w:tcW w:w="4322" w:type="dxa"/>
          </w:tcPr>
          <w:p w:rsidR="0053700A" w:rsidRPr="00B03FB7" w:rsidRDefault="0053700A" w:rsidP="008272D4">
            <w:r>
              <w:t>37</w:t>
            </w:r>
          </w:p>
        </w:tc>
      </w:tr>
    </w:tbl>
    <w:p w:rsidR="004A3096" w:rsidRDefault="004A3096" w:rsidP="002340FA">
      <w:pPr>
        <w:pStyle w:val="Standard"/>
      </w:pPr>
    </w:p>
    <w:p w:rsidR="00536E25" w:rsidRDefault="00536E25" w:rsidP="002340FA">
      <w:pPr>
        <w:pStyle w:val="Standard"/>
      </w:pPr>
    </w:p>
    <w:p w:rsidR="004A3096" w:rsidRDefault="004A3096" w:rsidP="002340FA">
      <w:pPr>
        <w:pStyle w:val="Standard"/>
      </w:pPr>
    </w:p>
    <w:p w:rsidR="004A3096" w:rsidRDefault="004A3096" w:rsidP="002340FA">
      <w:pPr>
        <w:pStyle w:val="Standard"/>
      </w:pPr>
    </w:p>
    <w:p w:rsidR="004A3096" w:rsidRDefault="004A3096" w:rsidP="002340FA">
      <w:pPr>
        <w:pStyle w:val="Standard"/>
      </w:pPr>
    </w:p>
    <w:p w:rsidR="004A3096" w:rsidRDefault="004A3096" w:rsidP="002340FA">
      <w:pPr>
        <w:pStyle w:val="Standard"/>
      </w:pPr>
    </w:p>
    <w:p w:rsidR="00D07C27" w:rsidRDefault="00D07C27" w:rsidP="00536E25">
      <w:pPr>
        <w:widowControl/>
        <w:suppressAutoHyphens w:val="0"/>
        <w:autoSpaceDN/>
        <w:textAlignment w:val="auto"/>
      </w:pPr>
      <w:bookmarkStart w:id="1" w:name="_Toc458368069"/>
      <w:bookmarkStart w:id="2" w:name="_Toc320875663"/>
      <w:bookmarkStart w:id="3" w:name="_Toc291163817"/>
      <w:bookmarkStart w:id="4" w:name="_Toc291165422"/>
    </w:p>
    <w:p w:rsidR="00536E25" w:rsidRDefault="00536E25" w:rsidP="00536E25">
      <w:pPr>
        <w:widowControl/>
        <w:suppressAutoHyphens w:val="0"/>
        <w:autoSpaceDN/>
        <w:textAlignment w:val="auto"/>
      </w:pPr>
    </w:p>
    <w:p w:rsidR="00536E25" w:rsidRDefault="00536E25" w:rsidP="00536E25">
      <w:pPr>
        <w:widowControl/>
        <w:suppressAutoHyphens w:val="0"/>
        <w:autoSpaceDN/>
        <w:textAlignment w:val="auto"/>
      </w:pPr>
    </w:p>
    <w:p w:rsidR="00536E25" w:rsidRDefault="00536E25" w:rsidP="006630E0">
      <w:pPr>
        <w:pStyle w:val="Ttulo2"/>
        <w:rPr>
          <w:lang w:val="pt-BR"/>
        </w:rPr>
      </w:pPr>
    </w:p>
    <w:p w:rsidR="00536E25" w:rsidRDefault="00536E25" w:rsidP="00536E25">
      <w:pPr>
        <w:rPr>
          <w:lang w:val="pt-BR" w:bidi="ar-SA"/>
        </w:rPr>
      </w:pPr>
    </w:p>
    <w:p w:rsidR="00536E25" w:rsidRDefault="00536E25" w:rsidP="00536E25">
      <w:pPr>
        <w:rPr>
          <w:lang w:val="pt-BR" w:bidi="ar-SA"/>
        </w:rPr>
      </w:pPr>
    </w:p>
    <w:p w:rsidR="00536E25" w:rsidRPr="00536E25" w:rsidRDefault="00536E25" w:rsidP="00536E25">
      <w:pPr>
        <w:rPr>
          <w:lang w:val="pt-BR" w:bidi="ar-SA"/>
        </w:rPr>
      </w:pPr>
    </w:p>
    <w:bookmarkEnd w:id="1"/>
    <w:p w:rsidR="006C48B1" w:rsidRDefault="004622BD" w:rsidP="001716BA">
      <w:pPr>
        <w:pStyle w:val="PPCs"/>
        <w:numPr>
          <w:ilvl w:val="0"/>
          <w:numId w:val="7"/>
        </w:numPr>
      </w:pPr>
      <w:r w:rsidRPr="006630E0">
        <w:lastRenderedPageBreak/>
        <w:t>DADOS DA INSTITUIÇÃO</w:t>
      </w:r>
      <w:bookmarkStart w:id="5" w:name="_Toc458368070"/>
    </w:p>
    <w:p w:rsidR="0009189A" w:rsidRDefault="0009189A" w:rsidP="001716BA">
      <w:pPr>
        <w:pStyle w:val="Ttulo2"/>
        <w:numPr>
          <w:ilvl w:val="1"/>
          <w:numId w:val="7"/>
        </w:numPr>
      </w:pPr>
      <w:r w:rsidRPr="006630E0">
        <w:t>IFSULDEMINAS – Reitoria</w:t>
      </w:r>
      <w:bookmarkEnd w:id="5"/>
    </w:p>
    <w:tbl>
      <w:tblPr>
        <w:tblW w:w="9375" w:type="dxa"/>
        <w:tblInd w:w="-171" w:type="dxa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556"/>
        <w:gridCol w:w="149"/>
        <w:gridCol w:w="21"/>
        <w:gridCol w:w="142"/>
        <w:gridCol w:w="3108"/>
      </w:tblGrid>
      <w:tr w:rsidR="0009189A" w:rsidTr="004A3096">
        <w:tc>
          <w:tcPr>
            <w:tcW w:w="6104" w:type="dxa"/>
            <w:gridSpan w:val="7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 xml:space="preserve">Nome do Instituto </w:t>
            </w:r>
          </w:p>
        </w:tc>
        <w:tc>
          <w:tcPr>
            <w:tcW w:w="327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CNPJ</w:t>
            </w:r>
          </w:p>
        </w:tc>
      </w:tr>
      <w:tr w:rsidR="0009189A" w:rsidTr="004A3096">
        <w:tc>
          <w:tcPr>
            <w:tcW w:w="6104" w:type="dxa"/>
            <w:gridSpan w:val="7"/>
            <w:tcBorders>
              <w:left w:val="single" w:sz="4" w:space="0" w:color="000000"/>
            </w:tcBorders>
          </w:tcPr>
          <w:p w:rsidR="0009189A" w:rsidRDefault="00DA05BE" w:rsidP="004A3096">
            <w:pPr>
              <w:tabs>
                <w:tab w:val="left" w:pos="0"/>
              </w:tabs>
              <w:spacing w:before="60" w:after="60"/>
              <w:jc w:val="both"/>
            </w:pPr>
            <w:r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09189A" w:rsidRDefault="00DA05BE" w:rsidP="004A3096">
            <w:pPr>
              <w:tabs>
                <w:tab w:val="left" w:pos="1072"/>
              </w:tabs>
              <w:ind w:left="352" w:right="18" w:hanging="180"/>
              <w:jc w:val="both"/>
            </w:pPr>
            <w:r>
              <w:rPr>
                <w:b/>
                <w:sz w:val="22"/>
                <w:szCs w:val="22"/>
                <w:lang w:val="pt-BR"/>
              </w:rPr>
              <w:t>@CNPJ@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@NOME_DIRIGENTE@</w:t>
            </w:r>
          </w:p>
        </w:tc>
      </w:tr>
      <w:tr w:rsidR="0009189A" w:rsidTr="004A3096"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 xml:space="preserve">Endereço do Instituto </w:t>
            </w:r>
          </w:p>
        </w:tc>
        <w:tc>
          <w:tcPr>
            <w:tcW w:w="39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Bairro</w:t>
            </w:r>
          </w:p>
        </w:tc>
      </w:tr>
      <w:tr w:rsidR="0009189A" w:rsidTr="004A3096"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@ENDERECO_INSTITUTO@</w:t>
            </w:r>
          </w:p>
        </w:tc>
        <w:tc>
          <w:tcPr>
            <w:tcW w:w="39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@BAIRRO@</w:t>
            </w:r>
          </w:p>
        </w:tc>
      </w:tr>
      <w:tr w:rsidR="0009189A" w:rsidTr="00BE474C">
        <w:tc>
          <w:tcPr>
            <w:tcW w:w="1529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DDD/Telefone</w:t>
            </w:r>
          </w:p>
        </w:tc>
        <w:tc>
          <w:tcPr>
            <w:tcW w:w="1168" w:type="dxa"/>
            <w:gridSpan w:val="4"/>
            <w:tcBorders>
              <w:left w:val="single" w:sz="4" w:space="0" w:color="000000"/>
            </w:tcBorders>
          </w:tcPr>
          <w:p w:rsidR="0009189A" w:rsidRPr="0016437E" w:rsidRDefault="0009189A" w:rsidP="00BE474C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DDD/Fax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E-mail</w:t>
            </w:r>
          </w:p>
        </w:tc>
      </w:tr>
      <w:tr w:rsidR="0009189A" w:rsidTr="00BE474C">
        <w:trPr>
          <w:trHeight w:val="120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DA05BE" w:rsidP="004A3096">
            <w:pPr>
              <w:spacing w:before="60" w:after="60"/>
              <w:jc w:val="both"/>
            </w:pPr>
            <w:r>
              <w:rPr>
                <w:b/>
              </w:rPr>
              <w:t>@FAX@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Default="00CC62BF" w:rsidP="004A3096">
            <w:pPr>
              <w:spacing w:before="60" w:after="60"/>
              <w:jc w:val="both"/>
            </w:pPr>
            <w:hyperlink r:id="rId10">
              <w:r w:rsidR="00DA05BE">
                <w:rPr>
                  <w:b/>
                </w:rPr>
                <w:t>@EMAIL@</w:t>
              </w:r>
            </w:hyperlink>
            <w:hyperlink r:id="rId11"/>
          </w:p>
        </w:tc>
      </w:tr>
      <w:tr w:rsidR="0055489F" w:rsidRPr="0055489F" w:rsidTr="004A3096">
        <w:trPr>
          <w:trHeight w:val="120"/>
        </w:trPr>
        <w:tc>
          <w:tcPr>
            <w:tcW w:w="9375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09189A" w:rsidRPr="006C48B1" w:rsidRDefault="0009189A" w:rsidP="001716BA">
            <w:pPr>
              <w:pStyle w:val="Ttulo2"/>
              <w:numPr>
                <w:ilvl w:val="1"/>
                <w:numId w:val="7"/>
              </w:numPr>
            </w:pPr>
            <w:bookmarkStart w:id="6" w:name="_Toc458368071"/>
            <w:r w:rsidRPr="006C48B1">
              <w:t>Entidade Mantenedora</w:t>
            </w:r>
            <w:bookmarkEnd w:id="6"/>
          </w:p>
        </w:tc>
      </w:tr>
      <w:tr w:rsidR="0009189A" w:rsidTr="004A3096">
        <w:tc>
          <w:tcPr>
            <w:tcW w:w="6125" w:type="dxa"/>
            <w:gridSpan w:val="8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da Entidade Mantenedora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CNPJ</w:t>
            </w:r>
          </w:p>
        </w:tc>
      </w:tr>
      <w:tr w:rsidR="0009189A" w:rsidTr="004A3096">
        <w:tc>
          <w:tcPr>
            <w:tcW w:w="6125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09189A" w:rsidRPr="00053C5C" w:rsidRDefault="00DA05BE" w:rsidP="004A3096">
            <w:pPr>
              <w:spacing w:before="60" w:after="60"/>
              <w:jc w:val="both"/>
            </w:pPr>
            <w:r w:rsidRPr="00053C5C">
              <w:rPr>
                <w:b/>
                <w:lang w:val="pt-BR"/>
              </w:rPr>
              <w:t>@NOME_INSTITUTO2@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Pr="00053C5C" w:rsidRDefault="00DA05BE" w:rsidP="004A3096">
            <w:pPr>
              <w:spacing w:before="60" w:after="60"/>
              <w:jc w:val="both"/>
            </w:pPr>
            <w:r w:rsidRPr="00053C5C">
              <w:rPr>
                <w:b/>
                <w:lang w:val="pt-BR"/>
              </w:rPr>
              <w:t>@CNPJ2@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09189A" w:rsidRPr="00053C5C" w:rsidRDefault="00DA05BE" w:rsidP="004A3096">
            <w:pPr>
              <w:spacing w:before="60" w:after="60"/>
              <w:jc w:val="both"/>
              <w:rPr>
                <w:b/>
              </w:rPr>
            </w:pPr>
            <w:r w:rsidRPr="00053C5C">
              <w:rPr>
                <w:b/>
                <w:lang w:val="pt-BR"/>
              </w:rPr>
              <w:t>@NOME_DIRIGENTE2@</w:t>
            </w:r>
          </w:p>
        </w:tc>
      </w:tr>
      <w:tr w:rsidR="0009189A" w:rsidTr="004A3096">
        <w:tc>
          <w:tcPr>
            <w:tcW w:w="5955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Endereço da Entidade Mantenedora</w:t>
            </w: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Bairro</w:t>
            </w:r>
          </w:p>
        </w:tc>
      </w:tr>
      <w:tr w:rsidR="0009189A" w:rsidTr="00053C5C">
        <w:tc>
          <w:tcPr>
            <w:tcW w:w="595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09189A" w:rsidRPr="00053C5C" w:rsidRDefault="00053C5C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@ENDERECO_INSTITUTO2@</w:t>
            </w:r>
          </w:p>
        </w:tc>
        <w:tc>
          <w:tcPr>
            <w:tcW w:w="34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Pr="00053C5C" w:rsidRDefault="00DA05BE" w:rsidP="004A3096">
            <w:pPr>
              <w:spacing w:before="60" w:after="60"/>
              <w:jc w:val="both"/>
            </w:pPr>
            <w:r w:rsidRPr="00053C5C">
              <w:rPr>
                <w:b/>
                <w:lang w:val="pt-BR"/>
              </w:rPr>
              <w:t>@BAIRRO2@</w:t>
            </w:r>
          </w:p>
        </w:tc>
      </w:tr>
      <w:tr w:rsidR="0009189A" w:rsidTr="00BE474C">
        <w:trPr>
          <w:trHeight w:val="208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Cidade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UF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53C5C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CEP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53C5C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DDD/Telefone</w:t>
            </w:r>
          </w:p>
        </w:tc>
        <w:tc>
          <w:tcPr>
            <w:tcW w:w="131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DA05BE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DDD/F</w:t>
            </w:r>
            <w:r w:rsidR="00053C5C" w:rsidRPr="0016437E">
              <w:rPr>
                <w:sz w:val="22"/>
                <w:szCs w:val="22"/>
              </w:rPr>
              <w:t>ax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BE474C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E-mail</w:t>
            </w:r>
          </w:p>
        </w:tc>
      </w:tr>
      <w:tr w:rsidR="00053C5C" w:rsidTr="00BE474C">
        <w:trPr>
          <w:trHeight w:val="1073"/>
        </w:trPr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 w:rsidR="00053C5C" w:rsidRPr="00053C5C" w:rsidRDefault="00053C5C" w:rsidP="004A3096">
            <w:pPr>
              <w:jc w:val="both"/>
            </w:pPr>
            <w:r w:rsidRPr="00053C5C">
              <w:rPr>
                <w:b/>
                <w:lang w:val="pt-BR"/>
              </w:rPr>
              <w:t>@CIDADE2@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</w:tcPr>
          <w:p w:rsidR="00053C5C" w:rsidRPr="00053C5C" w:rsidRDefault="00053C5C" w:rsidP="004A3096">
            <w:pPr>
              <w:jc w:val="both"/>
            </w:pPr>
            <w:r w:rsidRPr="00053C5C">
              <w:rPr>
                <w:b/>
                <w:lang w:val="pt-BR"/>
              </w:rPr>
              <w:t>@UF2@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 w:rsidR="00053C5C" w:rsidRPr="00053C5C" w:rsidRDefault="007109CD" w:rsidP="004A3096">
            <w:pPr>
              <w:jc w:val="both"/>
            </w:pPr>
            <w:r>
              <w:rPr>
                <w:b/>
                <w:lang w:val="pt-BR"/>
              </w:rPr>
              <w:t>@CEP2@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</w:tcPr>
          <w:p w:rsidR="00053C5C" w:rsidRPr="00053C5C" w:rsidRDefault="00053C5C" w:rsidP="004A3096">
            <w:pPr>
              <w:jc w:val="both"/>
            </w:pPr>
            <w:r w:rsidRPr="00053C5C">
              <w:rPr>
                <w:b/>
                <w:lang w:val="pt-BR"/>
              </w:rPr>
              <w:t>@TELEFONE2@</w:t>
            </w:r>
          </w:p>
        </w:tc>
        <w:tc>
          <w:tcPr>
            <w:tcW w:w="131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053C5C" w:rsidRPr="001F70D2" w:rsidRDefault="00053C5C" w:rsidP="00053C5C">
            <w:pPr>
              <w:jc w:val="both"/>
              <w:rPr>
                <w:b/>
              </w:rPr>
            </w:pPr>
            <w:r w:rsidRPr="001F70D2">
              <w:rPr>
                <w:b/>
                <w:lang w:val="pt-BR"/>
              </w:rPr>
              <w:t>@FAX2@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C5C" w:rsidRPr="00053C5C" w:rsidRDefault="00053C5C" w:rsidP="004A3096">
            <w:pPr>
              <w:jc w:val="both"/>
            </w:pPr>
            <w:r w:rsidRPr="00053C5C">
              <w:rPr>
                <w:b/>
                <w:lang w:val="pt-BR"/>
              </w:rPr>
              <w:t>@EMAIL2@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09189A" w:rsidTr="004A3096">
        <w:tc>
          <w:tcPr>
            <w:tcW w:w="937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Pr="00053C5C" w:rsidRDefault="00F01179" w:rsidP="004A3096">
            <w:pPr>
              <w:spacing w:before="60" w:after="60"/>
              <w:jc w:val="both"/>
            </w:pPr>
            <w:r w:rsidRPr="00053C5C">
              <w:rPr>
                <w:b/>
                <w:lang w:val="pt-BR"/>
              </w:rPr>
              <w:t>@DENOMINACAO@</w:t>
            </w:r>
          </w:p>
        </w:tc>
      </w:tr>
    </w:tbl>
    <w:p w:rsidR="0009189A" w:rsidRPr="0097326E" w:rsidRDefault="0009189A" w:rsidP="001716BA">
      <w:pPr>
        <w:pStyle w:val="Ttulo2"/>
        <w:numPr>
          <w:ilvl w:val="1"/>
          <w:numId w:val="7"/>
        </w:numPr>
      </w:pPr>
      <w:bookmarkStart w:id="7" w:name="h.1fob9te" w:colFirst="0" w:colLast="0"/>
      <w:bookmarkStart w:id="8" w:name="_Toc458368072"/>
      <w:bookmarkEnd w:id="7"/>
      <w:r w:rsidRPr="0097326E">
        <w:t xml:space="preserve">Identificação do </w:t>
      </w:r>
      <w:r w:rsidR="00067513">
        <w:t>Campus</w:t>
      </w:r>
      <w:r w:rsidRPr="0097326E">
        <w:t xml:space="preserve"> Machado</w:t>
      </w:r>
      <w:bookmarkEnd w:id="8"/>
    </w:p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09189A" w:rsidTr="00C57178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CNPJ</w:t>
            </w:r>
          </w:p>
        </w:tc>
      </w:tr>
      <w:tr w:rsidR="0009189A" w:rsidTr="00C57178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09189A" w:rsidRDefault="00F01179" w:rsidP="004A3096">
            <w:pPr>
              <w:tabs>
                <w:tab w:val="left" w:pos="0"/>
              </w:tabs>
              <w:spacing w:before="60" w:after="60"/>
              <w:jc w:val="both"/>
            </w:pPr>
            <w:r>
              <w:rPr>
                <w:b/>
                <w:lang w:val="pt-BR"/>
              </w:rPr>
              <w:t>@NOME_INSTITUTO3@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09189A" w:rsidRDefault="00F01179" w:rsidP="004A3096">
            <w:pPr>
              <w:tabs>
                <w:tab w:val="left" w:pos="1072"/>
              </w:tabs>
              <w:ind w:left="352" w:right="18" w:hanging="180"/>
              <w:jc w:val="both"/>
            </w:pPr>
            <w:r>
              <w:rPr>
                <w:b/>
                <w:sz w:val="22"/>
                <w:szCs w:val="22"/>
                <w:lang w:val="pt-BR"/>
              </w:rPr>
              <w:t>@CNPJ3@</w:t>
            </w:r>
          </w:p>
        </w:tc>
      </w:tr>
      <w:tr w:rsidR="0009189A" w:rsidTr="004A309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09189A" w:rsidTr="004A309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09189A" w:rsidRDefault="00F01179" w:rsidP="004A3096">
            <w:pPr>
              <w:jc w:val="both"/>
            </w:pPr>
            <w:r>
              <w:rPr>
                <w:b/>
                <w:lang w:val="pt-BR"/>
              </w:rPr>
              <w:t>@NOME_DIRIGENTE3@</w:t>
            </w:r>
          </w:p>
        </w:tc>
      </w:tr>
      <w:tr w:rsidR="0009189A" w:rsidTr="00C57178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Bairro</w:t>
            </w:r>
          </w:p>
        </w:tc>
      </w:tr>
      <w:tr w:rsidR="0009189A" w:rsidTr="00C57178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@ENDERECO_INSTITUTO3@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</w:t>
            </w:r>
            <w:r w:rsidR="0016437E">
              <w:rPr>
                <w:b/>
                <w:lang w:val="pt-BR"/>
              </w:rPr>
              <w:t>BAIRRO3</w:t>
            </w:r>
            <w:r>
              <w:rPr>
                <w:b/>
                <w:lang w:val="pt-BR"/>
              </w:rPr>
              <w:t>@</w:t>
            </w:r>
          </w:p>
        </w:tc>
      </w:tr>
      <w:tr w:rsidR="0009189A" w:rsidTr="00C57178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09189A" w:rsidRPr="0016437E" w:rsidRDefault="0009189A" w:rsidP="00BE474C">
            <w:pPr>
              <w:spacing w:after="120"/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09189A" w:rsidRPr="0016437E" w:rsidRDefault="0009189A" w:rsidP="004A3096">
            <w:pPr>
              <w:jc w:val="both"/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E-mail</w:t>
            </w:r>
          </w:p>
        </w:tc>
      </w:tr>
      <w:tr w:rsidR="0009189A" w:rsidTr="00C57178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Pr="00C57178" w:rsidRDefault="00F01179" w:rsidP="004A3096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57178">
              <w:rPr>
                <w:b/>
                <w:sz w:val="22"/>
                <w:szCs w:val="22"/>
                <w:lang w:val="pt-BR"/>
              </w:rPr>
              <w:t>@CIDADE3@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sz w:val="22"/>
                <w:szCs w:val="22"/>
              </w:rPr>
              <w:t>@UF3@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lang w:val="pt-BR"/>
              </w:rPr>
              <w:t>@CEP3@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sz w:val="20"/>
                <w:szCs w:val="20"/>
                <w:lang w:val="pt-BR"/>
              </w:rPr>
              <w:t>@TELEFONE3@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sz w:val="20"/>
                <w:szCs w:val="20"/>
                <w:lang w:val="pt-BR"/>
              </w:rPr>
              <w:t>@FAX3@</w:t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89A" w:rsidRDefault="00F01179" w:rsidP="004A3096">
            <w:pPr>
              <w:spacing w:before="60" w:after="60"/>
              <w:jc w:val="both"/>
            </w:pPr>
            <w:r>
              <w:rPr>
                <w:b/>
                <w:sz w:val="18"/>
                <w:szCs w:val="20"/>
                <w:lang w:val="pt-BR"/>
              </w:rPr>
              <w:t>@EMAIL3@</w:t>
            </w:r>
          </w:p>
        </w:tc>
      </w:tr>
    </w:tbl>
    <w:p w:rsidR="0009189A" w:rsidRDefault="0009189A" w:rsidP="0009189A">
      <w:pPr>
        <w:spacing w:after="100" w:line="360" w:lineRule="auto"/>
        <w:jc w:val="both"/>
      </w:pPr>
      <w:bookmarkStart w:id="9" w:name="h.3znysh7" w:colFirst="0" w:colLast="0"/>
      <w:bookmarkEnd w:id="9"/>
    </w:p>
    <w:p w:rsidR="00053C5C" w:rsidRDefault="00053C5C" w:rsidP="0009189A">
      <w:pPr>
        <w:spacing w:after="100" w:line="360" w:lineRule="auto"/>
        <w:jc w:val="both"/>
      </w:pPr>
    </w:p>
    <w:p w:rsidR="0009189A" w:rsidRPr="006C48B1" w:rsidRDefault="0009189A" w:rsidP="001716BA">
      <w:pPr>
        <w:pStyle w:val="PPCs"/>
        <w:numPr>
          <w:ilvl w:val="0"/>
          <w:numId w:val="7"/>
        </w:numPr>
      </w:pPr>
      <w:bookmarkStart w:id="10" w:name="_Toc458368073"/>
      <w:r w:rsidRPr="006C48B1">
        <w:lastRenderedPageBreak/>
        <w:t>DADOS GERAIS DO CURSO</w:t>
      </w:r>
      <w:bookmarkEnd w:id="10"/>
    </w:p>
    <w:p w:rsidR="0009189A" w:rsidRPr="006630E0" w:rsidRDefault="0009189A" w:rsidP="001716BA">
      <w:pPr>
        <w:pStyle w:val="Ttulo2"/>
        <w:numPr>
          <w:ilvl w:val="1"/>
          <w:numId w:val="7"/>
        </w:numPr>
      </w:pPr>
      <w:bookmarkStart w:id="11" w:name="_Toc458368074"/>
      <w:r w:rsidRPr="006630E0">
        <w:t>Identificação do Curso</w:t>
      </w:r>
      <w:bookmarkEnd w:id="11"/>
    </w:p>
    <w:p w:rsidR="0009189A" w:rsidRPr="000463D1" w:rsidRDefault="0009189A" w:rsidP="0009189A">
      <w:pPr>
        <w:spacing w:after="120"/>
      </w:pPr>
    </w:p>
    <w:p w:rsidR="0009189A" w:rsidRPr="000463D1" w:rsidRDefault="0009189A" w:rsidP="0009189A">
      <w:pPr>
        <w:autoSpaceDE w:val="0"/>
        <w:adjustRightInd w:val="0"/>
        <w:spacing w:line="360" w:lineRule="auto"/>
        <w:jc w:val="both"/>
        <w:outlineLvl w:val="0"/>
        <w:rPr>
          <w:szCs w:val="23"/>
        </w:rPr>
      </w:pPr>
      <w:r w:rsidRPr="000463D1">
        <w:rPr>
          <w:b/>
        </w:rPr>
        <w:t>Denominação do Curso:</w:t>
      </w:r>
      <w:r w:rsidR="004536BE">
        <w:t xml:space="preserve"> </w:t>
      </w:r>
      <w:r w:rsidR="00D25E44">
        <w:t>@DENOMINACAO</w:t>
      </w:r>
      <w:r w:rsidR="00E823BC">
        <w:t>_CURSO</w:t>
      </w:r>
      <w:r w:rsidR="00D25E44">
        <w:t>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 xml:space="preserve">Tipo: </w:t>
      </w:r>
      <w:r w:rsidR="00D25E44">
        <w:t>@TIPO@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Modalidade:</w:t>
      </w:r>
      <w:r w:rsidR="00D25E44">
        <w:t xml:space="preserve"> @MODALIDADE@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 xml:space="preserve">Área de conhecimento: </w:t>
      </w:r>
      <w:r w:rsidR="00D25E44">
        <w:rPr>
          <w:szCs w:val="23"/>
        </w:rPr>
        <w:t>@AREA_CONHECIMENTO@</w:t>
      </w:r>
    </w:p>
    <w:p w:rsidR="0009189A" w:rsidRPr="00614CA5" w:rsidRDefault="0009189A" w:rsidP="0009189A">
      <w:pPr>
        <w:spacing w:line="360" w:lineRule="auto"/>
        <w:jc w:val="both"/>
        <w:rPr>
          <w:color w:val="FF0000"/>
        </w:rPr>
      </w:pPr>
      <w:r w:rsidRPr="000463D1">
        <w:rPr>
          <w:b/>
        </w:rPr>
        <w:t xml:space="preserve">Habilitação/ Título Acadêmico Conferido: </w:t>
      </w:r>
      <w:r w:rsidR="00D25E44">
        <w:t>@HABILITACAO@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Turno:</w:t>
      </w:r>
      <w:r w:rsidR="00D25E44">
        <w:t xml:space="preserve"> @TURNO@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Local de Funcionamento:</w:t>
      </w:r>
      <w:r w:rsidRPr="000463D1">
        <w:t xml:space="preserve"> </w:t>
      </w:r>
      <w:r w:rsidR="00D25E44">
        <w:t>@LOCAL_FUNCIONAMENTO@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Ano de implantação:</w:t>
      </w:r>
      <w:r w:rsidR="00D25E44">
        <w:t xml:space="preserve"> @ANO_IMPLEMENTACAO@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Número de vagas oferecidas:</w:t>
      </w:r>
      <w:r w:rsidRPr="000463D1">
        <w:t xml:space="preserve"> </w:t>
      </w:r>
      <w:r w:rsidR="00D25E44">
        <w:t>@N_VAGAS@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Forma de ingresso:</w:t>
      </w:r>
      <w:r w:rsidRPr="000463D1">
        <w:t xml:space="preserve"> </w:t>
      </w:r>
      <w:r w:rsidR="00D25E44">
        <w:t>@FORMA_INGRESSO@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 xml:space="preserve">Requisitos de acesso: </w:t>
      </w:r>
      <w:r w:rsidR="00D25E44">
        <w:t>@REQUISITOS_ACESSO@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Periodicidade de oferta:</w:t>
      </w:r>
      <w:r w:rsidRPr="000463D1">
        <w:t xml:space="preserve"> </w:t>
      </w:r>
      <w:r w:rsidR="00D25E44">
        <w:t>@PERIODICIDADE_OFERTA@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Estágio supervisionado:</w:t>
      </w:r>
      <w:r w:rsidR="00D25E44">
        <w:t xml:space="preserve"> @QTD_ESTAGIO@</w:t>
      </w:r>
    </w:p>
    <w:p w:rsidR="0009189A" w:rsidRPr="000463D1" w:rsidRDefault="0009189A" w:rsidP="0009189A">
      <w:pPr>
        <w:spacing w:line="360" w:lineRule="auto"/>
        <w:jc w:val="both"/>
      </w:pPr>
      <w:r w:rsidRPr="000463D1">
        <w:rPr>
          <w:b/>
        </w:rPr>
        <w:t>Tempo de integralização do Curso:</w:t>
      </w:r>
    </w:p>
    <w:p w:rsidR="0009189A" w:rsidRPr="000463D1" w:rsidRDefault="0009189A" w:rsidP="0009189A">
      <w:pPr>
        <w:spacing w:line="360" w:lineRule="auto"/>
        <w:ind w:firstLine="708"/>
        <w:jc w:val="both"/>
      </w:pPr>
      <w:r w:rsidRPr="000463D1">
        <w:rPr>
          <w:b/>
        </w:rPr>
        <w:t>Mínimo:</w:t>
      </w:r>
      <w:r w:rsidR="00D25E44">
        <w:t xml:space="preserve"> @TEMPO_MIN@</w:t>
      </w:r>
    </w:p>
    <w:p w:rsidR="0009189A" w:rsidRPr="000463D1" w:rsidRDefault="0009189A" w:rsidP="0009189A">
      <w:pPr>
        <w:spacing w:line="360" w:lineRule="auto"/>
        <w:ind w:firstLine="708"/>
        <w:jc w:val="both"/>
      </w:pPr>
      <w:r w:rsidRPr="000463D1">
        <w:rPr>
          <w:b/>
        </w:rPr>
        <w:t>Máximo:</w:t>
      </w:r>
      <w:r w:rsidR="00D25E44">
        <w:t xml:space="preserve"> @TEMPO_MAX@</w:t>
      </w:r>
    </w:p>
    <w:p w:rsidR="0009189A" w:rsidRPr="000463D1" w:rsidRDefault="0009189A" w:rsidP="0009189A">
      <w:pPr>
        <w:shd w:val="clear" w:color="auto" w:fill="FFFFFF"/>
        <w:spacing w:line="360" w:lineRule="auto"/>
        <w:jc w:val="both"/>
        <w:outlineLvl w:val="0"/>
        <w:rPr>
          <w:szCs w:val="23"/>
        </w:rPr>
      </w:pPr>
      <w:r w:rsidRPr="000463D1">
        <w:rPr>
          <w:b/>
        </w:rPr>
        <w:t xml:space="preserve">Carga horária total: </w:t>
      </w:r>
      <w:r w:rsidR="00D25E44">
        <w:rPr>
          <w:rFonts w:eastAsia="Times New Roman"/>
          <w:lang w:eastAsia="pt-BR"/>
        </w:rPr>
        <w:t>@CH_TOTAL@</w:t>
      </w:r>
    </w:p>
    <w:p w:rsidR="00FA502F" w:rsidRPr="00B66410" w:rsidRDefault="00FA502F" w:rsidP="00191C7C">
      <w:pPr>
        <w:jc w:val="both"/>
        <w:outlineLvl w:val="0"/>
        <w:rPr>
          <w:b/>
        </w:rPr>
      </w:pPr>
    </w:p>
    <w:p w:rsidR="00191C7C" w:rsidRPr="00F878E3" w:rsidRDefault="000463D1" w:rsidP="001716BA">
      <w:pPr>
        <w:pStyle w:val="Ttulo2"/>
        <w:numPr>
          <w:ilvl w:val="1"/>
          <w:numId w:val="7"/>
        </w:numPr>
      </w:pPr>
      <w:r>
        <w:t>Portaria de Reconhecimento</w:t>
      </w:r>
      <w:r w:rsidR="00191C7C" w:rsidRPr="00F878E3">
        <w:t xml:space="preserve">: </w:t>
      </w:r>
    </w:p>
    <w:p w:rsidR="00191C7C" w:rsidRPr="00D40598" w:rsidRDefault="00191C7C" w:rsidP="00191C7C">
      <w:pPr>
        <w:spacing w:line="360" w:lineRule="auto"/>
        <w:jc w:val="both"/>
        <w:outlineLvl w:val="0"/>
        <w:rPr>
          <w:b/>
        </w:rPr>
      </w:pPr>
    </w:p>
    <w:p w:rsidR="00FA502F" w:rsidRPr="00787370" w:rsidRDefault="000F2FAF" w:rsidP="00FA502F">
      <w:pPr>
        <w:pStyle w:val="Standard"/>
        <w:spacing w:line="360" w:lineRule="auto"/>
        <w:ind w:firstLine="706"/>
        <w:jc w:val="both"/>
        <w:rPr>
          <w:lang w:val="pt-BR"/>
        </w:rPr>
      </w:pPr>
      <w:r>
        <w:rPr>
          <w:lang w:val="pt-BR"/>
        </w:rPr>
        <w:t>@</w:t>
      </w:r>
      <w:r w:rsidR="00D61E59">
        <w:rPr>
          <w:lang w:val="pt-BR"/>
        </w:rPr>
        <w:t>CONTEUDO2.2</w:t>
      </w:r>
      <w:r>
        <w:rPr>
          <w:lang w:val="pt-BR"/>
        </w:rPr>
        <w:t>@</w:t>
      </w:r>
    </w:p>
    <w:p w:rsidR="00421BB2" w:rsidRDefault="00421BB2" w:rsidP="00191C7C">
      <w:pPr>
        <w:spacing w:line="360" w:lineRule="auto"/>
        <w:jc w:val="both"/>
        <w:outlineLvl w:val="0"/>
        <w:rPr>
          <w:rFonts w:cs="Times New Roman"/>
          <w:noProof/>
          <w:lang w:val="pt-BR" w:eastAsia="pt-BR" w:bidi="ar-SA"/>
        </w:rPr>
      </w:pPr>
    </w:p>
    <w:p w:rsidR="00421BB2" w:rsidRDefault="00421BB2" w:rsidP="00191C7C">
      <w:pPr>
        <w:spacing w:line="360" w:lineRule="auto"/>
        <w:jc w:val="both"/>
        <w:outlineLvl w:val="0"/>
        <w:rPr>
          <w:rFonts w:cs="Times New Roman"/>
          <w:noProof/>
          <w:lang w:val="pt-BR" w:eastAsia="pt-BR" w:bidi="ar-SA"/>
        </w:rPr>
      </w:pPr>
    </w:p>
    <w:p w:rsidR="00FA502F" w:rsidRPr="00191C7C" w:rsidRDefault="006A5C46" w:rsidP="00191C7C">
      <w:pPr>
        <w:spacing w:line="360" w:lineRule="auto"/>
        <w:jc w:val="both"/>
        <w:outlineLvl w:val="0"/>
        <w:rPr>
          <w:b/>
          <w:color w:val="FF0000"/>
        </w:rPr>
      </w:pPr>
      <w:r>
        <w:rPr>
          <w:b/>
          <w:noProof/>
          <w:color w:val="FF0000"/>
          <w:lang w:val="pt-BR" w:eastAsia="pt-BR" w:bidi="ar-SA"/>
        </w:rPr>
        <w:lastRenderedPageBreak/>
        <w:drawing>
          <wp:inline distT="0" distB="0" distL="0" distR="0">
            <wp:extent cx="5056505" cy="58413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2F" w:rsidRDefault="006A5C46" w:rsidP="00191C7C">
      <w:pPr>
        <w:rPr>
          <w:rFonts w:cs="Times New Roman"/>
          <w:lang w:val="pt-BR"/>
        </w:rPr>
      </w:pPr>
      <w:r>
        <w:rPr>
          <w:rFonts w:cs="Times New Roman"/>
          <w:noProof/>
          <w:lang w:val="pt-BR" w:eastAsia="pt-BR" w:bidi="ar-SA"/>
        </w:rPr>
        <w:lastRenderedPageBreak/>
        <w:drawing>
          <wp:inline distT="0" distB="0" distL="0" distR="0">
            <wp:extent cx="5438775" cy="4182745"/>
            <wp:effectExtent l="0" t="0" r="9525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2F" w:rsidRDefault="00FA502F" w:rsidP="00191C7C">
      <w:pPr>
        <w:rPr>
          <w:rFonts w:cs="Times New Roman"/>
          <w:lang w:val="pt-BR"/>
        </w:rPr>
      </w:pPr>
    </w:p>
    <w:p w:rsidR="00FA502F" w:rsidRPr="00A87E9E" w:rsidRDefault="00F03B5F" w:rsidP="00FA502F">
      <w:pPr>
        <w:pStyle w:val="Legenda"/>
        <w:rPr>
          <w:b/>
          <w:lang w:val="pt-BR"/>
        </w:rPr>
      </w:pPr>
      <w:bookmarkStart w:id="12" w:name="_Toc390885365"/>
      <w:r>
        <w:rPr>
          <w:b/>
          <w:lang w:val="pt-BR"/>
        </w:rPr>
        <w:t>Figura 1</w:t>
      </w:r>
      <w:r w:rsidR="00FA502F" w:rsidRPr="00A87E9E">
        <w:rPr>
          <w:b/>
          <w:lang w:val="pt-BR"/>
        </w:rPr>
        <w:t xml:space="preserve"> -  Portaria nº 518/2013 – Reconhecimento do curso</w:t>
      </w:r>
      <w:bookmarkEnd w:id="12"/>
    </w:p>
    <w:p w:rsidR="00FA502F" w:rsidRDefault="00FA502F" w:rsidP="00191C7C">
      <w:pPr>
        <w:rPr>
          <w:rFonts w:cs="Times New Roman"/>
          <w:lang w:val="pt-BR"/>
        </w:rPr>
      </w:pPr>
    </w:p>
    <w:p w:rsidR="00FA502F" w:rsidRPr="00191C7C" w:rsidRDefault="00FA502F" w:rsidP="00191C7C">
      <w:pPr>
        <w:rPr>
          <w:color w:val="FF0000"/>
        </w:rPr>
      </w:pPr>
    </w:p>
    <w:p w:rsidR="00BB410D" w:rsidRPr="006C48B1" w:rsidRDefault="00D86557" w:rsidP="001716BA">
      <w:pPr>
        <w:pStyle w:val="Ttulo2"/>
        <w:numPr>
          <w:ilvl w:val="1"/>
          <w:numId w:val="7"/>
        </w:numPr>
      </w:pPr>
      <w:bookmarkStart w:id="13" w:name="_Toc388901648"/>
      <w:bookmarkStart w:id="14" w:name="_Toc391299523"/>
      <w:r w:rsidRPr="006C48B1">
        <w:t>Legislações  Referenciais Para Construção Do Projeto Pedagógico</w:t>
      </w:r>
      <w:bookmarkEnd w:id="13"/>
      <w:bookmarkEnd w:id="14"/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6"/>
        <w:gridCol w:w="5351"/>
      </w:tblGrid>
      <w:tr w:rsidR="00BB410D" w:rsidRPr="00A87E9E" w:rsidTr="00042E59">
        <w:trPr>
          <w:trHeight w:val="340"/>
        </w:trPr>
        <w:tc>
          <w:tcPr>
            <w:tcW w:w="3576" w:type="dxa"/>
            <w:vAlign w:val="center"/>
          </w:tcPr>
          <w:p w:rsidR="00BB410D" w:rsidRPr="00A87E9E" w:rsidRDefault="0049423F" w:rsidP="00042E59">
            <w:pPr>
              <w:autoSpaceDE w:val="0"/>
              <w:adjustRightInd w:val="0"/>
              <w:snapToGrid w:val="0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@LEI@</w:t>
            </w:r>
          </w:p>
        </w:tc>
        <w:tc>
          <w:tcPr>
            <w:tcW w:w="5351" w:type="dxa"/>
            <w:vAlign w:val="center"/>
          </w:tcPr>
          <w:p w:rsidR="00BB410D" w:rsidRPr="00A87E9E" w:rsidRDefault="0049423F" w:rsidP="00042E59">
            <w:pPr>
              <w:autoSpaceDE w:val="0"/>
              <w:adjustRightInd w:val="0"/>
              <w:snapToGrid w:val="0"/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@EMENTA@</w:t>
            </w:r>
          </w:p>
        </w:tc>
      </w:tr>
    </w:tbl>
    <w:p w:rsidR="00042B11" w:rsidRDefault="00BB410D" w:rsidP="009B76F3">
      <w:pPr>
        <w:pStyle w:val="Legenda"/>
      </w:pPr>
      <w:bookmarkStart w:id="15" w:name="_Toc390882280"/>
      <w:bookmarkStart w:id="16" w:name="_Toc390882779"/>
      <w:bookmarkStart w:id="17" w:name="_Toc390885363"/>
      <w:r w:rsidRPr="00A87E9E">
        <w:t xml:space="preserve">Quadro </w:t>
      </w:r>
      <w:r w:rsidR="0032584B">
        <w:t>1</w:t>
      </w:r>
      <w:r w:rsidRPr="00A87E9E">
        <w:t xml:space="preserve"> – Referências de legislação para construção do PPC</w:t>
      </w:r>
      <w:bookmarkStart w:id="18" w:name="_Toc388901643"/>
      <w:bookmarkEnd w:id="15"/>
      <w:bookmarkEnd w:id="16"/>
      <w:bookmarkEnd w:id="17"/>
    </w:p>
    <w:p w:rsidR="009B76F3" w:rsidRPr="009B76F3" w:rsidRDefault="009B76F3" w:rsidP="009B76F3"/>
    <w:p w:rsidR="00716C33" w:rsidRPr="006C48B1" w:rsidRDefault="0049423F" w:rsidP="001716BA">
      <w:pPr>
        <w:pStyle w:val="PPCs"/>
        <w:numPr>
          <w:ilvl w:val="0"/>
          <w:numId w:val="7"/>
        </w:numPr>
      </w:pPr>
      <w:r w:rsidRPr="006C48B1">
        <w:t>@TITULO</w:t>
      </w:r>
      <w:r w:rsidR="00354448" w:rsidRPr="006C48B1">
        <w:t>3</w:t>
      </w:r>
      <w:r w:rsidRPr="006C48B1">
        <w:t>@</w:t>
      </w:r>
    </w:p>
    <w:p w:rsidR="00716C33" w:rsidRPr="00A87E9E" w:rsidRDefault="0049423F" w:rsidP="007945AD">
      <w:pPr>
        <w:pStyle w:val="Standard"/>
        <w:spacing w:line="360" w:lineRule="auto"/>
        <w:ind w:firstLine="709"/>
        <w:jc w:val="both"/>
      </w:pPr>
      <w:r>
        <w:rPr>
          <w:lang w:val="pt-BR"/>
        </w:rPr>
        <w:t>@CONTEUDO</w:t>
      </w:r>
      <w:r w:rsidR="00354448">
        <w:rPr>
          <w:lang w:val="pt-BR"/>
        </w:rPr>
        <w:t>3</w:t>
      </w:r>
      <w:r>
        <w:rPr>
          <w:lang w:val="pt-BR"/>
        </w:rPr>
        <w:t>@</w:t>
      </w:r>
    </w:p>
    <w:p w:rsidR="00716C33" w:rsidRPr="00A87E9E" w:rsidRDefault="00716C33" w:rsidP="00716C33">
      <w:pPr>
        <w:pStyle w:val="Legenda"/>
        <w:rPr>
          <w:b/>
          <w:lang w:val="pt-BR"/>
        </w:rPr>
      </w:pPr>
      <w:bookmarkStart w:id="19" w:name="_Toc388901752"/>
      <w:bookmarkStart w:id="20" w:name="_Toc390885364"/>
      <w:r w:rsidRPr="00A87E9E">
        <w:rPr>
          <w:b/>
          <w:lang w:val="pt-BR"/>
        </w:rPr>
        <w:t xml:space="preserve">Figura </w:t>
      </w:r>
      <w:r>
        <w:rPr>
          <w:b/>
          <w:lang w:val="pt-BR"/>
        </w:rPr>
        <w:t>2</w:t>
      </w:r>
      <w:r w:rsidRPr="00A87E9E">
        <w:rPr>
          <w:b/>
          <w:lang w:val="pt-BR"/>
        </w:rPr>
        <w:t xml:space="preserve"> -  Mapa do </w:t>
      </w:r>
      <w:bookmarkEnd w:id="19"/>
      <w:bookmarkEnd w:id="20"/>
      <w:r w:rsidR="00067513">
        <w:rPr>
          <w:b/>
          <w:lang w:val="pt-BR"/>
        </w:rPr>
        <w:t>Campus</w:t>
      </w:r>
    </w:p>
    <w:p w:rsidR="00716C33" w:rsidRPr="006C48B1" w:rsidRDefault="0049423F" w:rsidP="001716BA">
      <w:pPr>
        <w:pStyle w:val="PPCs"/>
        <w:numPr>
          <w:ilvl w:val="0"/>
          <w:numId w:val="7"/>
        </w:numPr>
      </w:pPr>
      <w:bookmarkStart w:id="21" w:name="_Toc388901644"/>
      <w:bookmarkStart w:id="22" w:name="_Toc391299525"/>
      <w:r w:rsidRPr="006C48B1">
        <w:t>@TITULO</w:t>
      </w:r>
      <w:r w:rsidR="006C48B1">
        <w:t>4</w:t>
      </w:r>
      <w:r w:rsidRPr="006C48B1">
        <w:t>@</w:t>
      </w:r>
      <w:bookmarkEnd w:id="21"/>
      <w:bookmarkEnd w:id="22"/>
    </w:p>
    <w:p w:rsidR="003E512C" w:rsidRDefault="0049423F" w:rsidP="007945AD">
      <w:pPr>
        <w:pStyle w:val="Standard"/>
        <w:spacing w:line="360" w:lineRule="auto"/>
        <w:ind w:firstLine="709"/>
        <w:jc w:val="both"/>
        <w:rPr>
          <w:rFonts w:cs="Times New Roman"/>
          <w:kern w:val="0"/>
          <w:sz w:val="23"/>
          <w:szCs w:val="23"/>
          <w:lang w:val="pt-BR" w:eastAsia="pt-BR" w:bidi="ar-SA"/>
        </w:rPr>
      </w:pPr>
      <w:r>
        <w:rPr>
          <w:lang w:val="pt-BR"/>
        </w:rPr>
        <w:t>@CONTEUDO</w:t>
      </w:r>
      <w:r w:rsidR="006C48B1">
        <w:rPr>
          <w:lang w:val="pt-BR"/>
        </w:rPr>
        <w:t>4</w:t>
      </w:r>
      <w:r>
        <w:rPr>
          <w:lang w:val="pt-BR"/>
        </w:rPr>
        <w:t>@</w:t>
      </w:r>
    </w:p>
    <w:p w:rsidR="007945AD" w:rsidRPr="007945AD" w:rsidRDefault="0049423F" w:rsidP="001716BA">
      <w:pPr>
        <w:pStyle w:val="Ttulo2"/>
        <w:numPr>
          <w:ilvl w:val="1"/>
          <w:numId w:val="7"/>
        </w:numPr>
      </w:pPr>
      <w:r w:rsidRPr="006C48B1">
        <w:lastRenderedPageBreak/>
        <w:t>@HISTORICO_CAMPUS@</w:t>
      </w:r>
    </w:p>
    <w:p w:rsidR="0006645C" w:rsidRPr="0006645C" w:rsidRDefault="0049423F" w:rsidP="007945AD">
      <w:pPr>
        <w:pStyle w:val="PPCs"/>
        <w:numPr>
          <w:ilvl w:val="0"/>
          <w:numId w:val="0"/>
        </w:numPr>
        <w:spacing w:before="0" w:after="0" w:line="360" w:lineRule="auto"/>
        <w:ind w:firstLine="709"/>
        <w:jc w:val="both"/>
        <w:outlineLvl w:val="9"/>
        <w:rPr>
          <w:b w:val="0"/>
          <w:lang w:val="pt-BR"/>
        </w:rPr>
      </w:pPr>
      <w:r>
        <w:rPr>
          <w:b w:val="0"/>
          <w:lang w:val="pt-BR"/>
        </w:rPr>
        <w:t>@CONTEUDO_HISTORICO_CAMPUS@</w:t>
      </w:r>
    </w:p>
    <w:p w:rsidR="002340FA" w:rsidRPr="007945AD" w:rsidRDefault="006630E0" w:rsidP="001716BA">
      <w:pPr>
        <w:pStyle w:val="PPCs"/>
        <w:numPr>
          <w:ilvl w:val="0"/>
          <w:numId w:val="7"/>
        </w:numPr>
      </w:pPr>
      <w:r w:rsidRPr="007945AD">
        <w:t>@TITULO5@</w:t>
      </w:r>
    </w:p>
    <w:p w:rsidR="004648D6" w:rsidRDefault="006630E0" w:rsidP="007945AD">
      <w:pPr>
        <w:pStyle w:val="Standard"/>
        <w:spacing w:line="360" w:lineRule="auto"/>
        <w:ind w:firstLine="709"/>
        <w:jc w:val="both"/>
        <w:rPr>
          <w:rFonts w:cs="Times New Roman"/>
          <w:kern w:val="0"/>
          <w:sz w:val="23"/>
          <w:szCs w:val="23"/>
          <w:lang w:val="pt-BR" w:eastAsia="pt-BR" w:bidi="ar-SA"/>
        </w:rPr>
      </w:pPr>
      <w:r>
        <w:rPr>
          <w:rFonts w:cs="Times New Roman"/>
          <w:kern w:val="0"/>
          <w:sz w:val="23"/>
          <w:szCs w:val="23"/>
          <w:lang w:val="pt-BR" w:eastAsia="pt-BR" w:bidi="ar-SA"/>
        </w:rPr>
        <w:t>@CONTEUDO5@</w:t>
      </w:r>
    </w:p>
    <w:p w:rsidR="007945AD" w:rsidRPr="007945AD" w:rsidRDefault="006630E0" w:rsidP="001716BA">
      <w:pPr>
        <w:pStyle w:val="Ttulo2"/>
        <w:numPr>
          <w:ilvl w:val="1"/>
          <w:numId w:val="7"/>
        </w:numPr>
      </w:pPr>
      <w:r>
        <w:t>@SUBTITULO5.1@</w:t>
      </w:r>
    </w:p>
    <w:p w:rsidR="00452D3E" w:rsidRPr="005842D6" w:rsidRDefault="006630E0" w:rsidP="007945AD">
      <w:pPr>
        <w:pStyle w:val="Contedodetabela"/>
        <w:spacing w:line="360" w:lineRule="auto"/>
        <w:ind w:firstLine="709"/>
        <w:jc w:val="both"/>
        <w:rPr>
          <w:lang w:val="pt-BR"/>
        </w:rPr>
      </w:pPr>
      <w:r>
        <w:rPr>
          <w:lang w:val="pt-BR"/>
        </w:rPr>
        <w:t>@</w:t>
      </w:r>
      <w:r w:rsidR="007945AD">
        <w:rPr>
          <w:lang w:val="pt-BR"/>
        </w:rPr>
        <w:t>CONTEUDO5.1@</w:t>
      </w:r>
    </w:p>
    <w:p w:rsidR="007945AD" w:rsidRPr="007945AD" w:rsidRDefault="006630E0" w:rsidP="001716BA">
      <w:pPr>
        <w:pStyle w:val="Ttulo2"/>
        <w:numPr>
          <w:ilvl w:val="1"/>
          <w:numId w:val="7"/>
        </w:numPr>
      </w:pPr>
      <w:r>
        <w:t>@SUBTITULO5.2@</w:t>
      </w:r>
    </w:p>
    <w:p w:rsidR="00A7338C" w:rsidRPr="007945AD" w:rsidRDefault="006630E0" w:rsidP="007945AD">
      <w:pPr>
        <w:spacing w:line="360" w:lineRule="auto"/>
        <w:ind w:firstLine="709"/>
        <w:jc w:val="both"/>
      </w:pPr>
      <w:r>
        <w:t>@CONTEUDO5.2@</w:t>
      </w:r>
      <w:bookmarkStart w:id="23" w:name="_Toc391299531"/>
      <w:bookmarkEnd w:id="2"/>
      <w:bookmarkEnd w:id="18"/>
    </w:p>
    <w:bookmarkEnd w:id="23"/>
    <w:p w:rsidR="0094790F" w:rsidRPr="007945AD" w:rsidRDefault="006630E0" w:rsidP="001716BA">
      <w:pPr>
        <w:pStyle w:val="PPCs"/>
        <w:numPr>
          <w:ilvl w:val="0"/>
          <w:numId w:val="7"/>
        </w:numPr>
      </w:pPr>
      <w:r w:rsidRPr="007945AD">
        <w:t>@TITULO6@</w:t>
      </w:r>
    </w:p>
    <w:p w:rsidR="001F1C7C" w:rsidRPr="00A87E9E" w:rsidRDefault="006630E0" w:rsidP="007945AD">
      <w:pPr>
        <w:pStyle w:val="Standard"/>
        <w:spacing w:line="360" w:lineRule="auto"/>
        <w:ind w:firstLine="709"/>
        <w:jc w:val="both"/>
        <w:rPr>
          <w:rFonts w:eastAsia="Times New Roman" w:cs="Times New Roman"/>
          <w:color w:val="000000"/>
          <w:lang w:val="pt-BR"/>
        </w:rPr>
      </w:pPr>
      <w:r>
        <w:rPr>
          <w:lang w:val="pt-BR"/>
        </w:rPr>
        <w:t>@CONTEUDO6@</w:t>
      </w:r>
    </w:p>
    <w:p w:rsidR="00161C1F" w:rsidRPr="007945AD" w:rsidRDefault="006630E0" w:rsidP="001716BA">
      <w:pPr>
        <w:pStyle w:val="PPCs"/>
        <w:numPr>
          <w:ilvl w:val="0"/>
          <w:numId w:val="7"/>
        </w:numPr>
      </w:pPr>
      <w:r w:rsidRPr="007945AD">
        <w:t>@TITULO7@</w:t>
      </w:r>
    </w:p>
    <w:p w:rsidR="000D432C" w:rsidRDefault="006630E0" w:rsidP="001716BA">
      <w:pPr>
        <w:pStyle w:val="Ttulo2"/>
        <w:numPr>
          <w:ilvl w:val="1"/>
          <w:numId w:val="7"/>
        </w:numPr>
      </w:pPr>
      <w:r w:rsidRPr="007945AD">
        <w:t>@SUBTITULO7.1@</w:t>
      </w:r>
    </w:p>
    <w:p w:rsidR="007945AD" w:rsidRPr="007945AD" w:rsidRDefault="007945AD" w:rsidP="007945AD">
      <w:pPr>
        <w:rPr>
          <w:lang w:bidi="ar-SA"/>
        </w:rPr>
      </w:pPr>
    </w:p>
    <w:p w:rsidR="009758F6" w:rsidRDefault="006630E0" w:rsidP="007945AD">
      <w:pPr>
        <w:pStyle w:val="texto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707DEE">
        <w:rPr>
          <w:rFonts w:ascii="Times New Roman" w:hAnsi="Times New Roman" w:cs="Times New Roman"/>
        </w:rPr>
        <w:t>CONTEUDO7</w:t>
      </w:r>
      <w:r>
        <w:rPr>
          <w:rFonts w:ascii="Times New Roman" w:hAnsi="Times New Roman" w:cs="Times New Roman"/>
        </w:rPr>
        <w:t>.1@</w:t>
      </w:r>
    </w:p>
    <w:p w:rsidR="007945AD" w:rsidRPr="00CC62BF" w:rsidRDefault="00707DEE" w:rsidP="001716BA">
      <w:pPr>
        <w:pStyle w:val="Ttulo2"/>
        <w:numPr>
          <w:ilvl w:val="1"/>
          <w:numId w:val="7"/>
        </w:numPr>
        <w:rPr>
          <w:rFonts w:eastAsia="Andale Sans UI"/>
        </w:rPr>
      </w:pPr>
      <w:r w:rsidRPr="007945AD">
        <w:rPr>
          <w:rFonts w:eastAsia="Andale Sans UI"/>
        </w:rPr>
        <w:t>@SUBTITULO7.2@</w:t>
      </w:r>
    </w:p>
    <w:p w:rsidR="00B31D3C" w:rsidRPr="00DB6603" w:rsidRDefault="00707DEE" w:rsidP="007945AD">
      <w:pPr>
        <w:pStyle w:val="texto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@CONTEUDO7.2@</w:t>
      </w:r>
    </w:p>
    <w:p w:rsidR="0094790F" w:rsidRPr="007945AD" w:rsidRDefault="00707DEE" w:rsidP="001716BA">
      <w:pPr>
        <w:pStyle w:val="PPCs"/>
        <w:numPr>
          <w:ilvl w:val="0"/>
          <w:numId w:val="7"/>
        </w:numPr>
      </w:pPr>
      <w:r w:rsidRPr="007945AD">
        <w:t>@TITULO8@</w:t>
      </w:r>
    </w:p>
    <w:p w:rsidR="0094790F" w:rsidRDefault="00707DEE" w:rsidP="007945AD">
      <w:pPr>
        <w:pStyle w:val="texto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@CONTEUDO8@</w:t>
      </w:r>
    </w:p>
    <w:p w:rsidR="007945AD" w:rsidRPr="007945AD" w:rsidRDefault="00707DEE" w:rsidP="001716BA">
      <w:pPr>
        <w:pStyle w:val="Ttulo2"/>
        <w:numPr>
          <w:ilvl w:val="1"/>
          <w:numId w:val="7"/>
        </w:numPr>
      </w:pPr>
      <w:r w:rsidRPr="007945AD">
        <w:t>@SUBTITULO8.1@</w:t>
      </w:r>
    </w:p>
    <w:p w:rsidR="00916B1C" w:rsidRPr="00B66410" w:rsidRDefault="00707DEE" w:rsidP="007945AD">
      <w:pPr>
        <w:spacing w:line="360" w:lineRule="auto"/>
        <w:ind w:firstLine="709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@CONTEUDO8.1@</w:t>
      </w:r>
    </w:p>
    <w:p w:rsidR="0012522F" w:rsidRPr="00B66410" w:rsidRDefault="00CC62BF" w:rsidP="0012522F">
      <w:pPr>
        <w:pStyle w:val="Standard"/>
        <w:spacing w:line="360" w:lineRule="auto"/>
        <w:jc w:val="both"/>
        <w:rPr>
          <w:rFonts w:eastAsia="Times New Roman" w:cs="Times New Roman"/>
          <w:sz w:val="2"/>
          <w:szCs w:val="2"/>
          <w:lang w:val="pt-BR"/>
        </w:rPr>
      </w:pPr>
      <w:r>
        <w:rPr>
          <w:rFonts w:eastAsia="Times New Roman" w:cs="Times New Roman"/>
          <w:noProof/>
          <w:sz w:val="2"/>
          <w:szCs w:val="2"/>
          <w:lang w:val="pt-BR" w:eastAsia="pt-BR" w:bidi="ar-SA"/>
        </w:rPr>
        <w:pict>
          <v:rect id="Rectangle 6" o:spid="_x0000_s1026" style="position:absolute;left:0;text-align:left;margin-left:441pt;margin-top:18.65pt;width:27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" stroked="f" strokecolor="blue"/>
        </w:pict>
      </w:r>
    </w:p>
    <w:p w:rsidR="007945AD" w:rsidRPr="007945AD" w:rsidRDefault="00707DEE" w:rsidP="001716BA">
      <w:pPr>
        <w:pStyle w:val="Ttulo2"/>
        <w:numPr>
          <w:ilvl w:val="1"/>
          <w:numId w:val="7"/>
        </w:numPr>
      </w:pPr>
      <w:bookmarkStart w:id="24" w:name="_Toc289199948"/>
      <w:bookmarkEnd w:id="0"/>
      <w:bookmarkEnd w:id="3"/>
      <w:bookmarkEnd w:id="4"/>
      <w:r w:rsidRPr="007945AD">
        <w:t>@SUBTITULO8.2@</w:t>
      </w:r>
    </w:p>
    <w:p w:rsidR="00F52041" w:rsidRPr="00B66410" w:rsidRDefault="00707DEE" w:rsidP="007945AD">
      <w:pPr>
        <w:spacing w:line="360" w:lineRule="auto"/>
        <w:ind w:firstLine="709"/>
        <w:jc w:val="both"/>
        <w:rPr>
          <w:rFonts w:cs="Times New Roman"/>
          <w:sz w:val="16"/>
          <w:szCs w:val="16"/>
          <w:lang w:val="pt-BR"/>
        </w:rPr>
      </w:pPr>
      <w:r>
        <w:rPr>
          <w:rFonts w:cs="Times New Roman"/>
          <w:lang w:val="pt-BR"/>
        </w:rPr>
        <w:t>@CONTEUDO8.2@</w:t>
      </w:r>
    </w:p>
    <w:p w:rsidR="007945AD" w:rsidRPr="007945AD" w:rsidRDefault="00707DEE" w:rsidP="001716BA">
      <w:pPr>
        <w:pStyle w:val="Ttulo2"/>
        <w:numPr>
          <w:ilvl w:val="1"/>
          <w:numId w:val="7"/>
        </w:numPr>
      </w:pPr>
      <w:r w:rsidRPr="007945AD">
        <w:t>@SUBTITULO8.3@</w:t>
      </w:r>
    </w:p>
    <w:p w:rsidR="00822CE0" w:rsidRDefault="00707DEE" w:rsidP="007945AD">
      <w:pPr>
        <w:spacing w:line="360" w:lineRule="auto"/>
        <w:ind w:firstLine="709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@CONTEUDO8.3@</w:t>
      </w:r>
    </w:p>
    <w:p w:rsidR="00822CE0" w:rsidRPr="00F52041" w:rsidRDefault="00822CE0" w:rsidP="00F52041">
      <w:pPr>
        <w:spacing w:line="360" w:lineRule="auto"/>
        <w:ind w:firstLine="708"/>
        <w:jc w:val="both"/>
        <w:rPr>
          <w:rFonts w:cs="Times New Roman"/>
          <w:color w:val="FF0000"/>
          <w:sz w:val="16"/>
          <w:szCs w:val="16"/>
          <w:lang w:val="pt-BR"/>
        </w:rPr>
      </w:pPr>
    </w:p>
    <w:p w:rsidR="00C627DB" w:rsidRPr="007945AD" w:rsidRDefault="00707DEE" w:rsidP="001716BA">
      <w:pPr>
        <w:pStyle w:val="PPCs"/>
        <w:numPr>
          <w:ilvl w:val="0"/>
          <w:numId w:val="7"/>
        </w:numPr>
      </w:pPr>
      <w:r w:rsidRPr="007945AD">
        <w:t>@TITULO9@</w:t>
      </w:r>
    </w:p>
    <w:p w:rsidR="001323AD" w:rsidRDefault="00707DEE" w:rsidP="008C7E43">
      <w:pPr>
        <w:pStyle w:val="Standard"/>
        <w:spacing w:line="360" w:lineRule="auto"/>
        <w:ind w:firstLine="709"/>
        <w:jc w:val="both"/>
        <w:rPr>
          <w:iCs/>
        </w:rPr>
      </w:pPr>
      <w:r>
        <w:rPr>
          <w:iCs/>
        </w:rPr>
        <w:t>@CONTEUDO9@</w:t>
      </w:r>
    </w:p>
    <w:p w:rsidR="005071F5" w:rsidRPr="007945AD" w:rsidRDefault="00707DEE" w:rsidP="001716BA">
      <w:pPr>
        <w:pStyle w:val="PPCs"/>
        <w:numPr>
          <w:ilvl w:val="0"/>
          <w:numId w:val="7"/>
        </w:numPr>
      </w:pPr>
      <w:r w:rsidRPr="007945AD">
        <w:lastRenderedPageBreak/>
        <w:t>@TITULO10@</w:t>
      </w:r>
    </w:p>
    <w:p w:rsidR="009A0EF6" w:rsidRPr="00A87E9E" w:rsidRDefault="00707DEE" w:rsidP="007945AD">
      <w:pPr>
        <w:spacing w:line="360" w:lineRule="auto"/>
        <w:ind w:firstLine="709"/>
        <w:jc w:val="both"/>
        <w:rPr>
          <w:rFonts w:cs="Times New Roman"/>
          <w:lang w:val="pt-BR"/>
        </w:rPr>
      </w:pPr>
      <w:r>
        <w:rPr>
          <w:rFonts w:eastAsia="Times New Roman" w:cs="Times New Roman"/>
          <w:kern w:val="0"/>
          <w:lang w:val="pt-BR" w:eastAsia="pt-BR" w:bidi="ar-SA"/>
        </w:rPr>
        <w:t>@CONTEUDO10@</w:t>
      </w:r>
      <w:bookmarkStart w:id="25" w:name="_GoBack"/>
      <w:bookmarkEnd w:id="25"/>
    </w:p>
    <w:p w:rsidR="009A0EF6" w:rsidRPr="00A87E9E" w:rsidRDefault="000E68E5" w:rsidP="009A0EF6">
      <w:pPr>
        <w:spacing w:line="360" w:lineRule="auto"/>
        <w:jc w:val="center"/>
        <w:rPr>
          <w:rFonts w:cs="Times New Roman"/>
          <w:lang w:val="pt-BR"/>
        </w:rPr>
      </w:pPr>
      <w:r>
        <w:rPr>
          <w:rFonts w:cs="Times New Roman"/>
          <w:noProof/>
          <w:lang w:val="pt-BR" w:eastAsia="pt-BR" w:bidi="ar-SA"/>
        </w:rPr>
        <w:drawing>
          <wp:inline distT="0" distB="0" distL="0" distR="0">
            <wp:extent cx="5759450" cy="2197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F6" w:rsidRPr="00A87E9E" w:rsidRDefault="009A0EF6" w:rsidP="009A0EF6">
      <w:pPr>
        <w:pStyle w:val="Legenda"/>
        <w:rPr>
          <w:rFonts w:cs="Times New Roman"/>
          <w:b/>
          <w:lang w:val="pt-BR"/>
        </w:rPr>
        <w:sectPr w:rsidR="009A0EF6" w:rsidRPr="00A87E9E" w:rsidSect="00D07C27">
          <w:footerReference w:type="default" r:id="rId15"/>
          <w:type w:val="continuous"/>
          <w:pgSz w:w="11906" w:h="16838"/>
          <w:pgMar w:top="1134" w:right="1701" w:bottom="1701" w:left="1134" w:header="720" w:footer="227" w:gutter="0"/>
          <w:cols w:space="0"/>
          <w:docGrid w:linePitch="326"/>
        </w:sectPr>
      </w:pPr>
      <w:bookmarkStart w:id="26" w:name="_Toc390885368"/>
      <w:r w:rsidRPr="00A87E9E">
        <w:rPr>
          <w:b/>
        </w:rPr>
        <w:t>Figura 3- Disciplinas agrupadas por período</w:t>
      </w:r>
      <w:bookmarkEnd w:id="26"/>
    </w:p>
    <w:p w:rsidR="001323AD" w:rsidRPr="00DB6603" w:rsidRDefault="00707DEE" w:rsidP="00707DEE">
      <w:pPr>
        <w:pStyle w:val="Ttulo2"/>
      </w:pPr>
      <w:bookmarkStart w:id="27" w:name="_Toc388901669"/>
      <w:bookmarkStart w:id="28" w:name="_Toc391299537"/>
      <w:r>
        <w:rPr>
          <w:lang w:val="pt-BR"/>
        </w:rPr>
        <w:lastRenderedPageBreak/>
        <w:t>10.1</w:t>
      </w:r>
      <w:r w:rsidR="00D14BB3" w:rsidRPr="00DB6603">
        <w:rPr>
          <w:lang w:val="pt-BR"/>
        </w:rPr>
        <w:t xml:space="preserve"> </w:t>
      </w:r>
      <w:bookmarkEnd w:id="27"/>
      <w:bookmarkEnd w:id="28"/>
      <w:r>
        <w:t>@SUBTITULO10.1@</w:t>
      </w:r>
    </w:p>
    <w:p w:rsidR="001323AD" w:rsidRPr="00A87E9E" w:rsidRDefault="00707DEE" w:rsidP="001323AD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@CONTEUDO10.1@</w:t>
      </w:r>
    </w:p>
    <w:p w:rsidR="001323AD" w:rsidRPr="00707DEE" w:rsidRDefault="00707DEE" w:rsidP="00707DEE">
      <w:pPr>
        <w:rPr>
          <w:kern w:val="0"/>
          <w:sz w:val="22"/>
          <w:szCs w:val="22"/>
          <w:lang w:val="en-US" w:eastAsia="en-US" w:bidi="ar-SA"/>
        </w:rPr>
      </w:pPr>
      <w:r>
        <w:t>$BLOCK_PRIMEIRO$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@DISCIPLINA1@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@AULAS1@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 w:rsidR="00707DEE" w:rsidRDefault="00707DEE" w:rsidP="00707DEE">
      <w:r>
        <w:t>$BLOCK_PRIMEIRO$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$BLOCK_SEGUNDO$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@DISCIPLINA2@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@AULAS2@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 w:rsidR="0081192C" w:rsidRDefault="0081192C" w:rsidP="0081192C">
      <w:r>
        <w:t>$BLOCK_SEGUNDO$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$BLOCK_TERCEIRO$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@DISCIPLINA3@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@AULAS3@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 w:rsidR="0081192C" w:rsidRDefault="0081192C" w:rsidP="0081192C">
      <w:r>
        <w:t>$BLOCK_TERCEIRO$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$BLOCK_QUARTO$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@DISCIPLINA4@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@AULAS4@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 w:rsidR="0081192C" w:rsidRDefault="0081192C" w:rsidP="0081192C">
      <w:r>
        <w:t>$BLOCK_QUARTO$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$BLOCK_QUINTO$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@DISCIPLINA5@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@AULAS5@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 w:rsidR="0081192C" w:rsidRDefault="0081192C" w:rsidP="0081192C">
      <w:r>
        <w:t>$BLOCK_QUINTO$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$BLOCK_SEXTO$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@DISCIPLINA6@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@AULAS6@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 w:rsidR="0081192C" w:rsidRDefault="0081192C" w:rsidP="0081192C">
      <w:r>
        <w:t>$BLOCK_SEXTO$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$BLOCK_SETIMO$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@DISCIPLINA7@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@AULAS7@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 w:rsidR="0081192C" w:rsidRDefault="0081192C" w:rsidP="0081192C">
      <w:r>
        <w:t>$BLOCK_SETIMO$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$BLOCK_OITAVO$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@DISCIPLINA8@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@AULAS8@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81192C">
      <w:r>
        <w:t>$BLOCK_OITAVO$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$BLOCK_NONO$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@DISCIPLINA9@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@CH9@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@NUCLEO9@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@AULAS9@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@CHTL9@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@AULATL9@</w:t>
            </w:r>
          </w:p>
        </w:tc>
      </w:tr>
    </w:tbl>
    <w:p w:rsidR="0081192C" w:rsidRDefault="0081192C" w:rsidP="0081192C">
      <w:r>
        <w:t>$BLOCK_NONO$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$BLOCK_DECIMO$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216"/>
        <w:gridCol w:w="1499"/>
        <w:gridCol w:w="162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@DISCIPLINA10@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@CH10@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@NUCLEO10@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@AULAS10@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@CHTL10@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@AULATL10@</w:t>
            </w:r>
          </w:p>
        </w:tc>
      </w:tr>
    </w:tbl>
    <w:p w:rsidR="0081192C" w:rsidRDefault="0081192C" w:rsidP="0081192C">
      <w:r>
        <w:t>$BLOCK_DECIMO$</w:t>
      </w:r>
    </w:p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1323AD" w:rsidRDefault="001323AD" w:rsidP="000C6B8F">
      <w:pPr>
        <w:pStyle w:val="Legenda"/>
      </w:pPr>
      <w:bookmarkStart w:id="29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End w:id="29"/>
    </w:p>
    <w:p w:rsidR="00D14BB3" w:rsidRDefault="00D14BB3" w:rsidP="00D14BB3"/>
    <w:p w:rsidR="001323AD" w:rsidRPr="00197E68" w:rsidRDefault="0081192C" w:rsidP="0081192C">
      <w:pPr>
        <w:pStyle w:val="Ttulo2"/>
      </w:pPr>
      <w:bookmarkStart w:id="30" w:name="_Toc388901670"/>
      <w:bookmarkStart w:id="31" w:name="_Toc391299538"/>
      <w:r>
        <w:t xml:space="preserve">10.2 </w:t>
      </w:r>
      <w:bookmarkEnd w:id="30"/>
      <w:bookmarkEnd w:id="31"/>
      <w:r>
        <w:t>@SUBTITULO10.2@</w:t>
      </w:r>
    </w:p>
    <w:p w:rsidR="001323AD" w:rsidRDefault="00E07739" w:rsidP="00FD4310">
      <w:pPr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@CONTEUDO10.2@</w:t>
      </w:r>
    </w:p>
    <w:p w:rsidR="00FA2FBE" w:rsidRPr="00A87E9E" w:rsidRDefault="00FA2FBE" w:rsidP="00B66410">
      <w:pPr>
        <w:rPr>
          <w:rFonts w:cs="Times New Roman"/>
          <w:lang w:val="pt-BR"/>
        </w:rPr>
      </w:pPr>
    </w:p>
    <w:p w:rsidR="001323AD" w:rsidRPr="00A87E9E" w:rsidRDefault="001323AD" w:rsidP="001323AD">
      <w:pPr>
        <w:spacing w:line="360" w:lineRule="auto"/>
        <w:jc w:val="center"/>
        <w:rPr>
          <w:rFonts w:cs="Times New Roman"/>
          <w:lang w:val="pt-BR"/>
        </w:rPr>
      </w:pPr>
    </w:p>
    <w:p w:rsidR="00FA2FBE" w:rsidRDefault="001323AD" w:rsidP="001323AD">
      <w:pPr>
        <w:spacing w:line="360" w:lineRule="auto"/>
        <w:jc w:val="center"/>
        <w:rPr>
          <w:noProof/>
          <w:lang w:val="pt-BR" w:eastAsia="pt-BR" w:bidi="ar-SA"/>
        </w:rPr>
      </w:pPr>
      <w:bookmarkStart w:id="32" w:name="_Toc388902083"/>
      <w:r w:rsidRPr="00A87E9E">
        <w:rPr>
          <w:sz w:val="20"/>
          <w:szCs w:val="20"/>
        </w:rPr>
        <w:t xml:space="preserve">Gráfico </w:t>
      </w:r>
      <w:r w:rsidR="00591E5D" w:rsidRPr="00A87E9E">
        <w:rPr>
          <w:sz w:val="20"/>
          <w:szCs w:val="20"/>
        </w:rPr>
        <w:fldChar w:fldCharType="begin"/>
      </w:r>
      <w:r w:rsidRPr="00A87E9E">
        <w:rPr>
          <w:sz w:val="20"/>
          <w:szCs w:val="20"/>
        </w:rPr>
        <w:instrText xml:space="preserve"> SEQ Gráfico \* ARABIC </w:instrText>
      </w:r>
      <w:r w:rsidR="00591E5D" w:rsidRPr="00A87E9E">
        <w:rPr>
          <w:sz w:val="20"/>
          <w:szCs w:val="20"/>
        </w:rPr>
        <w:fldChar w:fldCharType="separate"/>
      </w:r>
      <w:r w:rsidR="005610A9">
        <w:rPr>
          <w:noProof/>
          <w:sz w:val="20"/>
          <w:szCs w:val="20"/>
        </w:rPr>
        <w:t>1</w:t>
      </w:r>
      <w:r w:rsidR="00591E5D" w:rsidRPr="00A87E9E">
        <w:rPr>
          <w:sz w:val="20"/>
          <w:szCs w:val="20"/>
        </w:rPr>
        <w:fldChar w:fldCharType="end"/>
      </w:r>
      <w:r w:rsidR="00FA2FBE">
        <w:rPr>
          <w:sz w:val="20"/>
          <w:szCs w:val="20"/>
        </w:rPr>
        <w:t xml:space="preserve"> - Carga horária - </w:t>
      </w:r>
      <w:r w:rsidR="00E07739">
        <w:rPr>
          <w:sz w:val="20"/>
          <w:szCs w:val="20"/>
        </w:rPr>
        <w:t>@DENOMINACAO_CURSO_GRAF@</w:t>
      </w:r>
    </w:p>
    <w:p w:rsidR="00FA2FBE" w:rsidRDefault="00E07739" w:rsidP="001323AD">
      <w:pPr>
        <w:spacing w:line="360" w:lineRule="auto"/>
        <w:jc w:val="center"/>
        <w:rPr>
          <w:noProof/>
          <w:lang w:val="pt-BR" w:eastAsia="pt-BR" w:bidi="ar-SA"/>
        </w:rPr>
      </w:pPr>
      <w:r>
        <w:rPr>
          <w:noProof/>
          <w:lang w:val="pt-BR" w:eastAsia="pt-BR" w:bidi="ar-SA"/>
        </w:rPr>
        <w:t>GRAFICO</w:t>
      </w:r>
    </w:p>
    <w:p w:rsidR="001323AD" w:rsidRDefault="001323AD" w:rsidP="001323AD">
      <w:pPr>
        <w:spacing w:line="360" w:lineRule="auto"/>
        <w:jc w:val="center"/>
        <w:rPr>
          <w:sz w:val="20"/>
          <w:szCs w:val="20"/>
        </w:rPr>
      </w:pPr>
      <w:r w:rsidRPr="00A87E9E">
        <w:rPr>
          <w:sz w:val="20"/>
          <w:szCs w:val="20"/>
        </w:rPr>
        <w:t xml:space="preserve"> componentes da matriz curricular</w:t>
      </w:r>
      <w:bookmarkEnd w:id="32"/>
    </w:p>
    <w:p w:rsidR="00096BB5" w:rsidRPr="00197E68" w:rsidRDefault="00E07739" w:rsidP="00E07739">
      <w:pPr>
        <w:pStyle w:val="Ttulo2"/>
        <w:rPr>
          <w:lang w:val="pt-BR"/>
        </w:rPr>
      </w:pPr>
      <w:proofErr w:type="gramStart"/>
      <w:r>
        <w:rPr>
          <w:lang w:val="pt-BR"/>
        </w:rPr>
        <w:t>10.3  @</w:t>
      </w:r>
      <w:proofErr w:type="gramEnd"/>
      <w:r>
        <w:rPr>
          <w:lang w:val="pt-BR"/>
        </w:rPr>
        <w:t>SUBTITULO10.3@</w:t>
      </w:r>
    </w:p>
    <w:p w:rsidR="009A6077" w:rsidRPr="00A87E9E" w:rsidRDefault="00E07739" w:rsidP="009A6077">
      <w:pPr>
        <w:spacing w:line="360" w:lineRule="auto"/>
        <w:ind w:firstLine="708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@CONTEUDO10.3@</w:t>
      </w:r>
    </w:p>
    <w:p w:rsidR="00096BB5" w:rsidRDefault="00096BB5" w:rsidP="009A6077">
      <w:pPr>
        <w:spacing w:line="360" w:lineRule="auto"/>
        <w:rPr>
          <w:lang w:val="pt-BR"/>
        </w:rPr>
      </w:pPr>
    </w:p>
    <w:p w:rsidR="00842C9C" w:rsidRPr="00E07739" w:rsidRDefault="00E07739" w:rsidP="00E07739">
      <w:pPr>
        <w:pStyle w:val="PPCs"/>
      </w:pPr>
      <w:r>
        <w:t>@TITULO11@</w:t>
      </w:r>
    </w:p>
    <w:p w:rsidR="00842C9C" w:rsidRPr="00A87E9E" w:rsidRDefault="00E07739" w:rsidP="00842C9C">
      <w:pPr>
        <w:spacing w:line="360" w:lineRule="auto"/>
        <w:ind w:firstLine="706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@CONTEUDO11@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33" w:name="_Toc391299544"/>
      <w:r w:rsidRPr="00A87E9E">
        <w:t>Ementário para o 1º período</w:t>
      </w:r>
      <w:bookmarkEnd w:id="33"/>
    </w:p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 w:rsidRPr="00A87E9E">
              <w:rPr>
                <w:b w:val="0"/>
                <w:lang w:val="pt-BR" w:eastAsia="pt-BR" w:bidi="ar-SA"/>
              </w:rPr>
              <w:t>1º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@COMPLEMENTAR12@</w:t>
            </w:r>
          </w:p>
        </w:tc>
      </w:tr>
    </w:tbl>
    <w:p w:rsidR="00E07739" w:rsidRDefault="00E07739" w:rsidP="00E07739">
      <w:r>
        <w:t>$BLOCK_DISP12$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@COMPLEMENTAR17@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6B4060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$BLOCK_DISP110$</w:t>
      </w:r>
    </w:p>
    <w:p w:rsidR="00E07739" w:rsidRPr="00A87E9E" w:rsidRDefault="00E07739" w:rsidP="00E07739">
      <w:pPr>
        <w:jc w:val="center"/>
      </w:pP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$BLOCK_SEGUNDOE$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34" w:name="_Toc388901805"/>
      <w:bookmarkStart w:id="35" w:name="_Toc391299545"/>
      <w:r w:rsidRPr="00A87E9E">
        <w:t>Ementário para o 2º período</w:t>
      </w:r>
      <w:bookmarkStart w:id="36" w:name="_Toc388901806"/>
      <w:bookmarkEnd w:id="34"/>
      <w:bookmarkEnd w:id="3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2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6B4060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@COMPLEMENTAR22@</w:t>
            </w:r>
          </w:p>
        </w:tc>
      </w:tr>
    </w:tbl>
    <w:p w:rsidR="00E07739" w:rsidRDefault="00E07739" w:rsidP="00E07739">
      <w:r>
        <w:t>$BLOCK_DISP22$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</w:p>
    <w:p w:rsidR="00E07739" w:rsidRPr="00D12856" w:rsidRDefault="00E07739" w:rsidP="00E07739">
      <w:r>
        <w:t>$BLOCK_SEGUNDOE$</w:t>
      </w:r>
    </w:p>
    <w:p w:rsidR="00E07739" w:rsidRPr="00D27CA8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$BLOCK_TERCEIROE$</w:t>
      </w:r>
    </w:p>
    <w:p w:rsidR="00E07739" w:rsidRPr="00A87E9E" w:rsidRDefault="00E07739" w:rsidP="00E07739">
      <w:pPr>
        <w:pStyle w:val="Legenda"/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37" w:name="_Toc391299546"/>
      <w:r w:rsidRPr="00A87E9E">
        <w:t>Ementário para o 3º período</w:t>
      </w:r>
      <w:bookmarkStart w:id="38" w:name="_Toc388901807"/>
      <w:bookmarkStart w:id="39" w:name="_Toc391299547"/>
      <w:bookmarkEnd w:id="36"/>
      <w:bookmarkEnd w:id="3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3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@COMPLEMENTAR32@</w:t>
            </w:r>
          </w:p>
        </w:tc>
      </w:tr>
    </w:tbl>
    <w:p w:rsidR="00E07739" w:rsidRDefault="00E07739" w:rsidP="00E07739">
      <w:r>
        <w:t>$BLOCK_DISP32$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$BLOCK_DISP310$</w:t>
      </w:r>
    </w:p>
    <w:p w:rsidR="00E07739" w:rsidRDefault="00E07739" w:rsidP="00E07739"/>
    <w:p w:rsidR="00E07739" w:rsidRPr="00D12856" w:rsidRDefault="00E07739" w:rsidP="00E07739">
      <w:r>
        <w:t>$BLOCK_TERCEIROE$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$BLOCK_QUARTOE$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Ementário para o 4º período</w:t>
      </w:r>
      <w:bookmarkEnd w:id="38"/>
      <w:bookmarkEnd w:id="39"/>
    </w:p>
    <w:p w:rsidR="00E07739" w:rsidRPr="00A87E9E" w:rsidRDefault="00E07739" w:rsidP="00E07739">
      <w:pPr>
        <w:pStyle w:val="Legenda"/>
        <w:rPr>
          <w:b/>
        </w:rPr>
      </w:pPr>
    </w:p>
    <w:p w:rsidR="00E07739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4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@COMPLEMENTAR42@</w:t>
            </w:r>
          </w:p>
        </w:tc>
      </w:tr>
    </w:tbl>
    <w:p w:rsidR="00E07739" w:rsidRDefault="00E07739" w:rsidP="00E07739">
      <w:r>
        <w:t>$BLOCK_DISP42$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49@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$BLOCK_DISP410$</w:t>
      </w:r>
    </w:p>
    <w:p w:rsidR="00E07739" w:rsidRDefault="00E07739" w:rsidP="00E07739"/>
    <w:p w:rsidR="00E07739" w:rsidRDefault="00E07739" w:rsidP="00E07739">
      <w:r>
        <w:t>$BLOCK_QUARTOE$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$BLOCK_QUINTOE$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40" w:name="_Toc388901808"/>
      <w:bookmarkStart w:id="41" w:name="_Toc391299548"/>
      <w:r w:rsidRPr="00A87E9E">
        <w:t>Ementário para o 5º período</w:t>
      </w:r>
      <w:bookmarkEnd w:id="40"/>
      <w:bookmarkEnd w:id="41"/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bookmarkStart w:id="42" w:name="_Toc388901809"/>
      <w:bookmarkStart w:id="43" w:name="_Toc39129954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5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@COMPLEMENTAR52@</w:t>
            </w:r>
          </w:p>
        </w:tc>
      </w:tr>
    </w:tbl>
    <w:p w:rsidR="00E07739" w:rsidRDefault="00E07739" w:rsidP="00E07739">
      <w:r>
        <w:t>$BLOCK_DISP52$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$BLOCK_DISP510$</w:t>
      </w:r>
    </w:p>
    <w:p w:rsidR="00E07739" w:rsidRDefault="00E07739" w:rsidP="00E07739"/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$BLOCK_QUINTOE$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$BLOCK_SEXTOE$</w:t>
      </w:r>
    </w:p>
    <w:p w:rsidR="00E07739" w:rsidRDefault="00E07739" w:rsidP="00E07739">
      <w:pPr>
        <w:pStyle w:val="PPCs"/>
        <w:numPr>
          <w:ilvl w:val="0"/>
          <w:numId w:val="0"/>
        </w:num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Ementário para o 6º período</w:t>
      </w:r>
      <w:bookmarkEnd w:id="42"/>
      <w:bookmarkEnd w:id="43"/>
    </w:p>
    <w:p w:rsidR="00E07739" w:rsidRPr="00A87E9E" w:rsidRDefault="00E07739" w:rsidP="00E07739"/>
    <w:p w:rsidR="00E07739" w:rsidRPr="00A87E9E" w:rsidRDefault="00E07739" w:rsidP="00E07739">
      <w:pPr>
        <w:rPr>
          <w:sz w:val="2"/>
          <w:szCs w:val="2"/>
        </w:rPr>
      </w:pPr>
    </w:p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6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@COMPLEMENTAR62@</w:t>
            </w:r>
          </w:p>
        </w:tc>
      </w:tr>
    </w:tbl>
    <w:p w:rsidR="00E07739" w:rsidRDefault="00E07739" w:rsidP="00E07739">
      <w:r>
        <w:t>$BLOCK_DISP62$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$BLOCK_DISP66$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$BLOCK_DISP610$</w:t>
      </w:r>
    </w:p>
    <w:p w:rsidR="00E07739" w:rsidRDefault="00E07739" w:rsidP="00E07739"/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$BLOCK_SEXTOE$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$BLOCK_SETIMOE$</w:t>
      </w:r>
    </w:p>
    <w:p w:rsidR="00E07739" w:rsidRPr="00A87E9E" w:rsidRDefault="00E07739" w:rsidP="00E07739">
      <w:pPr>
        <w:pStyle w:val="Legenda"/>
        <w:rPr>
          <w:b/>
          <w:sz w:val="24"/>
        </w:r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44" w:name="_Toc388901810"/>
      <w:bookmarkStart w:id="45" w:name="_Toc391299550"/>
      <w:r w:rsidRPr="00A87E9E">
        <w:t>Ementário para o 7º período</w:t>
      </w:r>
      <w:bookmarkEnd w:id="44"/>
      <w:bookmarkEnd w:id="45"/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bookmarkStart w:id="46" w:name="_Toc388901811"/>
      <w:bookmarkStart w:id="47" w:name="_Toc39129955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7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@COMPLEMENTAR72@</w:t>
            </w:r>
          </w:p>
        </w:tc>
      </w:tr>
    </w:tbl>
    <w:p w:rsidR="00E07739" w:rsidRDefault="00E07739" w:rsidP="00E07739">
      <w:r>
        <w:t>$BLOCK_DISP72$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$BLOCK_DISP710$</w:t>
      </w:r>
    </w:p>
    <w:p w:rsidR="00E07739" w:rsidRDefault="00E07739" w:rsidP="00E07739"/>
    <w:p w:rsidR="00E07739" w:rsidRDefault="00E07739" w:rsidP="00E07739">
      <w:r>
        <w:t>$BLOCK_SETIMOE$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$BLOCK_OITAVOE$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mentário para o 8º período</w:t>
      </w:r>
      <w:bookmarkEnd w:id="46"/>
      <w:bookmarkEnd w:id="47"/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8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@BASICO82@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@COMPLEMENTAR82@</w:t>
            </w:r>
          </w:p>
        </w:tc>
      </w:tr>
    </w:tbl>
    <w:p w:rsidR="00E07739" w:rsidRDefault="00E07739" w:rsidP="00E07739">
      <w:r>
        <w:t>$BLOCK_DISP82$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84@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85@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@BASICO88@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$BLOCK_DISP810$</w:t>
      </w:r>
    </w:p>
    <w:p w:rsidR="00E07739" w:rsidRDefault="00E07739" w:rsidP="00E07739"/>
    <w:p w:rsidR="00E07739" w:rsidRDefault="00E07739" w:rsidP="00E07739">
      <w:r>
        <w:t>$BLOCK_OITAVOE$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$BLOCK_NONOE$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>
        <w:t>Ementário para o 9</w:t>
      </w:r>
      <w:r w:rsidRPr="00A87E9E">
        <w:t>º período</w:t>
      </w:r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9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@COMPLEMENTAR92@</w:t>
            </w:r>
          </w:p>
        </w:tc>
      </w:tr>
    </w:tbl>
    <w:p w:rsidR="00E07739" w:rsidRDefault="00E07739" w:rsidP="00E07739">
      <w:r>
        <w:t>$BLOCK_DISP22$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@BASICO93@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@BASICO99@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$BLOCK_DISP910$</w:t>
      </w:r>
    </w:p>
    <w:p w:rsidR="00E07739" w:rsidRDefault="00E07739" w:rsidP="00E07739"/>
    <w:p w:rsidR="00E07739" w:rsidRDefault="00E07739" w:rsidP="00E07739">
      <w:r>
        <w:t>$BLOCK_NONOE$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</w:p>
    <w:p w:rsidR="00E07739" w:rsidRPr="00A87E9E" w:rsidRDefault="00E07739" w:rsidP="00E07739"/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>
        <w:t>Ementário para o 10</w:t>
      </w:r>
      <w:r w:rsidRPr="00A87E9E">
        <w:t>º período</w:t>
      </w:r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10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@COMPLEMENTAR102@</w:t>
            </w:r>
          </w:p>
        </w:tc>
      </w:tr>
    </w:tbl>
    <w:p w:rsidR="00E07739" w:rsidRDefault="00E07739" w:rsidP="00E07739">
      <w:r>
        <w:t>$BLOCK_DISP102$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$BLOCK_DISP1010$</w:t>
      </w:r>
    </w:p>
    <w:p w:rsidR="00E07739" w:rsidRDefault="00E07739" w:rsidP="00E07739"/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p w:rsidR="00842C9C" w:rsidRPr="00A87E9E" w:rsidRDefault="00842C9C" w:rsidP="00842C9C">
      <w:pPr>
        <w:rPr>
          <w:sz w:val="8"/>
          <w:szCs w:val="8"/>
        </w:rPr>
      </w:pPr>
    </w:p>
    <w:p w:rsidR="00096BB5" w:rsidRPr="005761F3" w:rsidRDefault="0031726E" w:rsidP="00E07739">
      <w:pPr>
        <w:pStyle w:val="PPCs"/>
        <w:rPr>
          <w:lang w:val="pt-BR"/>
        </w:rPr>
      </w:pPr>
      <w:r w:rsidRPr="005761F3">
        <w:rPr>
          <w:lang w:val="pt-BR"/>
        </w:rPr>
        <w:t xml:space="preserve"> </w:t>
      </w:r>
      <w:r w:rsidR="00E07739">
        <w:rPr>
          <w:lang w:val="pt-BR"/>
        </w:rPr>
        <w:t>@TITULO12@</w:t>
      </w:r>
    </w:p>
    <w:p w:rsidR="00096BB5" w:rsidRDefault="00096BB5" w:rsidP="00096BB5">
      <w:pPr>
        <w:rPr>
          <w:lang w:val="pt-BR"/>
        </w:rPr>
      </w:pPr>
    </w:p>
    <w:p w:rsidR="000D6449" w:rsidRPr="00CC4AB4" w:rsidRDefault="00E07739" w:rsidP="000D6449">
      <w:pPr>
        <w:suppressAutoHyphens w:val="0"/>
        <w:autoSpaceDN/>
        <w:spacing w:line="360" w:lineRule="auto"/>
        <w:ind w:firstLine="576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@CONTEUDO12@</w:t>
      </w:r>
    </w:p>
    <w:p w:rsidR="00096BB5" w:rsidRPr="00096BB5" w:rsidRDefault="00096BB5" w:rsidP="00096BB5">
      <w:pPr>
        <w:rPr>
          <w:lang w:val="pt-BR"/>
        </w:rPr>
      </w:pPr>
    </w:p>
    <w:p w:rsidR="000024AE" w:rsidRPr="00E07739" w:rsidRDefault="00E07739" w:rsidP="00E07739">
      <w:pPr>
        <w:pStyle w:val="PPCs"/>
      </w:pPr>
      <w:bookmarkStart w:id="48" w:name="_Toc388901672"/>
      <w:bookmarkStart w:id="49" w:name="_Toc391299539"/>
      <w:r>
        <w:t>@TITULO13@</w:t>
      </w:r>
    </w:p>
    <w:p w:rsidR="000024AE" w:rsidRDefault="00E07739" w:rsidP="000D6449">
      <w:pPr>
        <w:spacing w:line="360" w:lineRule="auto"/>
        <w:ind w:left="360"/>
        <w:jc w:val="both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@CONTEUDO13@</w:t>
      </w:r>
    </w:p>
    <w:p w:rsidR="007322F4" w:rsidRDefault="007322F4" w:rsidP="000D6449">
      <w:pPr>
        <w:spacing w:line="360" w:lineRule="auto"/>
        <w:ind w:left="360"/>
        <w:jc w:val="both"/>
        <w:rPr>
          <w:rFonts w:cs="Times New Roman"/>
          <w:color w:val="FF0000"/>
          <w:lang w:val="pt-BR"/>
        </w:rPr>
      </w:pPr>
    </w:p>
    <w:p w:rsidR="00480BB7" w:rsidRDefault="00480BB7" w:rsidP="000D6449">
      <w:pPr>
        <w:spacing w:line="360" w:lineRule="auto"/>
        <w:ind w:left="360"/>
        <w:jc w:val="both"/>
        <w:rPr>
          <w:rFonts w:cs="Times New Roman"/>
          <w:color w:val="FF0000"/>
          <w:lang w:val="pt-BR"/>
        </w:rPr>
      </w:pPr>
    </w:p>
    <w:p w:rsidR="00480BB7" w:rsidRDefault="00480BB7" w:rsidP="000D6449">
      <w:pPr>
        <w:spacing w:line="360" w:lineRule="auto"/>
        <w:ind w:left="360"/>
        <w:jc w:val="both"/>
        <w:rPr>
          <w:rFonts w:cs="Times New Roman"/>
          <w:color w:val="FF0000"/>
          <w:lang w:val="pt-BR"/>
        </w:rPr>
      </w:pPr>
    </w:p>
    <w:p w:rsidR="007322F4" w:rsidRPr="006D05CF" w:rsidRDefault="00E07739" w:rsidP="00E07739">
      <w:pPr>
        <w:pStyle w:val="PPCs"/>
        <w:rPr>
          <w:lang w:val="pt-BR"/>
        </w:rPr>
      </w:pPr>
      <w:r>
        <w:rPr>
          <w:lang w:val="pt-BR"/>
        </w:rPr>
        <w:t>@TITULO14@</w:t>
      </w:r>
    </w:p>
    <w:p w:rsidR="008F7C22" w:rsidRPr="00CC4AB4" w:rsidRDefault="008F7C22" w:rsidP="007322F4">
      <w:pPr>
        <w:widowControl/>
        <w:autoSpaceDN/>
        <w:textAlignment w:val="auto"/>
        <w:rPr>
          <w:rFonts w:eastAsia="Times New Roman"/>
          <w:b/>
          <w:lang w:val="pt-BR"/>
        </w:rPr>
      </w:pPr>
      <w:r>
        <w:rPr>
          <w:rFonts w:eastAsia="Times New Roman"/>
          <w:b/>
          <w:lang w:val="pt-BR"/>
        </w:rPr>
        <w:tab/>
      </w:r>
    </w:p>
    <w:p w:rsidR="007322F4" w:rsidRPr="007B7A4E" w:rsidRDefault="00E07739" w:rsidP="007322F4">
      <w:pPr>
        <w:suppressAutoHyphens w:val="0"/>
        <w:autoSpaceDN/>
        <w:spacing w:line="360" w:lineRule="auto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@CONTEUDO14@</w:t>
      </w:r>
    </w:p>
    <w:bookmarkEnd w:id="48"/>
    <w:bookmarkEnd w:id="49"/>
    <w:p w:rsidR="00D645A9" w:rsidRPr="006D05CF" w:rsidRDefault="00E07739" w:rsidP="00E07739">
      <w:pPr>
        <w:pStyle w:val="PPCs"/>
        <w:rPr>
          <w:lang w:val="pt-BR"/>
        </w:rPr>
      </w:pPr>
      <w:r>
        <w:rPr>
          <w:lang w:val="pt-BR"/>
        </w:rPr>
        <w:t>@TITULO15@</w:t>
      </w:r>
    </w:p>
    <w:p w:rsidR="00D645A9" w:rsidRPr="00D645A9" w:rsidRDefault="00D645A9" w:rsidP="00D645A9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color w:val="000000"/>
          <w:kern w:val="0"/>
          <w:lang w:val="pt-BR" w:eastAsia="pt-BR" w:bidi="ar-SA"/>
        </w:rPr>
      </w:pPr>
    </w:p>
    <w:p w:rsidR="006D05CF" w:rsidRDefault="00E07739" w:rsidP="00580D0E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bookmarkStart w:id="50" w:name="_Toc458676851"/>
      <w:r>
        <w:rPr>
          <w:rFonts w:eastAsia="Times New Roman" w:cs="Times New Roman"/>
          <w:color w:val="000000"/>
          <w:kern w:val="0"/>
          <w:lang w:val="pt-BR" w:eastAsia="pt-BR" w:bidi="ar-SA"/>
        </w:rPr>
        <w:t>@CONTEUDO15@</w:t>
      </w:r>
    </w:p>
    <w:p w:rsidR="00D645A9" w:rsidRPr="00F05D87" w:rsidRDefault="006D05CF" w:rsidP="00F05D87">
      <w:pPr>
        <w:pStyle w:val="Ttulo2"/>
      </w:pPr>
      <w:r w:rsidRPr="00F05D87">
        <w:t xml:space="preserve">15.1 </w:t>
      </w:r>
      <w:bookmarkEnd w:id="50"/>
      <w:r w:rsidR="00F05D87">
        <w:t>@SUBTITULO15.1@</w:t>
      </w:r>
    </w:p>
    <w:p w:rsidR="00D645A9" w:rsidRPr="00D645A9" w:rsidRDefault="00F05D87" w:rsidP="00D645A9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eastAsia="Times New Roman" w:cs="Times New Roman"/>
          <w:color w:val="000000"/>
          <w:kern w:val="0"/>
          <w:lang w:val="pt-BR" w:eastAsia="pt-BR" w:bidi="ar-SA"/>
        </w:rPr>
      </w:pPr>
      <w:r>
        <w:t>@SUBCONTEUDO15.1@</w:t>
      </w:r>
    </w:p>
    <w:p w:rsidR="00D645A9" w:rsidRPr="00170964" w:rsidRDefault="006D05CF" w:rsidP="00170964">
      <w:pPr>
        <w:pStyle w:val="Ttulo2"/>
      </w:pPr>
      <w:bookmarkStart w:id="51" w:name="h.3whwml4" w:colFirst="0" w:colLast="0"/>
      <w:bookmarkStart w:id="52" w:name="_Toc458676852"/>
      <w:bookmarkEnd w:id="51"/>
      <w:r w:rsidRPr="00170964">
        <w:t>15</w:t>
      </w:r>
      <w:r w:rsidR="00D645A9" w:rsidRPr="00170964">
        <w:t>.2</w:t>
      </w:r>
      <w:bookmarkEnd w:id="52"/>
      <w:r w:rsidR="00F05D87" w:rsidRPr="00170964">
        <w:t xml:space="preserve">  @SUBTITULO15.2@</w:t>
      </w:r>
    </w:p>
    <w:p w:rsidR="00D645A9" w:rsidRPr="00D645A9" w:rsidRDefault="00D645A9" w:rsidP="00D645A9">
      <w:pPr>
        <w:suppressAutoHyphens w:val="0"/>
        <w:autoSpaceDN/>
        <w:spacing w:after="120"/>
        <w:jc w:val="both"/>
        <w:textAlignment w:val="auto"/>
        <w:rPr>
          <w:rFonts w:eastAsia="Times New Roman" w:cs="Times New Roman"/>
          <w:color w:val="000000"/>
          <w:kern w:val="0"/>
          <w:lang w:val="pt-BR" w:eastAsia="pt-BR" w:bidi="ar-SA"/>
        </w:rPr>
      </w:pPr>
    </w:p>
    <w:p w:rsidR="00D645A9" w:rsidRPr="00D645A9" w:rsidRDefault="00F05D87" w:rsidP="00D645A9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eastAsia="Times New Roman" w:cs="Times New Roman"/>
          <w:color w:val="000000"/>
          <w:kern w:val="0"/>
          <w:lang w:val="pt-BR" w:eastAsia="pt-BR" w:bidi="ar-SA"/>
        </w:rPr>
      </w:pPr>
      <w:r>
        <w:rPr>
          <w:rFonts w:eastAsia="Times New Roman" w:cs="Times New Roman"/>
          <w:color w:val="000000"/>
          <w:kern w:val="0"/>
          <w:lang w:val="pt-BR" w:eastAsia="pt-BR" w:bidi="ar-SA"/>
        </w:rPr>
        <w:t>@SUBCONTEUDO15.2@</w:t>
      </w:r>
    </w:p>
    <w:p w:rsidR="00D645A9" w:rsidRPr="00D645A9" w:rsidRDefault="00D645A9" w:rsidP="00170964">
      <w:pPr>
        <w:pStyle w:val="Ttulo2"/>
        <w:rPr>
          <w:lang w:val="pt-BR" w:eastAsia="pt-BR"/>
        </w:rPr>
      </w:pPr>
    </w:p>
    <w:p w:rsidR="00D645A9" w:rsidRPr="00170964" w:rsidRDefault="00F05D87" w:rsidP="00170964">
      <w:pPr>
        <w:pStyle w:val="Ttulo2"/>
      </w:pPr>
      <w:r w:rsidRPr="00170964">
        <w:t>15.3 @SUBTITULO15.3@</w:t>
      </w:r>
    </w:p>
    <w:p w:rsidR="00F05D87" w:rsidRPr="00F05D87" w:rsidRDefault="00F05D87" w:rsidP="00F05D87">
      <w:pPr>
        <w:rPr>
          <w:lang w:val="pt-BR" w:eastAsia="pt-BR" w:bidi="ar-SA"/>
        </w:rPr>
      </w:pPr>
    </w:p>
    <w:p w:rsidR="00D645A9" w:rsidRPr="00D645A9" w:rsidRDefault="00F05D87" w:rsidP="00D645A9">
      <w:pPr>
        <w:widowControl/>
        <w:suppressAutoHyphens w:val="0"/>
        <w:autoSpaceDN/>
        <w:spacing w:line="360" w:lineRule="auto"/>
        <w:ind w:firstLine="686"/>
        <w:jc w:val="both"/>
        <w:textAlignment w:val="auto"/>
        <w:rPr>
          <w:rFonts w:eastAsia="Times New Roman" w:cs="Times New Roman"/>
          <w:color w:val="000000"/>
          <w:kern w:val="0"/>
          <w:lang w:val="pt-BR" w:eastAsia="pt-BR" w:bidi="ar-SA"/>
        </w:rPr>
      </w:pPr>
      <w:r>
        <w:rPr>
          <w:rFonts w:eastAsia="Times New Roman" w:cs="Times New Roman"/>
          <w:color w:val="000000"/>
          <w:kern w:val="0"/>
          <w:lang w:val="pt-BR" w:eastAsia="pt-BR" w:bidi="ar-SA"/>
        </w:rPr>
        <w:t>@SUBCONTEUDO15.3@</w:t>
      </w:r>
    </w:p>
    <w:p w:rsidR="00D645A9" w:rsidRPr="006F3CA9" w:rsidRDefault="00D645A9" w:rsidP="00D645A9">
      <w:pPr>
        <w:pStyle w:val="Standard"/>
        <w:spacing w:line="360" w:lineRule="auto"/>
        <w:jc w:val="both"/>
        <w:rPr>
          <w:rFonts w:cs="Times New Roman"/>
          <w:color w:val="FF0000"/>
          <w:kern w:val="0"/>
          <w:sz w:val="23"/>
          <w:szCs w:val="23"/>
          <w:lang w:val="pt-BR" w:eastAsia="pt-BR" w:bidi="ar-SA"/>
        </w:rPr>
      </w:pPr>
    </w:p>
    <w:p w:rsidR="00CD013F" w:rsidRPr="00170964" w:rsidRDefault="006D05CF" w:rsidP="00170964">
      <w:pPr>
        <w:pStyle w:val="Ttulo2"/>
      </w:pPr>
      <w:r w:rsidRPr="00170964">
        <w:t>15</w:t>
      </w:r>
      <w:r w:rsidR="00170964">
        <w:t>.4</w:t>
      </w:r>
      <w:r w:rsidR="00D645A9" w:rsidRPr="00170964">
        <w:t xml:space="preserve"> </w:t>
      </w:r>
      <w:r w:rsidR="00170964" w:rsidRPr="00170964">
        <w:t>@SUBTITULO15.4@</w:t>
      </w:r>
    </w:p>
    <w:p w:rsidR="00CD013F" w:rsidRPr="00170964" w:rsidRDefault="006D05CF" w:rsidP="00170964">
      <w:pPr>
        <w:pStyle w:val="Ttulo3"/>
      </w:pPr>
      <w:r w:rsidRPr="00170964">
        <w:t>15</w:t>
      </w:r>
      <w:r w:rsidR="00170964">
        <w:t>.4</w:t>
      </w:r>
      <w:r w:rsidR="00D645A9" w:rsidRPr="00170964">
        <w:t>.1</w:t>
      </w:r>
      <w:r w:rsidR="00CD013F" w:rsidRPr="00170964">
        <w:t xml:space="preserve"> </w:t>
      </w:r>
      <w:r w:rsidR="00170964">
        <w:t>@</w:t>
      </w:r>
      <w:r w:rsidR="00170964" w:rsidRPr="00170964">
        <w:t xml:space="preserve"> SUBTITULO15</w:t>
      </w:r>
      <w:r w:rsidR="00170964">
        <w:t>.4.1@</w:t>
      </w:r>
    </w:p>
    <w:p w:rsidR="00CD013F" w:rsidRPr="00D645A9" w:rsidRDefault="00CD013F" w:rsidP="00CD013F">
      <w:pPr>
        <w:ind w:left="-15" w:right="104"/>
        <w:jc w:val="both"/>
        <w:rPr>
          <w:rFonts w:cs="Times New Roman"/>
          <w:color w:val="FF0000"/>
        </w:rPr>
      </w:pPr>
    </w:p>
    <w:p w:rsidR="00FC20C6" w:rsidRPr="00B40B31" w:rsidRDefault="00170964" w:rsidP="00CD013F">
      <w:pPr>
        <w:autoSpaceDE w:val="0"/>
        <w:adjustRightInd w:val="0"/>
        <w:spacing w:line="360" w:lineRule="auto"/>
        <w:ind w:firstLine="708"/>
        <w:jc w:val="both"/>
      </w:pPr>
      <w:r>
        <w:t>@CONTEUDO15.4.1@</w:t>
      </w:r>
    </w:p>
    <w:p w:rsidR="00CD013F" w:rsidRPr="00A43A7A" w:rsidRDefault="00B00F37" w:rsidP="00170964">
      <w:pPr>
        <w:pStyle w:val="Ttulo3"/>
      </w:pPr>
      <w:r>
        <w:t>15</w:t>
      </w:r>
      <w:r w:rsidR="00581A29" w:rsidRPr="00A43A7A">
        <w:t>.3.2</w:t>
      </w:r>
      <w:r w:rsidR="00CD013F" w:rsidRPr="00A43A7A">
        <w:t xml:space="preserve"> </w:t>
      </w:r>
      <w:r w:rsidR="00170964">
        <w:t>@@</w:t>
      </w:r>
    </w:p>
    <w:p w:rsidR="00581A29" w:rsidRPr="00581A29" w:rsidRDefault="00581A29" w:rsidP="00581A29">
      <w:pPr>
        <w:rPr>
          <w:lang w:val="pt-BR" w:bidi="ar-SA"/>
        </w:rPr>
      </w:pPr>
    </w:p>
    <w:p w:rsidR="00B13CF4" w:rsidRPr="00170964" w:rsidRDefault="00170964" w:rsidP="00170964">
      <w:pPr>
        <w:spacing w:after="416" w:line="355" w:lineRule="auto"/>
        <w:ind w:left="-15" w:right="104" w:firstLine="710"/>
        <w:jc w:val="both"/>
        <w:rPr>
          <w:lang w:val="pt-BR"/>
        </w:rPr>
      </w:pPr>
      <w:r>
        <w:rPr>
          <w:lang w:val="pt-BR"/>
        </w:rPr>
        <w:t xml:space="preserve"> @@</w:t>
      </w:r>
    </w:p>
    <w:p w:rsidR="006D05CF" w:rsidRPr="00CC4AB4" w:rsidRDefault="00170964" w:rsidP="001716BA">
      <w:pPr>
        <w:pStyle w:val="PPCs"/>
        <w:numPr>
          <w:ilvl w:val="0"/>
          <w:numId w:val="5"/>
        </w:numPr>
      </w:pPr>
      <w:bookmarkStart w:id="53" w:name="_Toc388901647"/>
      <w:bookmarkStart w:id="54" w:name="_Toc391299557"/>
      <w:r>
        <w:t>@@</w:t>
      </w:r>
    </w:p>
    <w:p w:rsidR="006D05CF" w:rsidRPr="00A87E9E" w:rsidRDefault="00170964" w:rsidP="00170964">
      <w:pPr>
        <w:pStyle w:val="Default"/>
        <w:widowControl/>
        <w:suppressAutoHyphens w:val="0"/>
        <w:adjustRightInd w:val="0"/>
        <w:spacing w:line="276" w:lineRule="auto"/>
        <w:ind w:left="706"/>
        <w:jc w:val="both"/>
        <w:textAlignment w:val="auto"/>
      </w:pPr>
      <w:r>
        <w:t>@@</w:t>
      </w:r>
    </w:p>
    <w:p w:rsidR="006D05CF" w:rsidRDefault="006D05CF" w:rsidP="006D05CF">
      <w:pPr>
        <w:widowControl/>
        <w:autoSpaceDN/>
        <w:textAlignment w:val="auto"/>
        <w:rPr>
          <w:rFonts w:eastAsia="Times New Roman"/>
          <w:b/>
        </w:rPr>
      </w:pPr>
    </w:p>
    <w:p w:rsidR="006D05CF" w:rsidRPr="006F0DB9" w:rsidRDefault="00170964" w:rsidP="001716BA">
      <w:pPr>
        <w:pStyle w:val="PPCs"/>
        <w:numPr>
          <w:ilvl w:val="0"/>
          <w:numId w:val="5"/>
        </w:numPr>
      </w:pPr>
      <w:r>
        <w:rPr>
          <w:rFonts w:cs="Tahoma"/>
          <w:bCs w:val="0"/>
          <w:kern w:val="3"/>
          <w:lang w:val="pt-BR" w:eastAsia="ja-JP" w:bidi="fa-IR"/>
        </w:rPr>
        <w:t>@@</w:t>
      </w:r>
    </w:p>
    <w:p w:rsidR="00B00F37" w:rsidRDefault="00170964" w:rsidP="00B00F37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@@</w:t>
      </w:r>
    </w:p>
    <w:p w:rsidR="006D05CF" w:rsidRPr="00B00F37" w:rsidRDefault="00B00F37" w:rsidP="00B00F37">
      <w:pPr>
        <w:widowControl/>
        <w:suppressAutoHyphens w:val="0"/>
        <w:autoSpaceDN/>
        <w:spacing w:line="360" w:lineRule="auto"/>
        <w:jc w:val="both"/>
        <w:textAlignment w:val="auto"/>
        <w:rPr>
          <w:rFonts w:eastAsia="Times New Roman" w:cs="Times New Roman"/>
          <w:b/>
          <w:kern w:val="0"/>
          <w:lang w:val="pt-BR" w:eastAsia="pt-BR" w:bidi="ar-SA"/>
        </w:rPr>
      </w:pPr>
      <w:r w:rsidRPr="00B00F37">
        <w:rPr>
          <w:rFonts w:eastAsia="Times New Roman" w:cs="Times New Roman"/>
          <w:b/>
          <w:kern w:val="0"/>
          <w:lang w:val="pt-BR" w:eastAsia="pt-BR" w:bidi="ar-SA"/>
        </w:rPr>
        <w:t xml:space="preserve">18.1 </w:t>
      </w:r>
      <w:r w:rsidR="00170964">
        <w:rPr>
          <w:b/>
        </w:rPr>
        <w:t>@@</w:t>
      </w:r>
    </w:p>
    <w:p w:rsidR="006D05CF" w:rsidRDefault="00170964" w:rsidP="006D05CF">
      <w:pPr>
        <w:spacing w:line="360" w:lineRule="auto"/>
        <w:jc w:val="both"/>
        <w:outlineLvl w:val="0"/>
      </w:pPr>
      <w:r>
        <w:t>@@</w:t>
      </w:r>
    </w:p>
    <w:p w:rsidR="00D858F2" w:rsidRPr="00B40B31" w:rsidRDefault="00D858F2" w:rsidP="006D05CF">
      <w:pPr>
        <w:spacing w:line="360" w:lineRule="auto"/>
        <w:jc w:val="both"/>
        <w:outlineLvl w:val="0"/>
      </w:pPr>
    </w:p>
    <w:p w:rsidR="006D05CF" w:rsidRPr="00D858F2" w:rsidRDefault="00170964" w:rsidP="001716BA">
      <w:pPr>
        <w:pStyle w:val="PargrafodaLista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eastAsiaTheme="minorHAnsi" w:cs="Times New Roman"/>
          <w:b/>
          <w:kern w:val="0"/>
          <w:lang w:val="pt-BR" w:eastAsia="en-US" w:bidi="ar-SA"/>
        </w:rPr>
      </w:pPr>
      <w:r>
        <w:rPr>
          <w:rFonts w:eastAsiaTheme="minorHAnsi" w:cs="Times New Roman"/>
          <w:b/>
          <w:kern w:val="0"/>
          <w:lang w:val="pt-BR" w:eastAsia="en-US" w:bidi="ar-SA"/>
        </w:rPr>
        <w:t>@@</w:t>
      </w:r>
    </w:p>
    <w:p w:rsidR="006D05CF" w:rsidRPr="007B09B0" w:rsidRDefault="00170964" w:rsidP="006D05CF">
      <w:pPr>
        <w:pStyle w:val="Ttulo"/>
        <w:spacing w:before="0"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@@</w:t>
      </w:r>
    </w:p>
    <w:p w:rsidR="006D05CF" w:rsidRPr="00B17820" w:rsidRDefault="00170964" w:rsidP="001716BA">
      <w:pPr>
        <w:pStyle w:val="PPCs"/>
        <w:numPr>
          <w:ilvl w:val="0"/>
          <w:numId w:val="5"/>
        </w:numPr>
        <w:jc w:val="both"/>
      </w:pPr>
      <w:r>
        <w:t>@@</w:t>
      </w:r>
    </w:p>
    <w:p w:rsidR="006D05CF" w:rsidRDefault="00170964" w:rsidP="006D05CF">
      <w:pPr>
        <w:spacing w:line="360" w:lineRule="auto"/>
        <w:ind w:firstLine="708"/>
        <w:jc w:val="both"/>
        <w:rPr>
          <w:rFonts w:cs="Times New Roman"/>
          <w:kern w:val="0"/>
          <w:sz w:val="23"/>
          <w:szCs w:val="23"/>
          <w:lang w:val="pt-BR" w:eastAsia="pt-BR" w:bidi="ar-SA"/>
        </w:rPr>
      </w:pPr>
      <w:r>
        <w:rPr>
          <w:lang w:val="pt-BR"/>
        </w:rPr>
        <w:t>@@</w:t>
      </w:r>
    </w:p>
    <w:p w:rsidR="00DD242F" w:rsidRPr="00A87E9E" w:rsidRDefault="00DD242F" w:rsidP="006D05CF">
      <w:pPr>
        <w:spacing w:line="360" w:lineRule="auto"/>
        <w:ind w:firstLine="708"/>
        <w:jc w:val="both"/>
        <w:rPr>
          <w:rFonts w:cs="Times New Roman"/>
          <w:kern w:val="0"/>
          <w:sz w:val="23"/>
          <w:szCs w:val="23"/>
          <w:lang w:val="pt-BR" w:eastAsia="pt-BR" w:bidi="ar-SA"/>
        </w:rPr>
      </w:pPr>
    </w:p>
    <w:p w:rsidR="00DD54CE" w:rsidRPr="00D858F2" w:rsidRDefault="00170964" w:rsidP="001716BA">
      <w:pPr>
        <w:pStyle w:val="PargrafodaLista"/>
        <w:widowControl/>
        <w:numPr>
          <w:ilvl w:val="0"/>
          <w:numId w:val="5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eastAsiaTheme="minorHAnsi" w:cs="Times New Roman"/>
          <w:b/>
          <w:kern w:val="0"/>
          <w:lang w:val="pt-BR" w:eastAsia="en-US" w:bidi="ar-SA"/>
        </w:rPr>
      </w:pPr>
      <w:r>
        <w:rPr>
          <w:rFonts w:eastAsiaTheme="minorHAnsi" w:cs="Times New Roman"/>
          <w:b/>
          <w:kern w:val="0"/>
          <w:lang w:val="pt-BR" w:eastAsia="en-US" w:bidi="ar-SA"/>
        </w:rPr>
        <w:t>@@</w:t>
      </w:r>
    </w:p>
    <w:p w:rsidR="00DD54CE" w:rsidRDefault="00170964" w:rsidP="00DD54CE">
      <w:pPr>
        <w:pStyle w:val="Standard"/>
        <w:spacing w:line="360" w:lineRule="auto"/>
        <w:ind w:firstLine="706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@@</w:t>
      </w:r>
    </w:p>
    <w:p w:rsidR="00F027FC" w:rsidRDefault="00F027FC" w:rsidP="00DD54CE">
      <w:pPr>
        <w:pStyle w:val="Standard"/>
        <w:spacing w:line="360" w:lineRule="auto"/>
        <w:ind w:firstLine="706"/>
        <w:jc w:val="both"/>
        <w:rPr>
          <w:rFonts w:cs="Times New Roman"/>
          <w:lang w:val="pt-BR"/>
        </w:rPr>
      </w:pPr>
    </w:p>
    <w:p w:rsidR="00F027FC" w:rsidRPr="00BF0E36" w:rsidRDefault="00F027FC" w:rsidP="00F027FC">
      <w:pPr>
        <w:spacing w:line="360" w:lineRule="auto"/>
        <w:jc w:val="both"/>
        <w:outlineLvl w:val="0"/>
        <w:rPr>
          <w:b/>
        </w:rPr>
      </w:pPr>
      <w:r>
        <w:rPr>
          <w:b/>
        </w:rPr>
        <w:t xml:space="preserve">21.1 </w:t>
      </w:r>
      <w:r w:rsidR="00170964">
        <w:rPr>
          <w:b/>
        </w:rPr>
        <w:t>@@</w:t>
      </w:r>
    </w:p>
    <w:p w:rsidR="00F027FC" w:rsidRPr="00A87E9E" w:rsidRDefault="00F027FC" w:rsidP="00F027FC">
      <w:pPr>
        <w:spacing w:line="360" w:lineRule="auto"/>
        <w:jc w:val="both"/>
        <w:outlineLvl w:val="0"/>
      </w:pPr>
    </w:p>
    <w:p w:rsidR="00F027FC" w:rsidRDefault="00170964" w:rsidP="00F027FC">
      <w:pPr>
        <w:pStyle w:val="Standard"/>
        <w:spacing w:line="360" w:lineRule="auto"/>
        <w:ind w:firstLine="706"/>
        <w:jc w:val="both"/>
        <w:rPr>
          <w:lang w:val="pt-BR"/>
        </w:rPr>
      </w:pPr>
      <w:r>
        <w:rPr>
          <w:lang w:val="pt-BR"/>
        </w:rPr>
        <w:t>@@</w:t>
      </w:r>
    </w:p>
    <w:p w:rsidR="00F027FC" w:rsidRDefault="00F027FC" w:rsidP="00F027FC">
      <w:pPr>
        <w:pStyle w:val="Standard"/>
        <w:spacing w:line="360" w:lineRule="auto"/>
        <w:ind w:firstLine="706"/>
        <w:jc w:val="both"/>
        <w:rPr>
          <w:lang w:val="pt-BR"/>
        </w:rPr>
      </w:pPr>
    </w:p>
    <w:p w:rsidR="00F027FC" w:rsidRPr="00BF0E36" w:rsidRDefault="00F027FC" w:rsidP="00F027FC">
      <w:pPr>
        <w:pStyle w:val="Standard"/>
        <w:spacing w:line="360" w:lineRule="auto"/>
        <w:jc w:val="both"/>
        <w:rPr>
          <w:b/>
          <w:lang w:val="pt-BR"/>
        </w:rPr>
      </w:pPr>
      <w:r>
        <w:rPr>
          <w:b/>
          <w:lang w:val="pt-BR"/>
        </w:rPr>
        <w:t xml:space="preserve">21.2 </w:t>
      </w:r>
      <w:r w:rsidR="00170964">
        <w:rPr>
          <w:b/>
          <w:lang w:val="pt-BR"/>
        </w:rPr>
        <w:t>@@</w:t>
      </w:r>
    </w:p>
    <w:p w:rsidR="00F027FC" w:rsidRPr="006710B4" w:rsidRDefault="00F027FC" w:rsidP="00F027FC">
      <w:pPr>
        <w:pStyle w:val="Standard"/>
        <w:spacing w:line="360" w:lineRule="auto"/>
        <w:jc w:val="both"/>
        <w:rPr>
          <w:rFonts w:cs="Times New Roman"/>
          <w:lang w:val="pt-BR"/>
        </w:rPr>
      </w:pPr>
    </w:p>
    <w:p w:rsidR="00F027FC" w:rsidRDefault="00170964" w:rsidP="00F027FC">
      <w:pPr>
        <w:pStyle w:val="Standard"/>
        <w:spacing w:line="360" w:lineRule="auto"/>
        <w:ind w:firstLine="706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@@</w:t>
      </w:r>
    </w:p>
    <w:p w:rsidR="009D2C2F" w:rsidRPr="00B943F0" w:rsidRDefault="009D2C2F" w:rsidP="00F027FC">
      <w:pPr>
        <w:pStyle w:val="Standard"/>
        <w:spacing w:line="360" w:lineRule="auto"/>
        <w:ind w:firstLine="706"/>
        <w:jc w:val="both"/>
        <w:rPr>
          <w:rFonts w:cs="Times New Roman"/>
          <w:lang w:val="pt-BR"/>
        </w:rPr>
      </w:pPr>
    </w:p>
    <w:p w:rsidR="00F027FC" w:rsidRDefault="00F027FC" w:rsidP="00F027FC">
      <w:pPr>
        <w:pStyle w:val="Standard"/>
        <w:spacing w:line="360" w:lineRule="auto"/>
        <w:jc w:val="both"/>
        <w:rPr>
          <w:b/>
          <w:bCs/>
          <w:iCs/>
          <w:color w:val="000000"/>
        </w:rPr>
      </w:pPr>
      <w:r>
        <w:rPr>
          <w:rFonts w:cs="Times New Roman"/>
          <w:lang w:val="pt-BR"/>
        </w:rPr>
        <w:t xml:space="preserve">21.3 </w:t>
      </w:r>
      <w:r w:rsidR="00170964">
        <w:rPr>
          <w:b/>
          <w:bCs/>
          <w:iCs/>
          <w:color w:val="000000"/>
        </w:rPr>
        <w:t>@@</w:t>
      </w:r>
    </w:p>
    <w:p w:rsidR="00F027FC" w:rsidRPr="00F027FC" w:rsidRDefault="00F027FC" w:rsidP="00F027FC">
      <w:pPr>
        <w:pStyle w:val="Standard"/>
        <w:spacing w:line="360" w:lineRule="auto"/>
        <w:jc w:val="both"/>
        <w:rPr>
          <w:rFonts w:cs="Times New Roman"/>
          <w:lang w:val="pt-BR"/>
        </w:rPr>
      </w:pPr>
      <w:r w:rsidRPr="00F027FC">
        <w:rPr>
          <w:bCs/>
          <w:iCs/>
          <w:color w:val="000000"/>
        </w:rPr>
        <w:tab/>
      </w:r>
      <w:r w:rsidR="00170964">
        <w:rPr>
          <w:bCs/>
          <w:iCs/>
          <w:color w:val="000000"/>
        </w:rPr>
        <w:t>@@</w:t>
      </w:r>
    </w:p>
    <w:p w:rsidR="00DD54CE" w:rsidRPr="00BF0E36" w:rsidRDefault="009D2C2F" w:rsidP="00DD54CE">
      <w:pPr>
        <w:pStyle w:val="PPCs"/>
        <w:numPr>
          <w:ilvl w:val="0"/>
          <w:numId w:val="0"/>
        </w:numPr>
      </w:pPr>
      <w:r>
        <w:rPr>
          <w:lang w:val="pt-BR"/>
        </w:rPr>
        <w:t>21.4</w:t>
      </w:r>
      <w:r w:rsidR="00D858F2">
        <w:rPr>
          <w:lang w:val="pt-BR"/>
        </w:rPr>
        <w:t xml:space="preserve"> </w:t>
      </w:r>
      <w:r w:rsidR="00DD54CE" w:rsidRPr="00BF0E36">
        <w:t>Corpo Docente</w:t>
      </w:r>
    </w:p>
    <w:tbl>
      <w:tblPr>
        <w:tblW w:w="80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6"/>
        <w:gridCol w:w="2473"/>
        <w:gridCol w:w="2116"/>
      </w:tblGrid>
      <w:tr w:rsidR="00DD54CE" w:rsidRPr="00A87E9E" w:rsidTr="00D54446">
        <w:trPr>
          <w:trHeight w:val="340"/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D5444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A87E9E"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  <w:t>Professor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D5444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A87E9E"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  <w:t>Titulação Máxima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4CE" w:rsidRPr="00A87E9E" w:rsidRDefault="00DD54CE" w:rsidP="00D5444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</w:pPr>
            <w:r w:rsidRPr="00A87E9E">
              <w:rPr>
                <w:rFonts w:eastAsia="Times New Roman" w:cs="Times New Roman"/>
                <w:b/>
                <w:bCs/>
                <w:sz w:val="20"/>
                <w:szCs w:val="20"/>
                <w:lang w:val="pt-BR" w:eastAsia="pt-BR"/>
              </w:rPr>
              <w:t>Regime de Trabalho</w:t>
            </w:r>
          </w:p>
        </w:tc>
      </w:tr>
      <w:tr w:rsidR="00DD54CE" w:rsidRPr="00A87E9E" w:rsidTr="00D54446">
        <w:trPr>
          <w:trHeight w:val="340"/>
          <w:jc w:val="center"/>
        </w:trPr>
        <w:tc>
          <w:tcPr>
            <w:tcW w:w="3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D54446">
            <w:pPr>
              <w:rPr>
                <w:rFonts w:eastAsia="Times New Roman" w:cs="Times New Roman"/>
                <w:lang w:val="pt-BR" w:eastAsia="pt-BR"/>
              </w:rPr>
            </w:pPr>
            <w:r>
              <w:rPr>
                <w:rFonts w:eastAsia="Times New Roman" w:cs="Times New Roman"/>
                <w:lang w:val="pt-BR" w:eastAsia="pt-BR"/>
              </w:rPr>
              <w:t>@PROFESSOR@</w:t>
            </w:r>
            <w:r w:rsidR="00DD54CE" w:rsidRPr="00A87E9E">
              <w:rPr>
                <w:rFonts w:eastAsia="Times New Roman" w:cs="Times New Roman"/>
                <w:lang w:val="pt-BR" w:eastAsia="pt-BR"/>
              </w:rPr>
              <w:t xml:space="preserve"> 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D54446">
            <w:pPr>
              <w:jc w:val="center"/>
              <w:rPr>
                <w:rFonts w:eastAsia="Times New Roman" w:cs="Times New Roman"/>
                <w:szCs w:val="22"/>
                <w:lang w:val="pt-BR" w:eastAsia="pt-BR"/>
              </w:rPr>
            </w:pPr>
            <w:r>
              <w:rPr>
                <w:rFonts w:eastAsia="Times New Roman" w:cs="Times New Roman"/>
                <w:szCs w:val="22"/>
                <w:lang w:val="pt-BR" w:eastAsia="pt-BR"/>
              </w:rPr>
              <w:t>@TITULACAO@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4CE" w:rsidRPr="00A87E9E" w:rsidRDefault="00170964" w:rsidP="00D54446">
            <w:pPr>
              <w:jc w:val="center"/>
              <w:rPr>
                <w:rFonts w:eastAsia="Times New Roman" w:cs="Times New Roman"/>
                <w:szCs w:val="22"/>
                <w:lang w:val="pt-BR" w:eastAsia="pt-BR"/>
              </w:rPr>
            </w:pPr>
            <w:r>
              <w:rPr>
                <w:rFonts w:eastAsia="Times New Roman" w:cs="Times New Roman"/>
                <w:szCs w:val="22"/>
                <w:lang w:val="pt-BR" w:eastAsia="pt-BR"/>
              </w:rPr>
              <w:t>@REGIM_TRAB@</w:t>
            </w:r>
          </w:p>
        </w:tc>
      </w:tr>
    </w:tbl>
    <w:p w:rsidR="00DD54CE" w:rsidRPr="00A87E9E" w:rsidRDefault="00A54DC0" w:rsidP="00DD54CE">
      <w:pPr>
        <w:pStyle w:val="Legenda"/>
      </w:pPr>
      <w:bookmarkStart w:id="55" w:name="_Toc390885369"/>
      <w:r>
        <w:t>Quadro 5</w:t>
      </w:r>
      <w:r w:rsidR="00DD54CE" w:rsidRPr="00A87E9E">
        <w:t xml:space="preserve"> - Titulação e regime de trabalho dos docentes</w:t>
      </w:r>
      <w:bookmarkEnd w:id="55"/>
    </w:p>
    <w:p w:rsidR="00DD54CE" w:rsidRPr="00A87E9E" w:rsidRDefault="00DD54CE" w:rsidP="00DD54CE">
      <w:pPr>
        <w:pStyle w:val="Standard"/>
        <w:spacing w:line="360" w:lineRule="auto"/>
        <w:ind w:firstLine="706"/>
        <w:jc w:val="both"/>
        <w:rPr>
          <w:sz w:val="8"/>
          <w:szCs w:val="8"/>
          <w:lang w:val="pt-BR"/>
        </w:rPr>
      </w:pPr>
    </w:p>
    <w:p w:rsidR="00DD54CE" w:rsidRPr="008341A1" w:rsidRDefault="00D858F2" w:rsidP="00DD54CE">
      <w:pPr>
        <w:pStyle w:val="PPCs"/>
        <w:numPr>
          <w:ilvl w:val="0"/>
          <w:numId w:val="0"/>
        </w:numPr>
        <w:rPr>
          <w:lang w:val="pt-BR"/>
        </w:rPr>
      </w:pPr>
      <w:bookmarkStart w:id="56" w:name="_Toc391299570"/>
      <w:r>
        <w:rPr>
          <w:rFonts w:cs="Tahoma"/>
          <w:bCs w:val="0"/>
          <w:kern w:val="3"/>
          <w:lang w:val="pt-BR" w:eastAsia="ja-JP" w:bidi="fa-IR"/>
        </w:rPr>
        <w:t>21</w:t>
      </w:r>
      <w:r w:rsidR="008341A1">
        <w:rPr>
          <w:rFonts w:cs="Tahoma"/>
          <w:bCs w:val="0"/>
          <w:kern w:val="3"/>
          <w:lang w:val="pt-BR" w:eastAsia="ja-JP" w:bidi="fa-IR"/>
        </w:rPr>
        <w:t xml:space="preserve">.5 </w:t>
      </w:r>
      <w:bookmarkEnd w:id="56"/>
      <w:r w:rsidR="008341A1">
        <w:rPr>
          <w:lang w:val="pt-BR"/>
        </w:rPr>
        <w:t>Corpo Administrativo</w:t>
      </w:r>
    </w:p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DD54CE">
        <w:trPr>
          <w:trHeight w:val="340"/>
          <w:jc w:val="center"/>
        </w:trPr>
        <w:tc>
          <w:tcPr>
            <w:tcW w:w="1789" w:type="pct"/>
            <w:shd w:val="clear" w:color="auto" w:fill="auto"/>
          </w:tcPr>
          <w:p w:rsidR="00DD54CE" w:rsidRPr="00A87E9E" w:rsidRDefault="00DD54CE" w:rsidP="00D54446">
            <w:pPr>
              <w:spacing w:before="120" w:line="288" w:lineRule="auto"/>
              <w:jc w:val="center"/>
              <w:rPr>
                <w:b/>
              </w:rPr>
            </w:pPr>
            <w:r w:rsidRPr="00A87E9E">
              <w:rPr>
                <w:b/>
              </w:rPr>
              <w:t xml:space="preserve">Servidor </w:t>
            </w:r>
          </w:p>
        </w:tc>
        <w:tc>
          <w:tcPr>
            <w:tcW w:w="2434" w:type="pct"/>
            <w:shd w:val="clear" w:color="auto" w:fill="auto"/>
          </w:tcPr>
          <w:p w:rsidR="00DD54CE" w:rsidRPr="00A87E9E" w:rsidRDefault="00DD54CE" w:rsidP="00D54446">
            <w:pPr>
              <w:spacing w:before="120" w:line="288" w:lineRule="auto"/>
              <w:jc w:val="center"/>
              <w:rPr>
                <w:b/>
              </w:rPr>
            </w:pPr>
            <w:r w:rsidRPr="00A87E9E">
              <w:rPr>
                <w:b/>
              </w:rPr>
              <w:t>Cargo / Função / Setor</w:t>
            </w:r>
          </w:p>
        </w:tc>
        <w:tc>
          <w:tcPr>
            <w:tcW w:w="777" w:type="pct"/>
            <w:shd w:val="clear" w:color="auto" w:fill="auto"/>
          </w:tcPr>
          <w:p w:rsidR="00DD54CE" w:rsidRPr="00A87E9E" w:rsidRDefault="00DD54CE" w:rsidP="00D54446">
            <w:pPr>
              <w:spacing w:before="120" w:line="288" w:lineRule="auto"/>
              <w:jc w:val="center"/>
              <w:rPr>
                <w:b/>
              </w:rPr>
            </w:pPr>
            <w:r w:rsidRPr="00A87E9E">
              <w:rPr>
                <w:b/>
              </w:rPr>
              <w:t>Regime</w:t>
            </w:r>
          </w:p>
        </w:tc>
      </w:tr>
      <w:tr w:rsidR="00DD54CE" w:rsidRPr="00A87E9E" w:rsidTr="00DD54CE">
        <w:trPr>
          <w:trHeight w:val="340"/>
          <w:jc w:val="center"/>
        </w:trPr>
        <w:tc>
          <w:tcPr>
            <w:tcW w:w="1789" w:type="pct"/>
            <w:shd w:val="clear" w:color="auto" w:fill="auto"/>
          </w:tcPr>
          <w:p w:rsidR="00DD54CE" w:rsidRPr="00A87E9E" w:rsidRDefault="00170964" w:rsidP="00D54446">
            <w:pPr>
              <w:spacing w:before="120" w:line="288" w:lineRule="auto"/>
              <w:ind w:left="180"/>
            </w:pPr>
            <w:r>
              <w:rPr>
                <w:lang w:val="pt-BR"/>
              </w:rPr>
              <w:t>@SERVIDOR@</w:t>
            </w:r>
          </w:p>
        </w:tc>
        <w:tc>
          <w:tcPr>
            <w:tcW w:w="2434" w:type="pct"/>
            <w:shd w:val="clear" w:color="auto" w:fill="auto"/>
          </w:tcPr>
          <w:p w:rsidR="00DD54CE" w:rsidRPr="00A87E9E" w:rsidRDefault="00170964" w:rsidP="00D54446">
            <w:pPr>
              <w:spacing w:before="120" w:line="288" w:lineRule="auto"/>
            </w:pPr>
            <w:r>
              <w:t>@CARGO@</w:t>
            </w:r>
          </w:p>
        </w:tc>
        <w:tc>
          <w:tcPr>
            <w:tcW w:w="777" w:type="pct"/>
            <w:shd w:val="clear" w:color="auto" w:fill="auto"/>
          </w:tcPr>
          <w:p w:rsidR="00DD54CE" w:rsidRPr="00A87E9E" w:rsidRDefault="00170964" w:rsidP="00D54446">
            <w:pPr>
              <w:spacing w:before="120" w:line="288" w:lineRule="auto"/>
              <w:jc w:val="center"/>
            </w:pPr>
            <w:r>
              <w:t>@REGIME@</w:t>
            </w:r>
          </w:p>
        </w:tc>
      </w:tr>
    </w:tbl>
    <w:p w:rsidR="004B3959" w:rsidRDefault="00DD54CE" w:rsidP="00DD54CE">
      <w:pPr>
        <w:pStyle w:val="PPCs"/>
        <w:numPr>
          <w:ilvl w:val="0"/>
          <w:numId w:val="0"/>
        </w:numPr>
        <w:rPr>
          <w:b w:val="0"/>
          <w:sz w:val="20"/>
          <w:szCs w:val="20"/>
          <w:lang w:val="pt-BR"/>
        </w:rPr>
      </w:pPr>
      <w:bookmarkStart w:id="57" w:name="_Toc390885370"/>
      <w:r>
        <w:rPr>
          <w:b w:val="0"/>
          <w:sz w:val="20"/>
          <w:szCs w:val="20"/>
          <w:lang w:val="pt-BR"/>
        </w:rPr>
        <w:t>Q</w:t>
      </w:r>
      <w:r w:rsidR="00A54DC0">
        <w:rPr>
          <w:b w:val="0"/>
          <w:sz w:val="20"/>
          <w:szCs w:val="20"/>
        </w:rPr>
        <w:t xml:space="preserve">uadro </w:t>
      </w:r>
      <w:r w:rsidR="00A54DC0">
        <w:rPr>
          <w:b w:val="0"/>
          <w:sz w:val="20"/>
          <w:szCs w:val="20"/>
          <w:lang w:val="pt-BR"/>
        </w:rPr>
        <w:t>6</w:t>
      </w:r>
      <w:r w:rsidRPr="00DD54CE">
        <w:rPr>
          <w:b w:val="0"/>
          <w:sz w:val="20"/>
          <w:szCs w:val="20"/>
        </w:rPr>
        <w:t xml:space="preserve"> - Técnicos administrativos envolvidos no Projeto Pedagógico</w:t>
      </w:r>
      <w:bookmarkEnd w:id="57"/>
    </w:p>
    <w:p w:rsidR="004E2EC1" w:rsidRDefault="004E2EC1" w:rsidP="004E2EC1">
      <w:pPr>
        <w:pStyle w:val="Standard"/>
        <w:spacing w:line="360" w:lineRule="auto"/>
        <w:jc w:val="both"/>
        <w:rPr>
          <w:lang w:val="pt-BR"/>
        </w:rPr>
      </w:pPr>
    </w:p>
    <w:p w:rsidR="004E2EC1" w:rsidRPr="004E2EC1" w:rsidRDefault="004E2EC1" w:rsidP="00DD54CE">
      <w:pPr>
        <w:pStyle w:val="PPCs"/>
        <w:numPr>
          <w:ilvl w:val="0"/>
          <w:numId w:val="0"/>
        </w:numPr>
        <w:rPr>
          <w:b w:val="0"/>
          <w:sz w:val="20"/>
          <w:szCs w:val="20"/>
          <w:lang w:val="pt-BR"/>
        </w:rPr>
      </w:pPr>
    </w:p>
    <w:p w:rsidR="00D858F2" w:rsidRPr="00A43A7A" w:rsidRDefault="00170964" w:rsidP="001716BA">
      <w:pPr>
        <w:pStyle w:val="PPCs"/>
        <w:numPr>
          <w:ilvl w:val="0"/>
          <w:numId w:val="5"/>
        </w:numPr>
        <w:rPr>
          <w:lang w:val="pt-BR"/>
        </w:rPr>
      </w:pPr>
      <w:r>
        <w:rPr>
          <w:lang w:val="pt-BR"/>
        </w:rPr>
        <w:t>@@</w:t>
      </w:r>
    </w:p>
    <w:p w:rsidR="00D858F2" w:rsidRPr="00A43A7A" w:rsidRDefault="00D858F2" w:rsidP="001716BA">
      <w:pPr>
        <w:pStyle w:val="PPCs"/>
        <w:numPr>
          <w:ilvl w:val="1"/>
          <w:numId w:val="4"/>
        </w:numPr>
      </w:pPr>
      <w:bookmarkStart w:id="58" w:name="_Toc388901662"/>
      <w:bookmarkStart w:id="59" w:name="_Toc391299559"/>
      <w:r w:rsidRPr="00A43A7A">
        <w:rPr>
          <w:lang w:val="pt-BR"/>
        </w:rPr>
        <w:t xml:space="preserve"> </w:t>
      </w:r>
      <w:bookmarkEnd w:id="58"/>
      <w:bookmarkEnd w:id="59"/>
      <w:r w:rsidR="00170964">
        <w:rPr>
          <w:lang w:val="pt-BR"/>
        </w:rPr>
        <w:t>@@</w:t>
      </w:r>
    </w:p>
    <w:p w:rsidR="00D858F2" w:rsidRPr="004B3959" w:rsidRDefault="00170964" w:rsidP="00D858F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@@</w:t>
      </w:r>
    </w:p>
    <w:p w:rsidR="00D858F2" w:rsidRPr="00A87E9E" w:rsidRDefault="00D858F2" w:rsidP="00D858F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</w:p>
    <w:p w:rsidR="00D858F2" w:rsidRPr="00A43A7A" w:rsidRDefault="00D858F2" w:rsidP="00D858F2">
      <w:pPr>
        <w:pStyle w:val="PPCs"/>
        <w:numPr>
          <w:ilvl w:val="0"/>
          <w:numId w:val="0"/>
        </w:numPr>
      </w:pPr>
      <w:bookmarkStart w:id="60" w:name="_Toc388901664"/>
      <w:bookmarkStart w:id="61" w:name="_Toc391299560"/>
      <w:r w:rsidRPr="00A43A7A">
        <w:rPr>
          <w:lang w:val="pt-BR"/>
        </w:rPr>
        <w:t xml:space="preserve">22.2 </w:t>
      </w:r>
      <w:bookmarkEnd w:id="60"/>
      <w:bookmarkEnd w:id="61"/>
      <w:r w:rsidR="00170964">
        <w:t>@@</w:t>
      </w:r>
    </w:p>
    <w:p w:rsidR="00D858F2" w:rsidRPr="00A87E9E" w:rsidRDefault="00170964" w:rsidP="00D858F2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kern w:val="0"/>
          <w:lang w:val="pt-BR" w:eastAsia="pt-BR" w:bidi="ar-SA"/>
        </w:rPr>
      </w:pPr>
      <w:r>
        <w:rPr>
          <w:rFonts w:eastAsia="Times New Roman" w:cs="Times New Roman"/>
          <w:kern w:val="0"/>
          <w:lang w:val="pt-BR" w:eastAsia="pt-BR" w:bidi="ar-SA"/>
        </w:rPr>
        <w:t>@@</w:t>
      </w:r>
    </w:p>
    <w:p w:rsidR="00025D0D" w:rsidRPr="00BF0E36" w:rsidRDefault="00170964" w:rsidP="001716BA">
      <w:pPr>
        <w:pStyle w:val="PPCs"/>
        <w:widowControl/>
        <w:numPr>
          <w:ilvl w:val="0"/>
          <w:numId w:val="5"/>
        </w:numPr>
        <w:suppressAutoHyphens w:val="0"/>
        <w:autoSpaceDE w:val="0"/>
        <w:adjustRightInd w:val="0"/>
        <w:rPr>
          <w:kern w:val="0"/>
          <w:lang w:val="pt-BR" w:eastAsia="pt-BR"/>
        </w:rPr>
      </w:pPr>
      <w:r>
        <w:rPr>
          <w:lang w:val="pt-BR"/>
        </w:rPr>
        <w:lastRenderedPageBreak/>
        <w:t>@@</w:t>
      </w:r>
    </w:p>
    <w:p w:rsidR="00025D0D" w:rsidRDefault="00170964" w:rsidP="00025D0D">
      <w:pPr>
        <w:spacing w:line="360" w:lineRule="auto"/>
        <w:ind w:firstLine="706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@@</w:t>
      </w:r>
    </w:p>
    <w:p w:rsidR="00025D0D" w:rsidRDefault="00025D0D" w:rsidP="00025D0D">
      <w:pPr>
        <w:spacing w:line="360" w:lineRule="auto"/>
        <w:jc w:val="both"/>
        <w:rPr>
          <w:rFonts w:cs="Times New Roman"/>
          <w:lang w:val="pt-BR"/>
        </w:rPr>
      </w:pPr>
    </w:p>
    <w:p w:rsidR="00695E11" w:rsidRDefault="00695E11" w:rsidP="00695E11">
      <w:pPr>
        <w:spacing w:line="360" w:lineRule="auto"/>
        <w:ind w:firstLine="706"/>
        <w:jc w:val="both"/>
        <w:rPr>
          <w:rFonts w:cs="Times New Roman"/>
          <w:lang w:val="pt-BR"/>
        </w:rPr>
      </w:pPr>
      <w:bookmarkStart w:id="62" w:name="_Toc289199966"/>
      <w:bookmarkStart w:id="63" w:name="_Toc388901655"/>
      <w:bookmarkStart w:id="64" w:name="_Toc391299571"/>
      <w:bookmarkEnd w:id="53"/>
      <w:bookmarkEnd w:id="54"/>
    </w:p>
    <w:p w:rsidR="002A2875" w:rsidRPr="00695E11" w:rsidRDefault="00170964" w:rsidP="001716BA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lang w:val="pt-BR"/>
        </w:rPr>
      </w:pPr>
      <w:r>
        <w:rPr>
          <w:b/>
          <w:bCs/>
          <w:color w:val="000000"/>
        </w:rPr>
        <w:t>@@</w:t>
      </w:r>
    </w:p>
    <w:p w:rsidR="002A2875" w:rsidRDefault="00170964" w:rsidP="002A2875">
      <w:pPr>
        <w:pStyle w:val="Standard"/>
        <w:spacing w:line="360" w:lineRule="auto"/>
        <w:ind w:right="300"/>
        <w:jc w:val="both"/>
        <w:rPr>
          <w:bCs/>
          <w:color w:val="000000"/>
        </w:rPr>
      </w:pPr>
      <w:r>
        <w:rPr>
          <w:bCs/>
          <w:color w:val="000000"/>
        </w:rPr>
        <w:t>@@</w:t>
      </w:r>
    </w:p>
    <w:bookmarkEnd w:id="62"/>
    <w:bookmarkEnd w:id="63"/>
    <w:bookmarkEnd w:id="64"/>
    <w:p w:rsidR="00EE76CA" w:rsidRPr="00BF0E36" w:rsidRDefault="006710B4" w:rsidP="001716BA">
      <w:pPr>
        <w:pStyle w:val="PPCs"/>
        <w:numPr>
          <w:ilvl w:val="0"/>
          <w:numId w:val="5"/>
        </w:numPr>
        <w:rPr>
          <w:lang w:val="pt-BR"/>
        </w:rPr>
      </w:pPr>
      <w:r w:rsidRPr="00BF0E36">
        <w:rPr>
          <w:lang w:val="pt-BR"/>
        </w:rPr>
        <w:t>REFERÊNCIAS BIBLIOGRÁFICAS PARA O PROJETO</w:t>
      </w:r>
    </w:p>
    <w:bookmarkEnd w:id="24"/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lang w:val="pt-BR"/>
        </w:rPr>
      </w:pPr>
      <w:r w:rsidRPr="00A87E9E">
        <w:rPr>
          <w:rFonts w:cs="Times New Roman"/>
          <w:lang w:val="pt-BR"/>
        </w:rPr>
        <w:t xml:space="preserve">ALARCÃO, I. </w:t>
      </w:r>
      <w:r w:rsidRPr="00A87E9E">
        <w:rPr>
          <w:rFonts w:cs="Times New Roman"/>
          <w:b/>
          <w:lang w:val="pt-BR"/>
        </w:rPr>
        <w:t>Professores reflexivos em uma escola reflexiva.</w:t>
      </w:r>
      <w:r w:rsidRPr="00A87E9E">
        <w:rPr>
          <w:rFonts w:cs="Times New Roman"/>
          <w:lang w:val="pt-BR"/>
        </w:rPr>
        <w:t xml:space="preserve"> 8. ed. São Paulo: Cortez, 2011.</w:t>
      </w:r>
    </w:p>
    <w:p w:rsidR="001725D8" w:rsidRPr="00A87E9E" w:rsidRDefault="001725D8" w:rsidP="001725D8">
      <w:pPr>
        <w:spacing w:before="240" w:after="240" w:line="360" w:lineRule="auto"/>
        <w:rPr>
          <w:rFonts w:cs="Times New Roman"/>
        </w:rPr>
      </w:pPr>
      <w:r w:rsidRPr="00A87E9E">
        <w:rPr>
          <w:rFonts w:cs="Times New Roman"/>
          <w:lang w:val="pt-BR"/>
        </w:rPr>
        <w:t>AYRES, A. T.</w:t>
      </w:r>
      <w:r w:rsidRPr="00A87E9E">
        <w:rPr>
          <w:rFonts w:cs="Times New Roman"/>
          <w:b/>
          <w:lang w:val="pt-BR"/>
        </w:rPr>
        <w:t xml:space="preserve"> Prática pedagógica competente: ampliando os saberes do professor</w:t>
      </w:r>
      <w:r w:rsidRPr="00A87E9E">
        <w:rPr>
          <w:rFonts w:cs="Times New Roman"/>
          <w:lang w:val="pt-BR"/>
        </w:rPr>
        <w:t xml:space="preserve">. 5 ed. </w:t>
      </w:r>
      <w:proofErr w:type="spellStart"/>
      <w:proofErr w:type="gramStart"/>
      <w:r w:rsidRPr="00A87E9E">
        <w:rPr>
          <w:rFonts w:cs="Times New Roman"/>
          <w:lang w:val="pt-BR"/>
        </w:rPr>
        <w:t>Petrópolis,RJ</w:t>
      </w:r>
      <w:proofErr w:type="spellEnd"/>
      <w:proofErr w:type="gramEnd"/>
      <w:r w:rsidRPr="00A87E9E">
        <w:rPr>
          <w:rFonts w:cs="Times New Roman"/>
          <w:lang w:val="pt-BR"/>
        </w:rPr>
        <w:t>: Vozes, 2011.</w:t>
      </w:r>
    </w:p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lang w:val="pt-BR"/>
        </w:rPr>
      </w:pPr>
      <w:r w:rsidRPr="00A87E9E">
        <w:rPr>
          <w:rFonts w:cs="Times New Roman"/>
          <w:color w:val="000000"/>
          <w:lang w:val="pt-BR"/>
        </w:rPr>
        <w:t>BERTHOLO, S. C. IVANI, C A. (</w:t>
      </w:r>
      <w:proofErr w:type="spellStart"/>
      <w:r w:rsidRPr="00A87E9E">
        <w:rPr>
          <w:rFonts w:cs="Times New Roman"/>
          <w:color w:val="000000"/>
          <w:lang w:val="pt-BR"/>
        </w:rPr>
        <w:t>Orgs</w:t>
      </w:r>
      <w:proofErr w:type="spellEnd"/>
      <w:r w:rsidRPr="00A87E9E">
        <w:rPr>
          <w:rFonts w:cs="Times New Roman"/>
          <w:color w:val="000000"/>
          <w:lang w:val="pt-BR"/>
        </w:rPr>
        <w:t xml:space="preserve">.) </w:t>
      </w:r>
      <w:r w:rsidRPr="00A87E9E">
        <w:rPr>
          <w:rFonts w:cs="Times New Roman"/>
          <w:b/>
          <w:bCs/>
          <w:color w:val="000000"/>
          <w:lang w:val="pt-BR"/>
        </w:rPr>
        <w:t xml:space="preserve">A prática de ensino e o estágio supervisionado. </w:t>
      </w:r>
      <w:r w:rsidRPr="00A87E9E">
        <w:rPr>
          <w:rFonts w:cs="Times New Roman"/>
          <w:bCs/>
          <w:color w:val="000000"/>
          <w:lang w:val="pt-BR"/>
        </w:rPr>
        <w:t>24. ed</w:t>
      </w:r>
      <w:r w:rsidRPr="00A87E9E">
        <w:rPr>
          <w:rFonts w:cs="Times New Roman"/>
          <w:b/>
          <w:bCs/>
          <w:color w:val="000000"/>
          <w:lang w:val="pt-BR"/>
        </w:rPr>
        <w:t xml:space="preserve">. </w:t>
      </w:r>
      <w:proofErr w:type="gramStart"/>
      <w:r w:rsidRPr="00A87E9E">
        <w:rPr>
          <w:rFonts w:cs="Times New Roman"/>
          <w:color w:val="000000"/>
          <w:lang w:val="pt-BR"/>
        </w:rPr>
        <w:t>Campinas :</w:t>
      </w:r>
      <w:proofErr w:type="gramEnd"/>
      <w:r w:rsidRPr="00A87E9E">
        <w:rPr>
          <w:rFonts w:cs="Times New Roman"/>
          <w:color w:val="000000"/>
          <w:lang w:val="pt-BR"/>
        </w:rPr>
        <w:t xml:space="preserve"> Papirus, 1991.</w:t>
      </w:r>
    </w:p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proofErr w:type="gramStart"/>
      <w:r w:rsidRPr="00A87E9E">
        <w:rPr>
          <w:rFonts w:cs="Times New Roman"/>
          <w:color w:val="000000"/>
          <w:kern w:val="0"/>
          <w:lang w:val="pt-BR" w:eastAsia="pt-BR" w:bidi="ar-SA"/>
        </w:rPr>
        <w:t>BRASIL .</w:t>
      </w:r>
      <w:proofErr w:type="gramEnd"/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Lei Nº 11.892, de 29 de dezembro de 2008</w:t>
      </w:r>
      <w:r w:rsidRPr="00A87E9E">
        <w:rPr>
          <w:rFonts w:cs="Times New Roman"/>
          <w:i/>
          <w:iCs/>
          <w:color w:val="000000"/>
          <w:kern w:val="0"/>
          <w:lang w:val="pt-BR" w:eastAsia="pt-BR" w:bidi="ar-SA"/>
        </w:rPr>
        <w:t xml:space="preserve">. </w:t>
      </w: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Institui a Rede Federal de </w:t>
      </w:r>
      <w:r w:rsidR="00C91F52" w:rsidRPr="00A87E9E">
        <w:rPr>
          <w:rFonts w:cs="Times New Roman"/>
          <w:color w:val="000000"/>
          <w:kern w:val="0"/>
          <w:lang w:val="pt-BR" w:eastAsia="pt-BR" w:bidi="ar-SA"/>
        </w:rPr>
        <w:t>Educação Profissional</w:t>
      </w:r>
      <w:r w:rsidRPr="00A87E9E">
        <w:rPr>
          <w:rFonts w:cs="Times New Roman"/>
          <w:color w:val="000000"/>
          <w:kern w:val="0"/>
          <w:lang w:val="pt-BR" w:eastAsia="pt-BR" w:bidi="ar-SA"/>
        </w:rPr>
        <w:t>, Científica e Tecnológica, cria os Institutos Federais de Educação, Ciência e Tecnologia e dá outras providências. Brasília/DF, 2008.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Comissão Nacional de Avaliação da Educação Superior.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Resolução N° 1, de 17 de junho de 2010</w:t>
      </w:r>
      <w:r w:rsidRPr="00A87E9E">
        <w:rPr>
          <w:rFonts w:cs="Times New Roman"/>
          <w:color w:val="000000"/>
          <w:kern w:val="0"/>
          <w:lang w:val="pt-BR" w:eastAsia="pt-BR" w:bidi="ar-SA"/>
        </w:rPr>
        <w:t>. Normatiza o Núcleo Docente Estruturante e dá outras providências. Brasília/DF, 2010.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color w:val="191919"/>
          <w:kern w:val="0"/>
          <w:lang w:val="pt-BR" w:eastAsia="pt-BR" w:bidi="ar-SA"/>
        </w:rPr>
        <w:t xml:space="preserve">Conselho Nacional de Educação. </w:t>
      </w: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Conselho Pleno.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 xml:space="preserve">Resolução Nº 01/2004. </w:t>
      </w:r>
      <w:r w:rsidRPr="00A87E9E">
        <w:rPr>
          <w:rFonts w:cs="Times New Roman"/>
          <w:color w:val="000000"/>
          <w:kern w:val="0"/>
          <w:lang w:val="pt-BR" w:eastAsia="pt-BR" w:bidi="ar-SA"/>
        </w:rPr>
        <w:t>Institui Diretrizes Curriculares Nacionais para a Educação das Relações Étnico-Raciais e para o Ensino de História e Cultura Afro-Brasileira e Africana. Brasília/DF, 2004.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proofErr w:type="gramStart"/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Decreto No</w:t>
      </w:r>
      <w:proofErr w:type="gramEnd"/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 xml:space="preserve"> 4.281, de 25 de junho de 2002. </w:t>
      </w:r>
      <w:r w:rsidRPr="00A87E9E">
        <w:rPr>
          <w:rFonts w:cs="Times New Roman"/>
          <w:color w:val="000000"/>
          <w:kern w:val="0"/>
          <w:lang w:val="pt-BR" w:eastAsia="pt-BR" w:bidi="ar-SA"/>
        </w:rPr>
        <w:t>Regulamenta a Lei no 9.795, de 27 de abril de 1999, que institui a Política Nacional de Educação Ambiental, e dá outras providências. Brasília/DF, 2002.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proofErr w:type="gramStart"/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Decreto No</w:t>
      </w:r>
      <w:proofErr w:type="gramEnd"/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 xml:space="preserve"> 5.626, de 22 de dezembro de 2005. </w:t>
      </w: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Regulamenta a Lei Nº 10.436, de 24 de abril de 2002, que dispõe sobre a LÍNGUA BRASILEIRA DE SINAIS - LIBRAS, e </w:t>
      </w:r>
      <w:r w:rsidRPr="00A87E9E">
        <w:rPr>
          <w:rFonts w:cs="Times New Roman"/>
          <w:color w:val="000000"/>
          <w:kern w:val="0"/>
          <w:lang w:val="pt-BR" w:eastAsia="pt-BR" w:bidi="ar-SA"/>
        </w:rPr>
        <w:lastRenderedPageBreak/>
        <w:t>o art. 18 da Lei Nº 10.098, de 19 de dezembro de 2000. D.O.U. de 23/12/2005, p. 28. Brasília/DF, 2005.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Lei Nº 11.645, de 10 de março de 2008</w:t>
      </w:r>
      <w:r w:rsidRPr="00A87E9E">
        <w:rPr>
          <w:rFonts w:cs="Times New Roman"/>
          <w:color w:val="000000"/>
          <w:kern w:val="0"/>
          <w:lang w:val="pt-BR" w:eastAsia="pt-BR" w:bidi="ar-SA"/>
        </w:rPr>
        <w:t>. Altera a Lei no 9.394, de 20 de dezembro de 1996, modificada pela Lei no 10.639, de 9 de janeiro de 2003, que estabelece as diretrizes e bases da educação nacional, para incluir no currículo oficial da rede de ensino a obrigatoriedade da temática “História e Cultura Afro-Brasileira e Indígena”. Brasília/DF, 2008.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>Lei Nº 11.788, de 25 de setembro de 2008</w:t>
      </w:r>
      <w:r w:rsidRPr="00A87E9E">
        <w:rPr>
          <w:rFonts w:cs="Times New Roman"/>
          <w:color w:val="000000"/>
          <w:kern w:val="0"/>
          <w:lang w:val="pt-BR" w:eastAsia="pt-BR" w:bidi="ar-SA"/>
        </w:rPr>
        <w:t>. Dispõe sobre o estágio de estudantes; altera a redação do artigo 428 da CLT, aprovada pelo Decreto-Lei nº. 5.452, de 01/05/1943, e a Lei nº. 9.394, de 20/12/1996; revoga as Leis nº. 6.494 de 07/12/1977, a nº. 8.859, de 23/03/1994, o parágrafo único do artigo 82, da Lei nº.9.394, de 20/12/1996 e o artigo 6º. Medida Provisória nº. 2.164-41, de 24/08/2001.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color w:val="000000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b/>
          <w:bCs/>
          <w:color w:val="000000"/>
          <w:kern w:val="0"/>
          <w:lang w:val="pt-BR" w:eastAsia="pt-BR" w:bidi="ar-SA"/>
        </w:rPr>
        <w:t xml:space="preserve">Lei Nº 9.394, de 20 de dezembro de 1996. </w:t>
      </w:r>
      <w:r w:rsidRPr="00A87E9E">
        <w:rPr>
          <w:rFonts w:cs="Times New Roman"/>
          <w:color w:val="000000"/>
          <w:kern w:val="0"/>
          <w:lang w:val="pt-BR" w:eastAsia="pt-BR" w:bidi="ar-SA"/>
        </w:rPr>
        <w:t>Estabelece as diretrizes e bases da educação nacional. Brasília/DF, 1996.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b/>
          <w:bCs/>
          <w:kern w:val="0"/>
          <w:lang w:val="pt-BR" w:eastAsia="pt-BR" w:bidi="ar-SA"/>
        </w:rPr>
        <w:t xml:space="preserve">Lei Nº 9.795, de 27 de abril de 1999. </w:t>
      </w:r>
      <w:r w:rsidRPr="00A87E9E">
        <w:rPr>
          <w:rFonts w:cs="Times New Roman"/>
          <w:kern w:val="0"/>
          <w:lang w:val="pt-BR" w:eastAsia="pt-BR" w:bidi="ar-SA"/>
        </w:rPr>
        <w:t>Dispõe sobre a educação ambiental, institui a Política Nacional de Educação Ambiental e dá outras providências. Brasília/DF, 1999.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color w:val="000000"/>
          <w:kern w:val="0"/>
          <w:lang w:val="pt-BR" w:eastAsia="pt-BR" w:bidi="ar-SA"/>
        </w:rPr>
        <w:t>__________. Parecer CNE N° 776/97. Orienta para as Diretrizes Curriculares dos Cursos de Graduação.</w:t>
      </w:r>
      <w:r w:rsidR="001725D8" w:rsidRPr="00A87E9E">
        <w:rPr>
          <w:rFonts w:cs="Times New Roman"/>
          <w:color w:val="000000"/>
          <w:kern w:val="0"/>
          <w:lang w:val="pt-BR" w:eastAsia="pt-BR" w:bidi="ar-SA"/>
        </w:rPr>
        <w:t xml:space="preserve"> </w:t>
      </w:r>
      <w:r w:rsidRPr="00A87E9E">
        <w:rPr>
          <w:rFonts w:cs="Times New Roman"/>
          <w:kern w:val="0"/>
          <w:lang w:val="pt-BR" w:eastAsia="pt-BR" w:bidi="ar-SA"/>
        </w:rPr>
        <w:t>2010.</w:t>
      </w:r>
    </w:p>
    <w:p w:rsidR="003232F1" w:rsidRPr="00A87E9E" w:rsidRDefault="003232F1" w:rsidP="003232F1">
      <w:pPr>
        <w:pStyle w:val="Corpodetexto"/>
        <w:spacing w:before="240" w:after="240" w:line="360" w:lineRule="auto"/>
      </w:pPr>
      <w:r w:rsidRPr="00A87E9E">
        <w:t xml:space="preserve">CAMPBELL, S. I. </w:t>
      </w:r>
      <w:r w:rsidRPr="00A87E9E">
        <w:rPr>
          <w:b/>
        </w:rPr>
        <w:t>Projeto político-pedagógico: guia prático.</w:t>
      </w:r>
      <w:r w:rsidRPr="00A87E9E">
        <w:t xml:space="preserve"> Rio de Janeiro: Wak Ed., 2010.</w:t>
      </w:r>
    </w:p>
    <w:p w:rsidR="003232F1" w:rsidRPr="00A87E9E" w:rsidRDefault="003232F1" w:rsidP="003232F1">
      <w:pPr>
        <w:spacing w:before="240" w:after="240" w:line="360" w:lineRule="auto"/>
        <w:rPr>
          <w:rFonts w:cs="Times New Roman"/>
          <w:kern w:val="0"/>
          <w:lang w:val="pt-BR"/>
        </w:rPr>
      </w:pPr>
      <w:r w:rsidRPr="00A87E9E">
        <w:rPr>
          <w:rFonts w:cs="Times New Roman"/>
          <w:kern w:val="0"/>
          <w:lang w:val="pt-BR"/>
        </w:rPr>
        <w:t xml:space="preserve">CORTELLA, M. S. </w:t>
      </w:r>
      <w:r w:rsidRPr="00A87E9E">
        <w:rPr>
          <w:rFonts w:cs="Times New Roman"/>
          <w:b/>
          <w:kern w:val="0"/>
          <w:lang w:val="pt-BR"/>
        </w:rPr>
        <w:t>A Escola e o conhecimento: fundamentos epistemológicos e políticos</w:t>
      </w:r>
      <w:r w:rsidRPr="00A87E9E">
        <w:rPr>
          <w:rFonts w:cs="Times New Roman"/>
          <w:kern w:val="0"/>
          <w:lang w:val="pt-BR"/>
        </w:rPr>
        <w:t>. São Paulo: Cortez, 1998.</w:t>
      </w:r>
    </w:p>
    <w:p w:rsidR="003232F1" w:rsidRPr="00A87E9E" w:rsidRDefault="003232F1" w:rsidP="003232F1">
      <w:pPr>
        <w:spacing w:before="240" w:after="240" w:line="360" w:lineRule="auto"/>
        <w:rPr>
          <w:rFonts w:cs="Times New Roman"/>
          <w:lang w:val="en-US"/>
        </w:rPr>
      </w:pPr>
      <w:r w:rsidRPr="00A87E9E">
        <w:rPr>
          <w:rFonts w:cs="Times New Roman"/>
          <w:lang w:val="pt-BR"/>
        </w:rPr>
        <w:t xml:space="preserve">DENNING, P. J. et al. </w:t>
      </w:r>
      <w:proofErr w:type="spellStart"/>
      <w:r w:rsidRPr="00A87E9E">
        <w:rPr>
          <w:rFonts w:cs="Times New Roman"/>
          <w:b/>
          <w:iCs/>
          <w:lang w:val="pt-BR"/>
        </w:rPr>
        <w:t>Computing</w:t>
      </w:r>
      <w:proofErr w:type="spellEnd"/>
      <w:r w:rsidRPr="00A87E9E">
        <w:rPr>
          <w:rFonts w:cs="Times New Roman"/>
          <w:b/>
          <w:iCs/>
          <w:lang w:val="pt-BR"/>
        </w:rPr>
        <w:t xml:space="preserve"> as a Discipline</w:t>
      </w:r>
      <w:r w:rsidRPr="00A87E9E">
        <w:rPr>
          <w:rFonts w:cs="Times New Roman"/>
          <w:lang w:val="pt-BR"/>
        </w:rPr>
        <w:t xml:space="preserve">. </w:t>
      </w:r>
      <w:r w:rsidRPr="00A87E9E">
        <w:rPr>
          <w:rFonts w:cs="Times New Roman"/>
          <w:lang w:val="en-US"/>
        </w:rPr>
        <w:t xml:space="preserve">ACM Communication, Vol.32, No.1, 1989. </w:t>
      </w:r>
    </w:p>
    <w:p w:rsidR="003232F1" w:rsidRPr="00A87E9E" w:rsidRDefault="003232F1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kern w:val="0"/>
          <w:lang w:val="en-US" w:eastAsia="pt-BR" w:bidi="ar-SA"/>
        </w:rPr>
        <w:t xml:space="preserve">IFSULDEMINAS. </w:t>
      </w:r>
      <w:r w:rsidRPr="00A87E9E">
        <w:rPr>
          <w:rFonts w:cs="Times New Roman"/>
          <w:kern w:val="0"/>
          <w:lang w:val="pt-BR" w:eastAsia="pt-BR" w:bidi="ar-SA"/>
        </w:rPr>
        <w:t xml:space="preserve">Conselho Superior. </w:t>
      </w:r>
      <w:r w:rsidRPr="00A87E9E">
        <w:rPr>
          <w:rFonts w:cs="Times New Roman"/>
          <w:b/>
          <w:bCs/>
          <w:kern w:val="0"/>
          <w:lang w:val="pt-BR" w:eastAsia="pt-BR" w:bidi="ar-SA"/>
        </w:rPr>
        <w:t xml:space="preserve">Resolução Nº 059, de 18 de agosto de 2010. </w:t>
      </w:r>
      <w:r w:rsidRPr="00A87E9E">
        <w:rPr>
          <w:rFonts w:cs="Times New Roman"/>
          <w:kern w:val="0"/>
          <w:lang w:val="pt-BR" w:eastAsia="pt-BR" w:bidi="ar-SA"/>
        </w:rPr>
        <w:t>Dispõe sobre a aprovação da normatização para estágios. Pouso Alegre, 2010.</w:t>
      </w:r>
    </w:p>
    <w:p w:rsidR="003232F1" w:rsidRPr="00A87E9E" w:rsidRDefault="001725D8" w:rsidP="003232F1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kern w:val="0"/>
          <w:lang w:val="pt-BR" w:eastAsia="pt-BR" w:bidi="ar-SA"/>
        </w:rPr>
        <w:lastRenderedPageBreak/>
        <w:t>_________</w:t>
      </w:r>
      <w:r w:rsidR="003232F1" w:rsidRPr="00A87E9E">
        <w:rPr>
          <w:rFonts w:cs="Times New Roman"/>
          <w:kern w:val="0"/>
          <w:lang w:val="pt-BR" w:eastAsia="pt-BR" w:bidi="ar-SA"/>
        </w:rPr>
        <w:t xml:space="preserve">. </w:t>
      </w:r>
      <w:r w:rsidR="003232F1" w:rsidRPr="00A87E9E">
        <w:rPr>
          <w:rFonts w:cs="Times New Roman"/>
          <w:b/>
          <w:kern w:val="0"/>
          <w:lang w:val="pt-BR" w:eastAsia="pt-BR" w:bidi="ar-SA"/>
        </w:rPr>
        <w:t>Resolução n° 37 de 2012</w:t>
      </w:r>
      <w:r w:rsidR="003232F1" w:rsidRPr="00A87E9E">
        <w:rPr>
          <w:rFonts w:cs="Times New Roman"/>
          <w:kern w:val="0"/>
          <w:lang w:val="pt-BR" w:eastAsia="pt-BR" w:bidi="ar-SA"/>
        </w:rPr>
        <w:t>. Dispõe sobre a aprovação das normas acadêmicas dos cursos de graduação do IFSULDEMINAS.</w:t>
      </w:r>
    </w:p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/>
        </w:rPr>
      </w:pPr>
      <w:r w:rsidRPr="00A87E9E">
        <w:rPr>
          <w:rFonts w:cs="Times New Roman"/>
          <w:kern w:val="0"/>
          <w:lang w:val="pt-BR" w:eastAsia="pt-BR" w:bidi="ar-SA"/>
        </w:rPr>
        <w:t xml:space="preserve">_________. </w:t>
      </w:r>
      <w:r w:rsidRPr="00A87E9E">
        <w:rPr>
          <w:rFonts w:cs="Times New Roman"/>
          <w:b/>
          <w:kern w:val="0"/>
          <w:lang w:val="pt-BR" w:eastAsia="pt-BR" w:bidi="ar-SA"/>
        </w:rPr>
        <w:t>Resolução do Conselho Superior n° 009/2010</w:t>
      </w:r>
      <w:r w:rsidRPr="00A87E9E">
        <w:rPr>
          <w:rFonts w:cs="Times New Roman"/>
          <w:kern w:val="0"/>
          <w:lang w:val="pt-BR" w:eastAsia="pt-BR" w:bidi="ar-SA"/>
        </w:rPr>
        <w:t xml:space="preserve">. Dispõe sobre o funcionamento e implantação de cursos superiores nos </w:t>
      </w:r>
      <w:r w:rsidR="00067513">
        <w:rPr>
          <w:rFonts w:cs="Times New Roman"/>
          <w:kern w:val="0"/>
          <w:lang w:val="pt-BR" w:eastAsia="pt-BR" w:bidi="ar-SA"/>
        </w:rPr>
        <w:t>Campus</w:t>
      </w:r>
      <w:r w:rsidRPr="00A87E9E">
        <w:rPr>
          <w:rFonts w:cs="Times New Roman"/>
          <w:kern w:val="0"/>
          <w:lang w:val="pt-BR" w:eastAsia="pt-BR" w:bidi="ar-SA"/>
        </w:rPr>
        <w:t xml:space="preserve"> do IFSULDEMINAS.</w:t>
      </w:r>
    </w:p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kern w:val="0"/>
          <w:lang w:val="pt-BR" w:eastAsia="pt-BR" w:bidi="ar-SA"/>
        </w:rPr>
        <w:t xml:space="preserve">__________. Conselho Superior. </w:t>
      </w:r>
      <w:r w:rsidRPr="00A87E9E">
        <w:rPr>
          <w:rFonts w:cs="Times New Roman"/>
          <w:b/>
          <w:bCs/>
          <w:kern w:val="0"/>
          <w:lang w:val="pt-BR" w:eastAsia="pt-BR" w:bidi="ar-SA"/>
        </w:rPr>
        <w:t xml:space="preserve">Resolução Nº 055, de 18 de agosto de 2010. </w:t>
      </w:r>
      <w:r w:rsidRPr="00A87E9E">
        <w:rPr>
          <w:rFonts w:cs="Times New Roman"/>
          <w:kern w:val="0"/>
          <w:lang w:val="pt-BR" w:eastAsia="pt-BR" w:bidi="ar-SA"/>
        </w:rPr>
        <w:t>Dispõe sobre a aprovação do regimento interno do colegiado dos cursos do IFSULDEMINAS. Pouso Alegre,</w:t>
      </w:r>
    </w:p>
    <w:p w:rsidR="001725D8" w:rsidRPr="00A87E9E" w:rsidRDefault="001725D8" w:rsidP="001725D8">
      <w:pPr>
        <w:widowControl/>
        <w:suppressAutoHyphens w:val="0"/>
        <w:autoSpaceDE w:val="0"/>
        <w:adjustRightInd w:val="0"/>
        <w:spacing w:before="240" w:after="240" w:line="360" w:lineRule="auto"/>
        <w:textAlignment w:val="auto"/>
        <w:rPr>
          <w:rFonts w:cs="Times New Roman"/>
          <w:kern w:val="0"/>
          <w:lang w:val="pt-BR" w:eastAsia="pt-BR" w:bidi="ar-SA"/>
        </w:rPr>
      </w:pPr>
      <w:r w:rsidRPr="00A87E9E">
        <w:rPr>
          <w:rFonts w:cs="Times New Roman"/>
          <w:kern w:val="0"/>
          <w:lang w:val="pt-BR" w:eastAsia="pt-BR" w:bidi="ar-SA"/>
        </w:rPr>
        <w:t xml:space="preserve">__________. Conselho Superior. </w:t>
      </w:r>
      <w:r w:rsidRPr="00A87E9E">
        <w:rPr>
          <w:rFonts w:cs="Times New Roman"/>
          <w:b/>
          <w:bCs/>
          <w:kern w:val="0"/>
          <w:lang w:val="pt-BR" w:eastAsia="pt-BR" w:bidi="ar-SA"/>
        </w:rPr>
        <w:t>Resolução Nº 063, de 10 de setembro de 2010</w:t>
      </w:r>
      <w:r w:rsidRPr="00A87E9E">
        <w:rPr>
          <w:rFonts w:cs="Times New Roman"/>
          <w:i/>
          <w:iCs/>
          <w:kern w:val="0"/>
          <w:lang w:val="pt-BR" w:eastAsia="pt-BR" w:bidi="ar-SA"/>
        </w:rPr>
        <w:t xml:space="preserve">. </w:t>
      </w:r>
      <w:r w:rsidRPr="00A87E9E">
        <w:rPr>
          <w:rFonts w:cs="Times New Roman"/>
          <w:kern w:val="0"/>
          <w:lang w:val="pt-BR" w:eastAsia="pt-BR" w:bidi="ar-SA"/>
        </w:rPr>
        <w:t xml:space="preserve">Dispõe sobre a aprovação dos projetos pedagógicos do IFSULDEMINAS - </w:t>
      </w:r>
      <w:r w:rsidR="00067513">
        <w:rPr>
          <w:rFonts w:cs="Times New Roman"/>
          <w:kern w:val="0"/>
          <w:lang w:val="pt-BR" w:eastAsia="pt-BR" w:bidi="ar-SA"/>
        </w:rPr>
        <w:t>Campus</w:t>
      </w:r>
      <w:r w:rsidRPr="00A87E9E">
        <w:rPr>
          <w:rFonts w:cs="Times New Roman"/>
          <w:kern w:val="0"/>
          <w:lang w:val="pt-BR" w:eastAsia="pt-BR" w:bidi="ar-SA"/>
        </w:rPr>
        <w:t xml:space="preserve"> Machado. Pouso Alegre, 2010.</w:t>
      </w:r>
    </w:p>
    <w:p w:rsidR="003232F1" w:rsidRPr="00A87E9E" w:rsidRDefault="003232F1" w:rsidP="003232F1">
      <w:pPr>
        <w:spacing w:before="240" w:after="240" w:line="360" w:lineRule="auto"/>
        <w:rPr>
          <w:rFonts w:cs="Times New Roman"/>
          <w:color w:val="FF0000"/>
          <w:lang w:val="pt-BR"/>
        </w:rPr>
      </w:pPr>
      <w:r w:rsidRPr="00A87E9E">
        <w:rPr>
          <w:rFonts w:cs="Times New Roman"/>
          <w:lang w:val="pt-BR"/>
        </w:rPr>
        <w:t xml:space="preserve">LIESENBERG, Hans Kurt Edmund. </w:t>
      </w:r>
      <w:r w:rsidRPr="00A87E9E">
        <w:rPr>
          <w:rFonts w:cs="Times New Roman"/>
          <w:b/>
          <w:lang w:val="pt-BR"/>
        </w:rPr>
        <w:t>Uma proposta de plano pedagógico para a matéria interface homem-máquina</w:t>
      </w:r>
      <w:r w:rsidRPr="00A87E9E">
        <w:rPr>
          <w:rFonts w:cs="Times New Roman"/>
          <w:lang w:val="pt-BR"/>
        </w:rPr>
        <w:t xml:space="preserve">. In: II </w:t>
      </w:r>
      <w:r w:rsidRPr="00A87E9E">
        <w:rPr>
          <w:rFonts w:cs="Times New Roman"/>
          <w:iCs/>
          <w:lang w:val="pt-BR"/>
        </w:rPr>
        <w:t>Curso de qualidade de cursos de graduação da área de computação e informática,</w:t>
      </w:r>
      <w:r w:rsidRPr="00A87E9E">
        <w:rPr>
          <w:rFonts w:cs="Times New Roman"/>
          <w:lang w:val="pt-BR"/>
        </w:rPr>
        <w:t xml:space="preserve"> 2000, Curitiba. </w:t>
      </w:r>
      <w:r w:rsidRPr="00A87E9E">
        <w:rPr>
          <w:rFonts w:cs="Times New Roman"/>
          <w:b/>
          <w:lang w:val="pt-BR"/>
        </w:rPr>
        <w:t>Anais do II curso de qualidade de cursos de graduação da área de computação e informática</w:t>
      </w:r>
      <w:r w:rsidRPr="00A87E9E">
        <w:rPr>
          <w:rFonts w:cs="Times New Roman"/>
          <w:lang w:val="pt-BR"/>
        </w:rPr>
        <w:t>. Curitiba: Champagnat, 2000. p. 271-280</w:t>
      </w:r>
    </w:p>
    <w:p w:rsidR="003232F1" w:rsidRPr="00A87E9E" w:rsidRDefault="003232F1" w:rsidP="00B40B31">
      <w:pPr>
        <w:pStyle w:val="Default"/>
        <w:rPr>
          <w:lang w:val="pt-BR"/>
        </w:rPr>
      </w:pPr>
      <w:r w:rsidRPr="00A87E9E">
        <w:rPr>
          <w:lang w:val="pt-BR"/>
        </w:rPr>
        <w:t xml:space="preserve">MEC - Ministério da Educação. Conselho Nacional de Educação. </w:t>
      </w:r>
      <w:r w:rsidRPr="00A87E9E">
        <w:rPr>
          <w:b/>
          <w:kern w:val="0"/>
          <w:lang w:val="pt-BR" w:eastAsia="pt-BR" w:bidi="ar-SA"/>
        </w:rPr>
        <w:t xml:space="preserve">Diretrizes Curriculares Nacionais para a Formação de Professores da Educação Básica, em nível superior, curso de licenciatura, de graduação plena. </w:t>
      </w:r>
      <w:r w:rsidR="00B40B31" w:rsidRPr="00B40B31">
        <w:rPr>
          <w:kern w:val="0"/>
          <w:lang w:val="pt-BR" w:eastAsia="pt-BR" w:bidi="ar-SA"/>
        </w:rPr>
        <w:t xml:space="preserve"> </w:t>
      </w:r>
      <w:r w:rsidR="00B40B31" w:rsidRPr="00B40B31">
        <w:rPr>
          <w:b/>
          <w:bCs/>
          <w:kern w:val="0"/>
          <w:sz w:val="23"/>
          <w:szCs w:val="23"/>
          <w:lang w:val="pt-BR" w:eastAsia="pt-BR" w:bidi="ar-SA"/>
        </w:rPr>
        <w:t>RESOLUÇÃO Nº 2, DE 1º DE JULHO DE 2015</w:t>
      </w:r>
      <w:r w:rsidR="00B40B31">
        <w:rPr>
          <w:b/>
          <w:bCs/>
          <w:kern w:val="0"/>
          <w:sz w:val="23"/>
          <w:szCs w:val="23"/>
          <w:lang w:val="pt-BR" w:eastAsia="pt-BR" w:bidi="ar-SA"/>
        </w:rPr>
        <w:t>.</w:t>
      </w:r>
    </w:p>
    <w:p w:rsidR="003232F1" w:rsidRPr="00A87E9E" w:rsidRDefault="003232F1" w:rsidP="003232F1">
      <w:pPr>
        <w:spacing w:before="240" w:after="240" w:line="360" w:lineRule="auto"/>
        <w:rPr>
          <w:rFonts w:cs="Times New Roman"/>
          <w:lang w:val="pt-BR"/>
        </w:rPr>
      </w:pPr>
      <w:r w:rsidRPr="00A87E9E">
        <w:rPr>
          <w:rFonts w:cs="Times New Roman"/>
          <w:lang w:val="pt-BR"/>
        </w:rPr>
        <w:t xml:space="preserve">MEC – Ministério da Educação. </w:t>
      </w:r>
      <w:r w:rsidRPr="00A87E9E">
        <w:rPr>
          <w:rFonts w:cs="Times New Roman"/>
          <w:b/>
          <w:iCs/>
          <w:lang w:val="pt-BR"/>
        </w:rPr>
        <w:t>Portaria nº 4.059</w:t>
      </w:r>
      <w:r w:rsidRPr="00A87E9E">
        <w:rPr>
          <w:rFonts w:cs="Times New Roman"/>
          <w:b/>
          <w:i/>
          <w:lang w:val="pt-BR"/>
        </w:rPr>
        <w:t>,</w:t>
      </w:r>
      <w:r w:rsidRPr="00A87E9E">
        <w:rPr>
          <w:rFonts w:cs="Times New Roman"/>
          <w:b/>
          <w:lang w:val="pt-BR"/>
        </w:rPr>
        <w:t xml:space="preserve"> Brasília, 10 dez. 200</w:t>
      </w:r>
      <w:r w:rsidRPr="00A87E9E">
        <w:rPr>
          <w:rFonts w:cs="Times New Roman"/>
          <w:lang w:val="pt-BR"/>
        </w:rPr>
        <w:t>4. Online. Disponível em &lt;http://</w:t>
      </w:r>
      <w:r w:rsidRPr="00A87E9E">
        <w:rPr>
          <w:rFonts w:cs="Times New Roman"/>
          <w:iCs/>
          <w:lang w:val="pt-BR"/>
        </w:rPr>
        <w:t>portal.mec.gov.br/sesu/arquivos/pdf/nova/acs_portaria4059.pdf</w:t>
      </w:r>
      <w:r w:rsidRPr="00A87E9E">
        <w:rPr>
          <w:rFonts w:cs="Times New Roman"/>
          <w:lang w:val="pt-BR"/>
        </w:rPr>
        <w:t xml:space="preserve"> &gt;</w:t>
      </w:r>
    </w:p>
    <w:p w:rsidR="003232F1" w:rsidRPr="00A87E9E" w:rsidRDefault="003232F1" w:rsidP="003232F1">
      <w:pPr>
        <w:spacing w:before="240" w:after="240" w:line="360" w:lineRule="auto"/>
        <w:rPr>
          <w:rFonts w:cs="Times New Roman"/>
          <w:kern w:val="0"/>
          <w:lang w:val="pt-BR"/>
        </w:rPr>
      </w:pPr>
      <w:r w:rsidRPr="00A87E9E">
        <w:rPr>
          <w:rFonts w:cs="Times New Roman"/>
          <w:kern w:val="0"/>
          <w:lang w:val="pt-BR"/>
        </w:rPr>
        <w:t xml:space="preserve">VEIGA, I. P. A. </w:t>
      </w:r>
      <w:r w:rsidRPr="00A87E9E">
        <w:rPr>
          <w:rFonts w:cs="Times New Roman"/>
          <w:b/>
          <w:kern w:val="0"/>
          <w:lang w:val="pt-BR"/>
        </w:rPr>
        <w:t>Projeto político pedagógico da escola: uma construção possível</w:t>
      </w:r>
      <w:r w:rsidRPr="00A87E9E">
        <w:rPr>
          <w:rFonts w:cs="Times New Roman"/>
          <w:kern w:val="0"/>
          <w:lang w:val="pt-BR"/>
        </w:rPr>
        <w:t>. Campinas: Papirus; 1995.</w:t>
      </w:r>
    </w:p>
    <w:p w:rsidR="001725D8" w:rsidRPr="003232F1" w:rsidRDefault="001725D8" w:rsidP="003232F1">
      <w:pPr>
        <w:spacing w:before="240" w:after="240" w:line="360" w:lineRule="auto"/>
        <w:rPr>
          <w:rFonts w:cs="Times New Roman"/>
          <w:kern w:val="0"/>
          <w:lang w:val="pt-BR"/>
        </w:rPr>
      </w:pPr>
      <w:r w:rsidRPr="00A87E9E">
        <w:rPr>
          <w:rFonts w:cs="Times New Roman"/>
          <w:kern w:val="0"/>
          <w:lang w:val="pt-BR"/>
        </w:rPr>
        <w:t xml:space="preserve">[SBC91] NUNES, D. et al. </w:t>
      </w:r>
      <w:r w:rsidRPr="00A87E9E">
        <w:rPr>
          <w:rFonts w:cs="Times New Roman"/>
          <w:b/>
          <w:kern w:val="0"/>
          <w:lang w:val="pt-BR"/>
        </w:rPr>
        <w:t>Proposta de currículos de referência para cursos de graduação plena em computaçã</w:t>
      </w:r>
      <w:r w:rsidRPr="00A87E9E">
        <w:rPr>
          <w:rFonts w:cs="Times New Roman"/>
          <w:kern w:val="0"/>
          <w:lang w:val="pt-BR"/>
        </w:rPr>
        <w:t xml:space="preserve">o. Comissão de Ensino da SBC, 1991. SILVA, Luiz Heron. </w:t>
      </w:r>
      <w:r w:rsidRPr="00A87E9E">
        <w:rPr>
          <w:rFonts w:cs="Times New Roman"/>
          <w:iCs/>
          <w:kern w:val="0"/>
          <w:lang w:val="pt-BR"/>
        </w:rPr>
        <w:t>A escola no contexto da globalização</w:t>
      </w:r>
      <w:r w:rsidRPr="00A87E9E">
        <w:rPr>
          <w:rFonts w:cs="Times New Roman"/>
          <w:kern w:val="0"/>
          <w:lang w:val="pt-BR"/>
        </w:rPr>
        <w:t>. 2. ed. Petrópolis/Rio de Janeiro: Vozes, 1998.</w:t>
      </w:r>
    </w:p>
    <w:sectPr w:rsidR="001725D8" w:rsidRPr="003232F1" w:rsidSect="003F261A">
      <w:footerReference w:type="default" r:id="rId16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BA" w:rsidRDefault="001716BA" w:rsidP="00EE7F66">
      <w:r>
        <w:separator/>
      </w:r>
    </w:p>
    <w:p w:rsidR="001716BA" w:rsidRDefault="001716BA"/>
    <w:p w:rsidR="001716BA" w:rsidRDefault="001716BA" w:rsidP="008C7E43"/>
  </w:endnote>
  <w:endnote w:type="continuationSeparator" w:id="0">
    <w:p w:rsidR="001716BA" w:rsidRDefault="001716BA" w:rsidP="00EE7F66">
      <w:r>
        <w:continuationSeparator/>
      </w:r>
    </w:p>
    <w:p w:rsidR="001716BA" w:rsidRDefault="001716BA"/>
    <w:p w:rsidR="001716BA" w:rsidRDefault="001716B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mbri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027939"/>
      <w:docPartObj>
        <w:docPartGallery w:val="Page Numbers (Bottom of Page)"/>
        <w:docPartUnique/>
      </w:docPartObj>
    </w:sdtPr>
    <w:sdtContent>
      <w:p w:rsidR="00CC62BF" w:rsidRDefault="00CC62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E43" w:rsidRPr="008C7E43">
          <w:rPr>
            <w:noProof/>
            <w:lang w:val="pt-BR"/>
          </w:rPr>
          <w:t>13</w:t>
        </w:r>
        <w:r>
          <w:fldChar w:fldCharType="end"/>
        </w:r>
      </w:p>
    </w:sdtContent>
  </w:sdt>
  <w:p w:rsidR="00CC62BF" w:rsidRDefault="00CC62BF" w:rsidP="002775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43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BA" w:rsidRDefault="001716BA" w:rsidP="00EE7F66">
      <w:r w:rsidRPr="00EE7F66">
        <w:rPr>
          <w:color w:val="000000"/>
        </w:rPr>
        <w:separator/>
      </w:r>
    </w:p>
    <w:p w:rsidR="001716BA" w:rsidRDefault="001716BA"/>
    <w:p w:rsidR="001716BA" w:rsidRDefault="001716BA" w:rsidP="008C7E43"/>
  </w:footnote>
  <w:footnote w:type="continuationSeparator" w:id="0">
    <w:p w:rsidR="001716BA" w:rsidRDefault="001716BA" w:rsidP="00EE7F66">
      <w:r>
        <w:continuationSeparator/>
      </w:r>
    </w:p>
    <w:p w:rsidR="001716BA" w:rsidRDefault="001716BA"/>
    <w:p w:rsidR="001716BA" w:rsidRDefault="001716B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71E62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itoria@ifsuldeminas.edu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eitoria@ifsuldeminas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76CF-8632-4D6A-8CB3-9113B0D1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40</Pages>
  <Words>4837</Words>
  <Characters>26125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30901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91</cp:revision>
  <cp:lastPrinted>2016-12-20T13:30:00Z</cp:lastPrinted>
  <dcterms:created xsi:type="dcterms:W3CDTF">2016-11-28T19:13:00Z</dcterms:created>
  <dcterms:modified xsi:type="dcterms:W3CDTF">2017-10-14T05:38:00Z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