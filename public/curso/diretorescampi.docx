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6" w:rsidRPr="00A87E9E" w:rsidRDefault="00EE7F66" w:rsidP="00E93790">
      <w:pPr>
        <w:pStyle w:val="Standard"/>
        <w:jc w:val="center"/>
        <w:rPr>
          <w:vanish/>
          <w:lang w:val="pt-BR"/>
        </w:rPr>
      </w:pPr>
    </w:p>
    <w:p w:rsidR="00EE7F66" w:rsidRPr="00A87E9E" w:rsidRDefault="00EE7F66">
      <w:pPr>
        <w:pStyle w:val="Textbody"/>
        <w:rPr>
          <w:sz w:val="12"/>
          <w:szCs w:val="12"/>
          <w:lang w:val="pt-BR"/>
        </w:rPr>
      </w:pPr>
    </w:p>
    <w:tbl>
      <w:tblPr>
        <w:tblW w:w="9030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0"/>
      </w:tblGrid>
      <w:tr w:rsidR="00EE7F66" w:rsidRPr="00A87E9E" w:rsidTr="00AA3087"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F66" w:rsidRPr="00A87E9E" w:rsidRDefault="006D28B1" w:rsidP="00CF6794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DIRETORES DE CÂMPUS</w:t>
            </w:r>
          </w:p>
          <w:p w:rsidR="006D28B1" w:rsidRPr="00A87E9E" w:rsidRDefault="006D28B1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036DF1" w:rsidRPr="00A87E9E"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41" w:rsidRPr="00F73087" w:rsidRDefault="005D7BEB" w:rsidP="00CF6794">
            <w:pPr>
              <w:widowControl/>
              <w:suppressAutoHyphens w:val="0"/>
              <w:autoSpaceDE w:val="0"/>
              <w:adjustRightInd w:val="0"/>
              <w:spacing w:before="240" w:line="360" w:lineRule="auto"/>
              <w:jc w:val="center"/>
              <w:textAlignment w:val="auto"/>
              <w:rPr>
                <w:b/>
                <w:sz w:val="23"/>
                <w:szCs w:val="23"/>
                <w:u w:val="single"/>
                <w:lang w:val="pt-BR"/>
              </w:rPr>
            </w:pPr>
            <w:r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INCONFIDENTES</w:t>
              <w:br/>
              <w:t>Miguel Angles issac Toledo del Pino</w:t>
              <w:br/>
              <w:t>MACHADO</w:t>
              <w:br/>
              <w:t>Carlos Henrique Rodrigues Reinato</w:t>
            </w:r>
            <w:bookmarkStart w:id="0" w:name="_GoBack"/>
            <w:bookmarkEnd w:id="0"/>
          </w:p>
        </w:tc>
      </w:tr>
    </w:tbl>
    <w:p w:rsidR="006D28B1" w:rsidRPr="00A87E9E" w:rsidRDefault="006D28B1" w:rsidP="0012522F">
      <w:pPr>
        <w:pStyle w:val="Standard"/>
        <w:rPr>
          <w:lang w:val="pt-BR"/>
        </w:rPr>
      </w:pPr>
    </w:p>
    <w:sectPr xmlns:w="http://schemas.openxmlformats.org/wordprocessingml/2006/main" xmlns:r="http://schemas.openxmlformats.org/officeDocument/2006/relationships" w:rsidR="006D28B1" w:rsidRPr="00A87E9E" w:rsidSect="003F261A">
      <w:footerReference w:type="default" r:id="rId7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7C" w:rsidRDefault="0039087C" w:rsidP="00EE7F66">
      <w:r>
        <w:separator/>
      </w:r>
    </w:p>
  </w:endnote>
  <w:endnote w:type="continuationSeparator" w:id="0">
    <w:p w:rsidR="0039087C" w:rsidRDefault="0039087C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277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7C" w:rsidRDefault="0039087C" w:rsidP="00EE7F66">
      <w:r w:rsidRPr="00EE7F66">
        <w:rPr>
          <w:color w:val="000000"/>
        </w:rPr>
        <w:separator/>
      </w:r>
    </w:p>
  </w:footnote>
  <w:footnote w:type="continuationSeparator" w:id="0">
    <w:p w:rsidR="0039087C" w:rsidRDefault="0039087C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1456706">
    <w:multiLevelType w:val="hybridMultilevel"/>
    <w:lvl w:ilvl="0" w:tplc="32796621">
      <w:start w:val="1"/>
      <w:numFmt w:val="decimal"/>
      <w:lvlText w:val="%1."/>
      <w:lvlJc w:val="left"/>
      <w:pPr>
        <w:ind w:left="720" w:hanging="360"/>
      </w:pPr>
    </w:lvl>
    <w:lvl w:ilvl="1" w:tplc="32796621" w:tentative="1">
      <w:start w:val="1"/>
      <w:numFmt w:val="lowerLetter"/>
      <w:lvlText w:val="%2."/>
      <w:lvlJc w:val="left"/>
      <w:pPr>
        <w:ind w:left="1440" w:hanging="360"/>
      </w:pPr>
    </w:lvl>
    <w:lvl w:ilvl="2" w:tplc="32796621" w:tentative="1">
      <w:start w:val="1"/>
      <w:numFmt w:val="lowerRoman"/>
      <w:lvlText w:val="%3."/>
      <w:lvlJc w:val="right"/>
      <w:pPr>
        <w:ind w:left="2160" w:hanging="180"/>
      </w:pPr>
    </w:lvl>
    <w:lvl w:ilvl="3" w:tplc="32796621" w:tentative="1">
      <w:start w:val="1"/>
      <w:numFmt w:val="decimal"/>
      <w:lvlText w:val="%4."/>
      <w:lvlJc w:val="left"/>
      <w:pPr>
        <w:ind w:left="2880" w:hanging="360"/>
      </w:pPr>
    </w:lvl>
    <w:lvl w:ilvl="4" w:tplc="32796621" w:tentative="1">
      <w:start w:val="1"/>
      <w:numFmt w:val="lowerLetter"/>
      <w:lvlText w:val="%5."/>
      <w:lvlJc w:val="left"/>
      <w:pPr>
        <w:ind w:left="3600" w:hanging="360"/>
      </w:pPr>
    </w:lvl>
    <w:lvl w:ilvl="5" w:tplc="32796621" w:tentative="1">
      <w:start w:val="1"/>
      <w:numFmt w:val="lowerRoman"/>
      <w:lvlText w:val="%6."/>
      <w:lvlJc w:val="right"/>
      <w:pPr>
        <w:ind w:left="4320" w:hanging="180"/>
      </w:pPr>
    </w:lvl>
    <w:lvl w:ilvl="6" w:tplc="32796621" w:tentative="1">
      <w:start w:val="1"/>
      <w:numFmt w:val="decimal"/>
      <w:lvlText w:val="%7."/>
      <w:lvlJc w:val="left"/>
      <w:pPr>
        <w:ind w:left="5040" w:hanging="360"/>
      </w:pPr>
    </w:lvl>
    <w:lvl w:ilvl="7" w:tplc="32796621" w:tentative="1">
      <w:start w:val="1"/>
      <w:numFmt w:val="lowerLetter"/>
      <w:lvlText w:val="%8."/>
      <w:lvlJc w:val="left"/>
      <w:pPr>
        <w:ind w:left="5760" w:hanging="360"/>
      </w:pPr>
    </w:lvl>
    <w:lvl w:ilvl="8" w:tplc="327966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456705">
    <w:multiLevelType w:val="hybridMultilevel"/>
    <w:lvl w:ilvl="0" w:tplc="762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829225D"/>
    <w:multiLevelType w:val="hybridMultilevel"/>
    <w:tmpl w:val="03BA775E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DA07B5"/>
    <w:multiLevelType w:val="hybridMultilevel"/>
    <w:tmpl w:val="9ADEE0F6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8"/>
  </w:num>
  <w:num w:numId="5">
    <w:abstractNumId w:val="12"/>
  </w:num>
  <w:num w:numId="6">
    <w:abstractNumId w:val="15"/>
  </w:num>
  <w:num w:numId="7">
    <w:abstractNumId w:val="23"/>
  </w:num>
  <w:num w:numId="8">
    <w:abstractNumId w:val="14"/>
  </w:num>
  <w:num w:numId="9">
    <w:abstractNumId w:val="18"/>
  </w:num>
  <w:num w:numId="10">
    <w:abstractNumId w:val="16"/>
  </w:num>
  <w:num w:numId="11">
    <w:abstractNumId w:val="7"/>
  </w:num>
  <w:num w:numId="12">
    <w:abstractNumId w:val="21"/>
  </w:num>
  <w:num w:numId="13">
    <w:abstractNumId w:val="22"/>
  </w:num>
  <w:num w:numId="14">
    <w:abstractNumId w:val="9"/>
  </w:num>
  <w:num w:numId="15">
    <w:abstractNumId w:val="13"/>
  </w:num>
  <w:num w:numId="16">
    <w:abstractNumId w:val="19"/>
  </w:num>
  <w:num w:numId="17">
    <w:abstractNumId w:val="10"/>
  </w:num>
  <w:num w:numId="18">
    <w:abstractNumId w:val="16"/>
  </w:num>
  <w:num w:numId="19">
    <w:abstractNumId w:val="20"/>
  </w:num>
  <w:num w:numId="20">
    <w:abstractNumId w:val="5"/>
  </w:num>
  <w:num w:numId="81456705">
    <w:abstractNumId w:val="81456705"/>
  </w:num>
  <w:num w:numId="81456706">
    <w:abstractNumId w:val="8145670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087C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2779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1FF6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7BEB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9B8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494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13A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087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206C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488474603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8</cp:revision>
  <cp:lastPrinted>2014-08-29T17:55:00Z</cp:lastPrinted>
  <dcterms:created xsi:type="dcterms:W3CDTF">2017-05-14T22:23:00Z</dcterms:created>
  <dcterms:modified xsi:type="dcterms:W3CDTF">2017-08-07T22:30:00Z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