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790" w:rsidRDefault="002E54B1" w:rsidP="00E93790">
      <w:pPr>
        <w:pStyle w:val="Standard"/>
        <w:jc w:val="center"/>
        <w:rPr>
          <w:b/>
          <w:lang w:val="pt-B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64" o:spid="_x0000_s1033" type="#_x0000_t75" style="position:absolute;left:0;text-align:left;margin-left:0;margin-top:-10.55pt;width:60.85pt;height:58.35pt;z-index:-1;visibility:visible;mso-position-horizontal:center">
            <v:imagedata r:id="rId7" o:title=""/>
          </v:shape>
        </w:pict>
      </w:r>
    </w:p>
    <w:p w:rsidR="00E93790" w:rsidRDefault="00E93790" w:rsidP="00E93790">
      <w:pPr>
        <w:pStyle w:val="Standard"/>
        <w:jc w:val="center"/>
        <w:rPr>
          <w:b/>
          <w:lang w:val="pt-BR"/>
        </w:rPr>
      </w:pPr>
    </w:p>
    <w:p w:rsidR="00E93790" w:rsidRDefault="00E93790" w:rsidP="00E93790">
      <w:pPr>
        <w:pStyle w:val="Standard"/>
        <w:jc w:val="center"/>
        <w:rPr>
          <w:b/>
          <w:lang w:val="pt-BR"/>
        </w:rPr>
      </w:pPr>
    </w:p>
    <w:p w:rsidR="00E93790" w:rsidRDefault="00E93790" w:rsidP="00E93790">
      <w:pPr>
        <w:pStyle w:val="Standard"/>
        <w:jc w:val="center"/>
        <w:rPr>
          <w:b/>
          <w:lang w:val="pt-BR"/>
        </w:rPr>
      </w:pPr>
    </w:p>
    <w:p w:rsidR="00E93790" w:rsidRDefault="00E93790" w:rsidP="00E93790">
      <w:pPr>
        <w:pStyle w:val="Standard"/>
        <w:jc w:val="center"/>
        <w:rPr>
          <w:b/>
          <w:lang w:val="pt-BR"/>
        </w:rPr>
      </w:pPr>
    </w:p>
    <w:p w:rsidR="00E93790" w:rsidRDefault="00E93790" w:rsidP="00E93790">
      <w:pPr>
        <w:spacing w:line="248" w:lineRule="auto"/>
        <w:ind w:left="197" w:right="158"/>
        <w:jc w:val="center"/>
      </w:pPr>
      <w:r>
        <w:rPr>
          <w:b/>
          <w:sz w:val="30"/>
        </w:rPr>
        <w:t>GOVERNO FEDERAL</w:t>
      </w:r>
    </w:p>
    <w:p w:rsidR="00E93790" w:rsidRDefault="00E93790" w:rsidP="00E93790">
      <w:pPr>
        <w:spacing w:line="259" w:lineRule="auto"/>
        <w:ind w:left="27"/>
        <w:jc w:val="center"/>
      </w:pPr>
      <w:r>
        <w:rPr>
          <w:sz w:val="26"/>
        </w:rPr>
        <w:t>Ministério da Educação</w:t>
      </w:r>
      <w:r>
        <w:t xml:space="preserve"> </w:t>
      </w:r>
    </w:p>
    <w:p w:rsidR="00E93790" w:rsidRDefault="00E93790" w:rsidP="00E93790">
      <w:pPr>
        <w:spacing w:line="259" w:lineRule="auto"/>
        <w:ind w:left="86"/>
        <w:jc w:val="center"/>
      </w:pPr>
      <w:r>
        <w:t xml:space="preserve"> </w:t>
      </w:r>
    </w:p>
    <w:p w:rsidR="00E93790" w:rsidRDefault="00E93790" w:rsidP="00E93790">
      <w:pPr>
        <w:spacing w:after="3" w:line="259" w:lineRule="auto"/>
        <w:ind w:left="44" w:right="15"/>
        <w:jc w:val="center"/>
      </w:pPr>
      <w:r>
        <w:rPr>
          <w:b/>
        </w:rPr>
        <w:t>PRESIDENTE DA REPÚBLICA</w:t>
      </w:r>
      <w:r>
        <w:t xml:space="preserve"> </w:t>
      </w:r>
    </w:p>
    <w:p w:rsidR="00E93790" w:rsidRDefault="00655DE8" w:rsidP="00E93790">
      <w:pPr>
        <w:spacing w:after="3" w:line="259" w:lineRule="auto"/>
        <w:ind w:left="41" w:right="13"/>
        <w:jc w:val="center"/>
      </w:pPr>
      <w:r>
        <w:t xml:space="preserve">Michel Temer</w:t>
      </w:r>
    </w:p>
    <w:p w:rsidR="00655DE8" w:rsidRDefault="00655DE8" w:rsidP="00E93790">
      <w:pPr>
        <w:spacing w:after="3" w:line="259" w:lineRule="auto"/>
        <w:ind w:left="41" w:right="13"/>
        <w:jc w:val="center"/>
      </w:pPr>
    </w:p>
    <w:p w:rsidR="00E93790" w:rsidRDefault="00E93790" w:rsidP="00E93790">
      <w:pPr>
        <w:spacing w:after="3" w:line="259" w:lineRule="auto"/>
        <w:ind w:left="44" w:right="12"/>
        <w:jc w:val="center"/>
      </w:pPr>
      <w:r>
        <w:rPr>
          <w:b/>
        </w:rPr>
        <w:t>MINISTRO DA EDUCAÇÃO</w:t>
      </w:r>
      <w:r>
        <w:t xml:space="preserve"> </w:t>
      </w:r>
    </w:p>
    <w:p w:rsidR="00E93790" w:rsidRDefault="00655DE8" w:rsidP="00E93790">
      <w:pPr>
        <w:spacing w:line="259" w:lineRule="auto"/>
        <w:ind w:left="86"/>
        <w:jc w:val="center"/>
      </w:pPr>
      <w:r>
        <w:t xml:space="preserve">José Mendonça Bezerra Filho</w:t>
      </w:r>
    </w:p>
    <w:p w:rsidR="00E93790" w:rsidRDefault="00E93790" w:rsidP="00E93790">
      <w:pPr>
        <w:spacing w:line="259" w:lineRule="auto"/>
        <w:ind w:left="86"/>
        <w:jc w:val="center"/>
      </w:pPr>
    </w:p>
    <w:p w:rsidR="00E93790" w:rsidRDefault="00E93790" w:rsidP="00E93790">
      <w:pPr>
        <w:spacing w:line="265" w:lineRule="auto"/>
        <w:ind w:left="970"/>
      </w:pPr>
      <w:r>
        <w:rPr>
          <w:b/>
        </w:rPr>
        <w:t>SECRETÁRIA DE EDUCAÇÃO PROFISSIONAL E TECNOLÓGICA</w:t>
      </w:r>
      <w:r>
        <w:t xml:space="preserve"> </w:t>
      </w:r>
    </w:p>
    <w:p w:rsidR="00E93790" w:rsidRDefault="00655DE8" w:rsidP="00E93790">
      <w:pPr>
        <w:spacing w:line="259" w:lineRule="auto"/>
        <w:ind w:left="86"/>
        <w:jc w:val="center"/>
      </w:pPr>
      <w:r>
        <w:t xml:space="preserve">Eline Neves Braga Nascimento</w:t>
      </w:r>
    </w:p>
    <w:p w:rsidR="00E93790" w:rsidRDefault="00E93790" w:rsidP="00E93790">
      <w:pPr>
        <w:spacing w:line="259" w:lineRule="auto"/>
        <w:ind w:left="86"/>
        <w:jc w:val="center"/>
      </w:pPr>
    </w:p>
    <w:p w:rsidR="00E93790" w:rsidRDefault="00E93790" w:rsidP="00E93790">
      <w:pPr>
        <w:spacing w:after="3" w:line="259" w:lineRule="auto"/>
        <w:ind w:left="44" w:right="18"/>
        <w:jc w:val="center"/>
      </w:pPr>
      <w:r>
        <w:rPr>
          <w:b/>
        </w:rPr>
        <w:t>REITOR DO IFSULDEMINAS</w:t>
      </w:r>
      <w:r>
        <w:t xml:space="preserve"> </w:t>
      </w:r>
    </w:p>
    <w:p w:rsidR="00E93790" w:rsidRDefault="00655DE8" w:rsidP="00E93790">
      <w:pPr>
        <w:spacing w:after="3" w:line="259" w:lineRule="auto"/>
        <w:ind w:left="41" w:right="11"/>
        <w:jc w:val="center"/>
      </w:pPr>
      <w:r>
        <w:t xml:space="preserve">Marcelo Bregagnoli</w:t>
      </w:r>
      <w:r w:rsidR="00E93790">
        <w:t xml:space="preserve"> </w:t>
      </w:r>
    </w:p>
    <w:p w:rsidR="00E93790" w:rsidRDefault="00E93790" w:rsidP="00E93790">
      <w:pPr>
        <w:spacing w:line="259" w:lineRule="auto"/>
        <w:ind w:left="86"/>
        <w:jc w:val="center"/>
      </w:pPr>
      <w:r>
        <w:t xml:space="preserve"> </w:t>
      </w:r>
    </w:p>
    <w:p w:rsidR="00E93790" w:rsidRDefault="00E93790" w:rsidP="00E93790">
      <w:pPr>
        <w:spacing w:after="3" w:line="259" w:lineRule="auto"/>
        <w:ind w:left="44" w:right="22"/>
        <w:jc w:val="center"/>
      </w:pPr>
      <w:r>
        <w:rPr>
          <w:b/>
        </w:rPr>
        <w:t>PRÓ-REITOR DE ADMINISTRAÇÃO</w:t>
      </w:r>
      <w:r>
        <w:t xml:space="preserve"> </w:t>
      </w:r>
    </w:p>
    <w:p w:rsidR="00E93790" w:rsidRDefault="00655DE8" w:rsidP="00E93790">
      <w:pPr>
        <w:spacing w:after="3" w:line="259" w:lineRule="auto"/>
        <w:ind w:left="41" w:right="15"/>
        <w:jc w:val="center"/>
      </w:pPr>
      <w:r>
        <w:t xml:space="preserve">Honório José de Morais Neto</w:t>
      </w:r>
    </w:p>
    <w:p w:rsidR="00E93790" w:rsidRDefault="00E93790" w:rsidP="00E93790">
      <w:pPr>
        <w:spacing w:line="259" w:lineRule="auto"/>
        <w:ind w:left="86"/>
        <w:jc w:val="center"/>
      </w:pPr>
      <w:r>
        <w:t xml:space="preserve"> </w:t>
      </w:r>
    </w:p>
    <w:p w:rsidR="00E93790" w:rsidRDefault="00E93790" w:rsidP="00E93790">
      <w:pPr>
        <w:spacing w:after="3" w:line="259" w:lineRule="auto"/>
        <w:ind w:left="44" w:right="17"/>
        <w:jc w:val="center"/>
      </w:pPr>
      <w:r>
        <w:rPr>
          <w:b/>
        </w:rPr>
        <w:t>PRÓ-REITOR DE DESENVOLVIMENTO INSTITUCIONAL</w:t>
      </w:r>
      <w:r>
        <w:t xml:space="preserve"> </w:t>
      </w:r>
    </w:p>
    <w:p w:rsidR="00E93790" w:rsidRDefault="00655DE8" w:rsidP="00E93790">
      <w:pPr>
        <w:spacing w:after="3" w:line="259" w:lineRule="auto"/>
        <w:ind w:left="41" w:right="10"/>
        <w:jc w:val="center"/>
      </w:pPr>
      <w:r>
        <w:t xml:space="preserve">Flávio Henrique Calheiros Casimiro</w:t>
      </w:r>
    </w:p>
    <w:p w:rsidR="00E93790" w:rsidRDefault="00E93790" w:rsidP="00E93790">
      <w:pPr>
        <w:spacing w:line="259" w:lineRule="auto"/>
        <w:ind w:left="86"/>
        <w:jc w:val="center"/>
      </w:pPr>
      <w:r>
        <w:t xml:space="preserve"> </w:t>
      </w:r>
    </w:p>
    <w:p w:rsidR="00E93790" w:rsidRDefault="00E93790" w:rsidP="00E93790">
      <w:pPr>
        <w:spacing w:after="3" w:line="259" w:lineRule="auto"/>
        <w:ind w:left="44" w:right="12"/>
        <w:jc w:val="center"/>
      </w:pPr>
      <w:r>
        <w:rPr>
          <w:b/>
        </w:rPr>
        <w:t>PRÓ-REITOR DE ENSINO</w:t>
      </w:r>
      <w:r>
        <w:t xml:space="preserve"> </w:t>
      </w:r>
    </w:p>
    <w:p w:rsidR="00E93790" w:rsidRDefault="00655DE8" w:rsidP="00E93790">
      <w:pPr>
        <w:spacing w:after="3" w:line="259" w:lineRule="auto"/>
        <w:ind w:left="41" w:right="10"/>
        <w:jc w:val="center"/>
      </w:pPr>
      <w:r>
        <w:t xml:space="preserve">Carlos Alberto Machado Carvalho</w:t>
      </w:r>
    </w:p>
    <w:p w:rsidR="00E93790" w:rsidRDefault="00E93790" w:rsidP="00E93790">
      <w:pPr>
        <w:spacing w:line="259" w:lineRule="auto"/>
        <w:ind w:left="86"/>
        <w:jc w:val="center"/>
      </w:pPr>
      <w:r>
        <w:t xml:space="preserve"> </w:t>
      </w:r>
    </w:p>
    <w:p w:rsidR="00E93790" w:rsidRDefault="00E93790" w:rsidP="00E93790">
      <w:pPr>
        <w:spacing w:after="3" w:line="259" w:lineRule="auto"/>
        <w:ind w:left="44" w:right="21"/>
        <w:jc w:val="center"/>
      </w:pPr>
      <w:r>
        <w:rPr>
          <w:b/>
        </w:rPr>
        <w:t>PRÓ-REITOR DE EXTENSÃO</w:t>
      </w:r>
      <w:r>
        <w:t xml:space="preserve"> </w:t>
      </w:r>
    </w:p>
    <w:p w:rsidR="00E93790" w:rsidRDefault="00655DE8" w:rsidP="00E93790">
      <w:pPr>
        <w:spacing w:after="3" w:line="259" w:lineRule="auto"/>
        <w:ind w:left="41" w:right="7"/>
        <w:jc w:val="center"/>
      </w:pPr>
      <w:r>
        <w:t xml:space="preserve">Cleber Ávila Barbosa</w:t>
      </w:r>
    </w:p>
    <w:p w:rsidR="00E93790" w:rsidRDefault="00E93790" w:rsidP="00E93790">
      <w:pPr>
        <w:spacing w:line="259" w:lineRule="auto"/>
        <w:ind w:left="86"/>
        <w:jc w:val="center"/>
      </w:pPr>
      <w:r>
        <w:t xml:space="preserve"> </w:t>
      </w:r>
    </w:p>
    <w:p w:rsidR="00E93790" w:rsidRDefault="00E93790" w:rsidP="00E93790">
      <w:pPr>
        <w:spacing w:line="265" w:lineRule="auto"/>
        <w:ind w:left="1124"/>
      </w:pPr>
      <w:r>
        <w:rPr>
          <w:b/>
        </w:rPr>
        <w:t>PRÓ-REITOR DE PESQUISA, PÓS-GRADUAÇÃO E INOVAÇÃO</w:t>
      </w:r>
      <w:r>
        <w:t xml:space="preserve"> </w:t>
      </w:r>
    </w:p>
    <w:p w:rsidR="00E93790" w:rsidRDefault="00655DE8" w:rsidP="00E93790">
      <w:pPr>
        <w:pStyle w:val="Standard"/>
        <w:jc w:val="center"/>
        <w:rPr>
          <w:b/>
          <w:lang w:val="pt-BR"/>
        </w:rPr>
      </w:pPr>
      <w:r>
        <w:t xml:space="preserve">José Luiz de Andrade Rezende Pereira</w:t>
      </w:r>
    </w:p>
    <w:p w:rsidR="00E93790" w:rsidRDefault="00E93790" w:rsidP="00E93790">
      <w:pPr>
        <w:pStyle w:val="Standard"/>
        <w:jc w:val="center"/>
        <w:rPr>
          <w:b/>
          <w:lang w:val="pt-BR"/>
        </w:rPr>
      </w:pPr>
    </w:p>
    <w:p w:rsidR="00E93790" w:rsidRDefault="00E93790" w:rsidP="00E93790">
      <w:pPr>
        <w:pStyle w:val="Standard"/>
        <w:jc w:val="center"/>
        <w:rPr>
          <w:b/>
          <w:lang w:val="pt-BR"/>
        </w:rPr>
      </w:pPr>
      <w:bookmarkStart w:id="0" w:name="_GoBack"/>
      <w:bookmarkEnd w:id="0"/>
    </w:p>
    <w:p w:rsidR="00E93790" w:rsidRDefault="00E93790" w:rsidP="00E93790">
      <w:pPr>
        <w:pStyle w:val="Standard"/>
        <w:jc w:val="center"/>
        <w:rPr>
          <w:b/>
          <w:lang w:val="pt-BR"/>
        </w:rPr>
      </w:pPr>
    </w:p>
    <w:p w:rsidR="00E93790" w:rsidRDefault="00E93790" w:rsidP="00E93790">
      <w:pPr>
        <w:pStyle w:val="Standard"/>
        <w:jc w:val="center"/>
        <w:rPr>
          <w:b/>
          <w:lang w:val="pt-BR"/>
        </w:rPr>
      </w:pPr>
    </w:p>
    <w:p w:rsidR="00EE7F66" w:rsidRDefault="00EE7F66" w:rsidP="00B6674F">
      <w:pPr>
        <w:pStyle w:val="Standard"/>
        <w:rPr>
          <w:b/>
          <w:lang w:val="pt-BR"/>
        </w:rPr>
      </w:pPr>
    </w:p>
    <w:p w:rsidR="00B6674F" w:rsidRDefault="00B6674F" w:rsidP="00B6674F">
      <w:pPr>
        <w:pStyle w:val="Standard"/>
        <w:rPr>
          <w:b/>
          <w:lang w:val="pt-BR"/>
        </w:rPr>
      </w:pPr>
    </w:p>
    <w:p w:rsidR="00B6674F" w:rsidRDefault="00B6674F" w:rsidP="00B6674F">
      <w:pPr>
        <w:pStyle w:val="Standard"/>
        <w:rPr>
          <w:b/>
          <w:lang w:val="pt-BR"/>
        </w:rPr>
      </w:pPr>
    </w:p>
    <w:p w:rsidR="00B6674F" w:rsidRDefault="00B6674F" w:rsidP="00B6674F">
      <w:pPr>
        <w:pStyle w:val="Standard"/>
        <w:rPr>
          <w:b/>
          <w:lang w:val="pt-BR"/>
        </w:rPr>
      </w:pPr>
    </w:p>
    <w:p w:rsidR="00B6674F" w:rsidRDefault="00B6674F" w:rsidP="00B6674F">
      <w:pPr>
        <w:pStyle w:val="Standard"/>
        <w:rPr>
          <w:b/>
          <w:lang w:val="pt-BR"/>
        </w:rPr>
      </w:pPr>
    </w:p>
    <w:p w:rsidR="00B6674F" w:rsidRDefault="00B6674F" w:rsidP="00B6674F">
      <w:pPr>
        <w:pStyle w:val="Standard"/>
        <w:rPr>
          <w:b/>
          <w:lang w:val="pt-BR"/>
        </w:rPr>
      </w:pPr>
    </w:p>
    <w:p w:rsidR="00B6674F" w:rsidRDefault="00B6674F" w:rsidP="00B6674F">
      <w:pPr>
        <w:pStyle w:val="Standard"/>
        <w:rPr>
          <w:b/>
          <w:lang w:val="pt-BR"/>
        </w:rPr>
      </w:pPr>
    </w:p>
    <w:p w:rsidR="00B6674F" w:rsidRDefault="00B6674F" w:rsidP="00B6674F">
      <w:pPr>
        <w:pStyle w:val="Standard"/>
        <w:rPr>
          <w:b/>
          <w:lang w:val="pt-BR"/>
        </w:rPr>
      </w:pPr>
    </w:p>
    <w:p w:rsidR="00B6674F" w:rsidRPr="00A87E9E" w:rsidRDefault="00B6674F" w:rsidP="00B6674F">
      <w:pPr>
        <w:pStyle w:val="Standard"/>
        <w:rPr>
          <w:vanish/>
          <w:lang w:val="pt-BR"/>
        </w:rPr>
      </w:pPr>
    </w:p>
    <w:p w:rsidR="001725D8" w:rsidRPr="003232F1" w:rsidRDefault="001725D8" w:rsidP="003232F1">
      <w:pPr>
        <w:spacing w:before="240" w:after="240" w:line="360" w:lineRule="auto"/>
        <w:rPr>
          <w:rFonts w:cs="Times New Roman"/>
          <w:kern w:val="0"/>
          <w:lang w:val="pt-BR"/>
        </w:rPr>
      </w:pPr>
    </w:p>
    <w:sectPr xmlns:w="http://schemas.openxmlformats.org/wordprocessingml/2006/main" xmlns:r="http://schemas.openxmlformats.org/officeDocument/2006/relationships" w:rsidR="001725D8" w:rsidRPr="003232F1" w:rsidSect="003F261A">
      <w:footerReference w:type="default" r:id="rId8"/>
      <w:pgSz w:w="11906" w:h="16838"/>
      <w:pgMar w:top="1701" w:right="1134" w:bottom="1134" w:left="1701" w:header="720" w:footer="720" w:gutter="0"/>
      <w:cols w:space="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54B1" w:rsidRDefault="002E54B1" w:rsidP="00EE7F66">
      <w:r>
        <w:separator/>
      </w:r>
    </w:p>
  </w:endnote>
  <w:endnote w:type="continuationSeparator" w:id="0">
    <w:p w:rsidR="002E54B1" w:rsidRDefault="002E54B1" w:rsidP="00EE7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CF8" w:rsidRDefault="00640CF8" w:rsidP="00277514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54B1" w:rsidRDefault="002E54B1" w:rsidP="00EE7F66">
      <w:r w:rsidRPr="00EE7F66">
        <w:rPr>
          <w:color w:val="000000"/>
        </w:rPr>
        <w:separator/>
      </w:r>
    </w:p>
  </w:footnote>
  <w:footnote w:type="continuationSeparator" w:id="0">
    <w:p w:rsidR="002E54B1" w:rsidRDefault="002E54B1" w:rsidP="00EE7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13084722">
    <w:multiLevelType w:val="hybridMultilevel"/>
    <w:lvl w:ilvl="0" w:tplc="29469987">
      <w:start w:val="1"/>
      <w:numFmt w:val="decimal"/>
      <w:lvlText w:val="%1."/>
      <w:lvlJc w:val="left"/>
      <w:pPr>
        <w:ind w:left="720" w:hanging="360"/>
      </w:pPr>
    </w:lvl>
    <w:lvl w:ilvl="1" w:tplc="29469987" w:tentative="1">
      <w:start w:val="1"/>
      <w:numFmt w:val="lowerLetter"/>
      <w:lvlText w:val="%2."/>
      <w:lvlJc w:val="left"/>
      <w:pPr>
        <w:ind w:left="1440" w:hanging="360"/>
      </w:pPr>
    </w:lvl>
    <w:lvl w:ilvl="2" w:tplc="29469987" w:tentative="1">
      <w:start w:val="1"/>
      <w:numFmt w:val="lowerRoman"/>
      <w:lvlText w:val="%3."/>
      <w:lvlJc w:val="right"/>
      <w:pPr>
        <w:ind w:left="2160" w:hanging="180"/>
      </w:pPr>
    </w:lvl>
    <w:lvl w:ilvl="3" w:tplc="29469987" w:tentative="1">
      <w:start w:val="1"/>
      <w:numFmt w:val="decimal"/>
      <w:lvlText w:val="%4."/>
      <w:lvlJc w:val="left"/>
      <w:pPr>
        <w:ind w:left="2880" w:hanging="360"/>
      </w:pPr>
    </w:lvl>
    <w:lvl w:ilvl="4" w:tplc="29469987" w:tentative="1">
      <w:start w:val="1"/>
      <w:numFmt w:val="lowerLetter"/>
      <w:lvlText w:val="%5."/>
      <w:lvlJc w:val="left"/>
      <w:pPr>
        <w:ind w:left="3600" w:hanging="360"/>
      </w:pPr>
    </w:lvl>
    <w:lvl w:ilvl="5" w:tplc="29469987" w:tentative="1">
      <w:start w:val="1"/>
      <w:numFmt w:val="lowerRoman"/>
      <w:lvlText w:val="%6."/>
      <w:lvlJc w:val="right"/>
      <w:pPr>
        <w:ind w:left="4320" w:hanging="180"/>
      </w:pPr>
    </w:lvl>
    <w:lvl w:ilvl="6" w:tplc="29469987" w:tentative="1">
      <w:start w:val="1"/>
      <w:numFmt w:val="decimal"/>
      <w:lvlText w:val="%7."/>
      <w:lvlJc w:val="left"/>
      <w:pPr>
        <w:ind w:left="5040" w:hanging="360"/>
      </w:pPr>
    </w:lvl>
    <w:lvl w:ilvl="7" w:tplc="29469987" w:tentative="1">
      <w:start w:val="1"/>
      <w:numFmt w:val="lowerLetter"/>
      <w:lvlText w:val="%8."/>
      <w:lvlJc w:val="left"/>
      <w:pPr>
        <w:ind w:left="5760" w:hanging="360"/>
      </w:pPr>
    </w:lvl>
    <w:lvl w:ilvl="8" w:tplc="2946998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84721">
    <w:multiLevelType w:val="hybridMultilevel"/>
    <w:lvl w:ilvl="0" w:tplc="854160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3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 w15:restartNumberingAfterBreak="0">
    <w:nsid w:val="1EF851BB"/>
    <w:multiLevelType w:val="hybridMultilevel"/>
    <w:tmpl w:val="AA7280DA"/>
    <w:lvl w:ilvl="0" w:tplc="D2721FEA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FD86B23"/>
    <w:multiLevelType w:val="hybridMultilevel"/>
    <w:tmpl w:val="ED1AB56A"/>
    <w:lvl w:ilvl="0" w:tplc="D2721FEA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7517EAC"/>
    <w:multiLevelType w:val="hybridMultilevel"/>
    <w:tmpl w:val="BF70D1C0"/>
    <w:lvl w:ilvl="0" w:tplc="D2721FE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266F0C"/>
    <w:multiLevelType w:val="hybridMultilevel"/>
    <w:tmpl w:val="D3A617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6AD3"/>
    <w:multiLevelType w:val="hybridMultilevel"/>
    <w:tmpl w:val="1646E5D6"/>
    <w:lvl w:ilvl="0" w:tplc="D2721FEA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D87784"/>
    <w:multiLevelType w:val="hybridMultilevel"/>
    <w:tmpl w:val="92380D6C"/>
    <w:lvl w:ilvl="0" w:tplc="4FD6136A">
      <w:start w:val="1"/>
      <w:numFmt w:val="bullet"/>
      <w:lvlText w:val="­"/>
      <w:lvlJc w:val="left"/>
      <w:pPr>
        <w:ind w:left="1066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3" w15:restartNumberingAfterBreak="0">
    <w:nsid w:val="46DA5CAC"/>
    <w:multiLevelType w:val="hybridMultilevel"/>
    <w:tmpl w:val="F2FEA800"/>
    <w:lvl w:ilvl="0" w:tplc="D2721FEA">
      <w:start w:val="1"/>
      <w:numFmt w:val="bullet"/>
      <w:lvlText w:val="­"/>
      <w:lvlJc w:val="left"/>
      <w:pPr>
        <w:ind w:left="1066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4" w15:restartNumberingAfterBreak="0">
    <w:nsid w:val="4C8C6859"/>
    <w:multiLevelType w:val="hybridMultilevel"/>
    <w:tmpl w:val="BC10341C"/>
    <w:lvl w:ilvl="0" w:tplc="D2721FEA">
      <w:start w:val="1"/>
      <w:numFmt w:val="bullet"/>
      <w:lvlText w:val="­"/>
      <w:lvlJc w:val="left"/>
      <w:pPr>
        <w:ind w:left="1066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5" w15:restartNumberingAfterBreak="0">
    <w:nsid w:val="4D04515A"/>
    <w:multiLevelType w:val="multilevel"/>
    <w:tmpl w:val="89BA1EF6"/>
    <w:lvl w:ilvl="0">
      <w:start w:val="1"/>
      <w:numFmt w:val="decimal"/>
      <w:pStyle w:val="PPCs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DB1595"/>
    <w:multiLevelType w:val="hybridMultilevel"/>
    <w:tmpl w:val="4470F28C"/>
    <w:lvl w:ilvl="0" w:tplc="D2721FEA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4BF7836"/>
    <w:multiLevelType w:val="hybridMultilevel"/>
    <w:tmpl w:val="F0C8CEC2"/>
    <w:lvl w:ilvl="0" w:tplc="D2721FEA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D4E3DAA"/>
    <w:multiLevelType w:val="hybridMultilevel"/>
    <w:tmpl w:val="298438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3174674"/>
    <w:multiLevelType w:val="hybridMultilevel"/>
    <w:tmpl w:val="0820F162"/>
    <w:lvl w:ilvl="0" w:tplc="D2721FEA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</w:abstractNum>
  <w:abstractNum w:abstractNumId="20" w15:restartNumberingAfterBreak="0">
    <w:nsid w:val="67C718A1"/>
    <w:multiLevelType w:val="hybridMultilevel"/>
    <w:tmpl w:val="0444E47E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1F7A4A"/>
    <w:multiLevelType w:val="hybridMultilevel"/>
    <w:tmpl w:val="630C4312"/>
    <w:lvl w:ilvl="0" w:tplc="D2721FEA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CD39EA"/>
    <w:multiLevelType w:val="hybridMultilevel"/>
    <w:tmpl w:val="25CEA11C"/>
    <w:lvl w:ilvl="0" w:tplc="63088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577696"/>
    <w:multiLevelType w:val="hybridMultilevel"/>
    <w:tmpl w:val="6C52101C"/>
    <w:lvl w:ilvl="0" w:tplc="35416870">
      <w:start w:val="1"/>
      <w:numFmt w:val="decimal"/>
      <w:lvlText w:val="%1."/>
      <w:lvlJc w:val="left"/>
      <w:pPr>
        <w:ind w:left="720" w:hanging="360"/>
      </w:pPr>
    </w:lvl>
    <w:lvl w:ilvl="1" w:tplc="35416870" w:tentative="1">
      <w:start w:val="1"/>
      <w:numFmt w:val="lowerLetter"/>
      <w:lvlText w:val="%2."/>
      <w:lvlJc w:val="left"/>
      <w:pPr>
        <w:ind w:left="1440" w:hanging="360"/>
      </w:pPr>
    </w:lvl>
    <w:lvl w:ilvl="2" w:tplc="35416870" w:tentative="1">
      <w:start w:val="1"/>
      <w:numFmt w:val="lowerRoman"/>
      <w:lvlText w:val="%3."/>
      <w:lvlJc w:val="right"/>
      <w:pPr>
        <w:ind w:left="2160" w:hanging="180"/>
      </w:pPr>
    </w:lvl>
    <w:lvl w:ilvl="3" w:tplc="35416870" w:tentative="1">
      <w:start w:val="1"/>
      <w:numFmt w:val="decimal"/>
      <w:lvlText w:val="%4."/>
      <w:lvlJc w:val="left"/>
      <w:pPr>
        <w:ind w:left="2880" w:hanging="360"/>
      </w:pPr>
    </w:lvl>
    <w:lvl w:ilvl="4" w:tplc="35416870" w:tentative="1">
      <w:start w:val="1"/>
      <w:numFmt w:val="lowerLetter"/>
      <w:lvlText w:val="%5."/>
      <w:lvlJc w:val="left"/>
      <w:pPr>
        <w:ind w:left="3600" w:hanging="360"/>
      </w:pPr>
    </w:lvl>
    <w:lvl w:ilvl="5" w:tplc="35416870" w:tentative="1">
      <w:start w:val="1"/>
      <w:numFmt w:val="lowerRoman"/>
      <w:lvlText w:val="%6."/>
      <w:lvlJc w:val="right"/>
      <w:pPr>
        <w:ind w:left="4320" w:hanging="180"/>
      </w:pPr>
    </w:lvl>
    <w:lvl w:ilvl="6" w:tplc="35416870" w:tentative="1">
      <w:start w:val="1"/>
      <w:numFmt w:val="decimal"/>
      <w:lvlText w:val="%7."/>
      <w:lvlJc w:val="left"/>
      <w:pPr>
        <w:ind w:left="5040" w:hanging="360"/>
      </w:pPr>
    </w:lvl>
    <w:lvl w:ilvl="7" w:tplc="35416870" w:tentative="1">
      <w:start w:val="1"/>
      <w:numFmt w:val="lowerLetter"/>
      <w:lvlText w:val="%8."/>
      <w:lvlJc w:val="left"/>
      <w:pPr>
        <w:ind w:left="5760" w:hanging="360"/>
      </w:pPr>
    </w:lvl>
    <w:lvl w:ilvl="8" w:tplc="35416870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6"/>
  </w:num>
  <w:num w:numId="4">
    <w:abstractNumId w:val="7"/>
  </w:num>
  <w:num w:numId="5">
    <w:abstractNumId w:val="11"/>
  </w:num>
  <w:num w:numId="6">
    <w:abstractNumId w:val="14"/>
  </w:num>
  <w:num w:numId="7">
    <w:abstractNumId w:val="21"/>
  </w:num>
  <w:num w:numId="8">
    <w:abstractNumId w:val="13"/>
  </w:num>
  <w:num w:numId="9">
    <w:abstractNumId w:val="17"/>
  </w:num>
  <w:num w:numId="10">
    <w:abstractNumId w:val="15"/>
  </w:num>
  <w:num w:numId="11">
    <w:abstractNumId w:val="6"/>
  </w:num>
  <w:num w:numId="12">
    <w:abstractNumId w:val="19"/>
  </w:num>
  <w:num w:numId="13">
    <w:abstractNumId w:val="20"/>
  </w:num>
  <w:num w:numId="14">
    <w:abstractNumId w:val="8"/>
  </w:num>
  <w:num w:numId="15">
    <w:abstractNumId w:val="12"/>
  </w:num>
  <w:num w:numId="16">
    <w:abstractNumId w:val="18"/>
  </w:num>
  <w:num w:numId="17">
    <w:abstractNumId w:val="9"/>
  </w:num>
  <w:num w:numId="18">
    <w:abstractNumId w:val="15"/>
  </w:num>
  <w:num w:numId="19">
    <w:abstractNumId w:val="22"/>
  </w:num>
  <w:num w:numId="20">
    <w:abstractNumId w:val="23"/>
  </w:num>
  <w:num w:numId="13084721">
    <w:abstractNumId w:val="13084721"/>
  </w:num>
  <w:num w:numId="13084722">
    <w:abstractNumId w:val="1308472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6"/>
  <w:autoHyphenation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7F66"/>
    <w:rsid w:val="00000443"/>
    <w:rsid w:val="000014A1"/>
    <w:rsid w:val="00001A10"/>
    <w:rsid w:val="00002D31"/>
    <w:rsid w:val="00003F8A"/>
    <w:rsid w:val="00004519"/>
    <w:rsid w:val="00004633"/>
    <w:rsid w:val="0000629F"/>
    <w:rsid w:val="00006527"/>
    <w:rsid w:val="00007566"/>
    <w:rsid w:val="00007C3A"/>
    <w:rsid w:val="00012C14"/>
    <w:rsid w:val="00015E04"/>
    <w:rsid w:val="000162D2"/>
    <w:rsid w:val="00016448"/>
    <w:rsid w:val="00017C2F"/>
    <w:rsid w:val="0002375C"/>
    <w:rsid w:val="000240AB"/>
    <w:rsid w:val="000255A9"/>
    <w:rsid w:val="00026DCF"/>
    <w:rsid w:val="000273F9"/>
    <w:rsid w:val="0003145B"/>
    <w:rsid w:val="00031973"/>
    <w:rsid w:val="00033AB6"/>
    <w:rsid w:val="0003524E"/>
    <w:rsid w:val="000358F2"/>
    <w:rsid w:val="0003687F"/>
    <w:rsid w:val="00036DF1"/>
    <w:rsid w:val="00036F6E"/>
    <w:rsid w:val="00041C23"/>
    <w:rsid w:val="0004212C"/>
    <w:rsid w:val="00042155"/>
    <w:rsid w:val="00042CEB"/>
    <w:rsid w:val="00042E59"/>
    <w:rsid w:val="0004370E"/>
    <w:rsid w:val="00043725"/>
    <w:rsid w:val="000437C1"/>
    <w:rsid w:val="00047DE4"/>
    <w:rsid w:val="000501E0"/>
    <w:rsid w:val="00050EEC"/>
    <w:rsid w:val="0005204F"/>
    <w:rsid w:val="00054392"/>
    <w:rsid w:val="00056300"/>
    <w:rsid w:val="00056AD1"/>
    <w:rsid w:val="00057DA6"/>
    <w:rsid w:val="0006050D"/>
    <w:rsid w:val="0006171A"/>
    <w:rsid w:val="00061832"/>
    <w:rsid w:val="00061ED6"/>
    <w:rsid w:val="00062DF5"/>
    <w:rsid w:val="00062F5D"/>
    <w:rsid w:val="00063EDC"/>
    <w:rsid w:val="00064844"/>
    <w:rsid w:val="000650C9"/>
    <w:rsid w:val="00065CE7"/>
    <w:rsid w:val="00065F5A"/>
    <w:rsid w:val="000663EB"/>
    <w:rsid w:val="000706A2"/>
    <w:rsid w:val="00070973"/>
    <w:rsid w:val="0007145F"/>
    <w:rsid w:val="00071C68"/>
    <w:rsid w:val="000751D3"/>
    <w:rsid w:val="000762C8"/>
    <w:rsid w:val="0007720B"/>
    <w:rsid w:val="000775B5"/>
    <w:rsid w:val="000808CF"/>
    <w:rsid w:val="000827B1"/>
    <w:rsid w:val="000835C1"/>
    <w:rsid w:val="000835D3"/>
    <w:rsid w:val="0008471F"/>
    <w:rsid w:val="00085CC6"/>
    <w:rsid w:val="00086422"/>
    <w:rsid w:val="000914C7"/>
    <w:rsid w:val="00091B47"/>
    <w:rsid w:val="00093820"/>
    <w:rsid w:val="00093CDD"/>
    <w:rsid w:val="0009482E"/>
    <w:rsid w:val="00096BAF"/>
    <w:rsid w:val="00097C05"/>
    <w:rsid w:val="000A0F4B"/>
    <w:rsid w:val="000A2452"/>
    <w:rsid w:val="000A3635"/>
    <w:rsid w:val="000A4C7A"/>
    <w:rsid w:val="000A556D"/>
    <w:rsid w:val="000A663D"/>
    <w:rsid w:val="000A6DA3"/>
    <w:rsid w:val="000B31F5"/>
    <w:rsid w:val="000B3AEA"/>
    <w:rsid w:val="000B6961"/>
    <w:rsid w:val="000C089C"/>
    <w:rsid w:val="000C1277"/>
    <w:rsid w:val="000C1AB7"/>
    <w:rsid w:val="000C2362"/>
    <w:rsid w:val="000C5C70"/>
    <w:rsid w:val="000C6B8F"/>
    <w:rsid w:val="000C79D7"/>
    <w:rsid w:val="000D2954"/>
    <w:rsid w:val="000D374D"/>
    <w:rsid w:val="000D3EA5"/>
    <w:rsid w:val="000D57ED"/>
    <w:rsid w:val="000D5859"/>
    <w:rsid w:val="000D6FC5"/>
    <w:rsid w:val="000E027D"/>
    <w:rsid w:val="000E0A86"/>
    <w:rsid w:val="000E22F2"/>
    <w:rsid w:val="000E26DC"/>
    <w:rsid w:val="000E3367"/>
    <w:rsid w:val="000E4349"/>
    <w:rsid w:val="000E4745"/>
    <w:rsid w:val="000E50F6"/>
    <w:rsid w:val="000E5D00"/>
    <w:rsid w:val="000E7175"/>
    <w:rsid w:val="000F004A"/>
    <w:rsid w:val="000F0A7B"/>
    <w:rsid w:val="000F196A"/>
    <w:rsid w:val="000F1A7A"/>
    <w:rsid w:val="000F3113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519C"/>
    <w:rsid w:val="00105BE4"/>
    <w:rsid w:val="00105CA0"/>
    <w:rsid w:val="001067A7"/>
    <w:rsid w:val="0010685E"/>
    <w:rsid w:val="00106997"/>
    <w:rsid w:val="00106D85"/>
    <w:rsid w:val="00110A0C"/>
    <w:rsid w:val="00111BF3"/>
    <w:rsid w:val="00113321"/>
    <w:rsid w:val="00114294"/>
    <w:rsid w:val="00115318"/>
    <w:rsid w:val="00115950"/>
    <w:rsid w:val="00115AD7"/>
    <w:rsid w:val="00120159"/>
    <w:rsid w:val="00121202"/>
    <w:rsid w:val="00121E3D"/>
    <w:rsid w:val="001222DF"/>
    <w:rsid w:val="0012522F"/>
    <w:rsid w:val="0012585B"/>
    <w:rsid w:val="00125982"/>
    <w:rsid w:val="00125D65"/>
    <w:rsid w:val="0013031A"/>
    <w:rsid w:val="001306BD"/>
    <w:rsid w:val="001308B6"/>
    <w:rsid w:val="001323AD"/>
    <w:rsid w:val="0013328F"/>
    <w:rsid w:val="0013375B"/>
    <w:rsid w:val="00133D30"/>
    <w:rsid w:val="00135F64"/>
    <w:rsid w:val="0013695E"/>
    <w:rsid w:val="0013756E"/>
    <w:rsid w:val="00140361"/>
    <w:rsid w:val="001415CE"/>
    <w:rsid w:val="00141BCF"/>
    <w:rsid w:val="00141CD6"/>
    <w:rsid w:val="00142683"/>
    <w:rsid w:val="00142B59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4F81"/>
    <w:rsid w:val="00155ACE"/>
    <w:rsid w:val="00156D38"/>
    <w:rsid w:val="00156E93"/>
    <w:rsid w:val="00157503"/>
    <w:rsid w:val="00157580"/>
    <w:rsid w:val="00157B43"/>
    <w:rsid w:val="00157D46"/>
    <w:rsid w:val="001639C9"/>
    <w:rsid w:val="0016580A"/>
    <w:rsid w:val="001662E7"/>
    <w:rsid w:val="001667B2"/>
    <w:rsid w:val="00167DAF"/>
    <w:rsid w:val="001725D8"/>
    <w:rsid w:val="001737E4"/>
    <w:rsid w:val="00175162"/>
    <w:rsid w:val="00177B3A"/>
    <w:rsid w:val="001807F9"/>
    <w:rsid w:val="00180E5E"/>
    <w:rsid w:val="00181B1A"/>
    <w:rsid w:val="00181BA9"/>
    <w:rsid w:val="00183B09"/>
    <w:rsid w:val="001852BA"/>
    <w:rsid w:val="001856BA"/>
    <w:rsid w:val="00185B50"/>
    <w:rsid w:val="001861DC"/>
    <w:rsid w:val="001867B6"/>
    <w:rsid w:val="00186F05"/>
    <w:rsid w:val="00187369"/>
    <w:rsid w:val="0019175C"/>
    <w:rsid w:val="00194DED"/>
    <w:rsid w:val="0019645D"/>
    <w:rsid w:val="001969CB"/>
    <w:rsid w:val="00196DAD"/>
    <w:rsid w:val="001A06BA"/>
    <w:rsid w:val="001A0F1B"/>
    <w:rsid w:val="001A127B"/>
    <w:rsid w:val="001A23D1"/>
    <w:rsid w:val="001A32B6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30A"/>
    <w:rsid w:val="001B3554"/>
    <w:rsid w:val="001B359D"/>
    <w:rsid w:val="001B38B4"/>
    <w:rsid w:val="001B4F86"/>
    <w:rsid w:val="001B551B"/>
    <w:rsid w:val="001B56AE"/>
    <w:rsid w:val="001B5DBA"/>
    <w:rsid w:val="001B6098"/>
    <w:rsid w:val="001B6BA3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DEA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ACE"/>
    <w:rsid w:val="001F4AD3"/>
    <w:rsid w:val="001F52AC"/>
    <w:rsid w:val="001F549B"/>
    <w:rsid w:val="001F581F"/>
    <w:rsid w:val="001F608F"/>
    <w:rsid w:val="001F7487"/>
    <w:rsid w:val="001F7AE8"/>
    <w:rsid w:val="00203A8A"/>
    <w:rsid w:val="002041CA"/>
    <w:rsid w:val="002054EE"/>
    <w:rsid w:val="002065D2"/>
    <w:rsid w:val="00210694"/>
    <w:rsid w:val="002107B5"/>
    <w:rsid w:val="002125F7"/>
    <w:rsid w:val="00215AD6"/>
    <w:rsid w:val="00217105"/>
    <w:rsid w:val="002212F1"/>
    <w:rsid w:val="00225521"/>
    <w:rsid w:val="00232123"/>
    <w:rsid w:val="00232DB2"/>
    <w:rsid w:val="00233754"/>
    <w:rsid w:val="00235C5A"/>
    <w:rsid w:val="00236464"/>
    <w:rsid w:val="00236591"/>
    <w:rsid w:val="00236750"/>
    <w:rsid w:val="00240EA9"/>
    <w:rsid w:val="00240EDE"/>
    <w:rsid w:val="002423D8"/>
    <w:rsid w:val="002425C4"/>
    <w:rsid w:val="00245424"/>
    <w:rsid w:val="0024703C"/>
    <w:rsid w:val="00250A46"/>
    <w:rsid w:val="00251303"/>
    <w:rsid w:val="00254EF6"/>
    <w:rsid w:val="00255815"/>
    <w:rsid w:val="00255B0C"/>
    <w:rsid w:val="00255F97"/>
    <w:rsid w:val="00256E8F"/>
    <w:rsid w:val="002572D7"/>
    <w:rsid w:val="002578AC"/>
    <w:rsid w:val="00260618"/>
    <w:rsid w:val="00260900"/>
    <w:rsid w:val="00260D15"/>
    <w:rsid w:val="00260D9D"/>
    <w:rsid w:val="00260E79"/>
    <w:rsid w:val="00260F99"/>
    <w:rsid w:val="00264CB3"/>
    <w:rsid w:val="00264E56"/>
    <w:rsid w:val="002663D7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F"/>
    <w:rsid w:val="0028122A"/>
    <w:rsid w:val="00282538"/>
    <w:rsid w:val="00282AA7"/>
    <w:rsid w:val="00283E1E"/>
    <w:rsid w:val="0028401B"/>
    <w:rsid w:val="002866D0"/>
    <w:rsid w:val="00286E54"/>
    <w:rsid w:val="00286F22"/>
    <w:rsid w:val="00292696"/>
    <w:rsid w:val="002927AA"/>
    <w:rsid w:val="002933DE"/>
    <w:rsid w:val="002940BE"/>
    <w:rsid w:val="0029414B"/>
    <w:rsid w:val="00295E87"/>
    <w:rsid w:val="002971A4"/>
    <w:rsid w:val="002977C2"/>
    <w:rsid w:val="002A1612"/>
    <w:rsid w:val="002A17A5"/>
    <w:rsid w:val="002A22BC"/>
    <w:rsid w:val="002A3563"/>
    <w:rsid w:val="002A36C1"/>
    <w:rsid w:val="002A3CCC"/>
    <w:rsid w:val="002B059C"/>
    <w:rsid w:val="002B1BB2"/>
    <w:rsid w:val="002B200F"/>
    <w:rsid w:val="002B262A"/>
    <w:rsid w:val="002B3A6F"/>
    <w:rsid w:val="002B3FCE"/>
    <w:rsid w:val="002B4E75"/>
    <w:rsid w:val="002B6F80"/>
    <w:rsid w:val="002C03AF"/>
    <w:rsid w:val="002C0D02"/>
    <w:rsid w:val="002C14BC"/>
    <w:rsid w:val="002C1D75"/>
    <w:rsid w:val="002C25D8"/>
    <w:rsid w:val="002C4862"/>
    <w:rsid w:val="002C4AC9"/>
    <w:rsid w:val="002D1EB5"/>
    <w:rsid w:val="002D783E"/>
    <w:rsid w:val="002E09C1"/>
    <w:rsid w:val="002E0CDD"/>
    <w:rsid w:val="002E150E"/>
    <w:rsid w:val="002E1FEA"/>
    <w:rsid w:val="002E26B9"/>
    <w:rsid w:val="002E2DFD"/>
    <w:rsid w:val="002E2EDB"/>
    <w:rsid w:val="002E54B1"/>
    <w:rsid w:val="002E6408"/>
    <w:rsid w:val="002E6B2A"/>
    <w:rsid w:val="002E76EB"/>
    <w:rsid w:val="002F166C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5F73"/>
    <w:rsid w:val="003115A2"/>
    <w:rsid w:val="00311951"/>
    <w:rsid w:val="00311DEF"/>
    <w:rsid w:val="003123D4"/>
    <w:rsid w:val="003138B8"/>
    <w:rsid w:val="00314F79"/>
    <w:rsid w:val="003163DE"/>
    <w:rsid w:val="003177B4"/>
    <w:rsid w:val="00320EA9"/>
    <w:rsid w:val="00321EFB"/>
    <w:rsid w:val="003225C7"/>
    <w:rsid w:val="00322789"/>
    <w:rsid w:val="00322A46"/>
    <w:rsid w:val="00322BB9"/>
    <w:rsid w:val="00323135"/>
    <w:rsid w:val="003232F1"/>
    <w:rsid w:val="003233F6"/>
    <w:rsid w:val="0032440F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6A8"/>
    <w:rsid w:val="00337CC2"/>
    <w:rsid w:val="00342A07"/>
    <w:rsid w:val="003440BD"/>
    <w:rsid w:val="0034416A"/>
    <w:rsid w:val="00345055"/>
    <w:rsid w:val="00345DBC"/>
    <w:rsid w:val="00347158"/>
    <w:rsid w:val="00347F79"/>
    <w:rsid w:val="00350441"/>
    <w:rsid w:val="0035047F"/>
    <w:rsid w:val="003509AD"/>
    <w:rsid w:val="003510D3"/>
    <w:rsid w:val="003516A9"/>
    <w:rsid w:val="00352895"/>
    <w:rsid w:val="00352BAC"/>
    <w:rsid w:val="00353797"/>
    <w:rsid w:val="00353B8A"/>
    <w:rsid w:val="00354737"/>
    <w:rsid w:val="003549D5"/>
    <w:rsid w:val="00355760"/>
    <w:rsid w:val="00355A3E"/>
    <w:rsid w:val="003573E1"/>
    <w:rsid w:val="00357CA4"/>
    <w:rsid w:val="00361038"/>
    <w:rsid w:val="00361AA2"/>
    <w:rsid w:val="00362B14"/>
    <w:rsid w:val="00363492"/>
    <w:rsid w:val="00363FBB"/>
    <w:rsid w:val="003659E7"/>
    <w:rsid w:val="00365E55"/>
    <w:rsid w:val="00366F39"/>
    <w:rsid w:val="00367043"/>
    <w:rsid w:val="0036715A"/>
    <w:rsid w:val="0037014C"/>
    <w:rsid w:val="00370B0E"/>
    <w:rsid w:val="0037110B"/>
    <w:rsid w:val="003714DD"/>
    <w:rsid w:val="00371539"/>
    <w:rsid w:val="00371780"/>
    <w:rsid w:val="00371CE0"/>
    <w:rsid w:val="003744B5"/>
    <w:rsid w:val="003759D1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913B1"/>
    <w:rsid w:val="00391666"/>
    <w:rsid w:val="00391984"/>
    <w:rsid w:val="00391F6F"/>
    <w:rsid w:val="00392BDE"/>
    <w:rsid w:val="003942C9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38A"/>
    <w:rsid w:val="003C6FB7"/>
    <w:rsid w:val="003D02E2"/>
    <w:rsid w:val="003D1566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E1B1A"/>
    <w:rsid w:val="003E1BDC"/>
    <w:rsid w:val="003E5173"/>
    <w:rsid w:val="003E53D2"/>
    <w:rsid w:val="003E6022"/>
    <w:rsid w:val="003E6223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7A3A"/>
    <w:rsid w:val="00402139"/>
    <w:rsid w:val="00403DF2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20FD"/>
    <w:rsid w:val="00423F12"/>
    <w:rsid w:val="00430515"/>
    <w:rsid w:val="00430D96"/>
    <w:rsid w:val="00431C38"/>
    <w:rsid w:val="00433E60"/>
    <w:rsid w:val="00434149"/>
    <w:rsid w:val="0043539E"/>
    <w:rsid w:val="00435FCB"/>
    <w:rsid w:val="00437773"/>
    <w:rsid w:val="004411E4"/>
    <w:rsid w:val="00445826"/>
    <w:rsid w:val="004475D4"/>
    <w:rsid w:val="0044788D"/>
    <w:rsid w:val="00447FA3"/>
    <w:rsid w:val="0045127A"/>
    <w:rsid w:val="0045558F"/>
    <w:rsid w:val="00457A5B"/>
    <w:rsid w:val="00457BEE"/>
    <w:rsid w:val="004605BC"/>
    <w:rsid w:val="004612D2"/>
    <w:rsid w:val="004615CB"/>
    <w:rsid w:val="00462F13"/>
    <w:rsid w:val="004637ED"/>
    <w:rsid w:val="004653FB"/>
    <w:rsid w:val="00471B1E"/>
    <w:rsid w:val="00472741"/>
    <w:rsid w:val="00473BE8"/>
    <w:rsid w:val="00473E40"/>
    <w:rsid w:val="00474C51"/>
    <w:rsid w:val="00475FB0"/>
    <w:rsid w:val="004767B4"/>
    <w:rsid w:val="00476D33"/>
    <w:rsid w:val="00477575"/>
    <w:rsid w:val="00477F96"/>
    <w:rsid w:val="004802C8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585A"/>
    <w:rsid w:val="004979E8"/>
    <w:rsid w:val="004A08DA"/>
    <w:rsid w:val="004A1C0B"/>
    <w:rsid w:val="004A391C"/>
    <w:rsid w:val="004A3E3E"/>
    <w:rsid w:val="004A4851"/>
    <w:rsid w:val="004A5035"/>
    <w:rsid w:val="004A6D9A"/>
    <w:rsid w:val="004A7187"/>
    <w:rsid w:val="004A7BDD"/>
    <w:rsid w:val="004B231B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33CE"/>
    <w:rsid w:val="004C41DF"/>
    <w:rsid w:val="004C4EAE"/>
    <w:rsid w:val="004C6387"/>
    <w:rsid w:val="004C67B8"/>
    <w:rsid w:val="004C7CC3"/>
    <w:rsid w:val="004D3998"/>
    <w:rsid w:val="004D7CE3"/>
    <w:rsid w:val="004E0920"/>
    <w:rsid w:val="004E0BD7"/>
    <w:rsid w:val="004E10E3"/>
    <w:rsid w:val="004E120C"/>
    <w:rsid w:val="004E1FDC"/>
    <w:rsid w:val="004E41B6"/>
    <w:rsid w:val="004E6ED2"/>
    <w:rsid w:val="004E737E"/>
    <w:rsid w:val="004F2725"/>
    <w:rsid w:val="004F43D2"/>
    <w:rsid w:val="004F5AED"/>
    <w:rsid w:val="004F610E"/>
    <w:rsid w:val="004F719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E84"/>
    <w:rsid w:val="0050405C"/>
    <w:rsid w:val="00504247"/>
    <w:rsid w:val="00504E0B"/>
    <w:rsid w:val="00504E97"/>
    <w:rsid w:val="00505785"/>
    <w:rsid w:val="005079C1"/>
    <w:rsid w:val="00507BED"/>
    <w:rsid w:val="005106D4"/>
    <w:rsid w:val="00512834"/>
    <w:rsid w:val="00512984"/>
    <w:rsid w:val="00514486"/>
    <w:rsid w:val="0051461C"/>
    <w:rsid w:val="005148E8"/>
    <w:rsid w:val="00514A5A"/>
    <w:rsid w:val="00514B43"/>
    <w:rsid w:val="00516037"/>
    <w:rsid w:val="00521682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244"/>
    <w:rsid w:val="00530618"/>
    <w:rsid w:val="00530CA0"/>
    <w:rsid w:val="00532F51"/>
    <w:rsid w:val="0053385C"/>
    <w:rsid w:val="00533C58"/>
    <w:rsid w:val="00534271"/>
    <w:rsid w:val="005344F6"/>
    <w:rsid w:val="00535E05"/>
    <w:rsid w:val="00540BB2"/>
    <w:rsid w:val="00541EAE"/>
    <w:rsid w:val="005427B4"/>
    <w:rsid w:val="005451D7"/>
    <w:rsid w:val="00545423"/>
    <w:rsid w:val="00545A85"/>
    <w:rsid w:val="00546563"/>
    <w:rsid w:val="00547812"/>
    <w:rsid w:val="00547FD9"/>
    <w:rsid w:val="00550661"/>
    <w:rsid w:val="00550E39"/>
    <w:rsid w:val="0055105B"/>
    <w:rsid w:val="005527CC"/>
    <w:rsid w:val="00553423"/>
    <w:rsid w:val="005562C1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72A4"/>
    <w:rsid w:val="00580E83"/>
    <w:rsid w:val="00582F26"/>
    <w:rsid w:val="00584123"/>
    <w:rsid w:val="0058465C"/>
    <w:rsid w:val="0058577B"/>
    <w:rsid w:val="00586BDD"/>
    <w:rsid w:val="00586E1F"/>
    <w:rsid w:val="00590FE4"/>
    <w:rsid w:val="005915DB"/>
    <w:rsid w:val="0059217A"/>
    <w:rsid w:val="00593984"/>
    <w:rsid w:val="00593FC5"/>
    <w:rsid w:val="005961D6"/>
    <w:rsid w:val="00596284"/>
    <w:rsid w:val="00597E57"/>
    <w:rsid w:val="005A0959"/>
    <w:rsid w:val="005A0A5F"/>
    <w:rsid w:val="005A13A5"/>
    <w:rsid w:val="005A2293"/>
    <w:rsid w:val="005A2F49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7606"/>
    <w:rsid w:val="005B7989"/>
    <w:rsid w:val="005B7B0E"/>
    <w:rsid w:val="005B7B41"/>
    <w:rsid w:val="005B7CD6"/>
    <w:rsid w:val="005C2D74"/>
    <w:rsid w:val="005C3569"/>
    <w:rsid w:val="005C3FAE"/>
    <w:rsid w:val="005C549A"/>
    <w:rsid w:val="005C7FDE"/>
    <w:rsid w:val="005D05CC"/>
    <w:rsid w:val="005D158E"/>
    <w:rsid w:val="005D1FAE"/>
    <w:rsid w:val="005E0DFE"/>
    <w:rsid w:val="005E2C38"/>
    <w:rsid w:val="005E361F"/>
    <w:rsid w:val="005E4218"/>
    <w:rsid w:val="005E4B98"/>
    <w:rsid w:val="005E5232"/>
    <w:rsid w:val="005E605E"/>
    <w:rsid w:val="005E6BA9"/>
    <w:rsid w:val="005F24E7"/>
    <w:rsid w:val="005F2EF2"/>
    <w:rsid w:val="005F2FEC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584E"/>
    <w:rsid w:val="00606250"/>
    <w:rsid w:val="006066A8"/>
    <w:rsid w:val="00610DB5"/>
    <w:rsid w:val="0061132A"/>
    <w:rsid w:val="006118FB"/>
    <w:rsid w:val="006123F3"/>
    <w:rsid w:val="00612CC5"/>
    <w:rsid w:val="00614C92"/>
    <w:rsid w:val="00614EE5"/>
    <w:rsid w:val="00615FA7"/>
    <w:rsid w:val="00617EDF"/>
    <w:rsid w:val="006200D1"/>
    <w:rsid w:val="006203D7"/>
    <w:rsid w:val="006209E9"/>
    <w:rsid w:val="00621D97"/>
    <w:rsid w:val="0062227C"/>
    <w:rsid w:val="00623630"/>
    <w:rsid w:val="006238F9"/>
    <w:rsid w:val="0062396F"/>
    <w:rsid w:val="00624507"/>
    <w:rsid w:val="00624B4B"/>
    <w:rsid w:val="00625BC8"/>
    <w:rsid w:val="006265B6"/>
    <w:rsid w:val="00627927"/>
    <w:rsid w:val="00627C54"/>
    <w:rsid w:val="00630755"/>
    <w:rsid w:val="0063196C"/>
    <w:rsid w:val="006324D4"/>
    <w:rsid w:val="00633550"/>
    <w:rsid w:val="0063396E"/>
    <w:rsid w:val="00633EAE"/>
    <w:rsid w:val="00634EC4"/>
    <w:rsid w:val="00635F42"/>
    <w:rsid w:val="0063764C"/>
    <w:rsid w:val="00640029"/>
    <w:rsid w:val="00640CF8"/>
    <w:rsid w:val="00643C6F"/>
    <w:rsid w:val="00644B71"/>
    <w:rsid w:val="00644C27"/>
    <w:rsid w:val="0064576E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5DE8"/>
    <w:rsid w:val="006572B5"/>
    <w:rsid w:val="00657E68"/>
    <w:rsid w:val="00660600"/>
    <w:rsid w:val="006630BF"/>
    <w:rsid w:val="006641A2"/>
    <w:rsid w:val="00664446"/>
    <w:rsid w:val="00664C9A"/>
    <w:rsid w:val="006679BC"/>
    <w:rsid w:val="00671070"/>
    <w:rsid w:val="006712E2"/>
    <w:rsid w:val="00672FFF"/>
    <w:rsid w:val="006744C4"/>
    <w:rsid w:val="006744D8"/>
    <w:rsid w:val="00677FB1"/>
    <w:rsid w:val="00680672"/>
    <w:rsid w:val="006821D5"/>
    <w:rsid w:val="00682B89"/>
    <w:rsid w:val="00682C09"/>
    <w:rsid w:val="00683D5E"/>
    <w:rsid w:val="00683DEA"/>
    <w:rsid w:val="0068548A"/>
    <w:rsid w:val="006912C9"/>
    <w:rsid w:val="006914D1"/>
    <w:rsid w:val="006919E7"/>
    <w:rsid w:val="00692641"/>
    <w:rsid w:val="00692CD3"/>
    <w:rsid w:val="00692E4A"/>
    <w:rsid w:val="00694068"/>
    <w:rsid w:val="006942ED"/>
    <w:rsid w:val="00694533"/>
    <w:rsid w:val="006949F0"/>
    <w:rsid w:val="006A13FB"/>
    <w:rsid w:val="006A19BB"/>
    <w:rsid w:val="006A2CD5"/>
    <w:rsid w:val="006A35D1"/>
    <w:rsid w:val="006A3DFC"/>
    <w:rsid w:val="006A4CF6"/>
    <w:rsid w:val="006A4D4A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5079"/>
    <w:rsid w:val="006D1DCC"/>
    <w:rsid w:val="006D28B1"/>
    <w:rsid w:val="006D29A2"/>
    <w:rsid w:val="006D4F1C"/>
    <w:rsid w:val="006D569F"/>
    <w:rsid w:val="006D5B41"/>
    <w:rsid w:val="006D62A8"/>
    <w:rsid w:val="006D62CB"/>
    <w:rsid w:val="006D7292"/>
    <w:rsid w:val="006D7DC8"/>
    <w:rsid w:val="006D7EAD"/>
    <w:rsid w:val="006E0AF3"/>
    <w:rsid w:val="006E4060"/>
    <w:rsid w:val="006E47EC"/>
    <w:rsid w:val="006E52A9"/>
    <w:rsid w:val="006E66C6"/>
    <w:rsid w:val="006E6FED"/>
    <w:rsid w:val="006E7964"/>
    <w:rsid w:val="006F04EB"/>
    <w:rsid w:val="006F1EA0"/>
    <w:rsid w:val="006F235F"/>
    <w:rsid w:val="006F2EA3"/>
    <w:rsid w:val="006F4ED9"/>
    <w:rsid w:val="006F591C"/>
    <w:rsid w:val="006F5966"/>
    <w:rsid w:val="006F6A9D"/>
    <w:rsid w:val="006F73CD"/>
    <w:rsid w:val="007011B5"/>
    <w:rsid w:val="007012CD"/>
    <w:rsid w:val="00701E94"/>
    <w:rsid w:val="00702CFC"/>
    <w:rsid w:val="007032C7"/>
    <w:rsid w:val="007037F5"/>
    <w:rsid w:val="00703C05"/>
    <w:rsid w:val="00704C92"/>
    <w:rsid w:val="00704CF5"/>
    <w:rsid w:val="007067FC"/>
    <w:rsid w:val="007101C8"/>
    <w:rsid w:val="00710AC2"/>
    <w:rsid w:val="00711686"/>
    <w:rsid w:val="00711713"/>
    <w:rsid w:val="007126C4"/>
    <w:rsid w:val="00712B65"/>
    <w:rsid w:val="00713902"/>
    <w:rsid w:val="007140E1"/>
    <w:rsid w:val="007163B7"/>
    <w:rsid w:val="00717CDA"/>
    <w:rsid w:val="00720580"/>
    <w:rsid w:val="007207E1"/>
    <w:rsid w:val="0072331F"/>
    <w:rsid w:val="00727FD0"/>
    <w:rsid w:val="00730F77"/>
    <w:rsid w:val="007318F4"/>
    <w:rsid w:val="00731D91"/>
    <w:rsid w:val="00734E2F"/>
    <w:rsid w:val="00735C93"/>
    <w:rsid w:val="007361D5"/>
    <w:rsid w:val="00736715"/>
    <w:rsid w:val="0074043C"/>
    <w:rsid w:val="0074076D"/>
    <w:rsid w:val="00740ADB"/>
    <w:rsid w:val="00740D0E"/>
    <w:rsid w:val="00742FC4"/>
    <w:rsid w:val="00743524"/>
    <w:rsid w:val="007442F8"/>
    <w:rsid w:val="00745C05"/>
    <w:rsid w:val="007474F8"/>
    <w:rsid w:val="00747A2B"/>
    <w:rsid w:val="00747A3E"/>
    <w:rsid w:val="0075196F"/>
    <w:rsid w:val="00752308"/>
    <w:rsid w:val="00752B36"/>
    <w:rsid w:val="0075557E"/>
    <w:rsid w:val="007555E3"/>
    <w:rsid w:val="00756D30"/>
    <w:rsid w:val="00761565"/>
    <w:rsid w:val="007620D3"/>
    <w:rsid w:val="00762CA9"/>
    <w:rsid w:val="00762F88"/>
    <w:rsid w:val="00765445"/>
    <w:rsid w:val="0076633E"/>
    <w:rsid w:val="00770CF0"/>
    <w:rsid w:val="00771F0E"/>
    <w:rsid w:val="00772AAC"/>
    <w:rsid w:val="00774D16"/>
    <w:rsid w:val="00774D8C"/>
    <w:rsid w:val="00774F9E"/>
    <w:rsid w:val="00775844"/>
    <w:rsid w:val="0077657D"/>
    <w:rsid w:val="00777438"/>
    <w:rsid w:val="0078020D"/>
    <w:rsid w:val="00780489"/>
    <w:rsid w:val="0078084F"/>
    <w:rsid w:val="00782948"/>
    <w:rsid w:val="007832B0"/>
    <w:rsid w:val="00784F22"/>
    <w:rsid w:val="00785FE2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EDC"/>
    <w:rsid w:val="00794F34"/>
    <w:rsid w:val="00796107"/>
    <w:rsid w:val="00797302"/>
    <w:rsid w:val="007A2B80"/>
    <w:rsid w:val="007A2DF4"/>
    <w:rsid w:val="007A3656"/>
    <w:rsid w:val="007B0882"/>
    <w:rsid w:val="007B08DB"/>
    <w:rsid w:val="007B1493"/>
    <w:rsid w:val="007B1A2F"/>
    <w:rsid w:val="007B2C6B"/>
    <w:rsid w:val="007B2DDB"/>
    <w:rsid w:val="007B450D"/>
    <w:rsid w:val="007B454F"/>
    <w:rsid w:val="007B58BC"/>
    <w:rsid w:val="007B62AF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2918"/>
    <w:rsid w:val="007E41F3"/>
    <w:rsid w:val="007E4440"/>
    <w:rsid w:val="007E5591"/>
    <w:rsid w:val="007E5A9E"/>
    <w:rsid w:val="007E717B"/>
    <w:rsid w:val="007F0A1C"/>
    <w:rsid w:val="007F40E3"/>
    <w:rsid w:val="007F545D"/>
    <w:rsid w:val="007F552D"/>
    <w:rsid w:val="007F5A12"/>
    <w:rsid w:val="008018E1"/>
    <w:rsid w:val="00801AAD"/>
    <w:rsid w:val="00802981"/>
    <w:rsid w:val="00802A8D"/>
    <w:rsid w:val="00803CE8"/>
    <w:rsid w:val="008052B6"/>
    <w:rsid w:val="0080533D"/>
    <w:rsid w:val="00805A59"/>
    <w:rsid w:val="00807335"/>
    <w:rsid w:val="00807F23"/>
    <w:rsid w:val="00811C37"/>
    <w:rsid w:val="00812F8A"/>
    <w:rsid w:val="0081391D"/>
    <w:rsid w:val="00814CC4"/>
    <w:rsid w:val="00815EF4"/>
    <w:rsid w:val="008161D5"/>
    <w:rsid w:val="00816398"/>
    <w:rsid w:val="0081783E"/>
    <w:rsid w:val="00817AC2"/>
    <w:rsid w:val="008204EE"/>
    <w:rsid w:val="008230EB"/>
    <w:rsid w:val="008232F6"/>
    <w:rsid w:val="008245FB"/>
    <w:rsid w:val="008252B4"/>
    <w:rsid w:val="00826068"/>
    <w:rsid w:val="00827C97"/>
    <w:rsid w:val="00830456"/>
    <w:rsid w:val="00831FAA"/>
    <w:rsid w:val="00833965"/>
    <w:rsid w:val="00833FC8"/>
    <w:rsid w:val="00835450"/>
    <w:rsid w:val="008356C9"/>
    <w:rsid w:val="00836502"/>
    <w:rsid w:val="00836EE5"/>
    <w:rsid w:val="0083773F"/>
    <w:rsid w:val="00837C22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F15"/>
    <w:rsid w:val="00863BED"/>
    <w:rsid w:val="00864E3C"/>
    <w:rsid w:val="00865162"/>
    <w:rsid w:val="0086566F"/>
    <w:rsid w:val="00865EC0"/>
    <w:rsid w:val="0086665E"/>
    <w:rsid w:val="008666FE"/>
    <w:rsid w:val="008676E4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FF0"/>
    <w:rsid w:val="00882B5D"/>
    <w:rsid w:val="00882CC7"/>
    <w:rsid w:val="00883765"/>
    <w:rsid w:val="008839D6"/>
    <w:rsid w:val="00884D9C"/>
    <w:rsid w:val="008876A6"/>
    <w:rsid w:val="00891636"/>
    <w:rsid w:val="008916FB"/>
    <w:rsid w:val="008925AA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8C6"/>
    <w:rsid w:val="008A171E"/>
    <w:rsid w:val="008A3BB6"/>
    <w:rsid w:val="008A4D97"/>
    <w:rsid w:val="008A52A0"/>
    <w:rsid w:val="008A59E1"/>
    <w:rsid w:val="008A7B3E"/>
    <w:rsid w:val="008B1943"/>
    <w:rsid w:val="008B4427"/>
    <w:rsid w:val="008B450D"/>
    <w:rsid w:val="008B4C6E"/>
    <w:rsid w:val="008B63BD"/>
    <w:rsid w:val="008B7EF6"/>
    <w:rsid w:val="008C04B0"/>
    <w:rsid w:val="008C082B"/>
    <w:rsid w:val="008C40E5"/>
    <w:rsid w:val="008C419F"/>
    <w:rsid w:val="008C4705"/>
    <w:rsid w:val="008C4916"/>
    <w:rsid w:val="008C5849"/>
    <w:rsid w:val="008C66F8"/>
    <w:rsid w:val="008C75D9"/>
    <w:rsid w:val="008D00AC"/>
    <w:rsid w:val="008D1504"/>
    <w:rsid w:val="008D2259"/>
    <w:rsid w:val="008D2782"/>
    <w:rsid w:val="008D3342"/>
    <w:rsid w:val="008D57F9"/>
    <w:rsid w:val="008D63E8"/>
    <w:rsid w:val="008D64AD"/>
    <w:rsid w:val="008E1C55"/>
    <w:rsid w:val="008E3010"/>
    <w:rsid w:val="008E31F9"/>
    <w:rsid w:val="008E6DB2"/>
    <w:rsid w:val="008E708C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510C"/>
    <w:rsid w:val="008F5191"/>
    <w:rsid w:val="008F5BE9"/>
    <w:rsid w:val="008F7094"/>
    <w:rsid w:val="00900F17"/>
    <w:rsid w:val="00902E02"/>
    <w:rsid w:val="00903805"/>
    <w:rsid w:val="009050CB"/>
    <w:rsid w:val="00906310"/>
    <w:rsid w:val="009101BC"/>
    <w:rsid w:val="009103AB"/>
    <w:rsid w:val="009109FE"/>
    <w:rsid w:val="00911E56"/>
    <w:rsid w:val="0091453C"/>
    <w:rsid w:val="00914BF6"/>
    <w:rsid w:val="00915889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27D03"/>
    <w:rsid w:val="009304BA"/>
    <w:rsid w:val="0093114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E0F"/>
    <w:rsid w:val="00940FFC"/>
    <w:rsid w:val="009416B9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1B8C"/>
    <w:rsid w:val="00952249"/>
    <w:rsid w:val="009525D9"/>
    <w:rsid w:val="00952A82"/>
    <w:rsid w:val="0095345B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857"/>
    <w:rsid w:val="00972B34"/>
    <w:rsid w:val="00975EED"/>
    <w:rsid w:val="00975F7E"/>
    <w:rsid w:val="00976788"/>
    <w:rsid w:val="00976960"/>
    <w:rsid w:val="009773B3"/>
    <w:rsid w:val="009776A8"/>
    <w:rsid w:val="00977E67"/>
    <w:rsid w:val="00983BF5"/>
    <w:rsid w:val="00985637"/>
    <w:rsid w:val="00985C92"/>
    <w:rsid w:val="009868D1"/>
    <w:rsid w:val="00987BE6"/>
    <w:rsid w:val="009903E9"/>
    <w:rsid w:val="00993301"/>
    <w:rsid w:val="00993FE4"/>
    <w:rsid w:val="00995126"/>
    <w:rsid w:val="00996B6C"/>
    <w:rsid w:val="00996DEF"/>
    <w:rsid w:val="009A0D6C"/>
    <w:rsid w:val="009A1203"/>
    <w:rsid w:val="009A1B2E"/>
    <w:rsid w:val="009A2D5F"/>
    <w:rsid w:val="009A301B"/>
    <w:rsid w:val="009A588D"/>
    <w:rsid w:val="009A5FD0"/>
    <w:rsid w:val="009A66B3"/>
    <w:rsid w:val="009A6E35"/>
    <w:rsid w:val="009A76FA"/>
    <w:rsid w:val="009A7A75"/>
    <w:rsid w:val="009A7E3D"/>
    <w:rsid w:val="009B08CA"/>
    <w:rsid w:val="009B1DFF"/>
    <w:rsid w:val="009B2317"/>
    <w:rsid w:val="009B2D12"/>
    <w:rsid w:val="009B3180"/>
    <w:rsid w:val="009B613A"/>
    <w:rsid w:val="009B6587"/>
    <w:rsid w:val="009B7D61"/>
    <w:rsid w:val="009C0671"/>
    <w:rsid w:val="009C31F3"/>
    <w:rsid w:val="009C323D"/>
    <w:rsid w:val="009C5195"/>
    <w:rsid w:val="009C5871"/>
    <w:rsid w:val="009C5B5D"/>
    <w:rsid w:val="009C7381"/>
    <w:rsid w:val="009D3FEC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E54"/>
    <w:rsid w:val="009E5CB7"/>
    <w:rsid w:val="009E71FA"/>
    <w:rsid w:val="009E7619"/>
    <w:rsid w:val="009F2BC6"/>
    <w:rsid w:val="009F309C"/>
    <w:rsid w:val="009F565B"/>
    <w:rsid w:val="009F7AC5"/>
    <w:rsid w:val="00A00513"/>
    <w:rsid w:val="00A04BFC"/>
    <w:rsid w:val="00A04C33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6D7"/>
    <w:rsid w:val="00A15AE9"/>
    <w:rsid w:val="00A175D5"/>
    <w:rsid w:val="00A20CA8"/>
    <w:rsid w:val="00A218F0"/>
    <w:rsid w:val="00A21A18"/>
    <w:rsid w:val="00A22C00"/>
    <w:rsid w:val="00A22E7B"/>
    <w:rsid w:val="00A24942"/>
    <w:rsid w:val="00A24F37"/>
    <w:rsid w:val="00A25E4F"/>
    <w:rsid w:val="00A26124"/>
    <w:rsid w:val="00A31404"/>
    <w:rsid w:val="00A3232E"/>
    <w:rsid w:val="00A32DCE"/>
    <w:rsid w:val="00A342C0"/>
    <w:rsid w:val="00A34FCF"/>
    <w:rsid w:val="00A3574E"/>
    <w:rsid w:val="00A35BC9"/>
    <w:rsid w:val="00A35FAD"/>
    <w:rsid w:val="00A36E41"/>
    <w:rsid w:val="00A37826"/>
    <w:rsid w:val="00A37AE0"/>
    <w:rsid w:val="00A400EB"/>
    <w:rsid w:val="00A43A4A"/>
    <w:rsid w:val="00A43CFB"/>
    <w:rsid w:val="00A43E07"/>
    <w:rsid w:val="00A441E0"/>
    <w:rsid w:val="00A448F7"/>
    <w:rsid w:val="00A44BBB"/>
    <w:rsid w:val="00A44E60"/>
    <w:rsid w:val="00A45EBA"/>
    <w:rsid w:val="00A4606E"/>
    <w:rsid w:val="00A465BC"/>
    <w:rsid w:val="00A46CB9"/>
    <w:rsid w:val="00A47626"/>
    <w:rsid w:val="00A47A5A"/>
    <w:rsid w:val="00A56C90"/>
    <w:rsid w:val="00A570CD"/>
    <w:rsid w:val="00A57827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6E48"/>
    <w:rsid w:val="00A771A9"/>
    <w:rsid w:val="00A805F1"/>
    <w:rsid w:val="00A809C0"/>
    <w:rsid w:val="00A80AAD"/>
    <w:rsid w:val="00A818E2"/>
    <w:rsid w:val="00A81F5C"/>
    <w:rsid w:val="00A831F6"/>
    <w:rsid w:val="00A84D62"/>
    <w:rsid w:val="00A85F2A"/>
    <w:rsid w:val="00A87644"/>
    <w:rsid w:val="00A87E9E"/>
    <w:rsid w:val="00A924BF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BF7"/>
    <w:rsid w:val="00AB15B7"/>
    <w:rsid w:val="00AB4027"/>
    <w:rsid w:val="00AB40A7"/>
    <w:rsid w:val="00AB505B"/>
    <w:rsid w:val="00AB699A"/>
    <w:rsid w:val="00AB6A58"/>
    <w:rsid w:val="00AB7A1E"/>
    <w:rsid w:val="00AB7CA0"/>
    <w:rsid w:val="00AC2787"/>
    <w:rsid w:val="00AC520C"/>
    <w:rsid w:val="00AC6EE8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6A17"/>
    <w:rsid w:val="00AF6CDA"/>
    <w:rsid w:val="00AF6FFE"/>
    <w:rsid w:val="00AF73A5"/>
    <w:rsid w:val="00AF752A"/>
    <w:rsid w:val="00AF7D08"/>
    <w:rsid w:val="00B0273D"/>
    <w:rsid w:val="00B02B5F"/>
    <w:rsid w:val="00B037D9"/>
    <w:rsid w:val="00B045FB"/>
    <w:rsid w:val="00B06C1E"/>
    <w:rsid w:val="00B073A7"/>
    <w:rsid w:val="00B07E83"/>
    <w:rsid w:val="00B07EA2"/>
    <w:rsid w:val="00B114DD"/>
    <w:rsid w:val="00B1231D"/>
    <w:rsid w:val="00B13CF4"/>
    <w:rsid w:val="00B17A86"/>
    <w:rsid w:val="00B21FD0"/>
    <w:rsid w:val="00B23A5C"/>
    <w:rsid w:val="00B24676"/>
    <w:rsid w:val="00B24C63"/>
    <w:rsid w:val="00B2599B"/>
    <w:rsid w:val="00B25B36"/>
    <w:rsid w:val="00B26AA7"/>
    <w:rsid w:val="00B2700C"/>
    <w:rsid w:val="00B30C12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3948"/>
    <w:rsid w:val="00B43BA1"/>
    <w:rsid w:val="00B43F33"/>
    <w:rsid w:val="00B451DC"/>
    <w:rsid w:val="00B452F3"/>
    <w:rsid w:val="00B47273"/>
    <w:rsid w:val="00B477B4"/>
    <w:rsid w:val="00B51572"/>
    <w:rsid w:val="00B52562"/>
    <w:rsid w:val="00B52D11"/>
    <w:rsid w:val="00B52FDE"/>
    <w:rsid w:val="00B548F9"/>
    <w:rsid w:val="00B56653"/>
    <w:rsid w:val="00B57270"/>
    <w:rsid w:val="00B57E77"/>
    <w:rsid w:val="00B62331"/>
    <w:rsid w:val="00B6295D"/>
    <w:rsid w:val="00B62BDD"/>
    <w:rsid w:val="00B6674F"/>
    <w:rsid w:val="00B679F1"/>
    <w:rsid w:val="00B67F31"/>
    <w:rsid w:val="00B70EF0"/>
    <w:rsid w:val="00B70FF0"/>
    <w:rsid w:val="00B73A9F"/>
    <w:rsid w:val="00B7447B"/>
    <w:rsid w:val="00B7552C"/>
    <w:rsid w:val="00B775D0"/>
    <w:rsid w:val="00B77D5D"/>
    <w:rsid w:val="00B803A8"/>
    <w:rsid w:val="00B815EA"/>
    <w:rsid w:val="00B83FF9"/>
    <w:rsid w:val="00B84B5F"/>
    <w:rsid w:val="00B8717C"/>
    <w:rsid w:val="00B87E02"/>
    <w:rsid w:val="00B91506"/>
    <w:rsid w:val="00B921FE"/>
    <w:rsid w:val="00B93AF6"/>
    <w:rsid w:val="00B9573C"/>
    <w:rsid w:val="00BA1427"/>
    <w:rsid w:val="00BA1C3C"/>
    <w:rsid w:val="00BA3789"/>
    <w:rsid w:val="00BA4172"/>
    <w:rsid w:val="00BA41BC"/>
    <w:rsid w:val="00BA4E95"/>
    <w:rsid w:val="00BA6DEA"/>
    <w:rsid w:val="00BA6F36"/>
    <w:rsid w:val="00BB39A8"/>
    <w:rsid w:val="00BB410D"/>
    <w:rsid w:val="00BB59E2"/>
    <w:rsid w:val="00BC09BC"/>
    <w:rsid w:val="00BC0AC7"/>
    <w:rsid w:val="00BC0D0B"/>
    <w:rsid w:val="00BC154A"/>
    <w:rsid w:val="00BC2D67"/>
    <w:rsid w:val="00BC303D"/>
    <w:rsid w:val="00BC3263"/>
    <w:rsid w:val="00BC56CD"/>
    <w:rsid w:val="00BC58DD"/>
    <w:rsid w:val="00BC601A"/>
    <w:rsid w:val="00BC633B"/>
    <w:rsid w:val="00BC695B"/>
    <w:rsid w:val="00BC70A3"/>
    <w:rsid w:val="00BD08FF"/>
    <w:rsid w:val="00BD0F12"/>
    <w:rsid w:val="00BD1F5F"/>
    <w:rsid w:val="00BD417B"/>
    <w:rsid w:val="00BD5E97"/>
    <w:rsid w:val="00BD6AD7"/>
    <w:rsid w:val="00BD70E8"/>
    <w:rsid w:val="00BE0568"/>
    <w:rsid w:val="00BE168B"/>
    <w:rsid w:val="00BE1EE6"/>
    <w:rsid w:val="00BE2019"/>
    <w:rsid w:val="00BE2066"/>
    <w:rsid w:val="00BE248E"/>
    <w:rsid w:val="00BE251C"/>
    <w:rsid w:val="00BE2A5D"/>
    <w:rsid w:val="00BE468D"/>
    <w:rsid w:val="00BE4908"/>
    <w:rsid w:val="00BE6CC2"/>
    <w:rsid w:val="00BE7A28"/>
    <w:rsid w:val="00BF04E6"/>
    <w:rsid w:val="00BF16A4"/>
    <w:rsid w:val="00BF1A4C"/>
    <w:rsid w:val="00BF498D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5921"/>
    <w:rsid w:val="00C0621F"/>
    <w:rsid w:val="00C06A94"/>
    <w:rsid w:val="00C06F06"/>
    <w:rsid w:val="00C07E6B"/>
    <w:rsid w:val="00C101B9"/>
    <w:rsid w:val="00C10A3E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40F2"/>
    <w:rsid w:val="00C34C0B"/>
    <w:rsid w:val="00C374C9"/>
    <w:rsid w:val="00C41432"/>
    <w:rsid w:val="00C42880"/>
    <w:rsid w:val="00C42B1E"/>
    <w:rsid w:val="00C42B29"/>
    <w:rsid w:val="00C44CC8"/>
    <w:rsid w:val="00C47005"/>
    <w:rsid w:val="00C47FBC"/>
    <w:rsid w:val="00C51FB4"/>
    <w:rsid w:val="00C52632"/>
    <w:rsid w:val="00C552FC"/>
    <w:rsid w:val="00C60C1D"/>
    <w:rsid w:val="00C627DB"/>
    <w:rsid w:val="00C66E22"/>
    <w:rsid w:val="00C704FB"/>
    <w:rsid w:val="00C70CBF"/>
    <w:rsid w:val="00C7171A"/>
    <w:rsid w:val="00C73D2D"/>
    <w:rsid w:val="00C740A1"/>
    <w:rsid w:val="00C754FA"/>
    <w:rsid w:val="00C7561F"/>
    <w:rsid w:val="00C77DE5"/>
    <w:rsid w:val="00C80DAE"/>
    <w:rsid w:val="00C82A9B"/>
    <w:rsid w:val="00C85B24"/>
    <w:rsid w:val="00C8646A"/>
    <w:rsid w:val="00C86B8C"/>
    <w:rsid w:val="00C87310"/>
    <w:rsid w:val="00C90A25"/>
    <w:rsid w:val="00C911DA"/>
    <w:rsid w:val="00C91553"/>
    <w:rsid w:val="00C9278D"/>
    <w:rsid w:val="00C95375"/>
    <w:rsid w:val="00C976E2"/>
    <w:rsid w:val="00CA2055"/>
    <w:rsid w:val="00CA2328"/>
    <w:rsid w:val="00CA2446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1636"/>
    <w:rsid w:val="00CC2301"/>
    <w:rsid w:val="00CC38AE"/>
    <w:rsid w:val="00CC58B4"/>
    <w:rsid w:val="00CC60D2"/>
    <w:rsid w:val="00CD20CD"/>
    <w:rsid w:val="00CD235F"/>
    <w:rsid w:val="00CD4052"/>
    <w:rsid w:val="00CD4159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6FC6"/>
    <w:rsid w:val="00CE7973"/>
    <w:rsid w:val="00CF0259"/>
    <w:rsid w:val="00CF192C"/>
    <w:rsid w:val="00CF201D"/>
    <w:rsid w:val="00CF23D2"/>
    <w:rsid w:val="00CF23F3"/>
    <w:rsid w:val="00CF6794"/>
    <w:rsid w:val="00CF6C2E"/>
    <w:rsid w:val="00CF7864"/>
    <w:rsid w:val="00CF7CC0"/>
    <w:rsid w:val="00D00D78"/>
    <w:rsid w:val="00D025CE"/>
    <w:rsid w:val="00D02994"/>
    <w:rsid w:val="00D02B55"/>
    <w:rsid w:val="00D02BA1"/>
    <w:rsid w:val="00D032AD"/>
    <w:rsid w:val="00D03C73"/>
    <w:rsid w:val="00D0449B"/>
    <w:rsid w:val="00D0458C"/>
    <w:rsid w:val="00D06AE4"/>
    <w:rsid w:val="00D10A7B"/>
    <w:rsid w:val="00D11997"/>
    <w:rsid w:val="00D1204B"/>
    <w:rsid w:val="00D122FC"/>
    <w:rsid w:val="00D13AF9"/>
    <w:rsid w:val="00D1478F"/>
    <w:rsid w:val="00D17607"/>
    <w:rsid w:val="00D2014A"/>
    <w:rsid w:val="00D231DF"/>
    <w:rsid w:val="00D23B37"/>
    <w:rsid w:val="00D23DD3"/>
    <w:rsid w:val="00D24311"/>
    <w:rsid w:val="00D25F06"/>
    <w:rsid w:val="00D30436"/>
    <w:rsid w:val="00D30510"/>
    <w:rsid w:val="00D31BED"/>
    <w:rsid w:val="00D32F2D"/>
    <w:rsid w:val="00D33C95"/>
    <w:rsid w:val="00D33DD5"/>
    <w:rsid w:val="00D34928"/>
    <w:rsid w:val="00D35646"/>
    <w:rsid w:val="00D35EA7"/>
    <w:rsid w:val="00D37164"/>
    <w:rsid w:val="00D401BA"/>
    <w:rsid w:val="00D4057A"/>
    <w:rsid w:val="00D40D02"/>
    <w:rsid w:val="00D40DB3"/>
    <w:rsid w:val="00D42117"/>
    <w:rsid w:val="00D441E4"/>
    <w:rsid w:val="00D449AD"/>
    <w:rsid w:val="00D47067"/>
    <w:rsid w:val="00D473A1"/>
    <w:rsid w:val="00D47EFE"/>
    <w:rsid w:val="00D54B2D"/>
    <w:rsid w:val="00D54BC1"/>
    <w:rsid w:val="00D55D53"/>
    <w:rsid w:val="00D56AEA"/>
    <w:rsid w:val="00D67DE2"/>
    <w:rsid w:val="00D7038D"/>
    <w:rsid w:val="00D716FA"/>
    <w:rsid w:val="00D71EAC"/>
    <w:rsid w:val="00D7237C"/>
    <w:rsid w:val="00D724B2"/>
    <w:rsid w:val="00D73CF2"/>
    <w:rsid w:val="00D75290"/>
    <w:rsid w:val="00D8059C"/>
    <w:rsid w:val="00D805BE"/>
    <w:rsid w:val="00D83394"/>
    <w:rsid w:val="00D83DD4"/>
    <w:rsid w:val="00D84D97"/>
    <w:rsid w:val="00D85069"/>
    <w:rsid w:val="00D85837"/>
    <w:rsid w:val="00D86CC2"/>
    <w:rsid w:val="00D90448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A44"/>
    <w:rsid w:val="00DA0B13"/>
    <w:rsid w:val="00DA14EF"/>
    <w:rsid w:val="00DA1BF4"/>
    <w:rsid w:val="00DA3AE8"/>
    <w:rsid w:val="00DA4D7C"/>
    <w:rsid w:val="00DA581E"/>
    <w:rsid w:val="00DA5843"/>
    <w:rsid w:val="00DA65E2"/>
    <w:rsid w:val="00DB00FC"/>
    <w:rsid w:val="00DB0C31"/>
    <w:rsid w:val="00DB0FBC"/>
    <w:rsid w:val="00DB1B55"/>
    <w:rsid w:val="00DB3CD3"/>
    <w:rsid w:val="00DB3D8A"/>
    <w:rsid w:val="00DB499F"/>
    <w:rsid w:val="00DB5F58"/>
    <w:rsid w:val="00DB6AA0"/>
    <w:rsid w:val="00DB6F96"/>
    <w:rsid w:val="00DB7161"/>
    <w:rsid w:val="00DB7663"/>
    <w:rsid w:val="00DC0FB5"/>
    <w:rsid w:val="00DC4E66"/>
    <w:rsid w:val="00DC6D72"/>
    <w:rsid w:val="00DC72B1"/>
    <w:rsid w:val="00DC7FEF"/>
    <w:rsid w:val="00DD0425"/>
    <w:rsid w:val="00DD0653"/>
    <w:rsid w:val="00DD194E"/>
    <w:rsid w:val="00DD32A8"/>
    <w:rsid w:val="00DD40B6"/>
    <w:rsid w:val="00DD4B65"/>
    <w:rsid w:val="00DD79E2"/>
    <w:rsid w:val="00DD7D66"/>
    <w:rsid w:val="00DD7DC1"/>
    <w:rsid w:val="00DE0C1E"/>
    <w:rsid w:val="00DE267C"/>
    <w:rsid w:val="00DE288E"/>
    <w:rsid w:val="00DE3CEA"/>
    <w:rsid w:val="00DE5862"/>
    <w:rsid w:val="00DE58A6"/>
    <w:rsid w:val="00DE5BF0"/>
    <w:rsid w:val="00DE6C81"/>
    <w:rsid w:val="00DF0642"/>
    <w:rsid w:val="00DF091F"/>
    <w:rsid w:val="00DF0A2B"/>
    <w:rsid w:val="00DF3064"/>
    <w:rsid w:val="00DF3729"/>
    <w:rsid w:val="00DF3738"/>
    <w:rsid w:val="00DF3A50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53C4"/>
    <w:rsid w:val="00E0596C"/>
    <w:rsid w:val="00E05EDF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2D07"/>
    <w:rsid w:val="00E22FED"/>
    <w:rsid w:val="00E242A6"/>
    <w:rsid w:val="00E24A4B"/>
    <w:rsid w:val="00E256EC"/>
    <w:rsid w:val="00E30E35"/>
    <w:rsid w:val="00E31AE7"/>
    <w:rsid w:val="00E31C8C"/>
    <w:rsid w:val="00E32573"/>
    <w:rsid w:val="00E33F65"/>
    <w:rsid w:val="00E36387"/>
    <w:rsid w:val="00E36594"/>
    <w:rsid w:val="00E365D9"/>
    <w:rsid w:val="00E419D2"/>
    <w:rsid w:val="00E44373"/>
    <w:rsid w:val="00E45299"/>
    <w:rsid w:val="00E45FDF"/>
    <w:rsid w:val="00E465BA"/>
    <w:rsid w:val="00E46919"/>
    <w:rsid w:val="00E50E78"/>
    <w:rsid w:val="00E5135B"/>
    <w:rsid w:val="00E53E2D"/>
    <w:rsid w:val="00E559D5"/>
    <w:rsid w:val="00E602E2"/>
    <w:rsid w:val="00E60F1E"/>
    <w:rsid w:val="00E617C9"/>
    <w:rsid w:val="00E61E2E"/>
    <w:rsid w:val="00E64B01"/>
    <w:rsid w:val="00E66199"/>
    <w:rsid w:val="00E674C4"/>
    <w:rsid w:val="00E72399"/>
    <w:rsid w:val="00E747C6"/>
    <w:rsid w:val="00E74B4D"/>
    <w:rsid w:val="00E76954"/>
    <w:rsid w:val="00E77374"/>
    <w:rsid w:val="00E77E25"/>
    <w:rsid w:val="00E80FF4"/>
    <w:rsid w:val="00E8239F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90989"/>
    <w:rsid w:val="00E9181A"/>
    <w:rsid w:val="00E91BAF"/>
    <w:rsid w:val="00E93790"/>
    <w:rsid w:val="00E93E79"/>
    <w:rsid w:val="00E94155"/>
    <w:rsid w:val="00E94ABF"/>
    <w:rsid w:val="00E94B1F"/>
    <w:rsid w:val="00E95B70"/>
    <w:rsid w:val="00E9647D"/>
    <w:rsid w:val="00E97503"/>
    <w:rsid w:val="00EA3B55"/>
    <w:rsid w:val="00EA6F7D"/>
    <w:rsid w:val="00EA7366"/>
    <w:rsid w:val="00EB1D63"/>
    <w:rsid w:val="00EB1DC5"/>
    <w:rsid w:val="00EB490E"/>
    <w:rsid w:val="00EB4E7E"/>
    <w:rsid w:val="00EB6187"/>
    <w:rsid w:val="00EB6DE1"/>
    <w:rsid w:val="00EC15D6"/>
    <w:rsid w:val="00EC1F3C"/>
    <w:rsid w:val="00EC1FCE"/>
    <w:rsid w:val="00EC2BD2"/>
    <w:rsid w:val="00EC3306"/>
    <w:rsid w:val="00EC39BC"/>
    <w:rsid w:val="00EC3E8D"/>
    <w:rsid w:val="00EC4129"/>
    <w:rsid w:val="00EC4CEA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E9E"/>
    <w:rsid w:val="00EE555E"/>
    <w:rsid w:val="00EE76CA"/>
    <w:rsid w:val="00EE7F66"/>
    <w:rsid w:val="00EF11C3"/>
    <w:rsid w:val="00EF3AED"/>
    <w:rsid w:val="00EF611D"/>
    <w:rsid w:val="00EF69C1"/>
    <w:rsid w:val="00EF6D6E"/>
    <w:rsid w:val="00EF7753"/>
    <w:rsid w:val="00F006BB"/>
    <w:rsid w:val="00F0134D"/>
    <w:rsid w:val="00F01E02"/>
    <w:rsid w:val="00F031BA"/>
    <w:rsid w:val="00F03780"/>
    <w:rsid w:val="00F038D8"/>
    <w:rsid w:val="00F03C09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B6A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6264"/>
    <w:rsid w:val="00F412BF"/>
    <w:rsid w:val="00F4213A"/>
    <w:rsid w:val="00F44708"/>
    <w:rsid w:val="00F45BB3"/>
    <w:rsid w:val="00F46F58"/>
    <w:rsid w:val="00F47069"/>
    <w:rsid w:val="00F5096C"/>
    <w:rsid w:val="00F51230"/>
    <w:rsid w:val="00F51C3E"/>
    <w:rsid w:val="00F55CF3"/>
    <w:rsid w:val="00F560BB"/>
    <w:rsid w:val="00F60D35"/>
    <w:rsid w:val="00F6226D"/>
    <w:rsid w:val="00F63BFA"/>
    <w:rsid w:val="00F63D5F"/>
    <w:rsid w:val="00F64428"/>
    <w:rsid w:val="00F65507"/>
    <w:rsid w:val="00F66439"/>
    <w:rsid w:val="00F66D37"/>
    <w:rsid w:val="00F67AA9"/>
    <w:rsid w:val="00F70458"/>
    <w:rsid w:val="00F7181E"/>
    <w:rsid w:val="00F71975"/>
    <w:rsid w:val="00F71DA9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AF1"/>
    <w:rsid w:val="00F91009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4B50"/>
    <w:rsid w:val="00FA4BC2"/>
    <w:rsid w:val="00FA755F"/>
    <w:rsid w:val="00FA77F5"/>
    <w:rsid w:val="00FB4C3F"/>
    <w:rsid w:val="00FB7AFC"/>
    <w:rsid w:val="00FC01F6"/>
    <w:rsid w:val="00FC027B"/>
    <w:rsid w:val="00FC3C74"/>
    <w:rsid w:val="00FC4302"/>
    <w:rsid w:val="00FC4429"/>
    <w:rsid w:val="00FC5A03"/>
    <w:rsid w:val="00FC6AF8"/>
    <w:rsid w:val="00FC722C"/>
    <w:rsid w:val="00FC7FBB"/>
    <w:rsid w:val="00FD08AB"/>
    <w:rsid w:val="00FD2C6F"/>
    <w:rsid w:val="00FD456E"/>
    <w:rsid w:val="00FD4B99"/>
    <w:rsid w:val="00FD675A"/>
    <w:rsid w:val="00FD74E1"/>
    <w:rsid w:val="00FE1B3C"/>
    <w:rsid w:val="00FE2400"/>
    <w:rsid w:val="00FE25F9"/>
    <w:rsid w:val="00FE2F81"/>
    <w:rsid w:val="00FE3148"/>
    <w:rsid w:val="00FE330A"/>
    <w:rsid w:val="00FE64CC"/>
    <w:rsid w:val="00FE722D"/>
    <w:rsid w:val="00FE7493"/>
    <w:rsid w:val="00FE7D48"/>
    <w:rsid w:val="00FF05BC"/>
    <w:rsid w:val="00FF0DCA"/>
    <w:rsid w:val="00FF0F8C"/>
    <w:rsid w:val="00FF3B25"/>
    <w:rsid w:val="00FF49A6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56C4E250"/>
  <w15:chartTrackingRefBased/>
  <w15:docId w15:val="{A885ED0E-8C4A-4108-92BA-EE0F9BF2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val="x-none" w:eastAsia="x-none" w:bidi="ar-SA"/>
    </w:rPr>
  </w:style>
  <w:style w:type="paragraph" w:styleId="Ttulo2">
    <w:name w:val="heading 2"/>
    <w:basedOn w:val="Normal"/>
    <w:next w:val="Normal"/>
    <w:link w:val="Ttulo2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ascii="Arial" w:eastAsia="Times New Roman" w:hAnsi="Arial" w:cs="Times New Roman"/>
      <w:b/>
      <w:bCs/>
      <w:i/>
      <w:iCs/>
      <w:kern w:val="0"/>
      <w:sz w:val="28"/>
      <w:szCs w:val="28"/>
      <w:lang w:val="x-none" w:eastAsia="x-none" w:bidi="ar-SA"/>
    </w:rPr>
  </w:style>
  <w:style w:type="paragraph" w:styleId="Ttulo3">
    <w:name w:val="heading 3"/>
    <w:basedOn w:val="Normal"/>
    <w:next w:val="Normal"/>
    <w:link w:val="Ttulo3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2"/>
    </w:pPr>
    <w:rPr>
      <w:rFonts w:ascii="Arial" w:eastAsia="Times New Roman" w:hAnsi="Arial" w:cs="Times New Roman"/>
      <w:b/>
      <w:bCs/>
      <w:kern w:val="0"/>
      <w:sz w:val="26"/>
      <w:szCs w:val="26"/>
      <w:lang w:val="x-none" w:eastAsia="x-none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val="x-none" w:eastAsia="x-none"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val="x-none" w:eastAsia="x-none"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val="x-none" w:eastAsia="x-none"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val="x-none" w:eastAsia="x-none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E0110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rsid w:val="00E01106"/>
    <w:rPr>
      <w:rFonts w:ascii="Arial" w:eastAsia="Times New Roman" w:hAnsi="Arial" w:cs="Arial"/>
      <w:b/>
      <w:bCs/>
      <w:sz w:val="26"/>
      <w:szCs w:val="26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paragraph" w:styleId="Subttulo">
    <w:name w:val="Subtitle"/>
    <w:basedOn w:val="Ttulo"/>
    <w:next w:val="Textbody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val="x-none" w:eastAsia="x-none"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val="x-none" w:eastAsia="x-none"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val="x-none" w:eastAsia="x-none"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val="x-none" w:eastAsia="x-none"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val="x-none" w:eastAsia="x-none"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val="x-none" w:eastAsia="x-none"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val="x-none" w:eastAsia="x-none"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val="x-none"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10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472C4"/>
      </w:pBdr>
      <w:spacing w:after="300"/>
      <w:contextualSpacing/>
    </w:pPr>
    <w:rPr>
      <w:rFonts w:ascii="Calibri Light" w:eastAsia="Times New Roman" w:hAnsi="Calibri Light" w:cs="Times New Roman"/>
      <w:color w:val="323E4F"/>
      <w:spacing w:val="5"/>
      <w:kern w:val="28"/>
      <w:sz w:val="52"/>
      <w:szCs w:val="52"/>
    </w:rPr>
  </w:style>
  <w:style w:type="character" w:customStyle="1" w:styleId="TitleCarPHPDOCX">
    <w:name w:val="Title Car PHPDOCX"/>
    <w:link w:val="TitlePHPDOCX"/>
    <w:uiPriority w:val="10"/>
    <w:rsid w:val="00DF064E"/>
    <w:rPr>
      <w:rFonts w:ascii="Calibri Light" w:eastAsia="Times New Roman" w:hAnsi="Calibri Light" w:cs="Times New Roman"/>
      <w:color w:val="323E4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="Calibri Light" w:eastAsia="Times New Roman" w:hAnsi="Calibri Light" w:cs="Times New Roman"/>
      <w:i/>
      <w:iCs/>
      <w:color w:val="4472C4"/>
      <w:spacing w:val="15"/>
    </w:rPr>
  </w:style>
  <w:style w:type="character" w:customStyle="1" w:styleId="SubtitleCarPHPDOCX">
    <w:name w:val="Subtitle Car PHPDOCX"/>
    <w:link w:val="SubtitlePHPDOCX"/>
    <w:uiPriority w:val="11"/>
    <w:rsid w:val="00DF064E"/>
    <w:rPr>
      <w:rFonts w:ascii="Calibri Light" w:eastAsia="Times New Roman" w:hAnsi="Calibri Light" w:cs="Times New Roman"/>
      <w:i/>
      <w:iCs/>
      <w:color w:val="4472C4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uiPriority w:val="99"/>
    <w:semiHidden/>
    <w:unhideWhenUsed/>
    <w:rsid w:val="006E0FDA"/>
    <w:rPr>
      <w:vertAlign w:val="superscript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354465050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Links>
    <vt:vector size="474" baseType="variant">
      <vt:variant>
        <vt:i4>3473499</vt:i4>
      </vt:variant>
      <vt:variant>
        <vt:i4>477</vt:i4>
      </vt:variant>
      <vt:variant>
        <vt:i4>0</vt:i4>
      </vt:variant>
      <vt:variant>
        <vt:i4>5</vt:i4>
      </vt:variant>
      <vt:variant>
        <vt:lpwstr>mailto:carlos.reinato@mch.ifsuldeminas.edu.br</vt:lpwstr>
      </vt:variant>
      <vt:variant>
        <vt:lpwstr/>
      </vt:variant>
      <vt:variant>
        <vt:i4>8060928</vt:i4>
      </vt:variant>
      <vt:variant>
        <vt:i4>471</vt:i4>
      </vt:variant>
      <vt:variant>
        <vt:i4>0</vt:i4>
      </vt:variant>
      <vt:variant>
        <vt:i4>5</vt:i4>
      </vt:variant>
      <vt:variant>
        <vt:lpwstr>mailto:setec@mec.gov.br</vt:lpwstr>
      </vt:variant>
      <vt:variant>
        <vt:lpwstr/>
      </vt:variant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Rosa</dc:creator>
  <cp:keywords/>
  <dc:description/>
  <cp:lastModifiedBy>Tiago</cp:lastModifiedBy>
  <cp:revision>5</cp:revision>
  <cp:lastPrinted>2014-08-29T17:55:00Z</cp:lastPrinted>
  <dcterms:created xsi:type="dcterms:W3CDTF">2017-05-14T22:23:00Z</dcterms:created>
  <dcterms:modified xsi:type="dcterms:W3CDTF">2017-08-06T19:51:00Z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