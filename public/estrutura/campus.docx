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A8274D" w:rsidTr="00E91566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bookmarkStart w:id="0" w:name="h.3znysh7" w:colFirst="0" w:colLast="0"/>
            <w:bookmarkEnd w:id="0"/>
            <w:r w:rsidRPr="0016437E"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CNPJ</w:t>
            </w:r>
            <w:bookmarkStart w:id="1" w:name="_GoBack"/>
            <w:bookmarkEnd w:id="1"/>
          </w:p>
        </w:tc>
      </w:tr>
      <w:tr w:rsidR="00A8274D" w:rsidTr="00E91566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@NOME_INSTITUTO3@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@CNPJ3@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Pr="0016437E" w:rsidRDefault="00A8274D" w:rsidP="00FD65F7">
            <w:r w:rsidRPr="0016437E">
              <w:t>Nome do Dirigente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Default="00A8274D" w:rsidP="00FD65F7">
            <w:r>
              <w:rPr>
                <w:b/>
                <w:lang w:val="pt-BR"/>
              </w:rPr>
              <w:t>@NOME_DIRIGENTE3@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Bairro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@ENDERECO_INSTITUTO3@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@BAIRRO3@</w:t>
            </w:r>
          </w:p>
        </w:tc>
      </w:tr>
      <w:tr w:rsidR="00A8274D" w:rsidTr="00E91566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E-mail</w:t>
            </w:r>
          </w:p>
        </w:tc>
      </w:tr>
      <w:tr w:rsidR="00A8274D" w:rsidTr="00E91566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Pr="00C57178" w:rsidRDefault="00A8274D" w:rsidP="00FD65F7">
            <w:r w:rsidRPr="00C57178">
              <w:rPr>
                <w:b/>
                <w:lang w:val="pt-BR"/>
              </w:rPr>
              <w:t>@CIDADE3@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</w:rPr>
              <w:t>@UF3@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@CEP3@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@TELEFONE3@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@FAX3@</w:t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sz w:val="18"/>
                <w:szCs w:val="20"/>
                <w:lang w:val="pt-BR"/>
              </w:rPr>
              <w:t>@EMAIL3@</w:t>
            </w:r>
          </w:p>
        </w:tc>
      </w:tr>
    </w:tbl>
    <w:p w:rsidR="001725D8" w:rsidRPr="00355CAB" w:rsidRDefault="001725D8" w:rsidP="00355CAB">
      <w:pPr>
        <w:spacing w:after="100" w:line="360" w:lineRule="auto"/>
        <w:jc w:val="both"/>
        <w:rPr>
          <w:rFonts w:cs="Times New Roman"/>
          <w:kern w:val="0"/>
          <w:sz w:val="2"/>
          <w:szCs w:val="2"/>
          <w:lang w:val="pt-BR"/>
        </w:rPr>
      </w:pPr>
    </w:p>
    <w:sectPr w:rsidR="001725D8" w:rsidRPr="00355CAB" w:rsidSect="00142B27">
      <w:footerReference w:type="default" r:id="rId8"/>
      <w:type w:val="continuous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6" w:rsidRDefault="005F6586" w:rsidP="00EE7F66">
      <w:r>
        <w:separator/>
      </w:r>
    </w:p>
    <w:p w:rsidR="005F6586" w:rsidRDefault="005F6586"/>
    <w:p w:rsidR="005F6586" w:rsidRDefault="005F6586" w:rsidP="008C7E43"/>
  </w:endnote>
  <w:end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5F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6" w:rsidRDefault="005F6586" w:rsidP="00EE7F66">
      <w:r w:rsidRPr="00EE7F66">
        <w:rPr>
          <w:color w:val="000000"/>
        </w:rPr>
        <w:separator/>
      </w:r>
    </w:p>
    <w:p w:rsidR="005F6586" w:rsidRDefault="005F6586"/>
    <w:p w:rsidR="005F6586" w:rsidRDefault="005F6586" w:rsidP="008C7E43"/>
  </w:footnote>
  <w:foot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27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065F2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5CAB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6586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94A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98D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3FC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274D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130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5F7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F58B-DA00-4D17-9215-A09C6C67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98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