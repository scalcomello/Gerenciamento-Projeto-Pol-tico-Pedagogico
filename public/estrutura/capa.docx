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CD" w:rsidRDefault="006C5DC4" w:rsidP="006C5DC4">
      <w:pPr>
        <w:pStyle w:val="Standard"/>
        <w:jc w:val="center"/>
        <w:rPr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1738317</wp:posOffset>
            </wp:positionH>
            <wp:positionV relativeFrom="paragraph">
              <wp:posOffset>159385</wp:posOffset>
            </wp:positionV>
            <wp:extent cx="2580640" cy="716280"/>
            <wp:effectExtent l="0" t="0" r="0" b="762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Pr="00E900CD" w:rsidRDefault="00E900CD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Default="00B907FF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Pr="00E900CD" w:rsidRDefault="006C5DC4" w:rsidP="00E50E78">
      <w:pPr>
        <w:pStyle w:val="Standard"/>
        <w:jc w:val="center"/>
        <w:rPr>
          <w:b/>
        </w:rPr>
      </w:pPr>
    </w:p>
    <w:p w:rsidR="00E50E78" w:rsidRPr="00A87E9E" w:rsidRDefault="00E50E78" w:rsidP="004F749A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</w:t>
      </w:r>
      <w:r w:rsidR="004F749A">
        <w:rPr>
          <w:b/>
          <w:sz w:val="50"/>
          <w:szCs w:val="50"/>
        </w:rPr>
        <w:t xml:space="preserve">de </w:t>
      </w:r>
      <w:r w:rsidR="00032698">
        <w:rPr>
          <w:b/>
          <w:sz w:val="50"/>
          <w:szCs w:val="50"/>
        </w:rPr>
        <w:t>@DENOMINACAO@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205704" w:rsidRDefault="00205704" w:rsidP="00E50E78">
      <w:pPr>
        <w:rPr>
          <w:b/>
        </w:rPr>
      </w:pPr>
    </w:p>
    <w:p w:rsidR="00205704" w:rsidRPr="00A87E9E" w:rsidRDefault="0020570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Pr="00A87E9E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B907FF" w:rsidRPr="00A87E9E" w:rsidRDefault="00B907F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1E260B" w:rsidRDefault="001E260B" w:rsidP="00D90F2F">
      <w:pPr>
        <w:jc w:val="center"/>
        <w:rPr>
          <w:b/>
        </w:rPr>
        <w:sectPr w:rsidR="001E260B" w:rsidSect="004B7836">
          <w:footerReference w:type="default" r:id="rId9"/>
          <w:type w:val="continuous"/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rPr>
          <w:b/>
        </w:rPr>
        <w:t>@CIDADE@/@UF@ - @ANO@</w:t>
      </w:r>
    </w:p>
    <w:p w:rsidR="00EE7F66" w:rsidRPr="00D90F2F" w:rsidRDefault="00EE7F66" w:rsidP="001E260B">
      <w:pPr>
        <w:rPr>
          <w:b/>
        </w:rPr>
      </w:pP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>@PRESIDENTE@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>@MINISTRO@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>@SEC_EDUC_PROF_TECN@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>@REITOR@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>@PRO_REITOR_ADMIN_PLAN@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>@PRO_REITOR_ENSINO@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>@PRO_REITOR_DESENV_INST@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>@PRO_REITOR_POSGRAD_PESQ_INO@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381D7F" w:rsidRPr="001E260B" w:rsidRDefault="008272D4" w:rsidP="001E260B">
      <w:pPr>
        <w:jc w:val="center"/>
        <w:sectPr w:rsidR="00381D7F" w:rsidRPr="001E260B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t>@PRO_REITOR_EXT@</w:t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>@CONSELHOPRES@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>@DIRETOR</w:t>
      </w:r>
      <w:r w:rsidR="00117EAC">
        <w:rPr>
          <w:b/>
          <w:bCs/>
        </w:rPr>
        <w:t>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>@REPRES_MINISTERIO@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>@CORPO_DOCENTE@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>@</w:t>
      </w:r>
      <w:r w:rsidR="00CC0DBE" w:rsidRPr="00CC0DBE">
        <w:rPr>
          <w:b/>
          <w:bCs/>
        </w:rPr>
        <w:t xml:space="preserve"> </w:t>
      </w:r>
      <w:r w:rsidR="00CC0DBE">
        <w:rPr>
          <w:b/>
          <w:bCs/>
        </w:rPr>
        <w:t xml:space="preserve">TEC_ADMINISTRATIVO </w:t>
      </w:r>
      <w:r>
        <w:rPr>
          <w:b/>
          <w:bCs/>
        </w:rPr>
        <w:t>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>@</w:t>
      </w:r>
      <w:r w:rsidR="00CC0DBE">
        <w:rPr>
          <w:b/>
          <w:bCs/>
        </w:rPr>
        <w:t>CORPO_DISCENTE</w:t>
      </w:r>
      <w:r>
        <w:rPr>
          <w:b/>
          <w:bCs/>
        </w:rPr>
        <w:t>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>@EGRESSO@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>@PATRONAL@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>@TRABALHADOR@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>@PUBLICO_ESTATAL@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>@ME</w:t>
      </w:r>
      <w:r w:rsidR="00A85985">
        <w:rPr>
          <w:b/>
          <w:bCs/>
        </w:rPr>
        <w:t>M</w:t>
      </w:r>
      <w:r>
        <w:rPr>
          <w:b/>
          <w:bCs/>
        </w:rPr>
        <w:t>BROS_NATOS@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>@CAMPI@</w:t>
      </w:r>
    </w:p>
    <w:p w:rsidR="00DD512F" w:rsidRDefault="00DD512F" w:rsidP="004B7836">
      <w:pPr>
        <w:pStyle w:val="Standard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4B7836" w:rsidRDefault="00077BF3" w:rsidP="004B7836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@DO</w:t>
            </w:r>
            <w:r w:rsidR="000D1AD8"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CENTE@</w:t>
            </w: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@PEDAGOGO@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@DIRETOR_GERAL@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@EDUCACIONAL@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>@PLANEJAMENTO@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@ENSINO@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>@EDUCANDO@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>@PESQUISA@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>@EXTENSAO@</w:t>
            </w:r>
          </w:p>
        </w:tc>
      </w:tr>
    </w:tbl>
    <w:p w:rsidR="004B7836" w:rsidRDefault="004B7836" w:rsidP="004B7836">
      <w:pPr>
        <w:rPr>
          <w:lang w:val="pt-BR"/>
        </w:rPr>
        <w:sectPr w:rsidR="004B7836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bookmarkStart w:id="0" w:name="_Toc289199941"/>
      <w:bookmarkEnd w:id="0"/>
    </w:p>
    <w:p w:rsidR="004B7836" w:rsidRPr="004B7836" w:rsidRDefault="004B7836" w:rsidP="004B7836">
      <w:pPr>
        <w:rPr>
          <w:lang w:val="pt-BR"/>
        </w:rPr>
      </w:pPr>
      <w:bookmarkStart w:id="1" w:name="_GoBack"/>
      <w:bookmarkEnd w:id="1"/>
    </w:p>
    <w:sectPr w:rsidR="004B7836" w:rsidRPr="004B7836" w:rsidSect="004B7836"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B1" w:rsidRDefault="00AB32B1" w:rsidP="00EE7F66">
      <w:r>
        <w:separator/>
      </w:r>
    </w:p>
    <w:p w:rsidR="00AB32B1" w:rsidRDefault="00AB32B1"/>
    <w:p w:rsidR="00AB32B1" w:rsidRDefault="00AB32B1" w:rsidP="008C7E43"/>
  </w:endnote>
  <w:end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B1" w:rsidRDefault="00AB32B1" w:rsidP="00EE7F66">
      <w:r w:rsidRPr="00EE7F66">
        <w:rPr>
          <w:color w:val="000000"/>
        </w:rPr>
        <w:separator/>
      </w:r>
    </w:p>
    <w:p w:rsidR="00AB32B1" w:rsidRDefault="00AB32B1"/>
    <w:p w:rsidR="00AB32B1" w:rsidRDefault="00AB32B1" w:rsidP="008C7E43"/>
  </w:footnote>
  <w:foot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260B"/>
    <w:rsid w:val="001E55D6"/>
    <w:rsid w:val="001E61CD"/>
    <w:rsid w:val="001E6C25"/>
    <w:rsid w:val="001E73C4"/>
    <w:rsid w:val="001F0F4E"/>
    <w:rsid w:val="001F13D5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5704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36826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7F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9790F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19E6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836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49A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0932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0EC6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3C15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97D7A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5DC4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A92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56C8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3EA3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18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5BBC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692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5BA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9F7C3F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96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32B1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2FEE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07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57B0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3622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1E0F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0CD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0CDB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D6AF-A443-4DD8-AC7E-8BE6E26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16</cp:revision>
  <cp:lastPrinted>2016-12-20T13:30:00Z</cp:lastPrinted>
  <dcterms:created xsi:type="dcterms:W3CDTF">2017-10-22T21:23:00Z</dcterms:created>
  <dcterms:modified xsi:type="dcterms:W3CDTF">2017-11-03T13:04:00Z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