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2"/>
        <w:gridCol w:w="4553"/>
        <w:gridCol w:w="1578"/>
      </w:tblGrid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DD54CE" w:rsidP="005A16DB">
            <w:bookmarkStart w:id="0" w:name="_Toc289199948"/>
            <w:bookmarkStart w:id="1" w:name="_Toc388901647"/>
            <w:bookmarkStart w:id="2" w:name="_Toc391299557"/>
            <w:r w:rsidRPr="00A87E9E">
              <w:t xml:space="preserve">Servidor 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DD54CE" w:rsidP="005A16DB">
            <w:r w:rsidRPr="00A87E9E">
              <w:t>Cargo / Função / Setor</w:t>
            </w:r>
            <w:bookmarkStart w:id="3" w:name="_GoBack"/>
            <w:bookmarkEnd w:id="3"/>
          </w:p>
        </w:tc>
        <w:tc>
          <w:tcPr>
            <w:tcW w:w="834" w:type="pct"/>
            <w:shd w:val="clear" w:color="auto" w:fill="auto"/>
          </w:tcPr>
          <w:p w:rsidR="00DD54CE" w:rsidRPr="00A87E9E" w:rsidRDefault="00DD54CE" w:rsidP="005A16DB">
            <w:r w:rsidRPr="00A87E9E">
              <w:t>Regime</w:t>
            </w:r>
          </w:p>
        </w:tc>
      </w:tr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170964" w:rsidP="005A16DB">
            <w:r>
              <w:rPr>
                <w:lang w:val="pt-BR"/>
              </w:rPr>
              <w:t>@SERVIDOR@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170964" w:rsidP="005A16DB">
            <w:r>
              <w:t>@CARGO@</w:t>
            </w:r>
          </w:p>
        </w:tc>
        <w:tc>
          <w:tcPr>
            <w:tcW w:w="834" w:type="pct"/>
            <w:shd w:val="clear" w:color="auto" w:fill="auto"/>
          </w:tcPr>
          <w:p w:rsidR="00DD54CE" w:rsidRPr="00A87E9E" w:rsidRDefault="00170964" w:rsidP="005A16DB">
            <w:r>
              <w:t>@REGIME@</w:t>
            </w:r>
          </w:p>
        </w:tc>
      </w:tr>
    </w:tbl>
    <w:p w:rsidR="001725D8" w:rsidRPr="005A16DB" w:rsidRDefault="00DD54CE" w:rsidP="005A16DB">
      <w:pPr>
        <w:rPr>
          <w:sz w:val="20"/>
          <w:szCs w:val="20"/>
          <w:lang w:val="pt-BR"/>
        </w:rPr>
      </w:pPr>
      <w:bookmarkStart w:id="4" w:name="_Toc390885370"/>
      <w:r>
        <w:rPr>
          <w:sz w:val="20"/>
          <w:szCs w:val="20"/>
          <w:lang w:val="pt-BR"/>
        </w:rPr>
        <w:t>Q</w:t>
      </w:r>
      <w:r w:rsidR="00A54DC0">
        <w:rPr>
          <w:sz w:val="20"/>
          <w:szCs w:val="20"/>
        </w:rPr>
        <w:t xml:space="preserve">uadro </w:t>
      </w:r>
      <w:r w:rsidR="00A54DC0">
        <w:rPr>
          <w:sz w:val="20"/>
          <w:szCs w:val="20"/>
          <w:lang w:val="pt-BR"/>
        </w:rPr>
        <w:t>6</w:t>
      </w:r>
      <w:r w:rsidRPr="00DD54CE">
        <w:rPr>
          <w:sz w:val="20"/>
          <w:szCs w:val="20"/>
        </w:rPr>
        <w:t xml:space="preserve"> - Técnicos administrativos envolvidos no Projeto Pedagógico</w:t>
      </w:r>
      <w:bookmarkEnd w:id="0"/>
      <w:bookmarkEnd w:id="1"/>
      <w:bookmarkEnd w:id="2"/>
      <w:bookmarkEnd w:id="4"/>
    </w:p>
    <w:sectPr w:rsidR="001725D8" w:rsidRPr="005A16DB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68E" w:rsidRDefault="00E5368E" w:rsidP="00EE7F66">
      <w:r>
        <w:separator/>
      </w:r>
    </w:p>
    <w:p w:rsidR="00E5368E" w:rsidRDefault="00E5368E"/>
    <w:p w:rsidR="00E5368E" w:rsidRDefault="00E5368E" w:rsidP="008C7E43"/>
  </w:endnote>
  <w:endnote w:type="continuationSeparator" w:id="0">
    <w:p w:rsidR="00E5368E" w:rsidRDefault="00E5368E" w:rsidP="00EE7F66">
      <w:r>
        <w:continuationSeparator/>
      </w:r>
    </w:p>
    <w:p w:rsidR="00E5368E" w:rsidRDefault="00E5368E"/>
    <w:p w:rsidR="00E5368E" w:rsidRDefault="00E5368E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16D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68E" w:rsidRDefault="00E5368E" w:rsidP="00EE7F66">
      <w:r w:rsidRPr="00EE7F66">
        <w:rPr>
          <w:color w:val="000000"/>
        </w:rPr>
        <w:separator/>
      </w:r>
    </w:p>
    <w:p w:rsidR="00E5368E" w:rsidRDefault="00E5368E"/>
    <w:p w:rsidR="00E5368E" w:rsidRDefault="00E5368E" w:rsidP="008C7E43"/>
  </w:footnote>
  <w:footnote w:type="continuationSeparator" w:id="0">
    <w:p w:rsidR="00E5368E" w:rsidRDefault="00E5368E" w:rsidP="00EE7F66">
      <w:r>
        <w:continuationSeparator/>
      </w:r>
    </w:p>
    <w:p w:rsidR="00E5368E" w:rsidRDefault="00E5368E"/>
    <w:p w:rsidR="00E5368E" w:rsidRDefault="00E5368E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B77EF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252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498E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16DB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503E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68E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54509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5AF45-1715-44A2-8C23-54AB90F2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96</cp:revision>
  <cp:lastPrinted>2016-12-20T13:30:00Z</cp:lastPrinted>
  <dcterms:created xsi:type="dcterms:W3CDTF">2016-11-28T19:13:00Z</dcterms:created>
  <dcterms:modified xsi:type="dcterms:W3CDTF">2017-11-03T13:05:00Z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