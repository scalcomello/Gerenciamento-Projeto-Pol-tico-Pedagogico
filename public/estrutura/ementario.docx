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0" w:name="_Toc289199948"/>
      <w:bookmarkStart w:id="1" w:name="_Toc391299544"/>
      <w:r w:rsidRPr="00A87E9E">
        <w:t>Ementário para o 1º per</w:t>
      </w:r>
      <w:bookmarkStart w:id="2" w:name="_GoBack"/>
      <w:bookmarkEnd w:id="2"/>
      <w:r w:rsidRPr="00A87E9E">
        <w:t>íodo</w:t>
      </w:r>
      <w:bookmarkEnd w:id="1"/>
    </w:p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 w:rsidRPr="00A87E9E">
              <w:rPr>
                <w:b w:val="0"/>
                <w:lang w:val="pt-BR" w:eastAsia="pt-BR" w:bidi="ar-SA"/>
              </w:rPr>
              <w:t>1º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@COMPLEMENTAR12@</w:t>
            </w:r>
          </w:p>
        </w:tc>
      </w:tr>
    </w:tbl>
    <w:p w:rsidR="00E07739" w:rsidRDefault="00E07739" w:rsidP="00E07739">
      <w:r>
        <w:t>$BLOCK_DISP12$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6B4060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$BLOCK_DISP110$</w:t>
      </w:r>
    </w:p>
    <w:p w:rsidR="00E07739" w:rsidRPr="00A87E9E" w:rsidRDefault="00E07739" w:rsidP="00E07739">
      <w:pPr>
        <w:jc w:val="center"/>
      </w:pP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$BLOCK_SEGUNDOE$</w:t>
      </w: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3" w:name="_Toc388901805"/>
      <w:bookmarkStart w:id="4" w:name="_Toc391299545"/>
      <w:r w:rsidRPr="00A87E9E">
        <w:t>Ementário para o 2º período</w:t>
      </w:r>
      <w:bookmarkStart w:id="5" w:name="_Toc388901806"/>
      <w:bookmarkEnd w:id="3"/>
      <w:bookmarkEnd w:id="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2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6B4060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Bibliografia complementar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@COMPLEMENTAR22@</w:t>
            </w:r>
          </w:p>
        </w:tc>
      </w:tr>
    </w:tbl>
    <w:p w:rsidR="00E07739" w:rsidRDefault="00E07739" w:rsidP="00E07739">
      <w:r>
        <w:t>$BLOCK_DISP22$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$BLOCK_DISP27$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210@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@EMENTA210@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@BASICO210@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@COMPLEMENTAR210@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$BLOCK_DISP210$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</w:p>
    <w:p w:rsidR="00E07739" w:rsidRPr="00D12856" w:rsidRDefault="00E07739" w:rsidP="00E07739">
      <w:r>
        <w:t>$BLOCK_SEGUNDOE$</w:t>
      </w:r>
    </w:p>
    <w:p w:rsidR="00E07739" w:rsidRPr="00D27CA8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$BLOCK_TERCEIROE$</w:t>
      </w:r>
    </w:p>
    <w:p w:rsidR="00E07739" w:rsidRPr="00A87E9E" w:rsidRDefault="00E07739" w:rsidP="00E07739">
      <w:pPr>
        <w:pStyle w:val="Legenda"/>
      </w:pP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6" w:name="_Toc391299546"/>
      <w:r w:rsidRPr="00A87E9E">
        <w:t>Ementário para o 3º período</w:t>
      </w:r>
      <w:bookmarkStart w:id="7" w:name="_Toc388901807"/>
      <w:bookmarkStart w:id="8" w:name="_Toc391299547"/>
      <w:bookmarkEnd w:id="5"/>
      <w:bookmarkEnd w:id="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3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@COMPLEMENTAR32@</w:t>
            </w:r>
          </w:p>
        </w:tc>
      </w:tr>
    </w:tbl>
    <w:p w:rsidR="00E07739" w:rsidRDefault="00E07739" w:rsidP="00E07739">
      <w:r>
        <w:t>$BLOCK_DISP32$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$BLOCK_DISP33$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$BLOCK_DISP39$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310@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@EMENTA310@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@BASICO310@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@COMPLEMENTAR310@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$BLOCK_DISP310$</w:t>
      </w:r>
    </w:p>
    <w:p w:rsidR="00E07739" w:rsidRDefault="00E07739" w:rsidP="00E07739"/>
    <w:p w:rsidR="00E07739" w:rsidRPr="00D12856" w:rsidRDefault="00E07739" w:rsidP="00E07739">
      <w:r>
        <w:t>$BLOCK_TERCEIROE$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$BLOCK_QUARTOE$</w:t>
      </w: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 w:rsidRPr="00A87E9E">
        <w:t>Ementário para o 4º período</w:t>
      </w:r>
      <w:bookmarkEnd w:id="7"/>
      <w:bookmarkEnd w:id="8"/>
    </w:p>
    <w:p w:rsidR="00E07739" w:rsidRPr="00A87E9E" w:rsidRDefault="00E07739" w:rsidP="00E07739">
      <w:pPr>
        <w:pStyle w:val="Legenda"/>
        <w:rPr>
          <w:b/>
        </w:rPr>
      </w:pPr>
    </w:p>
    <w:p w:rsidR="00E07739" w:rsidRDefault="00E07739" w:rsidP="00E07739"/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4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@COMPLEMENTAR42@</w:t>
            </w:r>
          </w:p>
        </w:tc>
      </w:tr>
    </w:tbl>
    <w:p w:rsidR="00E07739" w:rsidRDefault="00E07739" w:rsidP="00E07739">
      <w:r>
        <w:t>$BLOCK_DISP42$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$BLOCK_DISP43$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@d</w:t>
            </w:r>
            <w:r w:rsidRPr="006A5209">
              <w:rPr>
                <w:rFonts w:cs="Times New Roman"/>
                <w:b/>
                <w:lang w:val="pt-BR"/>
              </w:rPr>
              <w:t>isciplina</w:t>
            </w:r>
            <w:r>
              <w:rPr>
                <w:rFonts w:cs="Times New Roman"/>
                <w:b/>
                <w:lang w:val="pt-BR"/>
              </w:rPr>
              <w:t>49@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$BLOCK_DISP49$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410@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@EMENTA410@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@BASICO410@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@COMPLEMENTAR410@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$BLOCK_DISP410$</w:t>
      </w:r>
    </w:p>
    <w:p w:rsidR="00E07739" w:rsidRDefault="00E07739" w:rsidP="00E07739"/>
    <w:p w:rsidR="00E07739" w:rsidRDefault="00E07739" w:rsidP="00E07739">
      <w:r>
        <w:t>$BLOCK_QUARTOE$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$BLOCK_QUINTOE$</w:t>
      </w: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9" w:name="_Toc388901808"/>
      <w:bookmarkStart w:id="10" w:name="_Toc391299548"/>
      <w:r w:rsidRPr="00A87E9E">
        <w:t>Ementário para o 5º período</w:t>
      </w:r>
      <w:bookmarkEnd w:id="9"/>
      <w:bookmarkEnd w:id="10"/>
    </w:p>
    <w:p w:rsidR="00E07739" w:rsidRPr="00A87E9E" w:rsidRDefault="00E07739" w:rsidP="00E07739">
      <w:pPr>
        <w:pStyle w:val="Legenda"/>
        <w:rPr>
          <w:b/>
        </w:rPr>
      </w:pPr>
    </w:p>
    <w:p w:rsidR="00E07739" w:rsidRPr="00A87E9E" w:rsidRDefault="00E07739" w:rsidP="00E07739">
      <w:bookmarkStart w:id="11" w:name="_Toc388901809"/>
      <w:bookmarkStart w:id="12" w:name="_Toc391299549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5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@COMPLEMENTAR52@</w:t>
            </w:r>
          </w:p>
        </w:tc>
      </w:tr>
    </w:tbl>
    <w:p w:rsidR="00E07739" w:rsidRDefault="00E07739" w:rsidP="00E07739">
      <w:r>
        <w:t>$BLOCK_DISP52$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$BLOCK_DISP54$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$BLOCK_DISP510$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510@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@EMENTA510@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@BASICO510@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@COMPLEMENTAR510@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$BLOCK_DISP510$</w:t>
      </w:r>
    </w:p>
    <w:p w:rsidR="00E07739" w:rsidRDefault="00E07739" w:rsidP="00E07739"/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$BLOCK_QUINTOE$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$BLOCK_SEXTOE$</w:t>
      </w:r>
    </w:p>
    <w:p w:rsidR="00E07739" w:rsidRDefault="00E07739" w:rsidP="00E07739">
      <w:pPr>
        <w:pStyle w:val="PPCs"/>
        <w:numPr>
          <w:ilvl w:val="0"/>
          <w:numId w:val="0"/>
        </w:numPr>
      </w:pP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 w:rsidRPr="00A87E9E">
        <w:t>Ementário para o 6º período</w:t>
      </w:r>
      <w:bookmarkEnd w:id="11"/>
      <w:bookmarkEnd w:id="12"/>
    </w:p>
    <w:p w:rsidR="00E07739" w:rsidRPr="00A87E9E" w:rsidRDefault="00E07739" w:rsidP="00E07739"/>
    <w:p w:rsidR="00E07739" w:rsidRPr="00A87E9E" w:rsidRDefault="00E07739" w:rsidP="00E07739">
      <w:pPr>
        <w:rPr>
          <w:sz w:val="2"/>
          <w:szCs w:val="2"/>
        </w:rPr>
      </w:pPr>
    </w:p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6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@COMPLEMENTAR62@</w:t>
            </w:r>
          </w:p>
        </w:tc>
      </w:tr>
    </w:tbl>
    <w:p w:rsidR="00E07739" w:rsidRDefault="00E07739" w:rsidP="00E07739">
      <w:r>
        <w:t>$BLOCK_DISP62$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@BASICO65@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610@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@EMENTA610@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@BASICO610@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@COMPLEMENTAR610@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$BLOCK_DISP610$</w:t>
      </w:r>
    </w:p>
    <w:p w:rsidR="00E07739" w:rsidRDefault="00E07739" w:rsidP="00E07739"/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$BLOCK_SEXTOE$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$BLOCK_SETIMOE$</w:t>
      </w:r>
    </w:p>
    <w:p w:rsidR="00E07739" w:rsidRPr="00A87E9E" w:rsidRDefault="00E07739" w:rsidP="00E07739">
      <w:pPr>
        <w:pStyle w:val="Legenda"/>
        <w:rPr>
          <w:b/>
          <w:sz w:val="24"/>
        </w:rPr>
      </w:pP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bookmarkStart w:id="13" w:name="_Toc388901810"/>
      <w:bookmarkStart w:id="14" w:name="_Toc391299550"/>
      <w:r w:rsidRPr="00A87E9E">
        <w:lastRenderedPageBreak/>
        <w:t>Ementário para o 7º período</w:t>
      </w:r>
      <w:bookmarkEnd w:id="13"/>
      <w:bookmarkEnd w:id="14"/>
    </w:p>
    <w:p w:rsidR="00E07739" w:rsidRPr="00A87E9E" w:rsidRDefault="00E07739" w:rsidP="00E07739">
      <w:pPr>
        <w:pStyle w:val="Legenda"/>
        <w:rPr>
          <w:b/>
        </w:rPr>
      </w:pPr>
    </w:p>
    <w:p w:rsidR="00E07739" w:rsidRPr="00A87E9E" w:rsidRDefault="00E07739" w:rsidP="00E07739">
      <w:pPr>
        <w:pStyle w:val="Legenda"/>
        <w:rPr>
          <w:b/>
        </w:rPr>
      </w:pPr>
    </w:p>
    <w:p w:rsidR="00E07739" w:rsidRPr="00A87E9E" w:rsidRDefault="00E07739" w:rsidP="00E07739">
      <w:bookmarkStart w:id="15" w:name="_Toc388901811"/>
      <w:bookmarkStart w:id="16" w:name="_Toc391299551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7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@COMPLEMENTAR72@</w:t>
            </w:r>
          </w:p>
        </w:tc>
      </w:tr>
    </w:tbl>
    <w:p w:rsidR="00E07739" w:rsidRDefault="00E07739" w:rsidP="00E07739">
      <w:r>
        <w:t>$BLOCK_DISP72$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lastRenderedPageBreak/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710@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@EMENTA710@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@BASICO710@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@COMPLEMENTAR710@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$BLOCK_DISP710$</w:t>
      </w:r>
    </w:p>
    <w:p w:rsidR="00E07739" w:rsidRDefault="00E07739" w:rsidP="00E07739"/>
    <w:p w:rsidR="00E07739" w:rsidRDefault="00E07739" w:rsidP="00E07739">
      <w:r>
        <w:t>$BLOCK_SETIMOE$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$BLOCK_OITAVOE$</w:t>
      </w:r>
    </w:p>
    <w:p w:rsidR="00E07739" w:rsidRPr="002F1B74" w:rsidRDefault="00E07739" w:rsidP="00E07739">
      <w:pPr>
        <w:rPr>
          <w:kern w:val="0"/>
          <w:sz w:val="22"/>
          <w:szCs w:val="22"/>
          <w:lang w:val="en-US" w:eastAsia="en-US" w:bidi="ar-SA"/>
        </w:rPr>
      </w:pP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 w:rsidRPr="00A87E9E">
        <w:t>mentário para o 8º período</w:t>
      </w:r>
      <w:bookmarkEnd w:id="15"/>
      <w:bookmarkEnd w:id="16"/>
    </w:p>
    <w:p w:rsidR="00E07739" w:rsidRPr="00A87E9E" w:rsidRDefault="00E07739" w:rsidP="00E07739"/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lastRenderedPageBreak/>
              <w:t>8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@COMPLEMENTAR82@</w:t>
            </w:r>
          </w:p>
        </w:tc>
      </w:tr>
    </w:tbl>
    <w:p w:rsidR="00E07739" w:rsidRDefault="00E07739" w:rsidP="00E07739">
      <w:r>
        <w:t>$BLOCK_DISP82$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@d</w:t>
            </w:r>
            <w:r w:rsidRPr="006A5209">
              <w:rPr>
                <w:rFonts w:cs="Times New Roman"/>
                <w:b/>
                <w:lang w:val="pt-BR"/>
              </w:rPr>
              <w:t>isciplina</w:t>
            </w:r>
            <w:r>
              <w:rPr>
                <w:rFonts w:cs="Times New Roman"/>
                <w:b/>
                <w:lang w:val="pt-BR"/>
              </w:rPr>
              <w:t>84@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@d</w:t>
            </w:r>
            <w:r w:rsidRPr="006A5209">
              <w:rPr>
                <w:rFonts w:cs="Times New Roman"/>
                <w:b/>
                <w:lang w:val="pt-BR"/>
              </w:rPr>
              <w:t>isciplina</w:t>
            </w:r>
            <w:r>
              <w:rPr>
                <w:rFonts w:cs="Times New Roman"/>
                <w:b/>
                <w:lang w:val="pt-BR"/>
              </w:rPr>
              <w:t>85@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$BLOCK_DISP87$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810@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@EMENTA810@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@BASICO810@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@COMPLEMENTAR810@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$BLOCK_DISP810$</w:t>
      </w:r>
    </w:p>
    <w:p w:rsidR="00E07739" w:rsidRDefault="00E07739" w:rsidP="00E07739"/>
    <w:p w:rsidR="00E07739" w:rsidRDefault="00E07739" w:rsidP="00E07739">
      <w:r>
        <w:t>$BLOCK_OITAVOE$</w:t>
      </w:r>
    </w:p>
    <w:p w:rsidR="00E07739" w:rsidRPr="00142134" w:rsidRDefault="00E07739" w:rsidP="00E07739">
      <w:pPr>
        <w:rPr>
          <w:b/>
          <w:kern w:val="0"/>
          <w:sz w:val="22"/>
          <w:szCs w:val="22"/>
          <w:lang w:val="en-US" w:eastAsia="en-US" w:bidi="ar-SA"/>
        </w:rPr>
      </w:pPr>
      <w:r>
        <w:t>$BLOCK_NONOE$</w:t>
      </w:r>
    </w:p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>
        <w:t>Ementário para o 9</w:t>
      </w:r>
      <w:r w:rsidRPr="00A87E9E">
        <w:t>º período</w:t>
      </w:r>
    </w:p>
    <w:p w:rsidR="00E07739" w:rsidRPr="00A87E9E" w:rsidRDefault="00E07739" w:rsidP="00E07739"/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9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$BLOCK_DISP92$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@COMPLEMENTAR92@</w:t>
            </w:r>
          </w:p>
        </w:tc>
      </w:tr>
    </w:tbl>
    <w:p w:rsidR="00E07739" w:rsidRDefault="00E07739" w:rsidP="00E07739">
      <w:r>
        <w:t>$BLOCK_DISP22$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lastRenderedPageBreak/>
        <w:t>$BLOCK_DISP98$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910@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@EMENTA910@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@BASICO910@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@COMPLEMENTAR910@</w:t>
            </w:r>
          </w:p>
        </w:tc>
      </w:tr>
    </w:tbl>
    <w:p w:rsidR="00E07739" w:rsidRPr="00F46DD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$BLOCK_DISP910$</w:t>
      </w:r>
    </w:p>
    <w:p w:rsidR="00E07739" w:rsidRDefault="00E07739" w:rsidP="00E07739"/>
    <w:p w:rsidR="00E07739" w:rsidRDefault="00E07739" w:rsidP="00E07739">
      <w:r>
        <w:t>$BLOCK_NONOE$</w:t>
      </w:r>
    </w:p>
    <w:p w:rsidR="00E07739" w:rsidRPr="00142134" w:rsidRDefault="00E07739" w:rsidP="00E07739">
      <w:pPr>
        <w:rPr>
          <w:b/>
          <w:kern w:val="0"/>
          <w:sz w:val="22"/>
          <w:szCs w:val="22"/>
          <w:lang w:val="en-US" w:eastAsia="en-US" w:bidi="ar-SA"/>
        </w:rPr>
      </w:pPr>
      <w:r>
        <w:t>$BLOCK_DECIMOE$</w:t>
      </w:r>
    </w:p>
    <w:p w:rsidR="00E07739" w:rsidRPr="00142134" w:rsidRDefault="00E07739" w:rsidP="00E07739">
      <w:pPr>
        <w:rPr>
          <w:b/>
          <w:kern w:val="0"/>
          <w:sz w:val="22"/>
          <w:szCs w:val="22"/>
          <w:lang w:val="en-US" w:eastAsia="en-US" w:bidi="ar-SA"/>
        </w:rPr>
      </w:pPr>
    </w:p>
    <w:p w:rsidR="00E07739" w:rsidRPr="00A87E9E" w:rsidRDefault="00E07739" w:rsidP="00E07739"/>
    <w:p w:rsidR="00E07739" w:rsidRPr="00A87E9E" w:rsidRDefault="00E07739" w:rsidP="001716BA">
      <w:pPr>
        <w:pStyle w:val="PPCs"/>
        <w:numPr>
          <w:ilvl w:val="1"/>
          <w:numId w:val="3"/>
        </w:numPr>
        <w:ind w:left="792"/>
      </w:pPr>
      <w:r>
        <w:t>Ementário para o 10</w:t>
      </w:r>
      <w:r w:rsidRPr="00A87E9E">
        <w:t>º período</w:t>
      </w:r>
    </w:p>
    <w:p w:rsidR="00E07739" w:rsidRPr="00A87E9E" w:rsidRDefault="00E07739" w:rsidP="00E07739"/>
    <w:p w:rsidR="00E07739" w:rsidRPr="00A87E9E" w:rsidRDefault="00E07739" w:rsidP="00E07739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A87E9E" w:rsidTr="00E07739">
        <w:trPr>
          <w:trHeight w:hRule="exact" w:val="567"/>
        </w:trPr>
        <w:tc>
          <w:tcPr>
            <w:tcW w:w="918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7739" w:rsidRPr="00A87E9E" w:rsidRDefault="00E07739" w:rsidP="00E07739">
            <w:pPr>
              <w:pStyle w:val="Subttulo"/>
              <w:rPr>
                <w:b w:val="0"/>
                <w:lang w:val="pt-BR" w:eastAsia="pt-BR" w:bidi="ar-SA"/>
              </w:rPr>
            </w:pPr>
            <w:r>
              <w:rPr>
                <w:b w:val="0"/>
                <w:lang w:val="pt-BR" w:eastAsia="pt-BR" w:bidi="ar-SA"/>
              </w:rPr>
              <w:t>10</w:t>
            </w:r>
            <w:r w:rsidRPr="00A87E9E">
              <w:rPr>
                <w:b w:val="0"/>
                <w:lang w:val="pt-BR" w:eastAsia="pt-BR" w:bidi="ar-SA"/>
              </w:rPr>
              <w:t>º Período</w:t>
            </w:r>
          </w:p>
        </w:tc>
      </w:tr>
      <w:tr w:rsidR="00E07739" w:rsidRPr="00A87E9E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@BASICO101@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@COMPLEMENTAR101@</w:t>
            </w:r>
          </w:p>
        </w:tc>
      </w:tr>
    </w:tbl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$BLOCK_DISP102$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102@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@BASICO102@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@COMPLEMENTAR102@</w:t>
            </w:r>
          </w:p>
        </w:tc>
      </w:tr>
    </w:tbl>
    <w:p w:rsidR="00E07739" w:rsidRDefault="00E07739" w:rsidP="00E07739">
      <w:r>
        <w:t>$BLOCK_DISP102$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$BLOCK_DISP103$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103@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@BASICO103@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@COMPLEMENTAR103@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$BLOCK_DISP103$</w:t>
      </w:r>
    </w:p>
    <w:p w:rsidR="00E07739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$BLOCK_DISP104$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104@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@BASICO104@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@COMPLEMENTAR104@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$BLOCK_DISP24$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105@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@BASICO105@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@COMPLEMENTAR105@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$BLOCK_DISP25$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$BLOCK_DISP26$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106@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@BASICO106@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@COMPLEMENTAR106@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$BLOCK_DISP106$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$BLOCK_DISP107$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107@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@BASICO107@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@COMPLEMENTAR107@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$BLOCK_DISP107$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$BLOCK_DISP108$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108@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@BASICO108@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lastRenderedPageBreak/>
              <w:t>@COMPLEMENTAR108@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$BLOCK_DISP108$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$BLOCK_DISP109$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109@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@BASICO109@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@COMPLEMENTAR109@</w:t>
            </w:r>
          </w:p>
        </w:tc>
      </w:tr>
    </w:tbl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$BLOCK_DISP109$</w:t>
      </w:r>
    </w:p>
    <w:p w:rsidR="00E07739" w:rsidRPr="008D353F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$BLOCK_DISP1010$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5365"/>
      </w:tblGrid>
      <w:tr w:rsidR="00E07739" w:rsidRPr="006A5209" w:rsidTr="00E07739">
        <w:tc>
          <w:tcPr>
            <w:tcW w:w="381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 w:eastAsia="pt-BR" w:bidi="ar-SA"/>
              </w:rPr>
            </w:pPr>
            <w:r w:rsidRPr="006A5209">
              <w:rPr>
                <w:rFonts w:cs="Times New Roman"/>
                <w:b/>
                <w:lang w:val="pt-BR" w:eastAsia="pt-BR" w:bidi="ar-SA"/>
              </w:rPr>
              <w:t>Disciplina</w:t>
            </w:r>
          </w:p>
        </w:tc>
        <w:tc>
          <w:tcPr>
            <w:tcW w:w="5365" w:type="dxa"/>
            <w:shd w:val="clear" w:color="auto" w:fill="A6A6A6"/>
          </w:tcPr>
          <w:p w:rsidR="00E07739" w:rsidRPr="006A5209" w:rsidRDefault="00E07739" w:rsidP="00E07739">
            <w:pPr>
              <w:jc w:val="both"/>
              <w:rPr>
                <w:rFonts w:cs="Times New Roman"/>
                <w:b/>
                <w:lang w:val="pt-BR"/>
              </w:rPr>
            </w:pPr>
            <w:r>
              <w:rPr>
                <w:rFonts w:cs="Times New Roman"/>
                <w:b/>
                <w:lang w:val="pt-BR"/>
              </w:rPr>
              <w:t>@</w:t>
            </w:r>
            <w:r w:rsidRPr="006A5209">
              <w:rPr>
                <w:rFonts w:cs="Times New Roman"/>
                <w:b/>
                <w:lang w:val="pt-BR"/>
              </w:rPr>
              <w:t>disciplina</w:t>
            </w:r>
            <w:r>
              <w:rPr>
                <w:rFonts w:cs="Times New Roman"/>
                <w:b/>
                <w:lang w:val="pt-BR"/>
              </w:rPr>
              <w:t>1010@</w:t>
            </w:r>
          </w:p>
        </w:tc>
      </w:tr>
      <w:tr w:rsidR="00E07739" w:rsidRPr="00A87E9E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lang w:val="pt-BR" w:eastAsia="pt-BR" w:bidi="ar-SA"/>
              </w:rPr>
            </w:pPr>
            <w:r w:rsidRPr="00A87E9E">
              <w:rPr>
                <w:rFonts w:cs="Times New Roman"/>
                <w:lang w:val="pt-BR" w:eastAsia="pt-BR" w:bidi="ar-SA"/>
              </w:rPr>
              <w:t>Ementa</w:t>
            </w:r>
          </w:p>
        </w:tc>
        <w:tc>
          <w:tcPr>
            <w:tcW w:w="5365" w:type="dxa"/>
            <w:tcBorders>
              <w:bottom w:val="single" w:sz="4" w:space="0" w:color="auto"/>
            </w:tcBorders>
          </w:tcPr>
          <w:p w:rsidR="00E07739" w:rsidRPr="00A87E9E" w:rsidRDefault="00E07739" w:rsidP="00E07739">
            <w:pPr>
              <w:autoSpaceDE w:val="0"/>
              <w:jc w:val="both"/>
              <w:rPr>
                <w:rFonts w:eastAsia="SimSun" w:cs="Times New Roman"/>
                <w:lang w:val="pt-BR"/>
              </w:rPr>
            </w:pPr>
            <w:r>
              <w:rPr>
                <w:rFonts w:eastAsia="SimSun" w:cs="Times New Roman"/>
                <w:lang w:val="pt-BR"/>
              </w:rPr>
              <w:t>@EMENTA1010@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 xml:space="preserve">Bibliografia 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  <w:r w:rsidRPr="00A87E9E">
              <w:rPr>
                <w:rFonts w:cs="Times New Roman"/>
                <w:color w:val="000000"/>
                <w:lang w:val="pt-BR" w:eastAsia="pt-BR" w:bidi="ar-SA"/>
              </w:rPr>
              <w:t>Básica</w:t>
            </w: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@BASICO1010@</w:t>
            </w:r>
          </w:p>
        </w:tc>
      </w:tr>
      <w:tr w:rsidR="00E07739" w:rsidRPr="00BF1A4C" w:rsidTr="00E07739">
        <w:tc>
          <w:tcPr>
            <w:tcW w:w="3815" w:type="dxa"/>
          </w:tcPr>
          <w:p w:rsidR="00E07739" w:rsidRDefault="00E07739" w:rsidP="00E07739">
            <w:r w:rsidRPr="00A87E9E">
              <w:rPr>
                <w:rFonts w:cs="Times New Roman"/>
                <w:color w:val="000000"/>
                <w:lang w:val="pt-BR" w:eastAsia="pt-BR" w:bidi="ar-SA"/>
              </w:rPr>
              <w:t>Bibliografia complementar</w:t>
            </w:r>
          </w:p>
          <w:p w:rsidR="00E07739" w:rsidRPr="00A87E9E" w:rsidRDefault="00E07739" w:rsidP="00E07739">
            <w:pPr>
              <w:rPr>
                <w:rFonts w:cs="Times New Roman"/>
                <w:color w:val="000000"/>
                <w:lang w:val="pt-BR" w:eastAsia="pt-BR" w:bidi="ar-SA"/>
              </w:rPr>
            </w:pPr>
          </w:p>
        </w:tc>
        <w:tc>
          <w:tcPr>
            <w:tcW w:w="5365" w:type="dxa"/>
            <w:shd w:val="clear" w:color="auto" w:fill="auto"/>
          </w:tcPr>
          <w:p w:rsidR="00E07739" w:rsidRPr="00BF1A4C" w:rsidRDefault="00E07739" w:rsidP="00E07739">
            <w:pPr>
              <w:pStyle w:val="Corpodetexto"/>
              <w:spacing w:after="0"/>
              <w:jc w:val="both"/>
              <w:rPr>
                <w:lang w:val="pt-BR" w:eastAsia="pt-BR"/>
              </w:rPr>
            </w:pPr>
            <w:r>
              <w:rPr>
                <w:lang w:val="pt-BR" w:eastAsia="pt-BR"/>
              </w:rPr>
              <w:t>@COMPLEMENTAR1010@</w:t>
            </w:r>
          </w:p>
        </w:tc>
      </w:tr>
    </w:tbl>
    <w:p w:rsidR="00E07739" w:rsidRPr="00CB7913" w:rsidRDefault="00E07739" w:rsidP="00E07739">
      <w:pPr>
        <w:rPr>
          <w:kern w:val="0"/>
          <w:sz w:val="22"/>
          <w:szCs w:val="22"/>
          <w:lang w:val="en-US" w:eastAsia="en-US" w:bidi="ar-SA"/>
        </w:rPr>
      </w:pPr>
      <w:r>
        <w:t>$BLOCK_DISP1010$</w:t>
      </w:r>
    </w:p>
    <w:p w:rsidR="00E07739" w:rsidRPr="00142134" w:rsidRDefault="00E07739" w:rsidP="00E07739">
      <w:pPr>
        <w:rPr>
          <w:b/>
          <w:kern w:val="0"/>
          <w:sz w:val="22"/>
          <w:szCs w:val="22"/>
          <w:lang w:val="en-US" w:eastAsia="en-US" w:bidi="ar-SA"/>
        </w:rPr>
      </w:pPr>
      <w:r>
        <w:t>$BLOCK_DECIMOE$</w:t>
      </w:r>
    </w:p>
    <w:bookmarkEnd w:id="0"/>
    <w:p w:rsidR="00842C9C" w:rsidRPr="00A87E9E" w:rsidRDefault="00842C9C" w:rsidP="00842C9C">
      <w:pPr>
        <w:rPr>
          <w:sz w:val="8"/>
          <w:szCs w:val="8"/>
        </w:rPr>
      </w:pPr>
    </w:p>
    <w:sectPr w:rsidR="00842C9C" w:rsidRPr="00A87E9E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88C" w:rsidRDefault="0021388C" w:rsidP="00EE7F66">
      <w:r>
        <w:separator/>
      </w:r>
    </w:p>
    <w:p w:rsidR="0021388C" w:rsidRDefault="0021388C"/>
    <w:p w:rsidR="0021388C" w:rsidRDefault="0021388C" w:rsidP="008C7E43"/>
  </w:endnote>
  <w:endnote w:type="continuationSeparator" w:id="0">
    <w:p w:rsidR="0021388C" w:rsidRDefault="0021388C" w:rsidP="00EE7F66">
      <w:r>
        <w:continuationSeparator/>
      </w:r>
    </w:p>
    <w:p w:rsidR="0021388C" w:rsidRDefault="0021388C"/>
    <w:p w:rsidR="0021388C" w:rsidRDefault="0021388C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0137C">
      <w:rPr>
        <w:rStyle w:val="Nmerodepgina"/>
        <w:noProof/>
      </w:rPr>
      <w:t>17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88C" w:rsidRDefault="0021388C" w:rsidP="00EE7F66">
      <w:r w:rsidRPr="00EE7F66">
        <w:rPr>
          <w:color w:val="000000"/>
        </w:rPr>
        <w:separator/>
      </w:r>
    </w:p>
    <w:p w:rsidR="0021388C" w:rsidRDefault="0021388C"/>
    <w:p w:rsidR="0021388C" w:rsidRDefault="0021388C" w:rsidP="008C7E43"/>
  </w:footnote>
  <w:footnote w:type="continuationSeparator" w:id="0">
    <w:p w:rsidR="0021388C" w:rsidRDefault="0021388C" w:rsidP="00EE7F66">
      <w:r>
        <w:continuationSeparator/>
      </w:r>
    </w:p>
    <w:p w:rsidR="0021388C" w:rsidRDefault="0021388C"/>
    <w:p w:rsidR="0021388C" w:rsidRDefault="0021388C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388C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B7913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F9E89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C36EE-E8AC-42CB-AE37-E27CD5F7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19</Pages>
  <Words>2489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94</cp:revision>
  <cp:lastPrinted>2016-12-20T13:30:00Z</cp:lastPrinted>
  <dcterms:created xsi:type="dcterms:W3CDTF">2016-11-28T19:13:00Z</dcterms:created>
  <dcterms:modified xsi:type="dcterms:W3CDTF">2017-10-24T23:10:00Z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