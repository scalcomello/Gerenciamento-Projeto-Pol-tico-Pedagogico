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AD" w:rsidRPr="00707DEE" w:rsidRDefault="00707DEE" w:rsidP="00707DEE">
      <w:pPr>
        <w:rPr>
          <w:kern w:val="0"/>
          <w:sz w:val="22"/>
          <w:szCs w:val="22"/>
          <w:lang w:val="en-US" w:eastAsia="en-US" w:bidi="ar-SA"/>
        </w:rPr>
      </w:pPr>
      <w:bookmarkStart w:id="0" w:name="_Toc289199948"/>
      <w:r>
        <w:t>$BLOCK_PRIMEIRO$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197E68" w:rsidTr="00707DEE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197E68" w:rsidTr="00707DEE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97E68" w:rsidRDefault="00197E68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97E68" w:rsidTr="00707DEE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E68" w:rsidRDefault="00707DE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@DISCIPLINA1@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@AULAS1@</w:t>
            </w:r>
          </w:p>
        </w:tc>
      </w:tr>
      <w:tr w:rsidR="00197E68" w:rsidTr="00707DEE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197E68" w:rsidRDefault="00197E6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197E68" w:rsidRDefault="00707DE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</w:t>
            </w:r>
            <w:r w:rsidR="0081192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</w:t>
            </w:r>
          </w:p>
        </w:tc>
      </w:tr>
    </w:tbl>
    <w:p w:rsidR="00707DEE" w:rsidRDefault="00707DEE" w:rsidP="00707DEE">
      <w:r>
        <w:t>$BLOCK_PRIMEIRO$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$BLOCK_SEGUNDO$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@DISCIPLINA2@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@NUCLEO2@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@AULAS2@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@CHTL2@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@AULATL2@</w:t>
            </w:r>
          </w:p>
        </w:tc>
      </w:tr>
    </w:tbl>
    <w:p w:rsidR="0081192C" w:rsidRDefault="0081192C" w:rsidP="0081192C">
      <w:r>
        <w:t>$BLOCK_SEGUNDO$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$BLOCK_TERCEIRO$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@DISCIPLINA3@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@NUCLEO3@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@AULAS3@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@CHTL3@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@AULATL3@</w:t>
            </w:r>
          </w:p>
        </w:tc>
      </w:tr>
    </w:tbl>
    <w:p w:rsidR="0081192C" w:rsidRDefault="0081192C" w:rsidP="0081192C">
      <w:r>
        <w:t>$BLOCK_TERCEIRO$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$BLOCK_QUARTO$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@DISCIPLINA4@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@NUCLEO4@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@AULAS4@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@CHTL4@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@AULATL4@</w:t>
            </w:r>
          </w:p>
        </w:tc>
      </w:tr>
    </w:tbl>
    <w:p w:rsidR="0081192C" w:rsidRDefault="0081192C" w:rsidP="0081192C">
      <w:r>
        <w:t>$BLOCK_QUARTO$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$BLOCK_QUINTO$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@DISCIPLINA5@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@NUCLEO5@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@AULAS5@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@CHTL5@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@AULATL5@</w:t>
            </w:r>
          </w:p>
        </w:tc>
      </w:tr>
    </w:tbl>
    <w:p w:rsidR="0081192C" w:rsidRDefault="0081192C" w:rsidP="0081192C">
      <w:r>
        <w:t>$BLOCK_QUINTO$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$BLOCK_SEXTO$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Aulas 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@DISCIPLINA6@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@NUCLEO6@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@AULAS6@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@CHTL6@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@AULATL6@</w:t>
            </w:r>
          </w:p>
        </w:tc>
      </w:tr>
    </w:tbl>
    <w:p w:rsidR="0081192C" w:rsidRDefault="0081192C" w:rsidP="0081192C">
      <w:r>
        <w:t>$BLOCK_SEXTO$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$BLOCK_SETIMO$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@DISCIPLINA7@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@NUCLEO7@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@AULAS7@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@CHTL7@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@AULATL7@</w:t>
            </w:r>
          </w:p>
        </w:tc>
      </w:tr>
    </w:tbl>
    <w:p w:rsidR="0081192C" w:rsidRDefault="0081192C" w:rsidP="0081192C">
      <w:r>
        <w:t>$BLOCK_SETIMO$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$BLOCK_OITAVO$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@DISCIPLINA8@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@NUCLEO8@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@AULAS8@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@CHTL8@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@AULATL8@</w:t>
            </w:r>
          </w:p>
        </w:tc>
      </w:tr>
    </w:tbl>
    <w:p w:rsidR="0081192C" w:rsidRDefault="0081192C" w:rsidP="0081192C">
      <w:r>
        <w:t>$BLOCK_OITAVO$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$BLOCK_NONO$</w:t>
      </w:r>
    </w:p>
    <w:tbl>
      <w:tblPr>
        <w:tblW w:w="785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105"/>
        <w:gridCol w:w="1388"/>
        <w:gridCol w:w="1503"/>
      </w:tblGrid>
      <w:tr w:rsidR="0081192C" w:rsidTr="00E07739">
        <w:trPr>
          <w:trHeight w:val="435"/>
        </w:trPr>
        <w:tc>
          <w:tcPr>
            <w:tcW w:w="785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E07739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E07739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@DISCIPLINA9@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@CH9@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@NUCLEO9@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@AULAS9@</w:t>
            </w:r>
          </w:p>
        </w:tc>
      </w:tr>
      <w:tr w:rsidR="0081192C" w:rsidTr="00E07739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@CHTL9@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@AULATL9@</w:t>
            </w:r>
          </w:p>
        </w:tc>
      </w:tr>
    </w:tbl>
    <w:p w:rsidR="0081192C" w:rsidRDefault="0081192C" w:rsidP="0081192C">
      <w:r>
        <w:t>$BLOCK_NONO$</w:t>
      </w:r>
    </w:p>
    <w:p w:rsidR="0081192C" w:rsidRPr="00707DEE" w:rsidRDefault="0081192C" w:rsidP="0081192C">
      <w:pPr>
        <w:rPr>
          <w:kern w:val="0"/>
          <w:sz w:val="22"/>
          <w:szCs w:val="22"/>
          <w:lang w:val="en-US" w:eastAsia="en-US" w:bidi="ar-SA"/>
        </w:rPr>
      </w:pPr>
      <w:r>
        <w:t>$BLOCK_DECIMO$</w:t>
      </w:r>
    </w:p>
    <w:tbl>
      <w:tblPr>
        <w:tblW w:w="83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216"/>
        <w:gridCol w:w="1499"/>
        <w:gridCol w:w="1623"/>
      </w:tblGrid>
      <w:tr w:rsidR="0081192C" w:rsidTr="002333CA">
        <w:trPr>
          <w:trHeight w:val="435"/>
        </w:trPr>
        <w:tc>
          <w:tcPr>
            <w:tcW w:w="83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vertAlign w:val="superscript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PERÍODO </w:t>
            </w:r>
          </w:p>
        </w:tc>
      </w:tr>
      <w:tr w:rsidR="0081192C" w:rsidTr="002333CA">
        <w:trPr>
          <w:trHeight w:val="420"/>
        </w:trPr>
        <w:tc>
          <w:tcPr>
            <w:tcW w:w="4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Disciplina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Núcleo</w:t>
            </w:r>
          </w:p>
        </w:tc>
        <w:tc>
          <w:tcPr>
            <w:tcW w:w="130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Aulas  semanais</w:t>
            </w:r>
          </w:p>
        </w:tc>
      </w:tr>
      <w:tr w:rsidR="0081192C" w:rsidTr="002333CA">
        <w:trPr>
          <w:trHeight w:val="300"/>
        </w:trPr>
        <w:tc>
          <w:tcPr>
            <w:tcW w:w="4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1192C" w:rsidTr="002333CA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192C" w:rsidRDefault="0081192C" w:rsidP="00E077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@DISCIPLINA10@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@CH10@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@NUCLEO10@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/>
                <w:lang w:val="pt-BR"/>
              </w:rPr>
              <w:t>@AULAS10@</w:t>
            </w:r>
          </w:p>
        </w:tc>
      </w:tr>
      <w:tr w:rsidR="0081192C" w:rsidTr="002333CA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@CHTL10@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noWrap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CC" w:fill="FFFFFF"/>
            <w:vAlign w:val="center"/>
            <w:hideMark/>
          </w:tcPr>
          <w:p w:rsidR="0081192C" w:rsidRDefault="0081192C" w:rsidP="00E0773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@AULATL10@</w:t>
            </w:r>
          </w:p>
        </w:tc>
      </w:tr>
    </w:tbl>
    <w:p w:rsidR="0081192C" w:rsidRDefault="0081192C" w:rsidP="0081192C">
      <w:r>
        <w:t>$BLOCK_DECIMO$</w:t>
      </w:r>
    </w:p>
    <w:p w:rsidR="0081192C" w:rsidRDefault="0081192C" w:rsidP="00707DEE"/>
    <w:p w:rsidR="001323AD" w:rsidRPr="00A87E9E" w:rsidRDefault="001323AD" w:rsidP="001323AD"/>
    <w:p w:rsidR="001323AD" w:rsidRDefault="001323AD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CA33BF" w:rsidRDefault="00CA33BF" w:rsidP="001323AD"/>
    <w:p w:rsidR="004D79C5" w:rsidRDefault="004D79C5" w:rsidP="001323AD"/>
    <w:p w:rsidR="004D79C5" w:rsidRPr="00A87E9E" w:rsidRDefault="004D79C5" w:rsidP="001323AD"/>
    <w:tbl>
      <w:tblPr>
        <w:tblW w:w="8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489"/>
      </w:tblGrid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@NUCLEO1@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@CHN1@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@NUCLEO2@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@CHN2@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both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@NUCLEO3@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@CHN3@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@NUCLEO4@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>
              <w:rPr>
                <w:rFonts w:cs="Times New Roman"/>
                <w:lang w:val="pt-BR"/>
              </w:rPr>
              <w:t>@CHN4@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@PRATICA@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@CHP5@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81192C" w:rsidP="00042E59">
            <w:pPr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@ESTAGIO@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>
              <w:rPr>
                <w:rFonts w:cs="Times New Roman"/>
                <w:lang w:val="pt-BR"/>
              </w:rPr>
              <w:t>@CHE6@</w:t>
            </w:r>
          </w:p>
        </w:tc>
      </w:tr>
      <w:tr w:rsidR="001323AD" w:rsidRPr="00A87E9E" w:rsidTr="00CA33BF">
        <w:trPr>
          <w:trHeight w:val="330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81192C" w:rsidP="00042E59">
            <w:pPr>
              <w:jc w:val="center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lang w:val="pt-BR"/>
              </w:rPr>
              <w:t>@CHCTL1@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D14BB3" w:rsidRDefault="001323AD" w:rsidP="002333CA">
      <w:pPr>
        <w:pStyle w:val="Legenda"/>
      </w:pPr>
      <w:bookmarkStart w:id="1" w:name="_Toc390885367"/>
      <w:r w:rsidRPr="00A87E9E">
        <w:t xml:space="preserve">Quadro </w:t>
      </w:r>
      <w:r w:rsidR="00A54DC0">
        <w:t>3</w:t>
      </w:r>
      <w:r w:rsidRPr="00A87E9E">
        <w:t xml:space="preserve"> - Carga horária total do curso</w:t>
      </w:r>
      <w:bookmarkStart w:id="2" w:name="_GoBack"/>
      <w:bookmarkEnd w:id="0"/>
      <w:bookmarkEnd w:id="1"/>
      <w:bookmarkEnd w:id="2"/>
    </w:p>
    <w:sectPr w:rsidR="00D14BB3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92E" w:rsidRDefault="00C5292E" w:rsidP="00EE7F66">
      <w:r>
        <w:separator/>
      </w:r>
    </w:p>
    <w:p w:rsidR="00C5292E" w:rsidRDefault="00C5292E"/>
    <w:p w:rsidR="00C5292E" w:rsidRDefault="00C5292E" w:rsidP="008C7E43"/>
  </w:endnote>
  <w:end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333C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92E" w:rsidRDefault="00C5292E" w:rsidP="00EE7F66">
      <w:r w:rsidRPr="00EE7F66">
        <w:rPr>
          <w:color w:val="000000"/>
        </w:rPr>
        <w:separator/>
      </w:r>
    </w:p>
    <w:p w:rsidR="00C5292E" w:rsidRDefault="00C5292E"/>
    <w:p w:rsidR="00C5292E" w:rsidRDefault="00C5292E" w:rsidP="008C7E43"/>
  </w:footnote>
  <w:footnote w:type="continuationSeparator" w:id="0">
    <w:p w:rsidR="00C5292E" w:rsidRDefault="00C5292E" w:rsidP="00EE7F66">
      <w:r>
        <w:continuationSeparator/>
      </w:r>
    </w:p>
    <w:p w:rsidR="00C5292E" w:rsidRDefault="00C5292E"/>
    <w:p w:rsidR="00C5292E" w:rsidRDefault="00C5292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3CA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292E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86777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D2F92-E886-4BDE-BAD8-B8B6418A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