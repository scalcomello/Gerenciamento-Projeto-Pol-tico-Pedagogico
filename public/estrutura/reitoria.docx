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75" w:type="dxa"/>
        <w:jc w:val="center"/>
        <w:tblLayout w:type="fixed"/>
        <w:tblLook w:val="0000" w:firstRow="0" w:lastRow="0" w:firstColumn="0" w:lastColumn="0" w:noHBand="0" w:noVBand="0"/>
      </w:tblPr>
      <w:tblGrid>
        <w:gridCol w:w="1529"/>
        <w:gridCol w:w="735"/>
        <w:gridCol w:w="1009"/>
        <w:gridCol w:w="1684"/>
        <w:gridCol w:w="442"/>
        <w:gridCol w:w="705"/>
        <w:gridCol w:w="21"/>
        <w:gridCol w:w="3250"/>
      </w:tblGrid>
      <w:tr w:rsidR="006E321C" w:rsidTr="004F37FE">
        <w:trPr>
          <w:jc w:val="center"/>
        </w:trPr>
        <w:tc>
          <w:tcPr>
            <w:tcW w:w="6104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:rsidR="006E321C" w:rsidRPr="0061551F" w:rsidRDefault="006E321C" w:rsidP="00D53229">
            <w:bookmarkStart w:id="0" w:name="_Toc320875663"/>
            <w:bookmarkStart w:id="1" w:name="_Toc289199941"/>
            <w:bookmarkStart w:id="2" w:name="_Toc291163817"/>
            <w:bookmarkStart w:id="3" w:name="_Toc291165422"/>
            <w:r w:rsidRPr="0061551F">
              <w:t xml:space="preserve">Nome do Instituto </w:t>
            </w:r>
          </w:p>
        </w:tc>
        <w:tc>
          <w:tcPr>
            <w:tcW w:w="327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E321C" w:rsidRPr="0061551F" w:rsidRDefault="006E321C" w:rsidP="00D53229">
            <w:r w:rsidRPr="0061551F">
              <w:t>CNPJ</w:t>
            </w:r>
          </w:p>
        </w:tc>
      </w:tr>
      <w:tr w:rsidR="006E321C" w:rsidTr="004F37FE">
        <w:trPr>
          <w:jc w:val="center"/>
        </w:trPr>
        <w:tc>
          <w:tcPr>
            <w:tcW w:w="6104" w:type="dxa"/>
            <w:gridSpan w:val="6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rPr>
                <w:b/>
                <w:lang w:val="pt-BR"/>
              </w:rPr>
              <w:t>@NOME_INSTITUTO@</w:t>
            </w:r>
          </w:p>
        </w:tc>
        <w:tc>
          <w:tcPr>
            <w:tcW w:w="327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6E321C" w:rsidRPr="0061551F" w:rsidRDefault="006E321C" w:rsidP="00D53229">
            <w:r w:rsidRPr="0061551F">
              <w:rPr>
                <w:b/>
                <w:lang w:val="pt-BR"/>
              </w:rPr>
              <w:t>@CNPJ@</w:t>
            </w:r>
          </w:p>
        </w:tc>
      </w:tr>
      <w:tr w:rsidR="006E321C" w:rsidTr="004F37FE">
        <w:trPr>
          <w:jc w:val="center"/>
        </w:trPr>
        <w:tc>
          <w:tcPr>
            <w:tcW w:w="9375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E321C" w:rsidRPr="0016437E" w:rsidRDefault="006E321C" w:rsidP="00D53229">
            <w:pPr>
              <w:rPr>
                <w:sz w:val="22"/>
                <w:szCs w:val="22"/>
              </w:rPr>
            </w:pPr>
            <w:r w:rsidRPr="0016437E">
              <w:rPr>
                <w:sz w:val="22"/>
                <w:szCs w:val="22"/>
              </w:rPr>
              <w:t>Nome do Dirigente</w:t>
            </w:r>
          </w:p>
        </w:tc>
      </w:tr>
      <w:tr w:rsidR="006E321C" w:rsidTr="004F37FE">
        <w:trPr>
          <w:jc w:val="center"/>
        </w:trPr>
        <w:tc>
          <w:tcPr>
            <w:tcW w:w="9375" w:type="dxa"/>
            <w:gridSpan w:val="8"/>
            <w:tcBorders>
              <w:left w:val="single" w:sz="4" w:space="0" w:color="000000"/>
              <w:right w:val="single" w:sz="4" w:space="0" w:color="000000"/>
            </w:tcBorders>
          </w:tcPr>
          <w:p w:rsidR="006E321C" w:rsidRDefault="006E321C" w:rsidP="00D53229">
            <w:r>
              <w:rPr>
                <w:b/>
                <w:lang w:val="pt-BR"/>
              </w:rPr>
              <w:t>@NOME_DIRIGENTE@</w:t>
            </w:r>
          </w:p>
        </w:tc>
      </w:tr>
      <w:tr w:rsidR="006E321C" w:rsidTr="004F37FE">
        <w:trPr>
          <w:jc w:val="center"/>
        </w:trPr>
        <w:tc>
          <w:tcPr>
            <w:tcW w:w="5399" w:type="dxa"/>
            <w:gridSpan w:val="5"/>
            <w:tcBorders>
              <w:top w:val="single" w:sz="4" w:space="0" w:color="000000"/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 xml:space="preserve">Endereço do Instituto </w:t>
            </w:r>
          </w:p>
        </w:tc>
        <w:tc>
          <w:tcPr>
            <w:tcW w:w="397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E321C" w:rsidRPr="0061551F" w:rsidRDefault="006E321C" w:rsidP="00D53229">
            <w:r w:rsidRPr="0061551F">
              <w:t>Bairro</w:t>
            </w:r>
          </w:p>
        </w:tc>
      </w:tr>
      <w:tr w:rsidR="006E321C" w:rsidTr="004F37FE">
        <w:trPr>
          <w:jc w:val="center"/>
        </w:trPr>
        <w:tc>
          <w:tcPr>
            <w:tcW w:w="5399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6E321C" w:rsidRPr="0061551F" w:rsidRDefault="006E321C" w:rsidP="00D53229">
            <w:pPr>
              <w:rPr>
                <w:sz w:val="22"/>
                <w:szCs w:val="22"/>
              </w:rPr>
            </w:pPr>
            <w:r w:rsidRPr="0061551F">
              <w:rPr>
                <w:b/>
                <w:sz w:val="22"/>
                <w:szCs w:val="22"/>
                <w:lang w:val="pt-BR"/>
              </w:rPr>
              <w:t>@ENDERECO_INSTITUTO@</w:t>
            </w:r>
          </w:p>
        </w:tc>
        <w:tc>
          <w:tcPr>
            <w:tcW w:w="397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21C" w:rsidRDefault="006E321C" w:rsidP="00D53229">
            <w:r>
              <w:rPr>
                <w:b/>
                <w:lang w:val="pt-BR"/>
              </w:rPr>
              <w:t>@BAIRRO@</w:t>
            </w:r>
          </w:p>
        </w:tc>
      </w:tr>
      <w:tr w:rsidR="006E321C" w:rsidTr="004F37FE">
        <w:trPr>
          <w:jc w:val="center"/>
        </w:trPr>
        <w:tc>
          <w:tcPr>
            <w:tcW w:w="1529" w:type="dxa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Cidade</w:t>
            </w:r>
          </w:p>
        </w:tc>
        <w:tc>
          <w:tcPr>
            <w:tcW w:w="735" w:type="dxa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UF</w:t>
            </w:r>
          </w:p>
        </w:tc>
        <w:tc>
          <w:tcPr>
            <w:tcW w:w="1009" w:type="dxa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CEP</w:t>
            </w:r>
          </w:p>
        </w:tc>
        <w:tc>
          <w:tcPr>
            <w:tcW w:w="1684" w:type="dxa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DDD/Telefone</w:t>
            </w:r>
          </w:p>
        </w:tc>
        <w:tc>
          <w:tcPr>
            <w:tcW w:w="1168" w:type="dxa"/>
            <w:gridSpan w:val="3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DDD/Fax</w:t>
            </w:r>
          </w:p>
        </w:tc>
        <w:tc>
          <w:tcPr>
            <w:tcW w:w="3250" w:type="dxa"/>
            <w:tcBorders>
              <w:left w:val="single" w:sz="4" w:space="0" w:color="000000"/>
              <w:right w:val="single" w:sz="4" w:space="0" w:color="000000"/>
            </w:tcBorders>
          </w:tcPr>
          <w:p w:rsidR="006E321C" w:rsidRPr="0061551F" w:rsidRDefault="006E321C" w:rsidP="00D53229">
            <w:r w:rsidRPr="0061551F">
              <w:t>E-mail</w:t>
            </w:r>
          </w:p>
        </w:tc>
      </w:tr>
      <w:tr w:rsidR="006E321C" w:rsidTr="004F37FE">
        <w:trPr>
          <w:trHeight w:val="120"/>
          <w:jc w:val="center"/>
        </w:trPr>
        <w:tc>
          <w:tcPr>
            <w:tcW w:w="1529" w:type="dxa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  <w:lang w:val="pt-BR"/>
              </w:rPr>
              <w:t>@CIDADE@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</w:rPr>
              <w:t>@UF@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</w:rPr>
              <w:t>@CEP@</w:t>
            </w:r>
          </w:p>
        </w:tc>
        <w:tc>
          <w:tcPr>
            <w:tcW w:w="1684" w:type="dxa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</w:rPr>
              <w:t>@TELEFONE@</w:t>
            </w:r>
          </w:p>
        </w:tc>
        <w:tc>
          <w:tcPr>
            <w:tcW w:w="1168" w:type="dxa"/>
            <w:gridSpan w:val="3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</w:rPr>
              <w:t>@FAX@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E321C" w:rsidRDefault="001B570A" w:rsidP="00D53229">
            <w:hyperlink r:id="rId8">
              <w:r w:rsidR="006E321C">
                <w:rPr>
                  <w:b/>
                </w:rPr>
                <w:t>@EMAIL@</w:t>
              </w:r>
            </w:hyperlink>
            <w:hyperlink r:id="rId9"/>
          </w:p>
        </w:tc>
      </w:tr>
    </w:tbl>
    <w:p w:rsidR="006E321C" w:rsidRPr="00140403" w:rsidRDefault="006E321C" w:rsidP="006E321C">
      <w:pPr>
        <w:rPr>
          <w:sz w:val="2"/>
          <w:szCs w:val="2"/>
        </w:rPr>
      </w:pPr>
      <w:bookmarkStart w:id="4" w:name="_GoBack"/>
      <w:bookmarkEnd w:id="0"/>
      <w:bookmarkEnd w:id="1"/>
      <w:bookmarkEnd w:id="2"/>
      <w:bookmarkEnd w:id="3"/>
      <w:bookmarkEnd w:id="4"/>
    </w:p>
    <w:sectPr w:rsidR="006E321C" w:rsidRPr="00140403" w:rsidSect="003F261A">
      <w:footerReference w:type="default" r:id="rId10"/>
      <w:pgSz w:w="11906" w:h="16838"/>
      <w:pgMar w:top="1701" w:right="1134" w:bottom="1134" w:left="1701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570A" w:rsidRDefault="001B570A" w:rsidP="00EE7F66">
      <w:r>
        <w:separator/>
      </w:r>
    </w:p>
    <w:p w:rsidR="001B570A" w:rsidRDefault="001B570A"/>
    <w:p w:rsidR="001B570A" w:rsidRDefault="001B570A" w:rsidP="008C7E43"/>
  </w:endnote>
  <w:endnote w:type="continuationSeparator" w:id="0">
    <w:p w:rsidR="001B570A" w:rsidRDefault="001B570A" w:rsidP="00EE7F66">
      <w:r>
        <w:continuationSeparator/>
      </w:r>
    </w:p>
    <w:p w:rsidR="001B570A" w:rsidRDefault="001B570A"/>
    <w:p w:rsidR="001B570A" w:rsidRDefault="001B570A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53229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570A" w:rsidRDefault="001B570A" w:rsidP="00EE7F66">
      <w:r w:rsidRPr="00EE7F66">
        <w:rPr>
          <w:color w:val="000000"/>
        </w:rPr>
        <w:separator/>
      </w:r>
    </w:p>
    <w:p w:rsidR="001B570A" w:rsidRDefault="001B570A"/>
    <w:p w:rsidR="001B570A" w:rsidRDefault="001B570A" w:rsidP="008C7E43"/>
  </w:footnote>
  <w:footnote w:type="continuationSeparator" w:id="0">
    <w:p w:rsidR="001B570A" w:rsidRDefault="001B570A" w:rsidP="00EE7F66">
      <w:r>
        <w:continuationSeparator/>
      </w:r>
    </w:p>
    <w:p w:rsidR="001B570A" w:rsidRDefault="001B570A"/>
    <w:p w:rsidR="001B570A" w:rsidRDefault="001B570A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403"/>
    <w:rsid w:val="00140694"/>
    <w:rsid w:val="001415CE"/>
    <w:rsid w:val="00141BCF"/>
    <w:rsid w:val="00141CD6"/>
    <w:rsid w:val="00142683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70A"/>
    <w:rsid w:val="001B5DBA"/>
    <w:rsid w:val="001B6098"/>
    <w:rsid w:val="001B6BA3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754"/>
    <w:rsid w:val="002338B1"/>
    <w:rsid w:val="002340FA"/>
    <w:rsid w:val="002345B2"/>
    <w:rsid w:val="00235C5A"/>
    <w:rsid w:val="00236464"/>
    <w:rsid w:val="00236591"/>
    <w:rsid w:val="00236750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492"/>
    <w:rsid w:val="003909FC"/>
    <w:rsid w:val="003913B1"/>
    <w:rsid w:val="00391666"/>
    <w:rsid w:val="00391984"/>
    <w:rsid w:val="00391F6F"/>
    <w:rsid w:val="00392BDE"/>
    <w:rsid w:val="003942C9"/>
    <w:rsid w:val="00394CD5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37FE"/>
    <w:rsid w:val="004F43D2"/>
    <w:rsid w:val="004F5AED"/>
    <w:rsid w:val="004F5E9F"/>
    <w:rsid w:val="004F610E"/>
    <w:rsid w:val="004F7195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51F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1615"/>
    <w:rsid w:val="006C48B1"/>
    <w:rsid w:val="006C5079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321C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38E2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31F6"/>
    <w:rsid w:val="00A843BB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6AA0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52FC"/>
    <w:rsid w:val="00C5546F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3229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174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37C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75A"/>
    <w:rsid w:val="00FE1B3C"/>
    <w:rsid w:val="00FE2400"/>
    <w:rsid w:val="00FE25F9"/>
    <w:rsid w:val="00FE2F81"/>
    <w:rsid w:val="00FE3148"/>
    <w:rsid w:val="00FE330A"/>
    <w:rsid w:val="00FE588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itoria@ifsuldeminas.edu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reitoria@ifsuldeminas.edu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05E79-A4AF-444E-BA29-E5A23FB87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1</Pages>
  <Words>54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99</cp:revision>
  <cp:lastPrinted>2016-12-20T13:30:00Z</cp:lastPrinted>
  <dcterms:created xsi:type="dcterms:W3CDTF">2016-11-28T19:13:00Z</dcterms:created>
  <dcterms:modified xsi:type="dcterms:W3CDTF">2017-11-03T13:07:00Z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