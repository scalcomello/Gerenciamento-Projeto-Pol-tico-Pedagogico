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7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1458"/>
        <w:gridCol w:w="851"/>
        <w:gridCol w:w="992"/>
        <w:gridCol w:w="1701"/>
        <w:gridCol w:w="1418"/>
        <w:gridCol w:w="3137"/>
      </w:tblGrid>
      <w:tr w:rsidR="00A8274D" w:rsidTr="00E91566">
        <w:tc>
          <w:tcPr>
            <w:tcW w:w="642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bookmarkStart w:id="0" w:name="h.3znysh7" w:colFirst="0" w:colLast="0"/>
            <w:bookmarkEnd w:id="0"/>
            <w:r w:rsidRPr="0016437E">
              <w:t>Nome do Local de Oferta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CNPJ</w:t>
            </w:r>
            <w:bookmarkStart w:id="1" w:name="_GoBack"/>
            <w:bookmarkEnd w:id="1"/>
          </w:p>
        </w:tc>
      </w:tr>
      <w:tr w:rsidR="00A8274D" w:rsidTr="00E91566">
        <w:tc>
          <w:tcPr>
            <w:tcW w:w="6420" w:type="dxa"/>
            <w:gridSpan w:val="5"/>
            <w:tcBorders>
              <w:lef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Instituto Federal do Sul de Minas Gerais - Campus Machado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10.648.539/0003-77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Pr="0016437E" w:rsidRDefault="00A8274D" w:rsidP="00FD65F7">
            <w:r w:rsidRPr="0016437E">
              <w:t>Nome do Dirigente</w:t>
            </w:r>
          </w:p>
        </w:tc>
      </w:tr>
      <w:tr w:rsidR="00A8274D" w:rsidTr="00E91566">
        <w:tc>
          <w:tcPr>
            <w:tcW w:w="9557" w:type="dxa"/>
            <w:gridSpan w:val="6"/>
            <w:tcBorders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A8274D" w:rsidRDefault="00A8274D" w:rsidP="00FD65F7">
            <w:r>
              <w:rPr>
                <w:b/>
                <w:lang w:val="pt-BR"/>
              </w:rPr>
              <w:t>Diretor Carlos Henrique Rodrigues Reinato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Endereço do Instituto</w:t>
            </w:r>
          </w:p>
        </w:tc>
        <w:tc>
          <w:tcPr>
            <w:tcW w:w="4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Bairro</w:t>
            </w:r>
          </w:p>
        </w:tc>
      </w:tr>
      <w:tr w:rsidR="00A8274D" w:rsidTr="00E91566">
        <w:tc>
          <w:tcPr>
            <w:tcW w:w="50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Rodovia Machado Paraguaçu – Km 3</w:t>
            </w:r>
          </w:p>
        </w:tc>
        <w:tc>
          <w:tcPr>
            <w:tcW w:w="4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Santo Antônio</w:t>
            </w:r>
          </w:p>
        </w:tc>
      </w:tr>
      <w:tr w:rsidR="00A8274D" w:rsidTr="00E91566">
        <w:trPr>
          <w:trHeight w:val="310"/>
        </w:trPr>
        <w:tc>
          <w:tcPr>
            <w:tcW w:w="145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Cidade</w:t>
            </w:r>
          </w:p>
        </w:tc>
        <w:tc>
          <w:tcPr>
            <w:tcW w:w="85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UF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CEP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DDD/Telefone</w:t>
            </w:r>
          </w:p>
        </w:tc>
        <w:tc>
          <w:tcPr>
            <w:tcW w:w="1418" w:type="dxa"/>
            <w:tcBorders>
              <w:left w:val="single" w:sz="4" w:space="0" w:color="000000"/>
            </w:tcBorders>
          </w:tcPr>
          <w:p w:rsidR="00A8274D" w:rsidRPr="0016437E" w:rsidRDefault="00A8274D" w:rsidP="00FD65F7">
            <w:r w:rsidRPr="0016437E">
              <w:t>DDD/Fax</w:t>
            </w:r>
          </w:p>
        </w:tc>
        <w:tc>
          <w:tcPr>
            <w:tcW w:w="3137" w:type="dxa"/>
            <w:tcBorders>
              <w:left w:val="single" w:sz="4" w:space="0" w:color="000000"/>
              <w:right w:val="single" w:sz="4" w:space="0" w:color="000000"/>
            </w:tcBorders>
          </w:tcPr>
          <w:p w:rsidR="00A8274D" w:rsidRPr="0016437E" w:rsidRDefault="00A8274D" w:rsidP="00FD65F7">
            <w:r w:rsidRPr="0016437E">
              <w:t>E-mail</w:t>
            </w:r>
          </w:p>
        </w:tc>
      </w:tr>
      <w:tr w:rsidR="00A8274D" w:rsidTr="00E91566">
        <w:trPr>
          <w:trHeight w:val="120"/>
        </w:trPr>
        <w:tc>
          <w:tcPr>
            <w:tcW w:w="145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Pr="00C57178" w:rsidRDefault="00A8274D" w:rsidP="00FD65F7">
            <w:r w:rsidRPr="00C57178">
              <w:rPr>
                <w:b/>
                <w:lang w:val="pt-BR"/>
              </w:rPr>
              <w:t>Machado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</w:rPr>
              <w:t>MG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lang w:val="pt-BR"/>
              </w:rPr>
              <w:t>37750-000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>(35)3295-9700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A8274D" w:rsidRDefault="00A8274D" w:rsidP="00FD65F7">
            <w:r>
              <w:rPr>
                <w:b/>
                <w:sz w:val="20"/>
                <w:szCs w:val="20"/>
                <w:lang w:val="pt-BR"/>
              </w:rPr>
              <w:t/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74D" w:rsidRDefault="00A8274D" w:rsidP="00FD65F7">
            <w:r>
              <w:rPr>
                <w:b/>
                <w:sz w:val="18"/>
                <w:szCs w:val="20"/>
                <w:lang w:val="pt-BR"/>
              </w:rPr>
              <w:t>carlos.reinato@ifsuldeminas.edu.br</w:t>
            </w:r>
          </w:p>
        </w:tc>
      </w:tr>
    </w:tbl>
    <w:p w:rsidR="001725D8" w:rsidRPr="00355CAB" w:rsidRDefault="001725D8" w:rsidP="00355CAB">
      <w:pPr>
        <w:spacing w:after="100" w:line="360" w:lineRule="auto"/>
        <w:jc w:val="both"/>
        <w:rPr>
          <w:rFonts w:cs="Times New Roman"/>
          <w:kern w:val="0"/>
          <w:sz w:val="2"/>
          <w:szCs w:val="2"/>
          <w:lang w:val="pt-BR"/>
        </w:rPr>
      </w:pPr>
    </w:p>
    <w:sectPr xmlns:w="http://schemas.openxmlformats.org/wordprocessingml/2006/main" xmlns:r="http://schemas.openxmlformats.org/officeDocument/2006/relationships" w:rsidR="001725D8" w:rsidRPr="00355CAB" w:rsidSect="00142B27">
      <w:footerReference w:type="default" r:id="rId8"/>
      <w:type w:val="continuous"/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86" w:rsidRDefault="005F6586" w:rsidP="00EE7F66">
      <w:r>
        <w:separator/>
      </w:r>
    </w:p>
    <w:p w:rsidR="005F6586" w:rsidRDefault="005F6586"/>
    <w:p w:rsidR="005F6586" w:rsidRDefault="005F6586" w:rsidP="008C7E43"/>
  </w:endnote>
  <w:end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65F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86" w:rsidRDefault="005F6586" w:rsidP="00EE7F66">
      <w:r w:rsidRPr="00EE7F66">
        <w:rPr>
          <w:color w:val="000000"/>
        </w:rPr>
        <w:separator/>
      </w:r>
    </w:p>
    <w:p w:rsidR="005F6586" w:rsidRDefault="005F6586"/>
    <w:p w:rsidR="005F6586" w:rsidRDefault="005F6586" w:rsidP="008C7E43"/>
  </w:footnote>
  <w:footnote w:type="continuationSeparator" w:id="0">
    <w:p w:rsidR="005F6586" w:rsidRDefault="005F6586" w:rsidP="00EE7F66">
      <w:r>
        <w:continuationSeparator/>
      </w:r>
    </w:p>
    <w:p w:rsidR="005F6586" w:rsidRDefault="005F6586"/>
    <w:p w:rsidR="005F6586" w:rsidRDefault="005F6586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9269087">
    <w:multiLevelType w:val="hybridMultilevel"/>
    <w:lvl w:ilvl="0" w:tplc="20003849">
      <w:start w:val="1"/>
      <w:numFmt w:val="decimal"/>
      <w:lvlText w:val="%1."/>
      <w:lvlJc w:val="left"/>
      <w:pPr>
        <w:ind w:left="720" w:hanging="360"/>
      </w:pPr>
    </w:lvl>
    <w:lvl w:ilvl="1" w:tplc="20003849" w:tentative="1">
      <w:start w:val="1"/>
      <w:numFmt w:val="lowerLetter"/>
      <w:lvlText w:val="%2."/>
      <w:lvlJc w:val="left"/>
      <w:pPr>
        <w:ind w:left="1440" w:hanging="360"/>
      </w:pPr>
    </w:lvl>
    <w:lvl w:ilvl="2" w:tplc="20003849" w:tentative="1">
      <w:start w:val="1"/>
      <w:numFmt w:val="lowerRoman"/>
      <w:lvlText w:val="%3."/>
      <w:lvlJc w:val="right"/>
      <w:pPr>
        <w:ind w:left="2160" w:hanging="180"/>
      </w:pPr>
    </w:lvl>
    <w:lvl w:ilvl="3" w:tplc="20003849" w:tentative="1">
      <w:start w:val="1"/>
      <w:numFmt w:val="decimal"/>
      <w:lvlText w:val="%4."/>
      <w:lvlJc w:val="left"/>
      <w:pPr>
        <w:ind w:left="2880" w:hanging="360"/>
      </w:pPr>
    </w:lvl>
    <w:lvl w:ilvl="4" w:tplc="20003849" w:tentative="1">
      <w:start w:val="1"/>
      <w:numFmt w:val="lowerLetter"/>
      <w:lvlText w:val="%5."/>
      <w:lvlJc w:val="left"/>
      <w:pPr>
        <w:ind w:left="3600" w:hanging="360"/>
      </w:pPr>
    </w:lvl>
    <w:lvl w:ilvl="5" w:tplc="20003849" w:tentative="1">
      <w:start w:val="1"/>
      <w:numFmt w:val="lowerRoman"/>
      <w:lvlText w:val="%6."/>
      <w:lvlJc w:val="right"/>
      <w:pPr>
        <w:ind w:left="4320" w:hanging="180"/>
      </w:pPr>
    </w:lvl>
    <w:lvl w:ilvl="6" w:tplc="20003849" w:tentative="1">
      <w:start w:val="1"/>
      <w:numFmt w:val="decimal"/>
      <w:lvlText w:val="%7."/>
      <w:lvlJc w:val="left"/>
      <w:pPr>
        <w:ind w:left="5040" w:hanging="360"/>
      </w:pPr>
    </w:lvl>
    <w:lvl w:ilvl="7" w:tplc="20003849" w:tentative="1">
      <w:start w:val="1"/>
      <w:numFmt w:val="lowerLetter"/>
      <w:lvlText w:val="%8."/>
      <w:lvlJc w:val="left"/>
      <w:pPr>
        <w:ind w:left="5760" w:hanging="360"/>
      </w:pPr>
    </w:lvl>
    <w:lvl w:ilvl="8" w:tplc="200038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69086">
    <w:multiLevelType w:val="hybridMultilevel"/>
    <w:lvl w:ilvl="0" w:tplc="51727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9269086">
    <w:abstractNumId w:val="69269086"/>
  </w:num>
  <w:num w:numId="69269087">
    <w:abstractNumId w:val="6926908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27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065F2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5CAB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6586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94A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98D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3FC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274D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130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5F7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50398269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CF58B-DA00-4D17-9215-A09C6C679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98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