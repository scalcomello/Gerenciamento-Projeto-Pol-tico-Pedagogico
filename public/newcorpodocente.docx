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6"/>
        <w:gridCol w:w="2473"/>
        <w:gridCol w:w="2116"/>
      </w:tblGrid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bookmarkStart w:id="0" w:name="_Toc289199948"/>
            <w:bookmarkStart w:id="1" w:name="_Toc388901647"/>
            <w:bookmarkStart w:id="2" w:name="_Toc391299557"/>
            <w:r w:rsidRPr="00A87E9E">
              <w:rPr>
                <w:lang w:val="pt-BR" w:eastAsia="pt-BR"/>
              </w:rPr>
              <w:t>Professor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Titulação Máxima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Regime de Trabalho</w:t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Ademir Duzi Moraes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Aline Manke Nachtigall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 xml:space="preserve"/>
            </w:r>
          </w:p>
        </w:tc>
      </w:tr>
    </w:tbl>
    <w:p w:rsidR="001725D8" w:rsidRPr="002B2B4C" w:rsidRDefault="00A54DC0" w:rsidP="002B2B4C">
      <w:pPr>
        <w:jc w:val="center"/>
      </w:pPr>
      <w:bookmarkStart w:id="3" w:name="_Toc390885369"/>
      <w:r>
        <w:t>Quad</w:t>
      </w:r>
      <w:bookmarkStart w:id="4" w:name="_GoBack"/>
      <w:bookmarkEnd w:id="4"/>
      <w:r>
        <w:t>ro 5</w:t>
      </w:r>
      <w:r w:rsidR="00DD54CE" w:rsidRPr="00A87E9E">
        <w:t xml:space="preserve"> - Titulação e regime de trabalho dos docentes</w:t>
      </w:r>
      <w:bookmarkEnd w:id="0"/>
      <w:bookmarkEnd w:id="1"/>
      <w:bookmarkEnd w:id="2"/>
      <w:bookmarkEnd w:id="3"/>
    </w:p>
    <w:sectPr xmlns:w="http://schemas.openxmlformats.org/wordprocessingml/2006/main" xmlns:r="http://schemas.openxmlformats.org/officeDocument/2006/relationships" w:rsidR="001725D8" w:rsidRPr="002B2B4C" w:rsidSect="002B2B4C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0FB" w:rsidRDefault="000C20FB" w:rsidP="00EE7F66">
      <w:r>
        <w:separator/>
      </w:r>
    </w:p>
    <w:p w:rsidR="000C20FB" w:rsidRDefault="000C20FB"/>
    <w:p w:rsidR="000C20FB" w:rsidRDefault="000C20FB" w:rsidP="008C7E43"/>
  </w:endnote>
  <w:end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B4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0FB" w:rsidRDefault="000C20FB" w:rsidP="00EE7F66">
      <w:r w:rsidRPr="00EE7F66">
        <w:rPr>
          <w:color w:val="000000"/>
        </w:rPr>
        <w:separator/>
      </w:r>
    </w:p>
    <w:p w:rsidR="000C20FB" w:rsidRDefault="000C20FB"/>
    <w:p w:rsidR="000C20FB" w:rsidRDefault="000C20FB" w:rsidP="008C7E43"/>
  </w:footnote>
  <w:foot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54164657">
    <w:multiLevelType w:val="hybridMultilevel"/>
    <w:lvl w:ilvl="0" w:tplc="44145871">
      <w:start w:val="1"/>
      <w:numFmt w:val="decimal"/>
      <w:lvlText w:val="%1."/>
      <w:lvlJc w:val="left"/>
      <w:pPr>
        <w:ind w:left="720" w:hanging="360"/>
      </w:pPr>
    </w:lvl>
    <w:lvl w:ilvl="1" w:tplc="44145871" w:tentative="1">
      <w:start w:val="1"/>
      <w:numFmt w:val="lowerLetter"/>
      <w:lvlText w:val="%2."/>
      <w:lvlJc w:val="left"/>
      <w:pPr>
        <w:ind w:left="1440" w:hanging="360"/>
      </w:pPr>
    </w:lvl>
    <w:lvl w:ilvl="2" w:tplc="44145871" w:tentative="1">
      <w:start w:val="1"/>
      <w:numFmt w:val="lowerRoman"/>
      <w:lvlText w:val="%3."/>
      <w:lvlJc w:val="right"/>
      <w:pPr>
        <w:ind w:left="2160" w:hanging="180"/>
      </w:pPr>
    </w:lvl>
    <w:lvl w:ilvl="3" w:tplc="44145871" w:tentative="1">
      <w:start w:val="1"/>
      <w:numFmt w:val="decimal"/>
      <w:lvlText w:val="%4."/>
      <w:lvlJc w:val="left"/>
      <w:pPr>
        <w:ind w:left="2880" w:hanging="360"/>
      </w:pPr>
    </w:lvl>
    <w:lvl w:ilvl="4" w:tplc="44145871" w:tentative="1">
      <w:start w:val="1"/>
      <w:numFmt w:val="lowerLetter"/>
      <w:lvlText w:val="%5."/>
      <w:lvlJc w:val="left"/>
      <w:pPr>
        <w:ind w:left="3600" w:hanging="360"/>
      </w:pPr>
    </w:lvl>
    <w:lvl w:ilvl="5" w:tplc="44145871" w:tentative="1">
      <w:start w:val="1"/>
      <w:numFmt w:val="lowerRoman"/>
      <w:lvlText w:val="%6."/>
      <w:lvlJc w:val="right"/>
      <w:pPr>
        <w:ind w:left="4320" w:hanging="180"/>
      </w:pPr>
    </w:lvl>
    <w:lvl w:ilvl="6" w:tplc="44145871" w:tentative="1">
      <w:start w:val="1"/>
      <w:numFmt w:val="decimal"/>
      <w:lvlText w:val="%7."/>
      <w:lvlJc w:val="left"/>
      <w:pPr>
        <w:ind w:left="5040" w:hanging="360"/>
      </w:pPr>
    </w:lvl>
    <w:lvl w:ilvl="7" w:tplc="44145871" w:tentative="1">
      <w:start w:val="1"/>
      <w:numFmt w:val="lowerLetter"/>
      <w:lvlText w:val="%8."/>
      <w:lvlJc w:val="left"/>
      <w:pPr>
        <w:ind w:left="5760" w:hanging="360"/>
      </w:pPr>
    </w:lvl>
    <w:lvl w:ilvl="8" w:tplc="441458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64656">
    <w:multiLevelType w:val="hybridMultilevel"/>
    <w:lvl w:ilvl="0" w:tplc="795402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54164656">
    <w:abstractNumId w:val="54164656"/>
  </w:num>
  <w:num w:numId="54164657">
    <w:abstractNumId w:val="5416465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0FB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2B4C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95D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A54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1E93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54E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A55D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0132696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D1EF-AB70-48B2-92C6-0CD6DBD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97</cp:revision>
  <cp:lastPrinted>2016-12-20T13:30:00Z</cp:lastPrinted>
  <dcterms:created xsi:type="dcterms:W3CDTF">2016-11-28T19:13:00Z</dcterms:created>
  <dcterms:modified xsi:type="dcterms:W3CDTF">2017-11-03T13:06:00Z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