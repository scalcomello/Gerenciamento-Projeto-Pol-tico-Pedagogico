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89A" w:rsidRPr="000463D1" w:rsidRDefault="00DD0C38" w:rsidP="00DD0C38">
      <w:pPr>
        <w:spacing w:line="360" w:lineRule="auto"/>
        <w:jc w:val="both"/>
        <w:rPr>
          <w:szCs w:val="23"/>
        </w:rPr>
      </w:pPr>
      <w:bookmarkStart w:id="0" w:name="_Toc320875663"/>
      <w:bookmarkStart w:id="1" w:name="_Toc289199941"/>
      <w:bookmarkStart w:id="2" w:name="_Toc291163817"/>
      <w:bookmarkStart w:id="3" w:name="_Toc291165422"/>
      <w:r w:rsidRPr="00DD0C38">
        <w:rPr>
          <w:b/>
        </w:rPr>
        <w:t>D</w:t>
      </w:r>
      <w:r w:rsidR="0009189A" w:rsidRPr="00DD0C38">
        <w:rPr>
          <w:b/>
        </w:rPr>
        <w:t>enominação do Curso:</w:t>
      </w:r>
      <w:r w:rsidR="004536BE">
        <w:t xml:space="preserve"> </w:t>
      </w:r>
      <w:r w:rsidR="00D25E44">
        <w:t xml:space="preserve">Licenciatura em Computação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Tipo:</w:t>
      </w:r>
      <w:r w:rsidRPr="000463D1">
        <w:t xml:space="preserve"> </w:t>
      </w:r>
      <w:r w:rsidR="00D25E44">
        <w:t xml:space="preserve">Presencial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Modalidade:</w:t>
      </w:r>
      <w:r w:rsidR="00D25E44">
        <w:t xml:space="preserve"> Superior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Área de conhecimento:</w:t>
      </w:r>
      <w:r w:rsidRPr="000463D1">
        <w:t xml:space="preserve"> </w:t>
      </w:r>
      <w:r w:rsidR="00D25E44">
        <w:rPr>
          <w:szCs w:val="23"/>
        </w:rPr>
        <w:t xml:space="preserve">Licenciatura em Computação</w:t>
      </w:r>
    </w:p>
    <w:p w:rsidR="0009189A" w:rsidRPr="00614CA5" w:rsidRDefault="0009189A" w:rsidP="00DD0C38">
      <w:pPr>
        <w:spacing w:line="360" w:lineRule="auto"/>
        <w:jc w:val="both"/>
        <w:rPr>
          <w:color w:val="FF0000"/>
        </w:rPr>
      </w:pPr>
      <w:r w:rsidRPr="00DD0C38">
        <w:rPr>
          <w:b/>
        </w:rPr>
        <w:t>Habilitação/ Título Acadêmico Conferido:</w:t>
      </w:r>
      <w:r w:rsidRPr="000463D1">
        <w:t xml:space="preserve"> </w:t>
      </w:r>
      <w:r w:rsidR="00D25E44">
        <w:t xml:space="preserve">Licenciatura em Computação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Turno:</w:t>
      </w:r>
      <w:r w:rsidR="00D25E44">
        <w:t xml:space="preserve"> Noturno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Local de Funcionamento:</w:t>
      </w:r>
      <w:r w:rsidRPr="000463D1">
        <w:t xml:space="preserve"> </w:t>
      </w:r>
      <w:r w:rsidR="00D25E44">
        <w:t xml:space="preserve">Instituto Federal de Educação, Ciência e Tecnologia do Sul de Minas Gerais (IFSULDEMINAS) - Campus Machado. Rodovia Machado-Paraguaçu, Km 3, Santo Antônio - Machado - MG.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Ano de implantação:</w:t>
      </w:r>
      <w:r w:rsidR="00D25E44">
        <w:t xml:space="preserve"> 2010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Número de vagas oferecidas:</w:t>
      </w:r>
      <w:r w:rsidRPr="000463D1">
        <w:t xml:space="preserve"> </w:t>
      </w:r>
      <w:r w:rsidR="00D25E44">
        <w:t xml:space="preserve">40 vagas anuais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Forma de ingresso:</w:t>
      </w:r>
      <w:r w:rsidRPr="000463D1">
        <w:t xml:space="preserve"> </w:t>
      </w:r>
      <w:r w:rsidR="00D25E44">
        <w:t xml:space="preserve">Processo Seletivo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Requisitos de acesso:</w:t>
      </w:r>
      <w:r w:rsidRPr="000463D1">
        <w:t xml:space="preserve"> </w:t>
      </w:r>
      <w:r w:rsidR="00D25E44">
        <w:t xml:space="preserve">ter ensino médio completo; atender os critérios de acesso por meio de políticas de inclusão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Periodicidade de oferta:</w:t>
      </w:r>
      <w:r w:rsidRPr="000463D1">
        <w:t xml:space="preserve"> </w:t>
      </w:r>
      <w:r w:rsidR="00D25E44">
        <w:t xml:space="preserve">Anual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Estágio supervisionado:</w:t>
      </w:r>
      <w:r w:rsidR="00D25E44">
        <w:t xml:space="preserve"> 400 horas</w:t>
      </w:r>
    </w:p>
    <w:p w:rsidR="0009189A" w:rsidRPr="00DD0C38" w:rsidRDefault="0009189A" w:rsidP="00DD0C38">
      <w:pPr>
        <w:spacing w:line="360" w:lineRule="auto"/>
        <w:jc w:val="both"/>
        <w:rPr>
          <w:b/>
        </w:rPr>
      </w:pPr>
      <w:r w:rsidRPr="00DD0C38">
        <w:rPr>
          <w:b/>
        </w:rPr>
        <w:t>Tempo de integralização do Curso: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Mínimo:</w:t>
      </w:r>
      <w:r w:rsidR="00D25E44">
        <w:t xml:space="preserve"> 4 anos</w:t>
      </w:r>
    </w:p>
    <w:p w:rsidR="0009189A" w:rsidRPr="000463D1" w:rsidRDefault="0009189A" w:rsidP="00DD0C38">
      <w:pPr>
        <w:spacing w:line="360" w:lineRule="auto"/>
        <w:jc w:val="both"/>
      </w:pPr>
      <w:r w:rsidRPr="00DD0C38">
        <w:rPr>
          <w:b/>
        </w:rPr>
        <w:t>Máximo:</w:t>
      </w:r>
      <w:r w:rsidR="00D25E44">
        <w:t xml:space="preserve"> 8 anos</w:t>
      </w:r>
    </w:p>
    <w:p w:rsidR="00FA502F" w:rsidRPr="00F50829" w:rsidRDefault="0009189A" w:rsidP="00DD0C38">
      <w:pPr>
        <w:spacing w:line="360" w:lineRule="auto"/>
        <w:jc w:val="both"/>
        <w:rPr>
          <w:szCs w:val="23"/>
        </w:rPr>
      </w:pPr>
      <w:r w:rsidRPr="00DD0C38">
        <w:rPr>
          <w:b/>
        </w:rPr>
        <w:t>Carga horária total:</w:t>
      </w:r>
      <w:r w:rsidRPr="000463D1">
        <w:t xml:space="preserve"> </w:t>
      </w:r>
      <w:r w:rsidR="00D25E44">
        <w:rPr>
          <w:rFonts w:eastAsia="Times New Roman"/>
          <w:lang w:eastAsia="pt-BR"/>
        </w:rPr>
        <w:t xml:space="preserve">3.352 horas</w:t>
      </w:r>
      <w:bookmarkStart w:id="4" w:name="_GoBack"/>
      <w:bookmarkEnd w:id="0"/>
      <w:bookmarkEnd w:id="1"/>
      <w:bookmarkEnd w:id="2"/>
      <w:bookmarkEnd w:id="3"/>
      <w:bookmarkEnd w:id="4"/>
    </w:p>
    <w:sectPr xmlns:w="http://schemas.openxmlformats.org/wordprocessingml/2006/main" xmlns:r="http://schemas.openxmlformats.org/officeDocument/2006/relationships" w:rsidR="00FA502F" w:rsidRPr="00F50829" w:rsidSect="00F50829">
      <w:footerReference w:type="default" r:id="rId8"/>
      <w:type w:val="continuous"/>
      <w:pgSz w:w="11906" w:h="16838"/>
      <w:pgMar w:top="1134" w:right="1701" w:bottom="1701" w:left="1134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530" w:rsidRDefault="00C56530" w:rsidP="00EE7F66">
      <w:r>
        <w:separator/>
      </w:r>
    </w:p>
    <w:p w:rsidR="00C56530" w:rsidRDefault="00C56530"/>
    <w:p w:rsidR="00C56530" w:rsidRDefault="00C56530" w:rsidP="008C7E43"/>
  </w:endnote>
  <w:endnote w:type="continuationSeparator" w:id="0">
    <w:p w:rsidR="00C56530" w:rsidRDefault="00C56530" w:rsidP="00EE7F66">
      <w:r>
        <w:continuationSeparator/>
      </w:r>
    </w:p>
    <w:p w:rsidR="00C56530" w:rsidRDefault="00C56530"/>
    <w:p w:rsidR="00C56530" w:rsidRDefault="00C56530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D0C3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530" w:rsidRDefault="00C56530" w:rsidP="00EE7F66">
      <w:r w:rsidRPr="00EE7F66">
        <w:rPr>
          <w:color w:val="000000"/>
        </w:rPr>
        <w:separator/>
      </w:r>
    </w:p>
    <w:p w:rsidR="00C56530" w:rsidRDefault="00C56530"/>
    <w:p w:rsidR="00C56530" w:rsidRDefault="00C56530" w:rsidP="008C7E43"/>
  </w:footnote>
  <w:footnote w:type="continuationSeparator" w:id="0">
    <w:p w:rsidR="00C56530" w:rsidRDefault="00C56530" w:rsidP="00EE7F66">
      <w:r>
        <w:continuationSeparator/>
      </w:r>
    </w:p>
    <w:p w:rsidR="00C56530" w:rsidRDefault="00C56530"/>
    <w:p w:rsidR="00C56530" w:rsidRDefault="00C56530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80815652">
    <w:multiLevelType w:val="hybridMultilevel"/>
    <w:lvl w:ilvl="0" w:tplc="85696370">
      <w:start w:val="1"/>
      <w:numFmt w:val="decimal"/>
      <w:lvlText w:val="%1."/>
      <w:lvlJc w:val="left"/>
      <w:pPr>
        <w:ind w:left="720" w:hanging="360"/>
      </w:pPr>
    </w:lvl>
    <w:lvl w:ilvl="1" w:tplc="85696370" w:tentative="1">
      <w:start w:val="1"/>
      <w:numFmt w:val="lowerLetter"/>
      <w:lvlText w:val="%2."/>
      <w:lvlJc w:val="left"/>
      <w:pPr>
        <w:ind w:left="1440" w:hanging="360"/>
      </w:pPr>
    </w:lvl>
    <w:lvl w:ilvl="2" w:tplc="85696370" w:tentative="1">
      <w:start w:val="1"/>
      <w:numFmt w:val="lowerRoman"/>
      <w:lvlText w:val="%3."/>
      <w:lvlJc w:val="right"/>
      <w:pPr>
        <w:ind w:left="2160" w:hanging="180"/>
      </w:pPr>
    </w:lvl>
    <w:lvl w:ilvl="3" w:tplc="85696370" w:tentative="1">
      <w:start w:val="1"/>
      <w:numFmt w:val="decimal"/>
      <w:lvlText w:val="%4."/>
      <w:lvlJc w:val="left"/>
      <w:pPr>
        <w:ind w:left="2880" w:hanging="360"/>
      </w:pPr>
    </w:lvl>
    <w:lvl w:ilvl="4" w:tplc="85696370" w:tentative="1">
      <w:start w:val="1"/>
      <w:numFmt w:val="lowerLetter"/>
      <w:lvlText w:val="%5."/>
      <w:lvlJc w:val="left"/>
      <w:pPr>
        <w:ind w:left="3600" w:hanging="360"/>
      </w:pPr>
    </w:lvl>
    <w:lvl w:ilvl="5" w:tplc="85696370" w:tentative="1">
      <w:start w:val="1"/>
      <w:numFmt w:val="lowerRoman"/>
      <w:lvlText w:val="%6."/>
      <w:lvlJc w:val="right"/>
      <w:pPr>
        <w:ind w:left="4320" w:hanging="180"/>
      </w:pPr>
    </w:lvl>
    <w:lvl w:ilvl="6" w:tplc="85696370" w:tentative="1">
      <w:start w:val="1"/>
      <w:numFmt w:val="decimal"/>
      <w:lvlText w:val="%7."/>
      <w:lvlJc w:val="left"/>
      <w:pPr>
        <w:ind w:left="5040" w:hanging="360"/>
      </w:pPr>
    </w:lvl>
    <w:lvl w:ilvl="7" w:tplc="85696370" w:tentative="1">
      <w:start w:val="1"/>
      <w:numFmt w:val="lowerLetter"/>
      <w:lvlText w:val="%8."/>
      <w:lvlJc w:val="left"/>
      <w:pPr>
        <w:ind w:left="5760" w:hanging="360"/>
      </w:pPr>
    </w:lvl>
    <w:lvl w:ilvl="8" w:tplc="856963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815651">
    <w:multiLevelType w:val="hybridMultilevel"/>
    <w:lvl w:ilvl="0" w:tplc="3784087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80815651">
    <w:abstractNumId w:val="80815651"/>
  </w:num>
  <w:num w:numId="80815652">
    <w:abstractNumId w:val="8081565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2A64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6530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0C38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829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AC916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661666709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AC136-083D-4D13-A543-A0D1319E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95</cp:revision>
  <cp:lastPrinted>2016-12-20T13:30:00Z</cp:lastPrinted>
  <dcterms:created xsi:type="dcterms:W3CDTF">2016-11-28T19:13:00Z</dcterms:created>
  <dcterms:modified xsi:type="dcterms:W3CDTF">2017-11-03T04:23:00Z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