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739" w:rsidRPr="00A87E9E" w:rsidRDefault="00E07739" w:rsidP="001716BA">
      <w:pPr>
        <w:pStyle w:val="PPCs"/>
        <w:numPr>
          <w:ilvl w:val="1"/>
          <w:numId w:val="3"/>
        </w:numPr>
        <w:ind w:left="792"/>
      </w:pPr>
      <w:bookmarkStart w:id="0" w:name="_Toc289199948"/>
      <w:bookmarkStart w:id="1" w:name="_Toc391299544"/>
      <w:r w:rsidRPr="00A87E9E">
        <w:t>Ementário para o 1º per</w:t>
      </w:r>
      <w:bookmarkStart w:id="2" w:name="_GoBack"/>
      <w:bookmarkEnd w:id="2"/>
      <w:r w:rsidRPr="00A87E9E">
        <w:t>íodo</w:t>
      </w:r>
      <w:bookmarkEnd w:id="1"/>
    </w:p>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sidRPr="00A87E9E">
              <w:rPr>
                <w:b w:val="0"/>
                <w:lang w:val="pt-BR" w:eastAsia="pt-BR" w:bidi="ar-SA"/>
              </w:rPr>
              <w:t>1º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Lógica Matemática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rPr>
                <w:rFonts w:eastAsia="SimSun" w:cs="Times New Roman"/>
                <w:lang w:val="pt-BR"/>
              </w:rPr>
            </w:pPr>
            <w:r>
              <w:rPr>
                <w:rFonts w:eastAsia="SimSun" w:cs="Times New Roman"/>
                <w:lang w:val="pt-BR"/>
              </w:rPr>
              <w:t xml:space="preserve">Lógica Formal. Demonstrações e Técnicas de Recursão. Linguagem Matemática. Sistemas de Numeração. Combinatória. Álgebra Relacional.</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 xml:space="preserve">basica</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 xml:space="preserve">complementar</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Algoritmos Estruturados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Leitura e análise de textos. Expressão oral: dicção, ortoepia, prosódia, entonação e leitura. Leitura de textos aplicando esquema, análise e resumo. Estrutura do texto. Leitura de textos destinados a verificar as diferentes funções do discurso em revistas, jornais e livros. Leitura e análise crítico-reflexiva de textos com a finalidade de identificar o relacionamento entre seus elementos estruturais. Instrumentalização da língua portuguesa. Expressão escrita: estudo da redação e da gramática aplicada aos textos. </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Filosofia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Praesent posuere justo eu sapien elementum, et pharetra nunc interdum. Cras vitae nibh lacus. Morbi pulvinar non nisi eget tincidunt. Pellentesque sit amet orci non eros cursus egestas semper vitae leo. Vestibulum ante ipsum primis in faucibus orci luctus et ultrices posuere cubilia Curae; </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Políticas Educacionais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Introdução a Computação</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Organização de Computadores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lastRenderedPageBreak/>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@BASICO17@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@COMPLEMENTAR17@</w:t>
            </w:r>
          </w:p>
        </w:tc>
      </w:tr>
    </w:tbl>
    <w:p w:rsidR="00E07739" w:rsidRPr="00A87E9E" w:rsidRDefault="00E07739" w:rsidP="00E07739">
      <w:pPr>
        <w:jc w:val="center"/>
      </w:pPr>
    </w:p>
    <w:p w:rsidR="00E07739" w:rsidRPr="00A87E9E" w:rsidRDefault="00E07739" w:rsidP="001716BA">
      <w:pPr>
        <w:pStyle w:val="PPCs"/>
        <w:numPr>
          <w:ilvl w:val="1"/>
          <w:numId w:val="3"/>
        </w:numPr>
        <w:ind w:left="792"/>
      </w:pPr>
      <w:bookmarkStart w:id="3" w:name="_Toc388901805"/>
      <w:bookmarkStart w:id="4" w:name="_Toc391299545"/>
      <w:r w:rsidRPr="00A87E9E">
        <w:t>Ementário para o 2º período</w:t>
      </w:r>
      <w:bookmarkStart w:id="5" w:name="_Toc388901806"/>
      <w:bookmarkEnd w:id="3"/>
      <w:bookmarkEnd w:id="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2</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Matemática Discreta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Lorem ipsum dolor sit amet, consectetur adipiscing elit. Vestibulum ultricies erat a nibh mollis, nec tincidunt metus sagittis. Nullam bibendum sem non tellus sodales, vitae egestas metus congue. Sed pharetra sodales pellentesque. Quisque ultricies pulvinar turpis non placerat. Cras elit libero, tempor vel tincidunt eget, sodales vitae lorem. Cras vel sagittis neque, eget euismod quam. Integer pulvinar felis nec blandit consectetur.</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@BASICO21@</w:t>
            </w:r>
          </w:p>
        </w:tc>
      </w:tr>
      <w:tr w:rsidR="00E07739" w:rsidRPr="00A87E9E" w:rsidTr="00E07739">
        <w:tc>
          <w:tcPr>
            <w:tcW w:w="3815" w:type="dxa"/>
          </w:tcPr>
          <w:p w:rsidR="00E07739" w:rsidRPr="006B4060" w:rsidRDefault="00E07739" w:rsidP="00E07739">
            <w:r w:rsidRPr="00A87E9E">
              <w:rPr>
                <w:rFonts w:cs="Times New Roman"/>
                <w:color w:val="000000"/>
                <w:lang w:val="pt-BR" w:eastAsia="pt-BR" w:bidi="ar-SA"/>
              </w:rPr>
              <w:lastRenderedPageBreak/>
              <w:t>Bibliografia complementar</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Inglês Instrumental</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Didática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Filosofia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Sistemas Operacionais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Algoritmos Estruturados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Políticas Educacionais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@BASICO28@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@COMPLEMENTAR28@</w:t>
            </w:r>
          </w:p>
        </w:tc>
      </w:tr>
    </w:tbl>
    <w:p w:rsidR="00E07739" w:rsidRDefault="00E07739" w:rsidP="00E07739">
      <w:pPr>
        <w:rPr>
          <w:kern w:val="0"/>
          <w:sz w:val="22"/>
          <w:szCs w:val="22"/>
          <w:lang w:val="en-US" w:eastAsia="en-US" w:bidi="ar-SA"/>
        </w:rPr>
      </w:pPr>
    </w:p>
    <w:p w:rsidR="00E07739" w:rsidRPr="00A87E9E" w:rsidRDefault="00E07739" w:rsidP="00E07739">
      <w:pPr>
        <w:pStyle w:val="Legenda"/>
      </w:pPr>
    </w:p>
    <w:p w:rsidR="00E07739" w:rsidRPr="00A87E9E" w:rsidRDefault="00E07739" w:rsidP="001716BA">
      <w:pPr>
        <w:pStyle w:val="PPCs"/>
        <w:numPr>
          <w:ilvl w:val="1"/>
          <w:numId w:val="3"/>
        </w:numPr>
        <w:ind w:left="792"/>
      </w:pPr>
      <w:bookmarkStart w:id="6" w:name="_Toc391299546"/>
      <w:r w:rsidRPr="00A87E9E">
        <w:t>Ementário para o 3º período</w:t>
      </w:r>
      <w:bookmarkStart w:id="7" w:name="_Toc388901807"/>
      <w:bookmarkStart w:id="8" w:name="_Toc391299547"/>
      <w:bookmarkEnd w:id="5"/>
      <w:bookmarkEnd w:id="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3</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Metodologia de Pesquisa Científica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Praesent quam massa, ultricies sed fermentum ac, placerat sit amet diam. Aliquam nulla erat, maximus sollicitudin condimentum dignissim, efficitur nec orci. Mauris suscipit ut enim sed malesuada. Nullam sit amet luctus neque. Aliquam interdum nunc felis, at pretium leo pretium id.</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Psicologia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Donec a neque velit. Nullam a consequat diam. Pellentesque consequat, justo eget dignissim sollicitudin, odio odio tincidunt quam, eu dictum purus sem ac massa. Fusce sed lectus neque. Quisque id turpis a tellus sollicitudin gravida eget id enim. Mauris mattis tincidunt luctus. Curabitur ullamcorper pellentesque nibh. Donec et est elit. Donec auctor elit a quam placerat, sit amet molestie sem lacinia.</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Sistemas Operacionais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Interface Homem Máquina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Linguagens e Técnicas de Programação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Redes de Computadores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Didática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@BASICO38@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@COMPLEMENTAR38@</w:t>
            </w:r>
          </w:p>
        </w:tc>
      </w:tr>
    </w:tbl>
    <w:p w:rsidR="00E07739" w:rsidRDefault="00E07739" w:rsidP="00E07739"/>
    <w:p w:rsidR="00E07739" w:rsidRPr="00A87E9E" w:rsidRDefault="00E07739" w:rsidP="001716BA">
      <w:pPr>
        <w:pStyle w:val="PPCs"/>
        <w:numPr>
          <w:ilvl w:val="1"/>
          <w:numId w:val="3"/>
        </w:numPr>
        <w:ind w:left="792"/>
      </w:pPr>
      <w:r w:rsidRPr="00A87E9E">
        <w:t>Ementário para o 4º período</w:t>
      </w:r>
      <w:bookmarkEnd w:id="7"/>
      <w:bookmarkEnd w:id="8"/>
    </w:p>
    <w:p w:rsidR="00E07739" w:rsidRPr="00A87E9E" w:rsidRDefault="00E07739" w:rsidP="00E07739">
      <w:pPr>
        <w:pStyle w:val="Legenda"/>
        <w:rPr>
          <w:b/>
        </w:rPr>
      </w:pPr>
    </w:p>
    <w:p w:rsidR="00E07739" w:rsidRDefault="00E07739" w:rsidP="00E07739"/>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4</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Estatística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Donec a neque velit. Nullam a consequat diam. Pellentesque consequat, justo eget dignissim sollicitudin, odio odio tincidunt quam, eu dictum purus sem ac massa. Fusce sed lectus neque. Quisque id turpis a tellus sollicitudin gravida eget id enim. Mauris mattis tincidunt luctus. Curabitur ullamcorper pellentesque nibh. Donec et est elit. Donec auctor elit a quam placerat, sit amet molestie sem lacinia.</w:t>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Donec a neque velit. Nullam a consequat diam. Pellentesque consequat, justo eget dignissim sollicitudin, odio odio tincidunt quam, eu dictum purus sem ac massa. Fusce sed lectus neque. Quisque id turpis a tellus sollicitudin gravida eget id enim. Mauris mattis tincidunt luctus. Curabitur ullamcorper pellentesque nibh. Donec et est elit. Donec auctor elit a quam placerat, sit amet molestie sem lacinia.</w:t>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Interface Homem Máquina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Estrutura de Dados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Linguagens e Técnicas de Programação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Redes de Computadores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@BASICO47@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@COMPLEMENTAR47@</w:t>
            </w:r>
          </w:p>
        </w:tc>
      </w:tr>
    </w:tbl>
    <w:p w:rsidR="00E07739" w:rsidRDefault="00E07739" w:rsidP="00E07739"/>
    <w:p w:rsidR="00E07739" w:rsidRPr="00A87E9E" w:rsidRDefault="00E07739" w:rsidP="001716BA">
      <w:pPr>
        <w:pStyle w:val="PPCs"/>
        <w:numPr>
          <w:ilvl w:val="1"/>
          <w:numId w:val="3"/>
        </w:numPr>
        <w:ind w:left="792"/>
      </w:pPr>
      <w:bookmarkStart w:id="9" w:name="_Toc388901808"/>
      <w:bookmarkStart w:id="10" w:name="_Toc391299548"/>
      <w:r w:rsidRPr="00A87E9E">
        <w:t>Ementário para o 5º período</w:t>
      </w:r>
      <w:bookmarkEnd w:id="9"/>
      <w:bookmarkEnd w:id="10"/>
    </w:p>
    <w:p w:rsidR="00E07739" w:rsidRPr="00A87E9E" w:rsidRDefault="00E07739" w:rsidP="00E07739">
      <w:pPr>
        <w:pStyle w:val="Legenda"/>
        <w:rPr>
          <w:b/>
        </w:rPr>
      </w:pPr>
    </w:p>
    <w:p w:rsidR="00E07739" w:rsidRPr="00A87E9E" w:rsidRDefault="00E07739" w:rsidP="00E07739">
      <w:bookmarkStart w:id="11" w:name="_Toc388901809"/>
      <w:bookmarkStart w:id="12" w:name="_Toc391299549"/>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5</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Avaliação do ensino e da aprendizagem</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Estrutura de Dados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Banco de Dados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Engenharia de Software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Linguagens e Técnicas de Programação 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IV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@BASICO58@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@COMPLEMENTAR58@</w:t>
            </w:r>
          </w:p>
        </w:tc>
      </w:tr>
    </w:tbl>
    <w:p w:rsidR="00E07739" w:rsidRDefault="00E07739" w:rsidP="00E07739"/>
    <w:p w:rsidR="00E07739" w:rsidRDefault="00E07739" w:rsidP="00E07739">
      <w:pPr>
        <w:pStyle w:val="PPCs"/>
        <w:numPr>
          <w:ilvl w:val="0"/>
          <w:numId w:val="0"/>
        </w:numPr>
      </w:pPr>
    </w:p>
    <w:p w:rsidR="00E07739" w:rsidRPr="00A87E9E" w:rsidRDefault="00E07739" w:rsidP="001716BA">
      <w:pPr>
        <w:pStyle w:val="PPCs"/>
        <w:numPr>
          <w:ilvl w:val="1"/>
          <w:numId w:val="3"/>
        </w:numPr>
        <w:ind w:left="792"/>
      </w:pPr>
      <w:r w:rsidRPr="00A87E9E">
        <w:t>Ementário para o 6º período</w:t>
      </w:r>
      <w:bookmarkEnd w:id="11"/>
      <w:bookmarkEnd w:id="12"/>
    </w:p>
    <w:p w:rsidR="00E07739" w:rsidRPr="00A87E9E" w:rsidRDefault="00E07739" w:rsidP="00E07739"/>
    <w:p w:rsidR="00E07739" w:rsidRPr="00A87E9E" w:rsidRDefault="00E07739" w:rsidP="00E07739">
      <w:pPr>
        <w:rPr>
          <w:sz w:val="2"/>
          <w:szCs w:val="2"/>
        </w:rPr>
      </w:pPr>
    </w:p>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6</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Psicologia da Educação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Sociologia da Educação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Banco de Dados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Engenharia de Software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Ferramentas de Desenvolvimento WEB</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lastRenderedPageBreak/>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lastRenderedPageBreak/>
              <w:t>@BASICO65@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@BASICO67@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@COMPLEMENTAR67@</w:t>
            </w:r>
          </w:p>
        </w:tc>
      </w:tr>
    </w:tbl>
    <w:p w:rsidR="00E07739" w:rsidRDefault="00E07739" w:rsidP="00E07739"/>
    <w:p w:rsidR="00E07739" w:rsidRPr="00A87E9E" w:rsidRDefault="00E07739" w:rsidP="00E07739">
      <w:pPr>
        <w:pStyle w:val="Legenda"/>
        <w:rPr>
          <w:b/>
          <w:sz w:val="24"/>
        </w:rPr>
      </w:pPr>
    </w:p>
    <w:p w:rsidR="00E07739" w:rsidRPr="00A87E9E" w:rsidRDefault="00E07739" w:rsidP="001716BA">
      <w:pPr>
        <w:pStyle w:val="PPCs"/>
        <w:numPr>
          <w:ilvl w:val="1"/>
          <w:numId w:val="3"/>
        </w:numPr>
        <w:ind w:left="792"/>
      </w:pPr>
      <w:bookmarkStart w:id="13" w:name="_Toc388901810"/>
      <w:bookmarkStart w:id="14" w:name="_Toc391299550"/>
      <w:r w:rsidRPr="00A87E9E">
        <w:lastRenderedPageBreak/>
        <w:t>Ementário para o 7º período</w:t>
      </w:r>
      <w:bookmarkEnd w:id="13"/>
      <w:bookmarkEnd w:id="14"/>
    </w:p>
    <w:p w:rsidR="00E07739" w:rsidRPr="00A87E9E" w:rsidRDefault="00E07739" w:rsidP="00E07739">
      <w:pPr>
        <w:pStyle w:val="Legenda"/>
        <w:rPr>
          <w:b/>
        </w:rPr>
      </w:pPr>
    </w:p>
    <w:p w:rsidR="00E07739" w:rsidRPr="00A87E9E" w:rsidRDefault="00E07739" w:rsidP="00E07739">
      <w:pPr>
        <w:pStyle w:val="Legenda"/>
        <w:rPr>
          <w:b/>
        </w:rPr>
      </w:pPr>
    </w:p>
    <w:p w:rsidR="00E07739" w:rsidRPr="00A87E9E" w:rsidRDefault="00E07739" w:rsidP="00E07739">
      <w:bookmarkStart w:id="15" w:name="_Toc388901811"/>
      <w:bookmarkStart w:id="16" w:name="_Toc39129955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t>7</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Educação a Distância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Libras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Sociologia da Educação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Inteligência Artificial</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Processamento de Imagens</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Trabalho de Conclusão de Curso 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lastRenderedPageBreak/>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@COMPLEMENTAR76@</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@BASICO77@</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@COMPLEMENTAR77@</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@BASICO78@</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@COMPLEMENTAR78@</w:t>
            </w:r>
          </w:p>
        </w:tc>
      </w:tr>
    </w:tbl>
    <w:p w:rsidR="00E07739" w:rsidRDefault="00E07739" w:rsidP="00E07739"/>
    <w:p w:rsidR="00E07739" w:rsidRPr="002F1B74" w:rsidRDefault="00E07739" w:rsidP="00E07739">
      <w:pPr>
        <w:rPr>
          <w:kern w:val="0"/>
          <w:sz w:val="22"/>
          <w:szCs w:val="22"/>
          <w:lang w:val="en-US" w:eastAsia="en-US" w:bidi="ar-SA"/>
        </w:rPr>
      </w:pPr>
    </w:p>
    <w:p w:rsidR="00E07739" w:rsidRPr="00A87E9E" w:rsidRDefault="00E07739" w:rsidP="001716BA">
      <w:pPr>
        <w:pStyle w:val="PPCs"/>
        <w:numPr>
          <w:ilvl w:val="1"/>
          <w:numId w:val="3"/>
        </w:numPr>
        <w:ind w:left="792"/>
      </w:pPr>
      <w:r w:rsidRPr="00A87E9E">
        <w:t>mentário para o 8º período</w:t>
      </w:r>
      <w:bookmarkEnd w:id="15"/>
      <w:bookmarkEnd w:id="16"/>
    </w:p>
    <w:p w:rsidR="00E07739" w:rsidRPr="00A87E9E" w:rsidRDefault="00E07739" w:rsidP="00E07739"/>
    <w:p w:rsidR="00E07739" w:rsidRPr="00A87E9E" w:rsidRDefault="00E07739" w:rsidP="00E0773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A87E9E" w:rsidTr="00E07739">
        <w:trPr>
          <w:trHeight w:hRule="exact" w:val="567"/>
        </w:trPr>
        <w:tc>
          <w:tcPr>
            <w:tcW w:w="9180" w:type="dxa"/>
            <w:gridSpan w:val="2"/>
            <w:tcBorders>
              <w:bottom w:val="single" w:sz="4" w:space="0" w:color="auto"/>
            </w:tcBorders>
            <w:shd w:val="clear" w:color="auto" w:fill="auto"/>
            <w:vAlign w:val="center"/>
          </w:tcPr>
          <w:p w:rsidR="00E07739" w:rsidRPr="00A87E9E" w:rsidRDefault="00E07739" w:rsidP="00E07739">
            <w:pPr>
              <w:pStyle w:val="Subttulo"/>
              <w:rPr>
                <w:b w:val="0"/>
                <w:lang w:val="pt-BR" w:eastAsia="pt-BR" w:bidi="ar-SA"/>
              </w:rPr>
            </w:pPr>
            <w:r>
              <w:rPr>
                <w:b w:val="0"/>
                <w:lang w:val="pt-BR" w:eastAsia="pt-BR" w:bidi="ar-SA"/>
              </w:rPr>
              <w:lastRenderedPageBreak/>
              <w:t>8</w:t>
            </w:r>
            <w:r w:rsidRPr="00A87E9E">
              <w:rPr>
                <w:b w:val="0"/>
                <w:lang w:val="pt-BR" w:eastAsia="pt-BR" w:bidi="ar-SA"/>
              </w:rPr>
              <w:t>º Período</w:t>
            </w:r>
          </w:p>
        </w:tc>
      </w:tr>
      <w:tr w:rsidR="00E07739" w:rsidRPr="00A87E9E"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Educação a Distância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A87E9E"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@BASICO81@</w:t>
            </w:r>
          </w:p>
        </w:tc>
      </w:tr>
      <w:tr w:rsidR="00E07739" w:rsidRPr="00A87E9E"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@COMPLEMENTAR81@</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Educação Inclusiva</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@BASICO82@</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@COMPLEMENTAR82@</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Tópicos em Computação</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@BASICO83@</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@COMPLEMENTAR83@</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Trabalho de Conclusão de Curso 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@BASICO84@</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@COMPLEMENTAR84@</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Prática como componente curricular VIII</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@BASICO85@</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@COMPLEMENTAR85@</w:t>
            </w:r>
          </w:p>
        </w:tc>
      </w:tr>
    </w:tbl>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5365"/>
      </w:tblGrid>
      <w:tr w:rsidR="00E07739" w:rsidRPr="006A5209" w:rsidTr="00E07739">
        <w:tc>
          <w:tcPr>
            <w:tcW w:w="3815" w:type="dxa"/>
            <w:shd w:val="clear" w:color="auto" w:fill="A6A6A6"/>
          </w:tcPr>
          <w:p w:rsidR="00E07739" w:rsidRPr="006A5209" w:rsidRDefault="00E07739" w:rsidP="00E07739">
            <w:pPr>
              <w:jc w:val="both"/>
              <w:rPr>
                <w:rFonts w:cs="Times New Roman"/>
                <w:b/>
                <w:lang w:val="pt-BR" w:eastAsia="pt-BR" w:bidi="ar-SA"/>
              </w:rPr>
            </w:pPr>
            <w:r w:rsidRPr="006A5209">
              <w:rPr>
                <w:rFonts w:cs="Times New Roman"/>
                <w:b/>
                <w:lang w:val="pt-BR" w:eastAsia="pt-BR" w:bidi="ar-SA"/>
              </w:rPr>
              <w:t>Disciplina</w:t>
            </w:r>
          </w:p>
        </w:tc>
        <w:tc>
          <w:tcPr>
            <w:tcW w:w="5365" w:type="dxa"/>
            <w:shd w:val="clear" w:color="auto" w:fill="A6A6A6"/>
          </w:tcPr>
          <w:p w:rsidR="00E07739" w:rsidRPr="006A5209" w:rsidRDefault="00E07739" w:rsidP="00E07739">
            <w:pPr>
              <w:jc w:val="both"/>
              <w:rPr>
                <w:rFonts w:cs="Times New Roman"/>
                <w:b/>
                <w:lang w:val="pt-BR"/>
              </w:rPr>
            </w:pPr>
            <w:r>
              <w:rPr>
                <w:rFonts w:cs="Times New Roman"/>
                <w:b/>
                <w:lang w:val="pt-BR"/>
              </w:rPr>
              <w:t xml:space="preserve">Estágio Curricular Supervisionado IV</w:t>
            </w:r>
          </w:p>
        </w:tc>
      </w:tr>
      <w:tr w:rsidR="00E07739" w:rsidRPr="00A87E9E" w:rsidTr="00E07739">
        <w:tc>
          <w:tcPr>
            <w:tcW w:w="3815" w:type="dxa"/>
          </w:tcPr>
          <w:p w:rsidR="00E07739" w:rsidRPr="00A87E9E" w:rsidRDefault="00E07739" w:rsidP="00E07739">
            <w:pPr>
              <w:rPr>
                <w:rFonts w:cs="Times New Roman"/>
                <w:lang w:val="pt-BR" w:eastAsia="pt-BR" w:bidi="ar-SA"/>
              </w:rPr>
            </w:pPr>
            <w:r w:rsidRPr="00A87E9E">
              <w:rPr>
                <w:rFonts w:cs="Times New Roman"/>
                <w:lang w:val="pt-BR" w:eastAsia="pt-BR" w:bidi="ar-SA"/>
              </w:rPr>
              <w:t>Ementa</w:t>
            </w:r>
          </w:p>
        </w:tc>
        <w:tc>
          <w:tcPr>
            <w:tcW w:w="5365" w:type="dxa"/>
            <w:tcBorders>
              <w:bottom w:val="single" w:sz="4" w:space="0" w:color="auto"/>
            </w:tcBorders>
          </w:tcPr>
          <w:p w:rsidR="00E07739" w:rsidRPr="00A87E9E" w:rsidRDefault="00E07739" w:rsidP="00E07739">
            <w:pPr>
              <w:autoSpaceDE w:val="0"/>
              <w:jc w:val="both"/>
              <w:rPr>
                <w:rFonts w:eastAsia="SimSun" w:cs="Times New Roman"/>
                <w:lang w:val="pt-BR"/>
              </w:rPr>
            </w:pPr>
            <w:r>
              <w:rPr>
                <w:rFonts w:eastAsia="SimSun" w:cs="Times New Roman"/>
                <w:lang w:val="pt-BR"/>
              </w:rPr>
              <w:t xml:space="preserve"/>
            </w:r>
          </w:p>
        </w:tc>
      </w:tr>
      <w:tr w:rsidR="00E07739" w:rsidRPr="00BF1A4C" w:rsidTr="00E07739">
        <w:tc>
          <w:tcPr>
            <w:tcW w:w="3815" w:type="dxa"/>
          </w:tcPr>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 xml:space="preserve">Bibliografia </w:t>
            </w:r>
          </w:p>
          <w:p w:rsidR="00E07739" w:rsidRPr="00A87E9E" w:rsidRDefault="00E07739" w:rsidP="00E07739">
            <w:pPr>
              <w:rPr>
                <w:rFonts w:cs="Times New Roman"/>
                <w:color w:val="000000"/>
                <w:lang w:val="pt-BR" w:eastAsia="pt-BR" w:bidi="ar-SA"/>
              </w:rPr>
            </w:pPr>
            <w:r w:rsidRPr="00A87E9E">
              <w:rPr>
                <w:rFonts w:cs="Times New Roman"/>
                <w:color w:val="000000"/>
                <w:lang w:val="pt-BR" w:eastAsia="pt-BR" w:bidi="ar-SA"/>
              </w:rPr>
              <w:t>Básica</w:t>
            </w: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@BASICO86@</w:t>
            </w:r>
          </w:p>
        </w:tc>
      </w:tr>
      <w:tr w:rsidR="00E07739" w:rsidRPr="00BF1A4C" w:rsidTr="00E07739">
        <w:tc>
          <w:tcPr>
            <w:tcW w:w="3815" w:type="dxa"/>
          </w:tcPr>
          <w:p w:rsidR="00E07739" w:rsidRDefault="00E07739" w:rsidP="00E07739">
            <w:r w:rsidRPr="00A87E9E">
              <w:rPr>
                <w:rFonts w:cs="Times New Roman"/>
                <w:color w:val="000000"/>
                <w:lang w:val="pt-BR" w:eastAsia="pt-BR" w:bidi="ar-SA"/>
              </w:rPr>
              <w:t>Bibliografia complementar</w:t>
            </w:r>
          </w:p>
          <w:p w:rsidR="00E07739" w:rsidRPr="00A87E9E" w:rsidRDefault="00E07739" w:rsidP="00E07739">
            <w:pPr>
              <w:rPr>
                <w:rFonts w:cs="Times New Roman"/>
                <w:color w:val="000000"/>
                <w:lang w:val="pt-BR" w:eastAsia="pt-BR" w:bidi="ar-SA"/>
              </w:rPr>
            </w:pPr>
          </w:p>
        </w:tc>
        <w:tc>
          <w:tcPr>
            <w:tcW w:w="5365" w:type="dxa"/>
            <w:shd w:val="clear" w:color="auto" w:fill="auto"/>
          </w:tcPr>
          <w:p w:rsidR="00E07739" w:rsidRPr="00BF1A4C" w:rsidRDefault="00E07739" w:rsidP="00E07739">
            <w:pPr>
              <w:pStyle w:val="Corpodetexto"/>
              <w:spacing w:after="0"/>
              <w:jc w:val="both"/>
              <w:rPr>
                <w:lang w:val="pt-BR" w:eastAsia="pt-BR"/>
              </w:rPr>
            </w:pPr>
            <w:r>
              <w:rPr>
                <w:lang w:val="pt-BR" w:eastAsia="pt-BR"/>
              </w:rPr>
              <w:t>@COMPLEMENTAR86@</w:t>
            </w:r>
          </w:p>
        </w:tc>
      </w:tr>
    </w:tbl>
    <w:p w:rsidR="00E07739" w:rsidRDefault="00E07739" w:rsidP="00E07739"/>
    <w:bookmarkEnd w:id="0"/>
    <w:p w:rsidR="00842C9C" w:rsidRPr="00A87E9E" w:rsidRDefault="00842C9C" w:rsidP="00842C9C">
      <w:pPr>
        <w:rPr>
          <w:sz w:val="8"/>
          <w:szCs w:val="8"/>
        </w:rPr>
      </w:pPr>
    </w:p>
    <w:sectPr xmlns:w="http://schemas.openxmlformats.org/wordprocessingml/2006/main" xmlns:r="http://schemas.openxmlformats.org/officeDocument/2006/relationships" w:rsidR="00842C9C" w:rsidRPr="00A87E9E" w:rsidSect="003F261A">
      <w:footerReference w:type="default" r:id="rId8"/>
      <w:pgSz w:w="11906" w:h="16838"/>
      <w:pgMar w:top="1701" w:right="1134" w:bottom="1134" w:left="1701" w:header="720" w:footer="720" w:gutter="0"/>
      <w:cols w:space="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388C" w:rsidRDefault="0021388C" w:rsidP="00EE7F66">
      <w:r>
        <w:separator/>
      </w:r>
    </w:p>
    <w:p w:rsidR="0021388C" w:rsidRDefault="0021388C"/>
    <w:p w:rsidR="0021388C" w:rsidRDefault="0021388C" w:rsidP="008C7E43"/>
  </w:endnote>
  <w:endnote w:type="continuationSeparator" w:id="0">
    <w:p w:rsidR="0021388C" w:rsidRDefault="0021388C" w:rsidP="00EE7F66">
      <w:r>
        <w:continuationSeparator/>
      </w:r>
    </w:p>
    <w:p w:rsidR="0021388C" w:rsidRDefault="0021388C"/>
    <w:p w:rsidR="0021388C" w:rsidRDefault="0021388C" w:rsidP="008C7E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icrosoft YaHei">
    <w:panose1 w:val="020B0503020204020204"/>
    <w:charset w:val="86"/>
    <w:family w:val="swiss"/>
    <w:pitch w:val="variable"/>
    <w:sig w:usb0="80000287" w:usb1="28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2BF" w:rsidRDefault="00CC62BF" w:rsidP="00E11C9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0137C">
      <w:rPr>
        <w:rStyle w:val="Nmerodepgina"/>
        <w:noProof/>
      </w:rPr>
      <w:t>17</w:t>
    </w:r>
    <w:r>
      <w:rPr>
        <w:rStyle w:val="Nmerodepgina"/>
      </w:rPr>
      <w:fldChar w:fldCharType="end"/>
    </w:r>
  </w:p>
  <w:p w:rsidR="00CC62BF" w:rsidRDefault="00CC62BF" w:rsidP="00277514">
    <w:pPr>
      <w:pStyle w:val="Rodap"/>
      <w:ind w:right="360"/>
    </w:pPr>
  </w:p>
  <w:p w:rsidR="00CC62BF" w:rsidRDefault="00CC62BF"/>
  <w:p w:rsidR="00CC62BF" w:rsidRDefault="00CC62BF" w:rsidP="008C7E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388C" w:rsidRDefault="0021388C" w:rsidP="00EE7F66">
      <w:r w:rsidRPr="00EE7F66">
        <w:rPr>
          <w:color w:val="000000"/>
        </w:rPr>
        <w:separator/>
      </w:r>
    </w:p>
    <w:p w:rsidR="0021388C" w:rsidRDefault="0021388C"/>
    <w:p w:rsidR="0021388C" w:rsidRDefault="0021388C" w:rsidP="008C7E43"/>
  </w:footnote>
  <w:footnote w:type="continuationSeparator" w:id="0">
    <w:p w:rsidR="0021388C" w:rsidRDefault="0021388C" w:rsidP="00EE7F66">
      <w:r>
        <w:continuationSeparator/>
      </w:r>
    </w:p>
    <w:p w:rsidR="0021388C" w:rsidRDefault="0021388C"/>
    <w:p w:rsidR="0021388C" w:rsidRDefault="0021388C" w:rsidP="008C7E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58897616">
    <w:multiLevelType w:val="hybridMultilevel"/>
    <w:lvl w:ilvl="0" w:tplc="10394639">
      <w:start w:val="1"/>
      <w:numFmt w:val="decimal"/>
      <w:lvlText w:val="%1."/>
      <w:lvlJc w:val="left"/>
      <w:pPr>
        <w:ind w:left="720" w:hanging="360"/>
      </w:pPr>
    </w:lvl>
    <w:lvl w:ilvl="1" w:tplc="10394639" w:tentative="1">
      <w:start w:val="1"/>
      <w:numFmt w:val="lowerLetter"/>
      <w:lvlText w:val="%2."/>
      <w:lvlJc w:val="left"/>
      <w:pPr>
        <w:ind w:left="1440" w:hanging="360"/>
      </w:pPr>
    </w:lvl>
    <w:lvl w:ilvl="2" w:tplc="10394639" w:tentative="1">
      <w:start w:val="1"/>
      <w:numFmt w:val="lowerRoman"/>
      <w:lvlText w:val="%3."/>
      <w:lvlJc w:val="right"/>
      <w:pPr>
        <w:ind w:left="2160" w:hanging="180"/>
      </w:pPr>
    </w:lvl>
    <w:lvl w:ilvl="3" w:tplc="10394639" w:tentative="1">
      <w:start w:val="1"/>
      <w:numFmt w:val="decimal"/>
      <w:lvlText w:val="%4."/>
      <w:lvlJc w:val="left"/>
      <w:pPr>
        <w:ind w:left="2880" w:hanging="360"/>
      </w:pPr>
    </w:lvl>
    <w:lvl w:ilvl="4" w:tplc="10394639" w:tentative="1">
      <w:start w:val="1"/>
      <w:numFmt w:val="lowerLetter"/>
      <w:lvlText w:val="%5."/>
      <w:lvlJc w:val="left"/>
      <w:pPr>
        <w:ind w:left="3600" w:hanging="360"/>
      </w:pPr>
    </w:lvl>
    <w:lvl w:ilvl="5" w:tplc="10394639" w:tentative="1">
      <w:start w:val="1"/>
      <w:numFmt w:val="lowerRoman"/>
      <w:lvlText w:val="%6."/>
      <w:lvlJc w:val="right"/>
      <w:pPr>
        <w:ind w:left="4320" w:hanging="180"/>
      </w:pPr>
    </w:lvl>
    <w:lvl w:ilvl="6" w:tplc="10394639" w:tentative="1">
      <w:start w:val="1"/>
      <w:numFmt w:val="decimal"/>
      <w:lvlText w:val="%7."/>
      <w:lvlJc w:val="left"/>
      <w:pPr>
        <w:ind w:left="5040" w:hanging="360"/>
      </w:pPr>
    </w:lvl>
    <w:lvl w:ilvl="7" w:tplc="10394639" w:tentative="1">
      <w:start w:val="1"/>
      <w:numFmt w:val="lowerLetter"/>
      <w:lvlText w:val="%8."/>
      <w:lvlJc w:val="left"/>
      <w:pPr>
        <w:ind w:left="5760" w:hanging="360"/>
      </w:pPr>
    </w:lvl>
    <w:lvl w:ilvl="8" w:tplc="10394639" w:tentative="1">
      <w:start w:val="1"/>
      <w:numFmt w:val="lowerRoman"/>
      <w:lvlText w:val="%9."/>
      <w:lvlJc w:val="right"/>
      <w:pPr>
        <w:ind w:left="6480" w:hanging="180"/>
      </w:pPr>
    </w:lvl>
  </w:abstractNum>
  <w:abstractNum w:abstractNumId="58897615">
    <w:multiLevelType w:val="hybridMultilevel"/>
    <w:lvl w:ilvl="0" w:tplc="4998566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00000001"/>
    <w:multiLevelType w:val="multilevel"/>
    <w:tmpl w:val="00000001"/>
    <w:name w:val="WW8Num1"/>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4"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rPr>
    </w:lvl>
  </w:abstractNum>
  <w:abstractNum w:abstractNumId="5" w15:restartNumberingAfterBreak="0">
    <w:nsid w:val="11F33EC9"/>
    <w:multiLevelType w:val="hybridMultilevel"/>
    <w:tmpl w:val="43C8C5B8"/>
    <w:lvl w:ilvl="0" w:tplc="0416000F">
      <w:start w:val="8"/>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4CD2303"/>
    <w:multiLevelType w:val="multilevel"/>
    <w:tmpl w:val="D09C73C2"/>
    <w:styleLink w:val="WW8Num2"/>
    <w:lvl w:ilvl="0">
      <w:start w:val="1"/>
      <w:numFmt w:val="none"/>
      <w:pStyle w:val="Heading10"/>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1CEB0DD9"/>
    <w:multiLevelType w:val="multilevel"/>
    <w:tmpl w:val="A6A6D57A"/>
    <w:lvl w:ilvl="0">
      <w:start w:val="1"/>
      <w:numFmt w:val="decimal"/>
      <w:pStyle w:val="titulo1"/>
      <w:lvlText w:val="%1."/>
      <w:lvlJc w:val="left"/>
      <w:pPr>
        <w:tabs>
          <w:tab w:val="num" w:pos="360"/>
        </w:tabs>
        <w:ind w:left="360" w:hanging="360"/>
      </w:pPr>
      <w:rPr>
        <w:rFonts w:hint="default"/>
      </w:rPr>
    </w:lvl>
    <w:lvl w:ilvl="1">
      <w:start w:val="1"/>
      <w:numFmt w:val="decimal"/>
      <w:pStyle w:val="titulo2"/>
      <w:lvlText w:val="%1.%2."/>
      <w:lvlJc w:val="left"/>
      <w:pPr>
        <w:tabs>
          <w:tab w:val="num" w:pos="792"/>
        </w:tabs>
        <w:ind w:left="792" w:hanging="792"/>
      </w:pPr>
      <w:rPr>
        <w:rFonts w:hint="default"/>
      </w:rPr>
    </w:lvl>
    <w:lvl w:ilvl="2">
      <w:start w:val="1"/>
      <w:numFmt w:val="decimal"/>
      <w:pStyle w:val="titulo1"/>
      <w:lvlText w:val="%1.%2.%3."/>
      <w:lvlJc w:val="left"/>
      <w:pPr>
        <w:tabs>
          <w:tab w:val="num" w:pos="1440"/>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C6609EC"/>
    <w:multiLevelType w:val="hybridMultilevel"/>
    <w:tmpl w:val="D1E4CF3E"/>
    <w:lvl w:ilvl="0" w:tplc="2EE6BD0C">
      <w:start w:val="1"/>
      <w:numFmt w:val="bullet"/>
      <w:pStyle w:val="Lista1"/>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04515A"/>
    <w:multiLevelType w:val="multilevel"/>
    <w:tmpl w:val="490478A2"/>
    <w:lvl w:ilvl="0">
      <w:start w:val="1"/>
      <w:numFmt w:val="decimal"/>
      <w:pStyle w:val="PPCs"/>
      <w:lvlText w:val="%1."/>
      <w:lvlJc w:val="left"/>
      <w:pPr>
        <w:ind w:left="1778" w:hanging="360"/>
      </w:pPr>
      <w:rPr>
        <w:lang w:val="de-DE"/>
      </w:rPr>
    </w:lvl>
    <w:lvl w:ilvl="1">
      <w:start w:val="1"/>
      <w:numFmt w:val="decimal"/>
      <w:lvlText w:val="%1.%2."/>
      <w:lvlJc w:val="left"/>
      <w:pPr>
        <w:ind w:left="43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976FE6"/>
    <w:multiLevelType w:val="multilevel"/>
    <w:tmpl w:val="3F1455F6"/>
    <w:lvl w:ilvl="0">
      <w:start w:val="2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AD169E1"/>
    <w:multiLevelType w:val="multilevel"/>
    <w:tmpl w:val="AA5C079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7"/>
  </w:num>
  <w:num w:numId="3">
    <w:abstractNumId w:val="9"/>
  </w:num>
  <w:num w:numId="4">
    <w:abstractNumId w:val="10"/>
  </w:num>
  <w:num w:numId="5">
    <w:abstractNumId w:val="5"/>
  </w:num>
  <w:num w:numId="6">
    <w:abstractNumId w:val="6"/>
  </w:num>
  <w:num w:numId="7">
    <w:abstractNumId w:val="11"/>
  </w:num>
  <w:num w:numId="58897615">
    <w:abstractNumId w:val="58897615"/>
  </w:num>
  <w:num w:numId="58897616">
    <w:abstractNumId w:val="588976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6"/>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7F66"/>
    <w:rsid w:val="00000443"/>
    <w:rsid w:val="000014A1"/>
    <w:rsid w:val="00001A10"/>
    <w:rsid w:val="000024AE"/>
    <w:rsid w:val="00002D31"/>
    <w:rsid w:val="00002E26"/>
    <w:rsid w:val="00003A63"/>
    <w:rsid w:val="00003F8A"/>
    <w:rsid w:val="00004519"/>
    <w:rsid w:val="00004633"/>
    <w:rsid w:val="0000629F"/>
    <w:rsid w:val="00006527"/>
    <w:rsid w:val="00007566"/>
    <w:rsid w:val="00007C3A"/>
    <w:rsid w:val="00010CCA"/>
    <w:rsid w:val="00012C14"/>
    <w:rsid w:val="00015E04"/>
    <w:rsid w:val="000162D2"/>
    <w:rsid w:val="00016448"/>
    <w:rsid w:val="00017C2F"/>
    <w:rsid w:val="000217C9"/>
    <w:rsid w:val="0002375C"/>
    <w:rsid w:val="00023B29"/>
    <w:rsid w:val="000240AB"/>
    <w:rsid w:val="000247EB"/>
    <w:rsid w:val="000254AF"/>
    <w:rsid w:val="000255A9"/>
    <w:rsid w:val="00025D0D"/>
    <w:rsid w:val="00026DCF"/>
    <w:rsid w:val="000273F9"/>
    <w:rsid w:val="0003060D"/>
    <w:rsid w:val="0003145B"/>
    <w:rsid w:val="00031973"/>
    <w:rsid w:val="00031C75"/>
    <w:rsid w:val="00032698"/>
    <w:rsid w:val="00033AB6"/>
    <w:rsid w:val="0003524E"/>
    <w:rsid w:val="000358F2"/>
    <w:rsid w:val="0003687F"/>
    <w:rsid w:val="00036DF1"/>
    <w:rsid w:val="00036F6E"/>
    <w:rsid w:val="00041C23"/>
    <w:rsid w:val="00041ED8"/>
    <w:rsid w:val="0004212C"/>
    <w:rsid w:val="00042155"/>
    <w:rsid w:val="00042B11"/>
    <w:rsid w:val="00042CEB"/>
    <w:rsid w:val="00042E59"/>
    <w:rsid w:val="0004370E"/>
    <w:rsid w:val="00043725"/>
    <w:rsid w:val="000437C1"/>
    <w:rsid w:val="000456C8"/>
    <w:rsid w:val="000463D1"/>
    <w:rsid w:val="00046D0E"/>
    <w:rsid w:val="00047DE4"/>
    <w:rsid w:val="000501E0"/>
    <w:rsid w:val="000506AE"/>
    <w:rsid w:val="00050EEC"/>
    <w:rsid w:val="0005204F"/>
    <w:rsid w:val="00053C5C"/>
    <w:rsid w:val="00054392"/>
    <w:rsid w:val="00056300"/>
    <w:rsid w:val="00056AD1"/>
    <w:rsid w:val="00057DA6"/>
    <w:rsid w:val="0006050D"/>
    <w:rsid w:val="000609EA"/>
    <w:rsid w:val="0006171A"/>
    <w:rsid w:val="00061832"/>
    <w:rsid w:val="00061A93"/>
    <w:rsid w:val="00061ED6"/>
    <w:rsid w:val="0006233E"/>
    <w:rsid w:val="00062DF5"/>
    <w:rsid w:val="00062F5D"/>
    <w:rsid w:val="00063EDC"/>
    <w:rsid w:val="00064844"/>
    <w:rsid w:val="000650C9"/>
    <w:rsid w:val="00065CE7"/>
    <w:rsid w:val="00065F5A"/>
    <w:rsid w:val="000663EB"/>
    <w:rsid w:val="0006645C"/>
    <w:rsid w:val="00067513"/>
    <w:rsid w:val="000706A2"/>
    <w:rsid w:val="00070973"/>
    <w:rsid w:val="0007145F"/>
    <w:rsid w:val="00071C68"/>
    <w:rsid w:val="000724B9"/>
    <w:rsid w:val="00073F5E"/>
    <w:rsid w:val="00074F18"/>
    <w:rsid w:val="000751D3"/>
    <w:rsid w:val="000762C8"/>
    <w:rsid w:val="0007720B"/>
    <w:rsid w:val="000775B5"/>
    <w:rsid w:val="00077BF3"/>
    <w:rsid w:val="000808CF"/>
    <w:rsid w:val="000827B1"/>
    <w:rsid w:val="000835C1"/>
    <w:rsid w:val="000835D3"/>
    <w:rsid w:val="0008471F"/>
    <w:rsid w:val="00085CC6"/>
    <w:rsid w:val="00086422"/>
    <w:rsid w:val="000914C7"/>
    <w:rsid w:val="00091608"/>
    <w:rsid w:val="0009189A"/>
    <w:rsid w:val="00091B47"/>
    <w:rsid w:val="00092FA7"/>
    <w:rsid w:val="00093820"/>
    <w:rsid w:val="00093CDD"/>
    <w:rsid w:val="0009482E"/>
    <w:rsid w:val="00096BAF"/>
    <w:rsid w:val="00096BB5"/>
    <w:rsid w:val="00097C05"/>
    <w:rsid w:val="000A0F4B"/>
    <w:rsid w:val="000A2452"/>
    <w:rsid w:val="000A2844"/>
    <w:rsid w:val="000A3635"/>
    <w:rsid w:val="000A4C7A"/>
    <w:rsid w:val="000A51F4"/>
    <w:rsid w:val="000A5263"/>
    <w:rsid w:val="000A556D"/>
    <w:rsid w:val="000A663D"/>
    <w:rsid w:val="000A6AE9"/>
    <w:rsid w:val="000A6DA3"/>
    <w:rsid w:val="000B31F5"/>
    <w:rsid w:val="000B3AEA"/>
    <w:rsid w:val="000B6961"/>
    <w:rsid w:val="000C0436"/>
    <w:rsid w:val="000C089C"/>
    <w:rsid w:val="000C1277"/>
    <w:rsid w:val="000C1AB7"/>
    <w:rsid w:val="000C2362"/>
    <w:rsid w:val="000C5C70"/>
    <w:rsid w:val="000C6B8F"/>
    <w:rsid w:val="000D1AD8"/>
    <w:rsid w:val="000D2954"/>
    <w:rsid w:val="000D374D"/>
    <w:rsid w:val="000D3EA5"/>
    <w:rsid w:val="000D432C"/>
    <w:rsid w:val="000D4A48"/>
    <w:rsid w:val="000D57ED"/>
    <w:rsid w:val="000D5859"/>
    <w:rsid w:val="000D5BFF"/>
    <w:rsid w:val="000D6449"/>
    <w:rsid w:val="000D6FC5"/>
    <w:rsid w:val="000E027D"/>
    <w:rsid w:val="000E055D"/>
    <w:rsid w:val="000E0A86"/>
    <w:rsid w:val="000E18D2"/>
    <w:rsid w:val="000E22F2"/>
    <w:rsid w:val="000E26DC"/>
    <w:rsid w:val="000E3367"/>
    <w:rsid w:val="000E4349"/>
    <w:rsid w:val="000E4745"/>
    <w:rsid w:val="000E50F6"/>
    <w:rsid w:val="000E5D00"/>
    <w:rsid w:val="000E68E5"/>
    <w:rsid w:val="000E7175"/>
    <w:rsid w:val="000F004A"/>
    <w:rsid w:val="000F0A7B"/>
    <w:rsid w:val="000F196A"/>
    <w:rsid w:val="000F1A7A"/>
    <w:rsid w:val="000F2FAF"/>
    <w:rsid w:val="000F3113"/>
    <w:rsid w:val="000F3954"/>
    <w:rsid w:val="000F4D87"/>
    <w:rsid w:val="000F5296"/>
    <w:rsid w:val="000F69ED"/>
    <w:rsid w:val="000F6F2B"/>
    <w:rsid w:val="000F6F92"/>
    <w:rsid w:val="0010028A"/>
    <w:rsid w:val="00100AC8"/>
    <w:rsid w:val="00100BDC"/>
    <w:rsid w:val="00102222"/>
    <w:rsid w:val="00104A84"/>
    <w:rsid w:val="00104DA8"/>
    <w:rsid w:val="0010519C"/>
    <w:rsid w:val="00105ADC"/>
    <w:rsid w:val="00105BE4"/>
    <w:rsid w:val="00105CA0"/>
    <w:rsid w:val="001067A7"/>
    <w:rsid w:val="0010685E"/>
    <w:rsid w:val="00106997"/>
    <w:rsid w:val="00106D85"/>
    <w:rsid w:val="00110A0C"/>
    <w:rsid w:val="0011136B"/>
    <w:rsid w:val="00111BF3"/>
    <w:rsid w:val="00113321"/>
    <w:rsid w:val="00114294"/>
    <w:rsid w:val="00114C2E"/>
    <w:rsid w:val="00115318"/>
    <w:rsid w:val="00115950"/>
    <w:rsid w:val="00115AD7"/>
    <w:rsid w:val="00117EAC"/>
    <w:rsid w:val="00120159"/>
    <w:rsid w:val="00121202"/>
    <w:rsid w:val="00121E3D"/>
    <w:rsid w:val="001222DF"/>
    <w:rsid w:val="00124C91"/>
    <w:rsid w:val="0012522F"/>
    <w:rsid w:val="0012585B"/>
    <w:rsid w:val="00125982"/>
    <w:rsid w:val="00125D65"/>
    <w:rsid w:val="0012622F"/>
    <w:rsid w:val="0013031A"/>
    <w:rsid w:val="001306BD"/>
    <w:rsid w:val="001308B6"/>
    <w:rsid w:val="001323AD"/>
    <w:rsid w:val="0013328F"/>
    <w:rsid w:val="0013375B"/>
    <w:rsid w:val="00133D30"/>
    <w:rsid w:val="00134779"/>
    <w:rsid w:val="00135F64"/>
    <w:rsid w:val="0013695E"/>
    <w:rsid w:val="0013725E"/>
    <w:rsid w:val="0013756E"/>
    <w:rsid w:val="00140361"/>
    <w:rsid w:val="00140694"/>
    <w:rsid w:val="001415CE"/>
    <w:rsid w:val="00141BCF"/>
    <w:rsid w:val="00141CD6"/>
    <w:rsid w:val="00142683"/>
    <w:rsid w:val="00142B59"/>
    <w:rsid w:val="00144E48"/>
    <w:rsid w:val="00145163"/>
    <w:rsid w:val="001453F7"/>
    <w:rsid w:val="00145878"/>
    <w:rsid w:val="00145F77"/>
    <w:rsid w:val="00146028"/>
    <w:rsid w:val="001465BE"/>
    <w:rsid w:val="00147983"/>
    <w:rsid w:val="001479FD"/>
    <w:rsid w:val="00147A46"/>
    <w:rsid w:val="00147D48"/>
    <w:rsid w:val="00147FB7"/>
    <w:rsid w:val="001508C6"/>
    <w:rsid w:val="00151187"/>
    <w:rsid w:val="00152983"/>
    <w:rsid w:val="00152D81"/>
    <w:rsid w:val="00154F81"/>
    <w:rsid w:val="00155056"/>
    <w:rsid w:val="00155ACE"/>
    <w:rsid w:val="00156C65"/>
    <w:rsid w:val="00156D38"/>
    <w:rsid w:val="00156E93"/>
    <w:rsid w:val="00157503"/>
    <w:rsid w:val="00157580"/>
    <w:rsid w:val="00157B43"/>
    <w:rsid w:val="00157D46"/>
    <w:rsid w:val="00161C1F"/>
    <w:rsid w:val="0016233D"/>
    <w:rsid w:val="00163270"/>
    <w:rsid w:val="001639C9"/>
    <w:rsid w:val="0016437E"/>
    <w:rsid w:val="0016580A"/>
    <w:rsid w:val="001662E7"/>
    <w:rsid w:val="001667B2"/>
    <w:rsid w:val="0016737E"/>
    <w:rsid w:val="00167DAF"/>
    <w:rsid w:val="00170964"/>
    <w:rsid w:val="001716BA"/>
    <w:rsid w:val="001725D8"/>
    <w:rsid w:val="001737E4"/>
    <w:rsid w:val="00175162"/>
    <w:rsid w:val="00177B3A"/>
    <w:rsid w:val="001807F9"/>
    <w:rsid w:val="00180E5E"/>
    <w:rsid w:val="00181191"/>
    <w:rsid w:val="00181B1A"/>
    <w:rsid w:val="00183B09"/>
    <w:rsid w:val="001852BA"/>
    <w:rsid w:val="001856BA"/>
    <w:rsid w:val="00185B50"/>
    <w:rsid w:val="001861DC"/>
    <w:rsid w:val="001867B6"/>
    <w:rsid w:val="00186F05"/>
    <w:rsid w:val="001902BE"/>
    <w:rsid w:val="0019175C"/>
    <w:rsid w:val="00191C7C"/>
    <w:rsid w:val="00194DED"/>
    <w:rsid w:val="0019645D"/>
    <w:rsid w:val="001969CB"/>
    <w:rsid w:val="00196DAD"/>
    <w:rsid w:val="00197E68"/>
    <w:rsid w:val="001A06BA"/>
    <w:rsid w:val="001A0F1B"/>
    <w:rsid w:val="001A127B"/>
    <w:rsid w:val="001A23D1"/>
    <w:rsid w:val="001A2C8A"/>
    <w:rsid w:val="001A32B6"/>
    <w:rsid w:val="001A44F7"/>
    <w:rsid w:val="001A5AFD"/>
    <w:rsid w:val="001A6A5C"/>
    <w:rsid w:val="001A7282"/>
    <w:rsid w:val="001B086B"/>
    <w:rsid w:val="001B097F"/>
    <w:rsid w:val="001B0DDD"/>
    <w:rsid w:val="001B0E58"/>
    <w:rsid w:val="001B1319"/>
    <w:rsid w:val="001B2101"/>
    <w:rsid w:val="001B2220"/>
    <w:rsid w:val="001B315C"/>
    <w:rsid w:val="001B330A"/>
    <w:rsid w:val="001B3554"/>
    <w:rsid w:val="001B359D"/>
    <w:rsid w:val="001B38B4"/>
    <w:rsid w:val="001B4F86"/>
    <w:rsid w:val="001B551B"/>
    <w:rsid w:val="001B56AE"/>
    <w:rsid w:val="001B5DBA"/>
    <w:rsid w:val="001B6098"/>
    <w:rsid w:val="001B6BA3"/>
    <w:rsid w:val="001C0FDB"/>
    <w:rsid w:val="001C1A4C"/>
    <w:rsid w:val="001C222D"/>
    <w:rsid w:val="001C23EB"/>
    <w:rsid w:val="001C2480"/>
    <w:rsid w:val="001C306C"/>
    <w:rsid w:val="001C5476"/>
    <w:rsid w:val="001C7D1F"/>
    <w:rsid w:val="001D0D78"/>
    <w:rsid w:val="001D0FD7"/>
    <w:rsid w:val="001D2B34"/>
    <w:rsid w:val="001D2DEA"/>
    <w:rsid w:val="001D4C9E"/>
    <w:rsid w:val="001D6A44"/>
    <w:rsid w:val="001D715E"/>
    <w:rsid w:val="001D72E4"/>
    <w:rsid w:val="001D79B6"/>
    <w:rsid w:val="001E0557"/>
    <w:rsid w:val="001E0D3A"/>
    <w:rsid w:val="001E1253"/>
    <w:rsid w:val="001E1E6E"/>
    <w:rsid w:val="001E2555"/>
    <w:rsid w:val="001E55D6"/>
    <w:rsid w:val="001E61CD"/>
    <w:rsid w:val="001E6C25"/>
    <w:rsid w:val="001E73C4"/>
    <w:rsid w:val="001F0F4E"/>
    <w:rsid w:val="001F1C7C"/>
    <w:rsid w:val="001F2EA5"/>
    <w:rsid w:val="001F3BE2"/>
    <w:rsid w:val="001F40C7"/>
    <w:rsid w:val="001F41C2"/>
    <w:rsid w:val="001F4ACE"/>
    <w:rsid w:val="001F4AD3"/>
    <w:rsid w:val="001F52AC"/>
    <w:rsid w:val="001F549B"/>
    <w:rsid w:val="001F581F"/>
    <w:rsid w:val="001F608F"/>
    <w:rsid w:val="001F70D2"/>
    <w:rsid w:val="001F7487"/>
    <w:rsid w:val="001F778B"/>
    <w:rsid w:val="001F7AE8"/>
    <w:rsid w:val="00203A8A"/>
    <w:rsid w:val="002041CA"/>
    <w:rsid w:val="002054EE"/>
    <w:rsid w:val="002065D2"/>
    <w:rsid w:val="00207648"/>
    <w:rsid w:val="00207B5C"/>
    <w:rsid w:val="00210694"/>
    <w:rsid w:val="002107B5"/>
    <w:rsid w:val="00212126"/>
    <w:rsid w:val="002125F7"/>
    <w:rsid w:val="0021388C"/>
    <w:rsid w:val="00215AD6"/>
    <w:rsid w:val="00217105"/>
    <w:rsid w:val="002212F1"/>
    <w:rsid w:val="00221D3A"/>
    <w:rsid w:val="002228FD"/>
    <w:rsid w:val="00225521"/>
    <w:rsid w:val="00230EAC"/>
    <w:rsid w:val="00232123"/>
    <w:rsid w:val="00232DB2"/>
    <w:rsid w:val="00233754"/>
    <w:rsid w:val="002338B1"/>
    <w:rsid w:val="002340FA"/>
    <w:rsid w:val="002345B2"/>
    <w:rsid w:val="00235C5A"/>
    <w:rsid w:val="00236464"/>
    <w:rsid w:val="00236591"/>
    <w:rsid w:val="00236750"/>
    <w:rsid w:val="00240EA9"/>
    <w:rsid w:val="00240EDE"/>
    <w:rsid w:val="002419F3"/>
    <w:rsid w:val="002423D8"/>
    <w:rsid w:val="002425C4"/>
    <w:rsid w:val="00245424"/>
    <w:rsid w:val="002455E7"/>
    <w:rsid w:val="0024574C"/>
    <w:rsid w:val="0024703C"/>
    <w:rsid w:val="00250A46"/>
    <w:rsid w:val="00251303"/>
    <w:rsid w:val="002537A5"/>
    <w:rsid w:val="00254EF6"/>
    <w:rsid w:val="002550C0"/>
    <w:rsid w:val="00255815"/>
    <w:rsid w:val="00255B0C"/>
    <w:rsid w:val="00255F97"/>
    <w:rsid w:val="002566D2"/>
    <w:rsid w:val="00256E8F"/>
    <w:rsid w:val="002572D7"/>
    <w:rsid w:val="002578AC"/>
    <w:rsid w:val="002600DA"/>
    <w:rsid w:val="00260618"/>
    <w:rsid w:val="00260900"/>
    <w:rsid w:val="00260D15"/>
    <w:rsid w:val="00260D9D"/>
    <w:rsid w:val="00260E79"/>
    <w:rsid w:val="00260F99"/>
    <w:rsid w:val="00264683"/>
    <w:rsid w:val="00264CB3"/>
    <w:rsid w:val="00264E56"/>
    <w:rsid w:val="002663D7"/>
    <w:rsid w:val="00266C3F"/>
    <w:rsid w:val="00267FBD"/>
    <w:rsid w:val="00270E82"/>
    <w:rsid w:val="00270F5F"/>
    <w:rsid w:val="00273532"/>
    <w:rsid w:val="0027368E"/>
    <w:rsid w:val="00273966"/>
    <w:rsid w:val="00273C62"/>
    <w:rsid w:val="00273CEF"/>
    <w:rsid w:val="002748EB"/>
    <w:rsid w:val="00274F17"/>
    <w:rsid w:val="00277270"/>
    <w:rsid w:val="00277514"/>
    <w:rsid w:val="00277D59"/>
    <w:rsid w:val="00277D5F"/>
    <w:rsid w:val="0028122A"/>
    <w:rsid w:val="00282538"/>
    <w:rsid w:val="00282AA7"/>
    <w:rsid w:val="00283E1E"/>
    <w:rsid w:val="002866A1"/>
    <w:rsid w:val="002866D0"/>
    <w:rsid w:val="00286E54"/>
    <w:rsid w:val="00286F22"/>
    <w:rsid w:val="00287688"/>
    <w:rsid w:val="00287850"/>
    <w:rsid w:val="00292696"/>
    <w:rsid w:val="002927AA"/>
    <w:rsid w:val="00293331"/>
    <w:rsid w:val="002933DE"/>
    <w:rsid w:val="002940BE"/>
    <w:rsid w:val="0029414B"/>
    <w:rsid w:val="00295E87"/>
    <w:rsid w:val="002971A4"/>
    <w:rsid w:val="002977C2"/>
    <w:rsid w:val="002A03BB"/>
    <w:rsid w:val="002A05FC"/>
    <w:rsid w:val="002A09C4"/>
    <w:rsid w:val="002A1612"/>
    <w:rsid w:val="002A17A5"/>
    <w:rsid w:val="002A22BC"/>
    <w:rsid w:val="002A2875"/>
    <w:rsid w:val="002A2FBB"/>
    <w:rsid w:val="002A3563"/>
    <w:rsid w:val="002A36C1"/>
    <w:rsid w:val="002A3CCC"/>
    <w:rsid w:val="002A51DD"/>
    <w:rsid w:val="002B059C"/>
    <w:rsid w:val="002B1BB2"/>
    <w:rsid w:val="002B200F"/>
    <w:rsid w:val="002B262A"/>
    <w:rsid w:val="002B3A6F"/>
    <w:rsid w:val="002B3FCE"/>
    <w:rsid w:val="002B4E75"/>
    <w:rsid w:val="002B6F80"/>
    <w:rsid w:val="002C03AF"/>
    <w:rsid w:val="002C08CB"/>
    <w:rsid w:val="002C0D02"/>
    <w:rsid w:val="002C14BC"/>
    <w:rsid w:val="002C1D75"/>
    <w:rsid w:val="002C25D8"/>
    <w:rsid w:val="002C358A"/>
    <w:rsid w:val="002C4862"/>
    <w:rsid w:val="002C4AC9"/>
    <w:rsid w:val="002C5C69"/>
    <w:rsid w:val="002D1EB5"/>
    <w:rsid w:val="002D3CCB"/>
    <w:rsid w:val="002D783E"/>
    <w:rsid w:val="002E09C1"/>
    <w:rsid w:val="002E0CDD"/>
    <w:rsid w:val="002E150E"/>
    <w:rsid w:val="002E1D50"/>
    <w:rsid w:val="002E1FEA"/>
    <w:rsid w:val="002E26B9"/>
    <w:rsid w:val="002E2DFD"/>
    <w:rsid w:val="002E2EDB"/>
    <w:rsid w:val="002E4FC2"/>
    <w:rsid w:val="002E6408"/>
    <w:rsid w:val="002E6B2A"/>
    <w:rsid w:val="002E76EB"/>
    <w:rsid w:val="002F166C"/>
    <w:rsid w:val="002F18D3"/>
    <w:rsid w:val="002F1D50"/>
    <w:rsid w:val="002F27FD"/>
    <w:rsid w:val="002F3C2A"/>
    <w:rsid w:val="002F4D23"/>
    <w:rsid w:val="002F762D"/>
    <w:rsid w:val="002F796A"/>
    <w:rsid w:val="002F7F8F"/>
    <w:rsid w:val="0030026D"/>
    <w:rsid w:val="003011A5"/>
    <w:rsid w:val="00301B58"/>
    <w:rsid w:val="0030270E"/>
    <w:rsid w:val="00303607"/>
    <w:rsid w:val="003044FB"/>
    <w:rsid w:val="00304536"/>
    <w:rsid w:val="00304FA5"/>
    <w:rsid w:val="00304FF6"/>
    <w:rsid w:val="00305F73"/>
    <w:rsid w:val="003115A2"/>
    <w:rsid w:val="00311951"/>
    <w:rsid w:val="00311DEF"/>
    <w:rsid w:val="003123D4"/>
    <w:rsid w:val="003138B8"/>
    <w:rsid w:val="00314F79"/>
    <w:rsid w:val="003163DE"/>
    <w:rsid w:val="0031726E"/>
    <w:rsid w:val="003177B4"/>
    <w:rsid w:val="00320EA9"/>
    <w:rsid w:val="00321EFB"/>
    <w:rsid w:val="0032205E"/>
    <w:rsid w:val="0032252F"/>
    <w:rsid w:val="003225C7"/>
    <w:rsid w:val="00322789"/>
    <w:rsid w:val="00322A46"/>
    <w:rsid w:val="00322BB9"/>
    <w:rsid w:val="00323135"/>
    <w:rsid w:val="003232F1"/>
    <w:rsid w:val="003233F6"/>
    <w:rsid w:val="0032440F"/>
    <w:rsid w:val="0032584B"/>
    <w:rsid w:val="003268E3"/>
    <w:rsid w:val="00327ED6"/>
    <w:rsid w:val="00331B81"/>
    <w:rsid w:val="00332025"/>
    <w:rsid w:val="003338CB"/>
    <w:rsid w:val="003345D9"/>
    <w:rsid w:val="00334623"/>
    <w:rsid w:val="00334BA1"/>
    <w:rsid w:val="00334E8B"/>
    <w:rsid w:val="00335FF2"/>
    <w:rsid w:val="0033739B"/>
    <w:rsid w:val="003376A8"/>
    <w:rsid w:val="00337CC2"/>
    <w:rsid w:val="0034089F"/>
    <w:rsid w:val="00340F1B"/>
    <w:rsid w:val="00342A07"/>
    <w:rsid w:val="003440BD"/>
    <w:rsid w:val="0034416A"/>
    <w:rsid w:val="00345055"/>
    <w:rsid w:val="00345DBC"/>
    <w:rsid w:val="00347158"/>
    <w:rsid w:val="00347F79"/>
    <w:rsid w:val="0035047F"/>
    <w:rsid w:val="003509AD"/>
    <w:rsid w:val="003510D3"/>
    <w:rsid w:val="003516A9"/>
    <w:rsid w:val="00352895"/>
    <w:rsid w:val="00352BAC"/>
    <w:rsid w:val="00353797"/>
    <w:rsid w:val="00353B8A"/>
    <w:rsid w:val="00354448"/>
    <w:rsid w:val="00354737"/>
    <w:rsid w:val="003549D5"/>
    <w:rsid w:val="00355760"/>
    <w:rsid w:val="00355A3E"/>
    <w:rsid w:val="00356E61"/>
    <w:rsid w:val="003573E1"/>
    <w:rsid w:val="00357CA4"/>
    <w:rsid w:val="00361038"/>
    <w:rsid w:val="00361AA2"/>
    <w:rsid w:val="00362A0C"/>
    <w:rsid w:val="00362B14"/>
    <w:rsid w:val="00363492"/>
    <w:rsid w:val="00363FBB"/>
    <w:rsid w:val="00365498"/>
    <w:rsid w:val="003659E7"/>
    <w:rsid w:val="00365E55"/>
    <w:rsid w:val="00367043"/>
    <w:rsid w:val="0036715A"/>
    <w:rsid w:val="0037014C"/>
    <w:rsid w:val="003709B2"/>
    <w:rsid w:val="00370B0E"/>
    <w:rsid w:val="0037110B"/>
    <w:rsid w:val="003714DD"/>
    <w:rsid w:val="00371539"/>
    <w:rsid w:val="00371780"/>
    <w:rsid w:val="00371CE0"/>
    <w:rsid w:val="00372571"/>
    <w:rsid w:val="003728C9"/>
    <w:rsid w:val="00372ECE"/>
    <w:rsid w:val="003733DF"/>
    <w:rsid w:val="003744B5"/>
    <w:rsid w:val="003759D1"/>
    <w:rsid w:val="003763AF"/>
    <w:rsid w:val="00376B1A"/>
    <w:rsid w:val="00376C40"/>
    <w:rsid w:val="00377F9F"/>
    <w:rsid w:val="00381C33"/>
    <w:rsid w:val="00381DB2"/>
    <w:rsid w:val="00382679"/>
    <w:rsid w:val="00382A53"/>
    <w:rsid w:val="00384CC6"/>
    <w:rsid w:val="00384DF6"/>
    <w:rsid w:val="00387380"/>
    <w:rsid w:val="003876EE"/>
    <w:rsid w:val="00387803"/>
    <w:rsid w:val="00387820"/>
    <w:rsid w:val="003909FC"/>
    <w:rsid w:val="003913B1"/>
    <w:rsid w:val="00391666"/>
    <w:rsid w:val="00391984"/>
    <w:rsid w:val="00391F6F"/>
    <w:rsid w:val="00392BDE"/>
    <w:rsid w:val="003942C9"/>
    <w:rsid w:val="00394CD5"/>
    <w:rsid w:val="003974C8"/>
    <w:rsid w:val="003A05C1"/>
    <w:rsid w:val="003A18CA"/>
    <w:rsid w:val="003A1EB0"/>
    <w:rsid w:val="003A220F"/>
    <w:rsid w:val="003A3B90"/>
    <w:rsid w:val="003A4058"/>
    <w:rsid w:val="003A4453"/>
    <w:rsid w:val="003A4B88"/>
    <w:rsid w:val="003A4C9C"/>
    <w:rsid w:val="003A7B20"/>
    <w:rsid w:val="003B15D0"/>
    <w:rsid w:val="003B3199"/>
    <w:rsid w:val="003B6F82"/>
    <w:rsid w:val="003B7020"/>
    <w:rsid w:val="003C0B5A"/>
    <w:rsid w:val="003C0B97"/>
    <w:rsid w:val="003C0D22"/>
    <w:rsid w:val="003C11BC"/>
    <w:rsid w:val="003C3799"/>
    <w:rsid w:val="003C6116"/>
    <w:rsid w:val="003C638A"/>
    <w:rsid w:val="003C6FB7"/>
    <w:rsid w:val="003D02E2"/>
    <w:rsid w:val="003D057E"/>
    <w:rsid w:val="003D1566"/>
    <w:rsid w:val="003D1B6C"/>
    <w:rsid w:val="003D29E3"/>
    <w:rsid w:val="003D2F0D"/>
    <w:rsid w:val="003D30CE"/>
    <w:rsid w:val="003D38CF"/>
    <w:rsid w:val="003D47FB"/>
    <w:rsid w:val="003D4966"/>
    <w:rsid w:val="003D4EB9"/>
    <w:rsid w:val="003D5787"/>
    <w:rsid w:val="003D6B90"/>
    <w:rsid w:val="003D7900"/>
    <w:rsid w:val="003E1B1A"/>
    <w:rsid w:val="003E1BDC"/>
    <w:rsid w:val="003E3B91"/>
    <w:rsid w:val="003E512C"/>
    <w:rsid w:val="003E5173"/>
    <w:rsid w:val="003E53D2"/>
    <w:rsid w:val="003E6022"/>
    <w:rsid w:val="003E6223"/>
    <w:rsid w:val="003E72C2"/>
    <w:rsid w:val="003E759F"/>
    <w:rsid w:val="003F0BFB"/>
    <w:rsid w:val="003F0E25"/>
    <w:rsid w:val="003F2026"/>
    <w:rsid w:val="003F2586"/>
    <w:rsid w:val="003F261A"/>
    <w:rsid w:val="003F2DC5"/>
    <w:rsid w:val="003F35CA"/>
    <w:rsid w:val="003F40DD"/>
    <w:rsid w:val="003F53DB"/>
    <w:rsid w:val="003F6650"/>
    <w:rsid w:val="003F7A3A"/>
    <w:rsid w:val="003F7BA2"/>
    <w:rsid w:val="00402139"/>
    <w:rsid w:val="00403DF2"/>
    <w:rsid w:val="004050C4"/>
    <w:rsid w:val="004068C6"/>
    <w:rsid w:val="00410F55"/>
    <w:rsid w:val="00411140"/>
    <w:rsid w:val="004113D6"/>
    <w:rsid w:val="0041307B"/>
    <w:rsid w:val="0041611D"/>
    <w:rsid w:val="00417756"/>
    <w:rsid w:val="00417993"/>
    <w:rsid w:val="004208F9"/>
    <w:rsid w:val="0042119B"/>
    <w:rsid w:val="004211E8"/>
    <w:rsid w:val="00421521"/>
    <w:rsid w:val="00421BB2"/>
    <w:rsid w:val="004220FD"/>
    <w:rsid w:val="004234EE"/>
    <w:rsid w:val="00423F12"/>
    <w:rsid w:val="00425D84"/>
    <w:rsid w:val="00426BAA"/>
    <w:rsid w:val="00430515"/>
    <w:rsid w:val="00430D96"/>
    <w:rsid w:val="00431C38"/>
    <w:rsid w:val="00433E60"/>
    <w:rsid w:val="00434149"/>
    <w:rsid w:val="0043539E"/>
    <w:rsid w:val="00435FCB"/>
    <w:rsid w:val="00437430"/>
    <w:rsid w:val="00437773"/>
    <w:rsid w:val="004411E4"/>
    <w:rsid w:val="00445826"/>
    <w:rsid w:val="004475D4"/>
    <w:rsid w:val="0044788D"/>
    <w:rsid w:val="00447FA3"/>
    <w:rsid w:val="0045127A"/>
    <w:rsid w:val="00452D3E"/>
    <w:rsid w:val="004536BE"/>
    <w:rsid w:val="0045558F"/>
    <w:rsid w:val="00457A5B"/>
    <w:rsid w:val="00457BEE"/>
    <w:rsid w:val="004605BC"/>
    <w:rsid w:val="004612D2"/>
    <w:rsid w:val="004615CB"/>
    <w:rsid w:val="004622BD"/>
    <w:rsid w:val="00462F13"/>
    <w:rsid w:val="004637ED"/>
    <w:rsid w:val="004648D6"/>
    <w:rsid w:val="004653FB"/>
    <w:rsid w:val="00471B1E"/>
    <w:rsid w:val="00472741"/>
    <w:rsid w:val="00473BE8"/>
    <w:rsid w:val="00473E40"/>
    <w:rsid w:val="0047487B"/>
    <w:rsid w:val="00474C51"/>
    <w:rsid w:val="00475FB0"/>
    <w:rsid w:val="004767B4"/>
    <w:rsid w:val="00476D33"/>
    <w:rsid w:val="00477575"/>
    <w:rsid w:val="00477F96"/>
    <w:rsid w:val="004802C8"/>
    <w:rsid w:val="00480BB7"/>
    <w:rsid w:val="00481460"/>
    <w:rsid w:val="004839A1"/>
    <w:rsid w:val="004851CE"/>
    <w:rsid w:val="004866D4"/>
    <w:rsid w:val="004867C9"/>
    <w:rsid w:val="00486DF3"/>
    <w:rsid w:val="004878AD"/>
    <w:rsid w:val="00491C16"/>
    <w:rsid w:val="00492978"/>
    <w:rsid w:val="0049311B"/>
    <w:rsid w:val="00493178"/>
    <w:rsid w:val="0049423F"/>
    <w:rsid w:val="0049585A"/>
    <w:rsid w:val="004979E8"/>
    <w:rsid w:val="004A08DA"/>
    <w:rsid w:val="004A1C0B"/>
    <w:rsid w:val="004A3096"/>
    <w:rsid w:val="004A391C"/>
    <w:rsid w:val="004A39C0"/>
    <w:rsid w:val="004A3E3E"/>
    <w:rsid w:val="004A4851"/>
    <w:rsid w:val="004A5035"/>
    <w:rsid w:val="004A5DB2"/>
    <w:rsid w:val="004A6D9A"/>
    <w:rsid w:val="004A7187"/>
    <w:rsid w:val="004A7788"/>
    <w:rsid w:val="004A7BDD"/>
    <w:rsid w:val="004B231B"/>
    <w:rsid w:val="004B3959"/>
    <w:rsid w:val="004B3B5E"/>
    <w:rsid w:val="004B4C9C"/>
    <w:rsid w:val="004B4FA9"/>
    <w:rsid w:val="004B64ED"/>
    <w:rsid w:val="004B7F65"/>
    <w:rsid w:val="004C0EC6"/>
    <w:rsid w:val="004C0F57"/>
    <w:rsid w:val="004C1487"/>
    <w:rsid w:val="004C2595"/>
    <w:rsid w:val="004C2808"/>
    <w:rsid w:val="004C2AA1"/>
    <w:rsid w:val="004C33CE"/>
    <w:rsid w:val="004C41DF"/>
    <w:rsid w:val="004C4EAE"/>
    <w:rsid w:val="004C6387"/>
    <w:rsid w:val="004C67B8"/>
    <w:rsid w:val="004C6C25"/>
    <w:rsid w:val="004C7CC3"/>
    <w:rsid w:val="004D315F"/>
    <w:rsid w:val="004D3998"/>
    <w:rsid w:val="004D4133"/>
    <w:rsid w:val="004D7292"/>
    <w:rsid w:val="004D79C5"/>
    <w:rsid w:val="004D7CE3"/>
    <w:rsid w:val="004E0920"/>
    <w:rsid w:val="004E0BD7"/>
    <w:rsid w:val="004E0E1D"/>
    <w:rsid w:val="004E10E3"/>
    <w:rsid w:val="004E120C"/>
    <w:rsid w:val="004E1FDC"/>
    <w:rsid w:val="004E2702"/>
    <w:rsid w:val="004E2EC1"/>
    <w:rsid w:val="004E41B6"/>
    <w:rsid w:val="004E594A"/>
    <w:rsid w:val="004E6ED2"/>
    <w:rsid w:val="004E737E"/>
    <w:rsid w:val="004F2725"/>
    <w:rsid w:val="004F43D2"/>
    <w:rsid w:val="004F5AED"/>
    <w:rsid w:val="004F5E9F"/>
    <w:rsid w:val="004F610E"/>
    <w:rsid w:val="004F7195"/>
    <w:rsid w:val="004F7725"/>
    <w:rsid w:val="004F7EF9"/>
    <w:rsid w:val="0050068C"/>
    <w:rsid w:val="00500938"/>
    <w:rsid w:val="0050122A"/>
    <w:rsid w:val="00501D19"/>
    <w:rsid w:val="00502597"/>
    <w:rsid w:val="00502D4F"/>
    <w:rsid w:val="00502D6F"/>
    <w:rsid w:val="00503393"/>
    <w:rsid w:val="005038A7"/>
    <w:rsid w:val="00503E84"/>
    <w:rsid w:val="0050405C"/>
    <w:rsid w:val="00504247"/>
    <w:rsid w:val="00504C2A"/>
    <w:rsid w:val="00504E0B"/>
    <w:rsid w:val="00504E97"/>
    <w:rsid w:val="00505785"/>
    <w:rsid w:val="00505E30"/>
    <w:rsid w:val="005071F5"/>
    <w:rsid w:val="005079C1"/>
    <w:rsid w:val="00507BED"/>
    <w:rsid w:val="005106D4"/>
    <w:rsid w:val="00512834"/>
    <w:rsid w:val="0051286C"/>
    <w:rsid w:val="00512984"/>
    <w:rsid w:val="00514486"/>
    <w:rsid w:val="0051461C"/>
    <w:rsid w:val="005148E8"/>
    <w:rsid w:val="00514A5A"/>
    <w:rsid w:val="00514B43"/>
    <w:rsid w:val="00516037"/>
    <w:rsid w:val="00521682"/>
    <w:rsid w:val="005228FC"/>
    <w:rsid w:val="00522F3F"/>
    <w:rsid w:val="00523989"/>
    <w:rsid w:val="00523DD3"/>
    <w:rsid w:val="00523F4E"/>
    <w:rsid w:val="00524655"/>
    <w:rsid w:val="00524DA7"/>
    <w:rsid w:val="00525315"/>
    <w:rsid w:val="00525FCC"/>
    <w:rsid w:val="00527323"/>
    <w:rsid w:val="00527741"/>
    <w:rsid w:val="005300F5"/>
    <w:rsid w:val="00530244"/>
    <w:rsid w:val="00530618"/>
    <w:rsid w:val="00530CA0"/>
    <w:rsid w:val="0053293A"/>
    <w:rsid w:val="00532AFF"/>
    <w:rsid w:val="00532F51"/>
    <w:rsid w:val="0053385C"/>
    <w:rsid w:val="00533C58"/>
    <w:rsid w:val="00534271"/>
    <w:rsid w:val="005344F6"/>
    <w:rsid w:val="00535E05"/>
    <w:rsid w:val="005362F3"/>
    <w:rsid w:val="00536E25"/>
    <w:rsid w:val="0053700A"/>
    <w:rsid w:val="00540BB2"/>
    <w:rsid w:val="00541EAE"/>
    <w:rsid w:val="005427B4"/>
    <w:rsid w:val="005430AF"/>
    <w:rsid w:val="00544922"/>
    <w:rsid w:val="005451D7"/>
    <w:rsid w:val="00545423"/>
    <w:rsid w:val="00546563"/>
    <w:rsid w:val="00547812"/>
    <w:rsid w:val="00547FD9"/>
    <w:rsid w:val="00550661"/>
    <w:rsid w:val="00550E39"/>
    <w:rsid w:val="0055105B"/>
    <w:rsid w:val="005527CC"/>
    <w:rsid w:val="00553423"/>
    <w:rsid w:val="0055489F"/>
    <w:rsid w:val="005562C1"/>
    <w:rsid w:val="005610A9"/>
    <w:rsid w:val="005628A3"/>
    <w:rsid w:val="0056300C"/>
    <w:rsid w:val="00563AE3"/>
    <w:rsid w:val="005654AD"/>
    <w:rsid w:val="005656E1"/>
    <w:rsid w:val="00566EFC"/>
    <w:rsid w:val="005706A6"/>
    <w:rsid w:val="005715F6"/>
    <w:rsid w:val="00572119"/>
    <w:rsid w:val="005744DF"/>
    <w:rsid w:val="005751AA"/>
    <w:rsid w:val="00575CF2"/>
    <w:rsid w:val="005761F3"/>
    <w:rsid w:val="00577155"/>
    <w:rsid w:val="005772A4"/>
    <w:rsid w:val="00580553"/>
    <w:rsid w:val="00580D0E"/>
    <w:rsid w:val="00580E83"/>
    <w:rsid w:val="00581A29"/>
    <w:rsid w:val="005823DF"/>
    <w:rsid w:val="00582F26"/>
    <w:rsid w:val="00583529"/>
    <w:rsid w:val="00584123"/>
    <w:rsid w:val="005842D6"/>
    <w:rsid w:val="0058465C"/>
    <w:rsid w:val="0058577B"/>
    <w:rsid w:val="00586BDD"/>
    <w:rsid w:val="00586E1F"/>
    <w:rsid w:val="00590FE4"/>
    <w:rsid w:val="005915DB"/>
    <w:rsid w:val="00591E5D"/>
    <w:rsid w:val="0059217A"/>
    <w:rsid w:val="00593984"/>
    <w:rsid w:val="00593FC5"/>
    <w:rsid w:val="005961D6"/>
    <w:rsid w:val="00596284"/>
    <w:rsid w:val="00596E2E"/>
    <w:rsid w:val="00597E57"/>
    <w:rsid w:val="005A0959"/>
    <w:rsid w:val="005A0A5F"/>
    <w:rsid w:val="005A13A5"/>
    <w:rsid w:val="005A2293"/>
    <w:rsid w:val="005A2DA7"/>
    <w:rsid w:val="005A2F49"/>
    <w:rsid w:val="005A756B"/>
    <w:rsid w:val="005A7DCE"/>
    <w:rsid w:val="005A7E3B"/>
    <w:rsid w:val="005B01B7"/>
    <w:rsid w:val="005B10FF"/>
    <w:rsid w:val="005B2942"/>
    <w:rsid w:val="005B35B4"/>
    <w:rsid w:val="005B4ADA"/>
    <w:rsid w:val="005B5B63"/>
    <w:rsid w:val="005B5D45"/>
    <w:rsid w:val="005B6151"/>
    <w:rsid w:val="005B6A68"/>
    <w:rsid w:val="005B6CC4"/>
    <w:rsid w:val="005B7606"/>
    <w:rsid w:val="005B7989"/>
    <w:rsid w:val="005B7B0E"/>
    <w:rsid w:val="005B7B41"/>
    <w:rsid w:val="005B7CD6"/>
    <w:rsid w:val="005C1BEE"/>
    <w:rsid w:val="005C2BE9"/>
    <w:rsid w:val="005C2D74"/>
    <w:rsid w:val="005C2E17"/>
    <w:rsid w:val="005C3569"/>
    <w:rsid w:val="005C3FAE"/>
    <w:rsid w:val="005C41E9"/>
    <w:rsid w:val="005C549A"/>
    <w:rsid w:val="005C62C3"/>
    <w:rsid w:val="005C7FDE"/>
    <w:rsid w:val="005D03E9"/>
    <w:rsid w:val="005D05CC"/>
    <w:rsid w:val="005D158E"/>
    <w:rsid w:val="005D1FAE"/>
    <w:rsid w:val="005D2539"/>
    <w:rsid w:val="005E0DFE"/>
    <w:rsid w:val="005E2C38"/>
    <w:rsid w:val="005E361F"/>
    <w:rsid w:val="005E3C9A"/>
    <w:rsid w:val="005E4218"/>
    <w:rsid w:val="005E44C4"/>
    <w:rsid w:val="005E4B98"/>
    <w:rsid w:val="005E5232"/>
    <w:rsid w:val="005E605E"/>
    <w:rsid w:val="005E6BA9"/>
    <w:rsid w:val="005F24E7"/>
    <w:rsid w:val="005F2EF2"/>
    <w:rsid w:val="005F2FEC"/>
    <w:rsid w:val="005F3D61"/>
    <w:rsid w:val="005F42CB"/>
    <w:rsid w:val="005F4E38"/>
    <w:rsid w:val="005F6400"/>
    <w:rsid w:val="005F78F0"/>
    <w:rsid w:val="00600A68"/>
    <w:rsid w:val="00601DA3"/>
    <w:rsid w:val="00601DEB"/>
    <w:rsid w:val="00602CD9"/>
    <w:rsid w:val="006030FB"/>
    <w:rsid w:val="006032F0"/>
    <w:rsid w:val="0060584E"/>
    <w:rsid w:val="00606250"/>
    <w:rsid w:val="006066A8"/>
    <w:rsid w:val="0060719A"/>
    <w:rsid w:val="006072FA"/>
    <w:rsid w:val="00610DB5"/>
    <w:rsid w:val="0061132A"/>
    <w:rsid w:val="006118FB"/>
    <w:rsid w:val="006123F3"/>
    <w:rsid w:val="00612CC5"/>
    <w:rsid w:val="00614C92"/>
    <w:rsid w:val="00614CA5"/>
    <w:rsid w:val="00614EE5"/>
    <w:rsid w:val="006156D1"/>
    <w:rsid w:val="00615FA7"/>
    <w:rsid w:val="00616294"/>
    <w:rsid w:val="00617A2A"/>
    <w:rsid w:val="00617EDF"/>
    <w:rsid w:val="006200D1"/>
    <w:rsid w:val="006203D7"/>
    <w:rsid w:val="006209E9"/>
    <w:rsid w:val="00620F36"/>
    <w:rsid w:val="00621D97"/>
    <w:rsid w:val="0062227C"/>
    <w:rsid w:val="00623630"/>
    <w:rsid w:val="006238F9"/>
    <w:rsid w:val="0062396F"/>
    <w:rsid w:val="00624507"/>
    <w:rsid w:val="00624B4B"/>
    <w:rsid w:val="00625BC8"/>
    <w:rsid w:val="0062620E"/>
    <w:rsid w:val="006265B6"/>
    <w:rsid w:val="00626979"/>
    <w:rsid w:val="00627927"/>
    <w:rsid w:val="00627C54"/>
    <w:rsid w:val="00630755"/>
    <w:rsid w:val="0063196C"/>
    <w:rsid w:val="006324D4"/>
    <w:rsid w:val="00633550"/>
    <w:rsid w:val="0063396E"/>
    <w:rsid w:val="00633DA5"/>
    <w:rsid w:val="00633EAE"/>
    <w:rsid w:val="00634EC4"/>
    <w:rsid w:val="0063563E"/>
    <w:rsid w:val="00635E71"/>
    <w:rsid w:val="00635F42"/>
    <w:rsid w:val="0063764C"/>
    <w:rsid w:val="00640029"/>
    <w:rsid w:val="00640CF8"/>
    <w:rsid w:val="00643C6F"/>
    <w:rsid w:val="0064407E"/>
    <w:rsid w:val="00644B71"/>
    <w:rsid w:val="00644C27"/>
    <w:rsid w:val="0064576E"/>
    <w:rsid w:val="00645C2E"/>
    <w:rsid w:val="00646E46"/>
    <w:rsid w:val="00646E5C"/>
    <w:rsid w:val="00647F64"/>
    <w:rsid w:val="00650251"/>
    <w:rsid w:val="006503EA"/>
    <w:rsid w:val="00650BFD"/>
    <w:rsid w:val="006511CE"/>
    <w:rsid w:val="00652D9F"/>
    <w:rsid w:val="006531D1"/>
    <w:rsid w:val="00653E46"/>
    <w:rsid w:val="0065433E"/>
    <w:rsid w:val="006544F5"/>
    <w:rsid w:val="00654A83"/>
    <w:rsid w:val="0065523B"/>
    <w:rsid w:val="00656106"/>
    <w:rsid w:val="006572B5"/>
    <w:rsid w:val="00657E68"/>
    <w:rsid w:val="00660600"/>
    <w:rsid w:val="00662473"/>
    <w:rsid w:val="006630BF"/>
    <w:rsid w:val="006630E0"/>
    <w:rsid w:val="006641A2"/>
    <w:rsid w:val="00664446"/>
    <w:rsid w:val="00664C9A"/>
    <w:rsid w:val="006662FD"/>
    <w:rsid w:val="006665D4"/>
    <w:rsid w:val="006679BC"/>
    <w:rsid w:val="006708C8"/>
    <w:rsid w:val="00671070"/>
    <w:rsid w:val="006710B4"/>
    <w:rsid w:val="006712E2"/>
    <w:rsid w:val="006713F6"/>
    <w:rsid w:val="00672FFF"/>
    <w:rsid w:val="006744C4"/>
    <w:rsid w:val="006744D8"/>
    <w:rsid w:val="00676EB0"/>
    <w:rsid w:val="00677FB1"/>
    <w:rsid w:val="00680672"/>
    <w:rsid w:val="006821D5"/>
    <w:rsid w:val="00682B89"/>
    <w:rsid w:val="00682C09"/>
    <w:rsid w:val="00682FD0"/>
    <w:rsid w:val="00683D5E"/>
    <w:rsid w:val="00683DEA"/>
    <w:rsid w:val="0068548A"/>
    <w:rsid w:val="006912C9"/>
    <w:rsid w:val="006914D1"/>
    <w:rsid w:val="0069176E"/>
    <w:rsid w:val="006919E7"/>
    <w:rsid w:val="00692641"/>
    <w:rsid w:val="00692CD3"/>
    <w:rsid w:val="00692E4A"/>
    <w:rsid w:val="00694068"/>
    <w:rsid w:val="006942ED"/>
    <w:rsid w:val="00694533"/>
    <w:rsid w:val="006949F0"/>
    <w:rsid w:val="00695E11"/>
    <w:rsid w:val="006A13FB"/>
    <w:rsid w:val="006A19BB"/>
    <w:rsid w:val="006A2CD5"/>
    <w:rsid w:val="006A35D1"/>
    <w:rsid w:val="006A3DFC"/>
    <w:rsid w:val="006A4CF6"/>
    <w:rsid w:val="006A4D4A"/>
    <w:rsid w:val="006A5C46"/>
    <w:rsid w:val="006B09EE"/>
    <w:rsid w:val="006B0A8E"/>
    <w:rsid w:val="006B1231"/>
    <w:rsid w:val="006B4920"/>
    <w:rsid w:val="006B5824"/>
    <w:rsid w:val="006B638D"/>
    <w:rsid w:val="006B6D37"/>
    <w:rsid w:val="006B7582"/>
    <w:rsid w:val="006C1289"/>
    <w:rsid w:val="006C15C2"/>
    <w:rsid w:val="006C1615"/>
    <w:rsid w:val="006C48B1"/>
    <w:rsid w:val="006C5079"/>
    <w:rsid w:val="006C789E"/>
    <w:rsid w:val="006C794E"/>
    <w:rsid w:val="006D05CF"/>
    <w:rsid w:val="006D0E2D"/>
    <w:rsid w:val="006D1DCC"/>
    <w:rsid w:val="006D234C"/>
    <w:rsid w:val="006D28B1"/>
    <w:rsid w:val="006D29A2"/>
    <w:rsid w:val="006D4F1C"/>
    <w:rsid w:val="006D569F"/>
    <w:rsid w:val="006D5B41"/>
    <w:rsid w:val="006D62A8"/>
    <w:rsid w:val="006D62CB"/>
    <w:rsid w:val="006D6D90"/>
    <w:rsid w:val="006D7292"/>
    <w:rsid w:val="006D7DC8"/>
    <w:rsid w:val="006D7EAD"/>
    <w:rsid w:val="006E0AF3"/>
    <w:rsid w:val="006E1BAF"/>
    <w:rsid w:val="006E4060"/>
    <w:rsid w:val="006E47EC"/>
    <w:rsid w:val="006E52A9"/>
    <w:rsid w:val="006E66C6"/>
    <w:rsid w:val="006E6BAF"/>
    <w:rsid w:val="006E6FED"/>
    <w:rsid w:val="006E7964"/>
    <w:rsid w:val="006F04EB"/>
    <w:rsid w:val="006F0DB9"/>
    <w:rsid w:val="006F1EA0"/>
    <w:rsid w:val="006F235F"/>
    <w:rsid w:val="006F2EA3"/>
    <w:rsid w:val="006F3CA9"/>
    <w:rsid w:val="006F4ED9"/>
    <w:rsid w:val="006F591C"/>
    <w:rsid w:val="006F5966"/>
    <w:rsid w:val="006F6A9D"/>
    <w:rsid w:val="006F73CD"/>
    <w:rsid w:val="006F7D62"/>
    <w:rsid w:val="007011B5"/>
    <w:rsid w:val="007012CD"/>
    <w:rsid w:val="00701E94"/>
    <w:rsid w:val="00702CFC"/>
    <w:rsid w:val="007032C7"/>
    <w:rsid w:val="007037F5"/>
    <w:rsid w:val="00703C05"/>
    <w:rsid w:val="007043B0"/>
    <w:rsid w:val="00704C92"/>
    <w:rsid w:val="00704CF5"/>
    <w:rsid w:val="007062F6"/>
    <w:rsid w:val="007067FC"/>
    <w:rsid w:val="00707DEE"/>
    <w:rsid w:val="007101C8"/>
    <w:rsid w:val="007109CD"/>
    <w:rsid w:val="00710AC2"/>
    <w:rsid w:val="00711686"/>
    <w:rsid w:val="00711713"/>
    <w:rsid w:val="007126C4"/>
    <w:rsid w:val="00712B65"/>
    <w:rsid w:val="00713902"/>
    <w:rsid w:val="007140E1"/>
    <w:rsid w:val="0071412B"/>
    <w:rsid w:val="007163B7"/>
    <w:rsid w:val="00716C33"/>
    <w:rsid w:val="00717CDA"/>
    <w:rsid w:val="00720580"/>
    <w:rsid w:val="007207E1"/>
    <w:rsid w:val="00722605"/>
    <w:rsid w:val="0072331F"/>
    <w:rsid w:val="00725E9D"/>
    <w:rsid w:val="00727FD0"/>
    <w:rsid w:val="00730F77"/>
    <w:rsid w:val="007318F4"/>
    <w:rsid w:val="00731D91"/>
    <w:rsid w:val="007322F4"/>
    <w:rsid w:val="00734E2F"/>
    <w:rsid w:val="00735C93"/>
    <w:rsid w:val="007361D5"/>
    <w:rsid w:val="00736715"/>
    <w:rsid w:val="007367F1"/>
    <w:rsid w:val="0074043C"/>
    <w:rsid w:val="0074076D"/>
    <w:rsid w:val="00740ADB"/>
    <w:rsid w:val="00740D0E"/>
    <w:rsid w:val="00742B65"/>
    <w:rsid w:val="00742FC4"/>
    <w:rsid w:val="00743524"/>
    <w:rsid w:val="007442F8"/>
    <w:rsid w:val="00744AD1"/>
    <w:rsid w:val="00745C05"/>
    <w:rsid w:val="00746D46"/>
    <w:rsid w:val="007474F8"/>
    <w:rsid w:val="00747A2B"/>
    <w:rsid w:val="00747A3E"/>
    <w:rsid w:val="0075164E"/>
    <w:rsid w:val="0075196F"/>
    <w:rsid w:val="00752308"/>
    <w:rsid w:val="00752B36"/>
    <w:rsid w:val="00752D7C"/>
    <w:rsid w:val="0075557E"/>
    <w:rsid w:val="007555E3"/>
    <w:rsid w:val="0075568A"/>
    <w:rsid w:val="00756D30"/>
    <w:rsid w:val="00760046"/>
    <w:rsid w:val="00761565"/>
    <w:rsid w:val="007620D3"/>
    <w:rsid w:val="00762CA9"/>
    <w:rsid w:val="00762F88"/>
    <w:rsid w:val="00765445"/>
    <w:rsid w:val="0076633E"/>
    <w:rsid w:val="00767B7C"/>
    <w:rsid w:val="00770CF0"/>
    <w:rsid w:val="00771493"/>
    <w:rsid w:val="00771F0E"/>
    <w:rsid w:val="0077296B"/>
    <w:rsid w:val="00772AAC"/>
    <w:rsid w:val="0077377E"/>
    <w:rsid w:val="00774D16"/>
    <w:rsid w:val="00774D8C"/>
    <w:rsid w:val="00774F9E"/>
    <w:rsid w:val="00775844"/>
    <w:rsid w:val="0077657D"/>
    <w:rsid w:val="00777438"/>
    <w:rsid w:val="00780489"/>
    <w:rsid w:val="0078084F"/>
    <w:rsid w:val="00782948"/>
    <w:rsid w:val="00782A08"/>
    <w:rsid w:val="007832B0"/>
    <w:rsid w:val="00784F22"/>
    <w:rsid w:val="00785FE2"/>
    <w:rsid w:val="00787370"/>
    <w:rsid w:val="007874F8"/>
    <w:rsid w:val="00787606"/>
    <w:rsid w:val="00787DD8"/>
    <w:rsid w:val="00790814"/>
    <w:rsid w:val="00790E1D"/>
    <w:rsid w:val="00791A6B"/>
    <w:rsid w:val="00792AB7"/>
    <w:rsid w:val="00792BAB"/>
    <w:rsid w:val="00792D4C"/>
    <w:rsid w:val="007945AD"/>
    <w:rsid w:val="00794EDC"/>
    <w:rsid w:val="00794EEB"/>
    <w:rsid w:val="00794F34"/>
    <w:rsid w:val="00796107"/>
    <w:rsid w:val="0079684B"/>
    <w:rsid w:val="00796DC6"/>
    <w:rsid w:val="00797302"/>
    <w:rsid w:val="007A2B80"/>
    <w:rsid w:val="007A2DF4"/>
    <w:rsid w:val="007A3656"/>
    <w:rsid w:val="007A395C"/>
    <w:rsid w:val="007A7C4B"/>
    <w:rsid w:val="007B0782"/>
    <w:rsid w:val="007B0882"/>
    <w:rsid w:val="007B08DB"/>
    <w:rsid w:val="007B09B0"/>
    <w:rsid w:val="007B1493"/>
    <w:rsid w:val="007B1A2F"/>
    <w:rsid w:val="007B2C6B"/>
    <w:rsid w:val="007B2DDB"/>
    <w:rsid w:val="007B4333"/>
    <w:rsid w:val="007B450D"/>
    <w:rsid w:val="007B454F"/>
    <w:rsid w:val="007B573F"/>
    <w:rsid w:val="007B58BC"/>
    <w:rsid w:val="007B59CF"/>
    <w:rsid w:val="007B62AF"/>
    <w:rsid w:val="007B7A4E"/>
    <w:rsid w:val="007B7A7C"/>
    <w:rsid w:val="007C0A91"/>
    <w:rsid w:val="007C0C29"/>
    <w:rsid w:val="007C12B6"/>
    <w:rsid w:val="007C3FD0"/>
    <w:rsid w:val="007C73F1"/>
    <w:rsid w:val="007C7CBA"/>
    <w:rsid w:val="007D06B9"/>
    <w:rsid w:val="007D1BF0"/>
    <w:rsid w:val="007D3670"/>
    <w:rsid w:val="007D49E6"/>
    <w:rsid w:val="007D573C"/>
    <w:rsid w:val="007D5B77"/>
    <w:rsid w:val="007D5EF7"/>
    <w:rsid w:val="007D6299"/>
    <w:rsid w:val="007D7927"/>
    <w:rsid w:val="007D7AAF"/>
    <w:rsid w:val="007E0C4E"/>
    <w:rsid w:val="007E1C4A"/>
    <w:rsid w:val="007E1D85"/>
    <w:rsid w:val="007E2918"/>
    <w:rsid w:val="007E41F3"/>
    <w:rsid w:val="007E4440"/>
    <w:rsid w:val="007E5591"/>
    <w:rsid w:val="007E5A9E"/>
    <w:rsid w:val="007E717B"/>
    <w:rsid w:val="007F0125"/>
    <w:rsid w:val="007F40E3"/>
    <w:rsid w:val="007F545D"/>
    <w:rsid w:val="007F552D"/>
    <w:rsid w:val="007F5A12"/>
    <w:rsid w:val="007F69F2"/>
    <w:rsid w:val="008018E1"/>
    <w:rsid w:val="00801903"/>
    <w:rsid w:val="00801AAD"/>
    <w:rsid w:val="00802981"/>
    <w:rsid w:val="00802A8D"/>
    <w:rsid w:val="00803CE8"/>
    <w:rsid w:val="008043FB"/>
    <w:rsid w:val="008052B6"/>
    <w:rsid w:val="0080533D"/>
    <w:rsid w:val="00805A59"/>
    <w:rsid w:val="00807335"/>
    <w:rsid w:val="00807F23"/>
    <w:rsid w:val="0081192C"/>
    <w:rsid w:val="00811C37"/>
    <w:rsid w:val="00812F8A"/>
    <w:rsid w:val="0081391D"/>
    <w:rsid w:val="00814CC4"/>
    <w:rsid w:val="00815EF4"/>
    <w:rsid w:val="008161D5"/>
    <w:rsid w:val="008161F7"/>
    <w:rsid w:val="00816398"/>
    <w:rsid w:val="0081783E"/>
    <w:rsid w:val="00817AC2"/>
    <w:rsid w:val="008204EE"/>
    <w:rsid w:val="008225F2"/>
    <w:rsid w:val="00822CE0"/>
    <w:rsid w:val="00822DD4"/>
    <w:rsid w:val="008230EB"/>
    <w:rsid w:val="008232F6"/>
    <w:rsid w:val="008245FB"/>
    <w:rsid w:val="008252B4"/>
    <w:rsid w:val="00826068"/>
    <w:rsid w:val="008272D4"/>
    <w:rsid w:val="00827C97"/>
    <w:rsid w:val="00830456"/>
    <w:rsid w:val="00830938"/>
    <w:rsid w:val="00831FAA"/>
    <w:rsid w:val="008332B5"/>
    <w:rsid w:val="00833965"/>
    <w:rsid w:val="00833FC8"/>
    <w:rsid w:val="008341A1"/>
    <w:rsid w:val="00835450"/>
    <w:rsid w:val="008356C9"/>
    <w:rsid w:val="00836502"/>
    <w:rsid w:val="00836EE5"/>
    <w:rsid w:val="0083773F"/>
    <w:rsid w:val="00837C22"/>
    <w:rsid w:val="00842C9C"/>
    <w:rsid w:val="00844218"/>
    <w:rsid w:val="00844596"/>
    <w:rsid w:val="008450BA"/>
    <w:rsid w:val="00845E28"/>
    <w:rsid w:val="00845EFB"/>
    <w:rsid w:val="0084638C"/>
    <w:rsid w:val="008506B1"/>
    <w:rsid w:val="00852805"/>
    <w:rsid w:val="00853831"/>
    <w:rsid w:val="00853B43"/>
    <w:rsid w:val="008540FB"/>
    <w:rsid w:val="00854316"/>
    <w:rsid w:val="00855167"/>
    <w:rsid w:val="008606F2"/>
    <w:rsid w:val="008609CC"/>
    <w:rsid w:val="0086119F"/>
    <w:rsid w:val="00861F15"/>
    <w:rsid w:val="00863BED"/>
    <w:rsid w:val="00864E3C"/>
    <w:rsid w:val="00865162"/>
    <w:rsid w:val="00865181"/>
    <w:rsid w:val="0086566F"/>
    <w:rsid w:val="00865EC0"/>
    <w:rsid w:val="0086665E"/>
    <w:rsid w:val="008666FE"/>
    <w:rsid w:val="008676E4"/>
    <w:rsid w:val="00870126"/>
    <w:rsid w:val="008705F6"/>
    <w:rsid w:val="00870AD2"/>
    <w:rsid w:val="008714BA"/>
    <w:rsid w:val="00872B38"/>
    <w:rsid w:val="00874E01"/>
    <w:rsid w:val="00875BA9"/>
    <w:rsid w:val="00875C4F"/>
    <w:rsid w:val="0087651D"/>
    <w:rsid w:val="00876EE3"/>
    <w:rsid w:val="0088096E"/>
    <w:rsid w:val="00880FE7"/>
    <w:rsid w:val="00881012"/>
    <w:rsid w:val="00881AC4"/>
    <w:rsid w:val="00881C47"/>
    <w:rsid w:val="00881FF0"/>
    <w:rsid w:val="00882B5D"/>
    <w:rsid w:val="00882CC7"/>
    <w:rsid w:val="00883765"/>
    <w:rsid w:val="00883996"/>
    <w:rsid w:val="008839D6"/>
    <w:rsid w:val="00884D9C"/>
    <w:rsid w:val="008859F1"/>
    <w:rsid w:val="008876A6"/>
    <w:rsid w:val="00887B04"/>
    <w:rsid w:val="00891636"/>
    <w:rsid w:val="008916FB"/>
    <w:rsid w:val="008919B9"/>
    <w:rsid w:val="008925AA"/>
    <w:rsid w:val="00892A12"/>
    <w:rsid w:val="00893318"/>
    <w:rsid w:val="008934BF"/>
    <w:rsid w:val="00893760"/>
    <w:rsid w:val="00893922"/>
    <w:rsid w:val="00893F6B"/>
    <w:rsid w:val="00894B1C"/>
    <w:rsid w:val="0089547C"/>
    <w:rsid w:val="008965C5"/>
    <w:rsid w:val="008968F1"/>
    <w:rsid w:val="008976E7"/>
    <w:rsid w:val="008978C6"/>
    <w:rsid w:val="008A171E"/>
    <w:rsid w:val="008A3BB6"/>
    <w:rsid w:val="008A52A0"/>
    <w:rsid w:val="008A59E1"/>
    <w:rsid w:val="008A7B3E"/>
    <w:rsid w:val="008B1943"/>
    <w:rsid w:val="008B4427"/>
    <w:rsid w:val="008B450D"/>
    <w:rsid w:val="008B4C6E"/>
    <w:rsid w:val="008B63BD"/>
    <w:rsid w:val="008B7CF7"/>
    <w:rsid w:val="008B7EF6"/>
    <w:rsid w:val="008C04B0"/>
    <w:rsid w:val="008C082B"/>
    <w:rsid w:val="008C0DE0"/>
    <w:rsid w:val="008C40E5"/>
    <w:rsid w:val="008C419F"/>
    <w:rsid w:val="008C4705"/>
    <w:rsid w:val="008C4916"/>
    <w:rsid w:val="008C5849"/>
    <w:rsid w:val="008C5DF0"/>
    <w:rsid w:val="008C6602"/>
    <w:rsid w:val="008C66F8"/>
    <w:rsid w:val="008C6E38"/>
    <w:rsid w:val="008C75D9"/>
    <w:rsid w:val="008C78A5"/>
    <w:rsid w:val="008C7E43"/>
    <w:rsid w:val="008D00AC"/>
    <w:rsid w:val="008D1493"/>
    <w:rsid w:val="008D1504"/>
    <w:rsid w:val="008D2259"/>
    <w:rsid w:val="008D2782"/>
    <w:rsid w:val="008D29C0"/>
    <w:rsid w:val="008D2A1E"/>
    <w:rsid w:val="008D3342"/>
    <w:rsid w:val="008D4A4E"/>
    <w:rsid w:val="008D57F9"/>
    <w:rsid w:val="008D63E8"/>
    <w:rsid w:val="008D64AD"/>
    <w:rsid w:val="008E1C55"/>
    <w:rsid w:val="008E2B19"/>
    <w:rsid w:val="008E3010"/>
    <w:rsid w:val="008E31F9"/>
    <w:rsid w:val="008E4ED8"/>
    <w:rsid w:val="008E5CDB"/>
    <w:rsid w:val="008E5F0C"/>
    <w:rsid w:val="008E6DB2"/>
    <w:rsid w:val="008E708C"/>
    <w:rsid w:val="008E72F9"/>
    <w:rsid w:val="008E7312"/>
    <w:rsid w:val="008E7A63"/>
    <w:rsid w:val="008E7D27"/>
    <w:rsid w:val="008E7F6A"/>
    <w:rsid w:val="008F0DAE"/>
    <w:rsid w:val="008F2817"/>
    <w:rsid w:val="008F2924"/>
    <w:rsid w:val="008F35B1"/>
    <w:rsid w:val="008F36FA"/>
    <w:rsid w:val="008F4228"/>
    <w:rsid w:val="008F510C"/>
    <w:rsid w:val="008F5191"/>
    <w:rsid w:val="008F548E"/>
    <w:rsid w:val="008F5BE9"/>
    <w:rsid w:val="008F6B33"/>
    <w:rsid w:val="008F7094"/>
    <w:rsid w:val="008F7C22"/>
    <w:rsid w:val="008F7C82"/>
    <w:rsid w:val="00900F17"/>
    <w:rsid w:val="0090158C"/>
    <w:rsid w:val="00902DBC"/>
    <w:rsid w:val="00902E02"/>
    <w:rsid w:val="00903805"/>
    <w:rsid w:val="00903EC1"/>
    <w:rsid w:val="009050CB"/>
    <w:rsid w:val="00906310"/>
    <w:rsid w:val="009101BC"/>
    <w:rsid w:val="009103AB"/>
    <w:rsid w:val="009109FE"/>
    <w:rsid w:val="00911104"/>
    <w:rsid w:val="00911E56"/>
    <w:rsid w:val="0091453C"/>
    <w:rsid w:val="00914BF6"/>
    <w:rsid w:val="00915889"/>
    <w:rsid w:val="00916B1C"/>
    <w:rsid w:val="00916CB4"/>
    <w:rsid w:val="00917ED8"/>
    <w:rsid w:val="009212D8"/>
    <w:rsid w:val="009212DC"/>
    <w:rsid w:val="00922512"/>
    <w:rsid w:val="0092623F"/>
    <w:rsid w:val="00926BD6"/>
    <w:rsid w:val="00926BDC"/>
    <w:rsid w:val="00926E63"/>
    <w:rsid w:val="00927993"/>
    <w:rsid w:val="009304BA"/>
    <w:rsid w:val="00931142"/>
    <w:rsid w:val="00931256"/>
    <w:rsid w:val="00931472"/>
    <w:rsid w:val="00933E22"/>
    <w:rsid w:val="00934674"/>
    <w:rsid w:val="009346F9"/>
    <w:rsid w:val="00934DA5"/>
    <w:rsid w:val="00935394"/>
    <w:rsid w:val="0093649B"/>
    <w:rsid w:val="00936877"/>
    <w:rsid w:val="009378D2"/>
    <w:rsid w:val="00937F0B"/>
    <w:rsid w:val="0094099F"/>
    <w:rsid w:val="00940E0F"/>
    <w:rsid w:val="00940FFC"/>
    <w:rsid w:val="009416B9"/>
    <w:rsid w:val="00942CDD"/>
    <w:rsid w:val="00943401"/>
    <w:rsid w:val="00943814"/>
    <w:rsid w:val="00943981"/>
    <w:rsid w:val="00943BE0"/>
    <w:rsid w:val="009446DB"/>
    <w:rsid w:val="009449A2"/>
    <w:rsid w:val="00945102"/>
    <w:rsid w:val="00945D17"/>
    <w:rsid w:val="00946175"/>
    <w:rsid w:val="0094790F"/>
    <w:rsid w:val="009479F0"/>
    <w:rsid w:val="00947B8A"/>
    <w:rsid w:val="009502C7"/>
    <w:rsid w:val="009503BC"/>
    <w:rsid w:val="00951B8C"/>
    <w:rsid w:val="00952249"/>
    <w:rsid w:val="009525D9"/>
    <w:rsid w:val="0095269A"/>
    <w:rsid w:val="00952A82"/>
    <w:rsid w:val="0095345B"/>
    <w:rsid w:val="00953B76"/>
    <w:rsid w:val="00953BC9"/>
    <w:rsid w:val="009540CE"/>
    <w:rsid w:val="009545DB"/>
    <w:rsid w:val="009547C3"/>
    <w:rsid w:val="00956D0F"/>
    <w:rsid w:val="00957102"/>
    <w:rsid w:val="009577EF"/>
    <w:rsid w:val="009602E5"/>
    <w:rsid w:val="00961F71"/>
    <w:rsid w:val="00963704"/>
    <w:rsid w:val="00964821"/>
    <w:rsid w:val="00964EE3"/>
    <w:rsid w:val="00965138"/>
    <w:rsid w:val="009657A0"/>
    <w:rsid w:val="00965E8C"/>
    <w:rsid w:val="00966EC7"/>
    <w:rsid w:val="00972727"/>
    <w:rsid w:val="00972857"/>
    <w:rsid w:val="00972B34"/>
    <w:rsid w:val="0097326E"/>
    <w:rsid w:val="009758F6"/>
    <w:rsid w:val="00975EED"/>
    <w:rsid w:val="00975F7E"/>
    <w:rsid w:val="00976788"/>
    <w:rsid w:val="00976960"/>
    <w:rsid w:val="009773B3"/>
    <w:rsid w:val="009776A8"/>
    <w:rsid w:val="00977E67"/>
    <w:rsid w:val="00980A6E"/>
    <w:rsid w:val="00983BF5"/>
    <w:rsid w:val="00985637"/>
    <w:rsid w:val="00985C92"/>
    <w:rsid w:val="009868D1"/>
    <w:rsid w:val="00987BE6"/>
    <w:rsid w:val="009903E9"/>
    <w:rsid w:val="00993329"/>
    <w:rsid w:val="00993FE4"/>
    <w:rsid w:val="00994B41"/>
    <w:rsid w:val="00995126"/>
    <w:rsid w:val="00996B6C"/>
    <w:rsid w:val="009A0D6C"/>
    <w:rsid w:val="009A0EF6"/>
    <w:rsid w:val="009A1203"/>
    <w:rsid w:val="009A1B2E"/>
    <w:rsid w:val="009A2D5F"/>
    <w:rsid w:val="009A301B"/>
    <w:rsid w:val="009A3A5E"/>
    <w:rsid w:val="009A588D"/>
    <w:rsid w:val="009A5FD0"/>
    <w:rsid w:val="009A6077"/>
    <w:rsid w:val="009A66B3"/>
    <w:rsid w:val="009A6E35"/>
    <w:rsid w:val="009A76FA"/>
    <w:rsid w:val="009A7A75"/>
    <w:rsid w:val="009A7E3D"/>
    <w:rsid w:val="009B08CA"/>
    <w:rsid w:val="009B1CFA"/>
    <w:rsid w:val="009B1DFF"/>
    <w:rsid w:val="009B2317"/>
    <w:rsid w:val="009B2D12"/>
    <w:rsid w:val="009B3180"/>
    <w:rsid w:val="009B613A"/>
    <w:rsid w:val="009B6587"/>
    <w:rsid w:val="009B677B"/>
    <w:rsid w:val="009B76F3"/>
    <w:rsid w:val="009B7D61"/>
    <w:rsid w:val="009C0671"/>
    <w:rsid w:val="009C31F3"/>
    <w:rsid w:val="009C323D"/>
    <w:rsid w:val="009C5195"/>
    <w:rsid w:val="009C5871"/>
    <w:rsid w:val="009C5B5D"/>
    <w:rsid w:val="009C7381"/>
    <w:rsid w:val="009D2676"/>
    <w:rsid w:val="009D2C2F"/>
    <w:rsid w:val="009D3FEC"/>
    <w:rsid w:val="009D4812"/>
    <w:rsid w:val="009D4A5E"/>
    <w:rsid w:val="009D4D32"/>
    <w:rsid w:val="009D5385"/>
    <w:rsid w:val="009D593A"/>
    <w:rsid w:val="009D5C11"/>
    <w:rsid w:val="009D69CD"/>
    <w:rsid w:val="009E008C"/>
    <w:rsid w:val="009E091E"/>
    <w:rsid w:val="009E1D52"/>
    <w:rsid w:val="009E1F2E"/>
    <w:rsid w:val="009E246F"/>
    <w:rsid w:val="009E3D3E"/>
    <w:rsid w:val="009E41A6"/>
    <w:rsid w:val="009E4E54"/>
    <w:rsid w:val="009E5A2E"/>
    <w:rsid w:val="009E5CB7"/>
    <w:rsid w:val="009E6AF2"/>
    <w:rsid w:val="009E71FA"/>
    <w:rsid w:val="009E7619"/>
    <w:rsid w:val="009F2BC6"/>
    <w:rsid w:val="009F309C"/>
    <w:rsid w:val="009F565B"/>
    <w:rsid w:val="009F6C73"/>
    <w:rsid w:val="009F7AC5"/>
    <w:rsid w:val="00A00513"/>
    <w:rsid w:val="00A035B2"/>
    <w:rsid w:val="00A04BFC"/>
    <w:rsid w:val="00A04C33"/>
    <w:rsid w:val="00A074A9"/>
    <w:rsid w:val="00A07F6F"/>
    <w:rsid w:val="00A10B97"/>
    <w:rsid w:val="00A118F5"/>
    <w:rsid w:val="00A11DDF"/>
    <w:rsid w:val="00A1204C"/>
    <w:rsid w:val="00A12393"/>
    <w:rsid w:val="00A1380C"/>
    <w:rsid w:val="00A14062"/>
    <w:rsid w:val="00A144CC"/>
    <w:rsid w:val="00A15126"/>
    <w:rsid w:val="00A15473"/>
    <w:rsid w:val="00A156D7"/>
    <w:rsid w:val="00A15AE9"/>
    <w:rsid w:val="00A175D5"/>
    <w:rsid w:val="00A17E95"/>
    <w:rsid w:val="00A20CA8"/>
    <w:rsid w:val="00A218F0"/>
    <w:rsid w:val="00A21A18"/>
    <w:rsid w:val="00A22AE3"/>
    <w:rsid w:val="00A22B9C"/>
    <w:rsid w:val="00A22C00"/>
    <w:rsid w:val="00A22E7B"/>
    <w:rsid w:val="00A23920"/>
    <w:rsid w:val="00A24942"/>
    <w:rsid w:val="00A24F37"/>
    <w:rsid w:val="00A25E4F"/>
    <w:rsid w:val="00A26124"/>
    <w:rsid w:val="00A30A50"/>
    <w:rsid w:val="00A31404"/>
    <w:rsid w:val="00A317AB"/>
    <w:rsid w:val="00A3232E"/>
    <w:rsid w:val="00A32DCE"/>
    <w:rsid w:val="00A342C0"/>
    <w:rsid w:val="00A34FCF"/>
    <w:rsid w:val="00A3574E"/>
    <w:rsid w:val="00A35BC9"/>
    <w:rsid w:val="00A35FAD"/>
    <w:rsid w:val="00A36E41"/>
    <w:rsid w:val="00A375D0"/>
    <w:rsid w:val="00A37826"/>
    <w:rsid w:val="00A37AE0"/>
    <w:rsid w:val="00A400EB"/>
    <w:rsid w:val="00A43A4A"/>
    <w:rsid w:val="00A43A7A"/>
    <w:rsid w:val="00A43CFB"/>
    <w:rsid w:val="00A43E07"/>
    <w:rsid w:val="00A441E0"/>
    <w:rsid w:val="00A448F7"/>
    <w:rsid w:val="00A44BBB"/>
    <w:rsid w:val="00A44E60"/>
    <w:rsid w:val="00A4500D"/>
    <w:rsid w:val="00A45EBA"/>
    <w:rsid w:val="00A4606E"/>
    <w:rsid w:val="00A465BC"/>
    <w:rsid w:val="00A46CB9"/>
    <w:rsid w:val="00A47626"/>
    <w:rsid w:val="00A47A5A"/>
    <w:rsid w:val="00A54DC0"/>
    <w:rsid w:val="00A56AAB"/>
    <w:rsid w:val="00A56C90"/>
    <w:rsid w:val="00A570CD"/>
    <w:rsid w:val="00A57827"/>
    <w:rsid w:val="00A57A5D"/>
    <w:rsid w:val="00A57EB3"/>
    <w:rsid w:val="00A60578"/>
    <w:rsid w:val="00A6079E"/>
    <w:rsid w:val="00A61DC5"/>
    <w:rsid w:val="00A6225D"/>
    <w:rsid w:val="00A6282C"/>
    <w:rsid w:val="00A630FF"/>
    <w:rsid w:val="00A64C45"/>
    <w:rsid w:val="00A656EF"/>
    <w:rsid w:val="00A66AAD"/>
    <w:rsid w:val="00A67A5C"/>
    <w:rsid w:val="00A70586"/>
    <w:rsid w:val="00A729DB"/>
    <w:rsid w:val="00A7338C"/>
    <w:rsid w:val="00A7550D"/>
    <w:rsid w:val="00A75750"/>
    <w:rsid w:val="00A76E48"/>
    <w:rsid w:val="00A771A9"/>
    <w:rsid w:val="00A805F1"/>
    <w:rsid w:val="00A809C0"/>
    <w:rsid w:val="00A80AAD"/>
    <w:rsid w:val="00A818E2"/>
    <w:rsid w:val="00A81F5C"/>
    <w:rsid w:val="00A831F6"/>
    <w:rsid w:val="00A843BB"/>
    <w:rsid w:val="00A84D62"/>
    <w:rsid w:val="00A85985"/>
    <w:rsid w:val="00A85F2A"/>
    <w:rsid w:val="00A862B5"/>
    <w:rsid w:val="00A87644"/>
    <w:rsid w:val="00A878A0"/>
    <w:rsid w:val="00A87E9E"/>
    <w:rsid w:val="00A90E0A"/>
    <w:rsid w:val="00A916A9"/>
    <w:rsid w:val="00A924BF"/>
    <w:rsid w:val="00A9431D"/>
    <w:rsid w:val="00A9544B"/>
    <w:rsid w:val="00A9551F"/>
    <w:rsid w:val="00A9665C"/>
    <w:rsid w:val="00A9718A"/>
    <w:rsid w:val="00A97EE5"/>
    <w:rsid w:val="00AA0A19"/>
    <w:rsid w:val="00AA0D5E"/>
    <w:rsid w:val="00AA3087"/>
    <w:rsid w:val="00AA386C"/>
    <w:rsid w:val="00AA3FA8"/>
    <w:rsid w:val="00AA4AE7"/>
    <w:rsid w:val="00AA4F5A"/>
    <w:rsid w:val="00AA79C6"/>
    <w:rsid w:val="00AB0892"/>
    <w:rsid w:val="00AB0BF7"/>
    <w:rsid w:val="00AB15B7"/>
    <w:rsid w:val="00AB4027"/>
    <w:rsid w:val="00AB40A7"/>
    <w:rsid w:val="00AB4E72"/>
    <w:rsid w:val="00AB505B"/>
    <w:rsid w:val="00AB699A"/>
    <w:rsid w:val="00AB6A58"/>
    <w:rsid w:val="00AB7A1E"/>
    <w:rsid w:val="00AB7CA0"/>
    <w:rsid w:val="00AC2193"/>
    <w:rsid w:val="00AC2787"/>
    <w:rsid w:val="00AC520C"/>
    <w:rsid w:val="00AC6EE8"/>
    <w:rsid w:val="00AC7C47"/>
    <w:rsid w:val="00AC7DC2"/>
    <w:rsid w:val="00AD0F5B"/>
    <w:rsid w:val="00AD29F4"/>
    <w:rsid w:val="00AD36B6"/>
    <w:rsid w:val="00AD4C38"/>
    <w:rsid w:val="00AE2571"/>
    <w:rsid w:val="00AE2AD4"/>
    <w:rsid w:val="00AE310B"/>
    <w:rsid w:val="00AE32FC"/>
    <w:rsid w:val="00AE3E16"/>
    <w:rsid w:val="00AE4517"/>
    <w:rsid w:val="00AE5DAF"/>
    <w:rsid w:val="00AE64B0"/>
    <w:rsid w:val="00AE66A3"/>
    <w:rsid w:val="00AF0121"/>
    <w:rsid w:val="00AF0CCF"/>
    <w:rsid w:val="00AF1DC3"/>
    <w:rsid w:val="00AF325C"/>
    <w:rsid w:val="00AF3C48"/>
    <w:rsid w:val="00AF498E"/>
    <w:rsid w:val="00AF5259"/>
    <w:rsid w:val="00AF62D9"/>
    <w:rsid w:val="00AF6A17"/>
    <w:rsid w:val="00AF6CDA"/>
    <w:rsid w:val="00AF6FFE"/>
    <w:rsid w:val="00AF73A5"/>
    <w:rsid w:val="00AF752A"/>
    <w:rsid w:val="00AF7D08"/>
    <w:rsid w:val="00B00F37"/>
    <w:rsid w:val="00B0178A"/>
    <w:rsid w:val="00B02385"/>
    <w:rsid w:val="00B0273D"/>
    <w:rsid w:val="00B02B5F"/>
    <w:rsid w:val="00B036D5"/>
    <w:rsid w:val="00B037D9"/>
    <w:rsid w:val="00B045FB"/>
    <w:rsid w:val="00B06C1E"/>
    <w:rsid w:val="00B073A7"/>
    <w:rsid w:val="00B07E83"/>
    <w:rsid w:val="00B07EA2"/>
    <w:rsid w:val="00B114DD"/>
    <w:rsid w:val="00B1231D"/>
    <w:rsid w:val="00B135FC"/>
    <w:rsid w:val="00B13CF4"/>
    <w:rsid w:val="00B148FB"/>
    <w:rsid w:val="00B15DD4"/>
    <w:rsid w:val="00B17820"/>
    <w:rsid w:val="00B17A86"/>
    <w:rsid w:val="00B17EDE"/>
    <w:rsid w:val="00B2070B"/>
    <w:rsid w:val="00B21BA0"/>
    <w:rsid w:val="00B21BDF"/>
    <w:rsid w:val="00B21FD0"/>
    <w:rsid w:val="00B23A5C"/>
    <w:rsid w:val="00B24676"/>
    <w:rsid w:val="00B24C63"/>
    <w:rsid w:val="00B2599B"/>
    <w:rsid w:val="00B25B36"/>
    <w:rsid w:val="00B26AA7"/>
    <w:rsid w:val="00B2700C"/>
    <w:rsid w:val="00B30BD1"/>
    <w:rsid w:val="00B30C12"/>
    <w:rsid w:val="00B30FF8"/>
    <w:rsid w:val="00B31D3C"/>
    <w:rsid w:val="00B31E55"/>
    <w:rsid w:val="00B32539"/>
    <w:rsid w:val="00B3460D"/>
    <w:rsid w:val="00B352A9"/>
    <w:rsid w:val="00B358B0"/>
    <w:rsid w:val="00B3608E"/>
    <w:rsid w:val="00B36342"/>
    <w:rsid w:val="00B3652E"/>
    <w:rsid w:val="00B36B74"/>
    <w:rsid w:val="00B36DAD"/>
    <w:rsid w:val="00B374CD"/>
    <w:rsid w:val="00B4088B"/>
    <w:rsid w:val="00B40B31"/>
    <w:rsid w:val="00B43948"/>
    <w:rsid w:val="00B43BA1"/>
    <w:rsid w:val="00B43F33"/>
    <w:rsid w:val="00B451DC"/>
    <w:rsid w:val="00B452F3"/>
    <w:rsid w:val="00B47273"/>
    <w:rsid w:val="00B477B4"/>
    <w:rsid w:val="00B5056D"/>
    <w:rsid w:val="00B51572"/>
    <w:rsid w:val="00B52562"/>
    <w:rsid w:val="00B52B62"/>
    <w:rsid w:val="00B52D11"/>
    <w:rsid w:val="00B52FDE"/>
    <w:rsid w:val="00B548F9"/>
    <w:rsid w:val="00B56653"/>
    <w:rsid w:val="00B57237"/>
    <w:rsid w:val="00B57270"/>
    <w:rsid w:val="00B574AB"/>
    <w:rsid w:val="00B57E77"/>
    <w:rsid w:val="00B6063A"/>
    <w:rsid w:val="00B612A6"/>
    <w:rsid w:val="00B62331"/>
    <w:rsid w:val="00B6295D"/>
    <w:rsid w:val="00B62BDD"/>
    <w:rsid w:val="00B66410"/>
    <w:rsid w:val="00B679F1"/>
    <w:rsid w:val="00B67F31"/>
    <w:rsid w:val="00B70EF0"/>
    <w:rsid w:val="00B70F8A"/>
    <w:rsid w:val="00B70FF0"/>
    <w:rsid w:val="00B71B4C"/>
    <w:rsid w:val="00B73A9F"/>
    <w:rsid w:val="00B7447B"/>
    <w:rsid w:val="00B7552C"/>
    <w:rsid w:val="00B775D0"/>
    <w:rsid w:val="00B77D5D"/>
    <w:rsid w:val="00B803A8"/>
    <w:rsid w:val="00B8089A"/>
    <w:rsid w:val="00B815EA"/>
    <w:rsid w:val="00B83FF9"/>
    <w:rsid w:val="00B84B5F"/>
    <w:rsid w:val="00B85BC6"/>
    <w:rsid w:val="00B8717C"/>
    <w:rsid w:val="00B87E02"/>
    <w:rsid w:val="00B901FF"/>
    <w:rsid w:val="00B91506"/>
    <w:rsid w:val="00B921FE"/>
    <w:rsid w:val="00B928E5"/>
    <w:rsid w:val="00B93AF6"/>
    <w:rsid w:val="00B943F0"/>
    <w:rsid w:val="00B94575"/>
    <w:rsid w:val="00B9573C"/>
    <w:rsid w:val="00B95E67"/>
    <w:rsid w:val="00BA1427"/>
    <w:rsid w:val="00BA1C3C"/>
    <w:rsid w:val="00BA3789"/>
    <w:rsid w:val="00BA4172"/>
    <w:rsid w:val="00BA41BC"/>
    <w:rsid w:val="00BA4430"/>
    <w:rsid w:val="00BA4E95"/>
    <w:rsid w:val="00BA56DB"/>
    <w:rsid w:val="00BA6DEA"/>
    <w:rsid w:val="00BA6F36"/>
    <w:rsid w:val="00BA713D"/>
    <w:rsid w:val="00BB39A8"/>
    <w:rsid w:val="00BB410D"/>
    <w:rsid w:val="00BB59E2"/>
    <w:rsid w:val="00BC09BC"/>
    <w:rsid w:val="00BC0AC7"/>
    <w:rsid w:val="00BC0D0B"/>
    <w:rsid w:val="00BC12EA"/>
    <w:rsid w:val="00BC154A"/>
    <w:rsid w:val="00BC2CBA"/>
    <w:rsid w:val="00BC2D67"/>
    <w:rsid w:val="00BC303D"/>
    <w:rsid w:val="00BC3263"/>
    <w:rsid w:val="00BC482A"/>
    <w:rsid w:val="00BC4AC4"/>
    <w:rsid w:val="00BC56CD"/>
    <w:rsid w:val="00BC58DD"/>
    <w:rsid w:val="00BC59B7"/>
    <w:rsid w:val="00BC601A"/>
    <w:rsid w:val="00BC633B"/>
    <w:rsid w:val="00BC695B"/>
    <w:rsid w:val="00BC7062"/>
    <w:rsid w:val="00BC70A3"/>
    <w:rsid w:val="00BC7838"/>
    <w:rsid w:val="00BD037B"/>
    <w:rsid w:val="00BD05B5"/>
    <w:rsid w:val="00BD08FF"/>
    <w:rsid w:val="00BD0F12"/>
    <w:rsid w:val="00BD1F5F"/>
    <w:rsid w:val="00BD417B"/>
    <w:rsid w:val="00BD5C48"/>
    <w:rsid w:val="00BD5E97"/>
    <w:rsid w:val="00BD6AD7"/>
    <w:rsid w:val="00BD70E8"/>
    <w:rsid w:val="00BE0568"/>
    <w:rsid w:val="00BE1019"/>
    <w:rsid w:val="00BE168B"/>
    <w:rsid w:val="00BE1B8D"/>
    <w:rsid w:val="00BE1EE6"/>
    <w:rsid w:val="00BE2019"/>
    <w:rsid w:val="00BE2066"/>
    <w:rsid w:val="00BE248E"/>
    <w:rsid w:val="00BE251C"/>
    <w:rsid w:val="00BE2A5D"/>
    <w:rsid w:val="00BE36B4"/>
    <w:rsid w:val="00BE407E"/>
    <w:rsid w:val="00BE468D"/>
    <w:rsid w:val="00BE474C"/>
    <w:rsid w:val="00BE4908"/>
    <w:rsid w:val="00BE6A1D"/>
    <w:rsid w:val="00BE6CC2"/>
    <w:rsid w:val="00BE7A28"/>
    <w:rsid w:val="00BF04E6"/>
    <w:rsid w:val="00BF0E36"/>
    <w:rsid w:val="00BF16A4"/>
    <w:rsid w:val="00BF1A4C"/>
    <w:rsid w:val="00BF4719"/>
    <w:rsid w:val="00BF498D"/>
    <w:rsid w:val="00BF4DC5"/>
    <w:rsid w:val="00BF52D7"/>
    <w:rsid w:val="00BF5D65"/>
    <w:rsid w:val="00BF5F0B"/>
    <w:rsid w:val="00BF6BDF"/>
    <w:rsid w:val="00BF7C78"/>
    <w:rsid w:val="00C002C1"/>
    <w:rsid w:val="00C00C32"/>
    <w:rsid w:val="00C00C8D"/>
    <w:rsid w:val="00C02D0A"/>
    <w:rsid w:val="00C032B6"/>
    <w:rsid w:val="00C03D1E"/>
    <w:rsid w:val="00C05921"/>
    <w:rsid w:val="00C0621F"/>
    <w:rsid w:val="00C06256"/>
    <w:rsid w:val="00C06A94"/>
    <w:rsid w:val="00C06F06"/>
    <w:rsid w:val="00C07E6B"/>
    <w:rsid w:val="00C101B9"/>
    <w:rsid w:val="00C10A3E"/>
    <w:rsid w:val="00C111DF"/>
    <w:rsid w:val="00C15574"/>
    <w:rsid w:val="00C16071"/>
    <w:rsid w:val="00C164C9"/>
    <w:rsid w:val="00C169B5"/>
    <w:rsid w:val="00C17718"/>
    <w:rsid w:val="00C17A64"/>
    <w:rsid w:val="00C17FBB"/>
    <w:rsid w:val="00C22B3C"/>
    <w:rsid w:val="00C23A99"/>
    <w:rsid w:val="00C23AC7"/>
    <w:rsid w:val="00C2422B"/>
    <w:rsid w:val="00C24C59"/>
    <w:rsid w:val="00C25855"/>
    <w:rsid w:val="00C26762"/>
    <w:rsid w:val="00C26CC2"/>
    <w:rsid w:val="00C26D65"/>
    <w:rsid w:val="00C26F8C"/>
    <w:rsid w:val="00C273A5"/>
    <w:rsid w:val="00C274A1"/>
    <w:rsid w:val="00C3086C"/>
    <w:rsid w:val="00C33A03"/>
    <w:rsid w:val="00C33F2A"/>
    <w:rsid w:val="00C340F2"/>
    <w:rsid w:val="00C34C0B"/>
    <w:rsid w:val="00C374C9"/>
    <w:rsid w:val="00C40C70"/>
    <w:rsid w:val="00C41432"/>
    <w:rsid w:val="00C42880"/>
    <w:rsid w:val="00C42B1E"/>
    <w:rsid w:val="00C42B29"/>
    <w:rsid w:val="00C44CC8"/>
    <w:rsid w:val="00C47005"/>
    <w:rsid w:val="00C47FBC"/>
    <w:rsid w:val="00C5155A"/>
    <w:rsid w:val="00C51FB4"/>
    <w:rsid w:val="00C552FC"/>
    <w:rsid w:val="00C5546F"/>
    <w:rsid w:val="00C57178"/>
    <w:rsid w:val="00C572FB"/>
    <w:rsid w:val="00C60C1D"/>
    <w:rsid w:val="00C627DB"/>
    <w:rsid w:val="00C64ED1"/>
    <w:rsid w:val="00C655C4"/>
    <w:rsid w:val="00C66E22"/>
    <w:rsid w:val="00C704FB"/>
    <w:rsid w:val="00C70CBF"/>
    <w:rsid w:val="00C7171A"/>
    <w:rsid w:val="00C73D2D"/>
    <w:rsid w:val="00C740A1"/>
    <w:rsid w:val="00C754FA"/>
    <w:rsid w:val="00C7561F"/>
    <w:rsid w:val="00C765A1"/>
    <w:rsid w:val="00C77DE5"/>
    <w:rsid w:val="00C77E78"/>
    <w:rsid w:val="00C80DAE"/>
    <w:rsid w:val="00C81343"/>
    <w:rsid w:val="00C82A9B"/>
    <w:rsid w:val="00C85B24"/>
    <w:rsid w:val="00C8646A"/>
    <w:rsid w:val="00C86B8C"/>
    <w:rsid w:val="00C87310"/>
    <w:rsid w:val="00C90A25"/>
    <w:rsid w:val="00C911DA"/>
    <w:rsid w:val="00C91553"/>
    <w:rsid w:val="00C91F52"/>
    <w:rsid w:val="00C9278D"/>
    <w:rsid w:val="00C95375"/>
    <w:rsid w:val="00C976E2"/>
    <w:rsid w:val="00CA2055"/>
    <w:rsid w:val="00CA2328"/>
    <w:rsid w:val="00CA2446"/>
    <w:rsid w:val="00CA33BF"/>
    <w:rsid w:val="00CA345E"/>
    <w:rsid w:val="00CA4691"/>
    <w:rsid w:val="00CA48F8"/>
    <w:rsid w:val="00CA6851"/>
    <w:rsid w:val="00CA7333"/>
    <w:rsid w:val="00CB0354"/>
    <w:rsid w:val="00CB19D9"/>
    <w:rsid w:val="00CB1DB5"/>
    <w:rsid w:val="00CB2191"/>
    <w:rsid w:val="00CB2DD7"/>
    <w:rsid w:val="00CB2F22"/>
    <w:rsid w:val="00CB5A85"/>
    <w:rsid w:val="00CB6641"/>
    <w:rsid w:val="00CB7913"/>
    <w:rsid w:val="00CC0060"/>
    <w:rsid w:val="00CC0DBE"/>
    <w:rsid w:val="00CC1636"/>
    <w:rsid w:val="00CC2301"/>
    <w:rsid w:val="00CC38AE"/>
    <w:rsid w:val="00CC4AB4"/>
    <w:rsid w:val="00CC58B4"/>
    <w:rsid w:val="00CC5F8F"/>
    <w:rsid w:val="00CC60D2"/>
    <w:rsid w:val="00CC62BF"/>
    <w:rsid w:val="00CD013F"/>
    <w:rsid w:val="00CD1451"/>
    <w:rsid w:val="00CD20CD"/>
    <w:rsid w:val="00CD235F"/>
    <w:rsid w:val="00CD4052"/>
    <w:rsid w:val="00CD4159"/>
    <w:rsid w:val="00CD45F2"/>
    <w:rsid w:val="00CD5E70"/>
    <w:rsid w:val="00CD614C"/>
    <w:rsid w:val="00CD69BD"/>
    <w:rsid w:val="00CD6D73"/>
    <w:rsid w:val="00CD75BC"/>
    <w:rsid w:val="00CD7C83"/>
    <w:rsid w:val="00CD7F4E"/>
    <w:rsid w:val="00CE01E8"/>
    <w:rsid w:val="00CE1C2A"/>
    <w:rsid w:val="00CE503C"/>
    <w:rsid w:val="00CE6013"/>
    <w:rsid w:val="00CE6FC6"/>
    <w:rsid w:val="00CE7973"/>
    <w:rsid w:val="00CF0259"/>
    <w:rsid w:val="00CF08F9"/>
    <w:rsid w:val="00CF192C"/>
    <w:rsid w:val="00CF201D"/>
    <w:rsid w:val="00CF23F3"/>
    <w:rsid w:val="00CF4D58"/>
    <w:rsid w:val="00CF6C2E"/>
    <w:rsid w:val="00CF6EBD"/>
    <w:rsid w:val="00CF7864"/>
    <w:rsid w:val="00CF7CC0"/>
    <w:rsid w:val="00D00D78"/>
    <w:rsid w:val="00D00ED3"/>
    <w:rsid w:val="00D025CE"/>
    <w:rsid w:val="00D02994"/>
    <w:rsid w:val="00D02B55"/>
    <w:rsid w:val="00D02BA1"/>
    <w:rsid w:val="00D032AD"/>
    <w:rsid w:val="00D03C73"/>
    <w:rsid w:val="00D0449B"/>
    <w:rsid w:val="00D0458C"/>
    <w:rsid w:val="00D04EA1"/>
    <w:rsid w:val="00D06AE4"/>
    <w:rsid w:val="00D07C27"/>
    <w:rsid w:val="00D10A7B"/>
    <w:rsid w:val="00D1204B"/>
    <w:rsid w:val="00D122FC"/>
    <w:rsid w:val="00D13AF9"/>
    <w:rsid w:val="00D1478F"/>
    <w:rsid w:val="00D14BB3"/>
    <w:rsid w:val="00D17607"/>
    <w:rsid w:val="00D176C1"/>
    <w:rsid w:val="00D2014A"/>
    <w:rsid w:val="00D231DF"/>
    <w:rsid w:val="00D23B37"/>
    <w:rsid w:val="00D23DD3"/>
    <w:rsid w:val="00D24311"/>
    <w:rsid w:val="00D25E44"/>
    <w:rsid w:val="00D25F06"/>
    <w:rsid w:val="00D27D78"/>
    <w:rsid w:val="00D30436"/>
    <w:rsid w:val="00D30510"/>
    <w:rsid w:val="00D31BED"/>
    <w:rsid w:val="00D327E5"/>
    <w:rsid w:val="00D33C95"/>
    <w:rsid w:val="00D34928"/>
    <w:rsid w:val="00D3507A"/>
    <w:rsid w:val="00D35646"/>
    <w:rsid w:val="00D35EA7"/>
    <w:rsid w:val="00D37164"/>
    <w:rsid w:val="00D401BA"/>
    <w:rsid w:val="00D4057A"/>
    <w:rsid w:val="00D40598"/>
    <w:rsid w:val="00D40D02"/>
    <w:rsid w:val="00D40DB3"/>
    <w:rsid w:val="00D42117"/>
    <w:rsid w:val="00D441E4"/>
    <w:rsid w:val="00D449AD"/>
    <w:rsid w:val="00D45F32"/>
    <w:rsid w:val="00D46538"/>
    <w:rsid w:val="00D46D40"/>
    <w:rsid w:val="00D47067"/>
    <w:rsid w:val="00D473A1"/>
    <w:rsid w:val="00D47EFE"/>
    <w:rsid w:val="00D505DB"/>
    <w:rsid w:val="00D54446"/>
    <w:rsid w:val="00D54B2D"/>
    <w:rsid w:val="00D54BC1"/>
    <w:rsid w:val="00D5577B"/>
    <w:rsid w:val="00D55D53"/>
    <w:rsid w:val="00D56AEA"/>
    <w:rsid w:val="00D57FFD"/>
    <w:rsid w:val="00D61CD8"/>
    <w:rsid w:val="00D61E59"/>
    <w:rsid w:val="00D6310C"/>
    <w:rsid w:val="00D645A9"/>
    <w:rsid w:val="00D649AD"/>
    <w:rsid w:val="00D65EAC"/>
    <w:rsid w:val="00D66C11"/>
    <w:rsid w:val="00D67DE2"/>
    <w:rsid w:val="00D7038D"/>
    <w:rsid w:val="00D716FA"/>
    <w:rsid w:val="00D71EAC"/>
    <w:rsid w:val="00D7237C"/>
    <w:rsid w:val="00D724B2"/>
    <w:rsid w:val="00D73CF2"/>
    <w:rsid w:val="00D75290"/>
    <w:rsid w:val="00D8034C"/>
    <w:rsid w:val="00D8059C"/>
    <w:rsid w:val="00D805BE"/>
    <w:rsid w:val="00D80FFD"/>
    <w:rsid w:val="00D83394"/>
    <w:rsid w:val="00D83A03"/>
    <w:rsid w:val="00D83DD4"/>
    <w:rsid w:val="00D84D97"/>
    <w:rsid w:val="00D85069"/>
    <w:rsid w:val="00D85837"/>
    <w:rsid w:val="00D858F2"/>
    <w:rsid w:val="00D86557"/>
    <w:rsid w:val="00D86CC2"/>
    <w:rsid w:val="00D8703E"/>
    <w:rsid w:val="00D90448"/>
    <w:rsid w:val="00D9064C"/>
    <w:rsid w:val="00D90F2F"/>
    <w:rsid w:val="00D91550"/>
    <w:rsid w:val="00D92060"/>
    <w:rsid w:val="00D93724"/>
    <w:rsid w:val="00D93B5C"/>
    <w:rsid w:val="00D93E55"/>
    <w:rsid w:val="00D94204"/>
    <w:rsid w:val="00D96089"/>
    <w:rsid w:val="00D967DE"/>
    <w:rsid w:val="00D96871"/>
    <w:rsid w:val="00D97BE9"/>
    <w:rsid w:val="00DA02FC"/>
    <w:rsid w:val="00DA049F"/>
    <w:rsid w:val="00DA05BE"/>
    <w:rsid w:val="00DA0A44"/>
    <w:rsid w:val="00DA0A5C"/>
    <w:rsid w:val="00DA0B13"/>
    <w:rsid w:val="00DA0D87"/>
    <w:rsid w:val="00DA14EF"/>
    <w:rsid w:val="00DA1BF4"/>
    <w:rsid w:val="00DA3AE8"/>
    <w:rsid w:val="00DA4D7C"/>
    <w:rsid w:val="00DA581E"/>
    <w:rsid w:val="00DA5843"/>
    <w:rsid w:val="00DA65E2"/>
    <w:rsid w:val="00DA690D"/>
    <w:rsid w:val="00DB00FC"/>
    <w:rsid w:val="00DB0C31"/>
    <w:rsid w:val="00DB0FBC"/>
    <w:rsid w:val="00DB1B55"/>
    <w:rsid w:val="00DB3047"/>
    <w:rsid w:val="00DB3CD3"/>
    <w:rsid w:val="00DB3D8A"/>
    <w:rsid w:val="00DB499F"/>
    <w:rsid w:val="00DB5F58"/>
    <w:rsid w:val="00DB6603"/>
    <w:rsid w:val="00DB6AA0"/>
    <w:rsid w:val="00DB6F96"/>
    <w:rsid w:val="00DB7161"/>
    <w:rsid w:val="00DB7663"/>
    <w:rsid w:val="00DB7B0A"/>
    <w:rsid w:val="00DC0FB5"/>
    <w:rsid w:val="00DC2EEE"/>
    <w:rsid w:val="00DC4E66"/>
    <w:rsid w:val="00DC5403"/>
    <w:rsid w:val="00DC6D72"/>
    <w:rsid w:val="00DC72B1"/>
    <w:rsid w:val="00DC7FEF"/>
    <w:rsid w:val="00DD0274"/>
    <w:rsid w:val="00DD0425"/>
    <w:rsid w:val="00DD0653"/>
    <w:rsid w:val="00DD194E"/>
    <w:rsid w:val="00DD242F"/>
    <w:rsid w:val="00DD320B"/>
    <w:rsid w:val="00DD32A8"/>
    <w:rsid w:val="00DD40B6"/>
    <w:rsid w:val="00DD4B65"/>
    <w:rsid w:val="00DD512F"/>
    <w:rsid w:val="00DD54CE"/>
    <w:rsid w:val="00DD79E2"/>
    <w:rsid w:val="00DD7D66"/>
    <w:rsid w:val="00DD7DC1"/>
    <w:rsid w:val="00DE01AB"/>
    <w:rsid w:val="00DE0C1E"/>
    <w:rsid w:val="00DE267C"/>
    <w:rsid w:val="00DE288E"/>
    <w:rsid w:val="00DE3CEA"/>
    <w:rsid w:val="00DE5862"/>
    <w:rsid w:val="00DE58A6"/>
    <w:rsid w:val="00DE5BF0"/>
    <w:rsid w:val="00DE6C81"/>
    <w:rsid w:val="00DE7E80"/>
    <w:rsid w:val="00DF0642"/>
    <w:rsid w:val="00DF091F"/>
    <w:rsid w:val="00DF0A2B"/>
    <w:rsid w:val="00DF3064"/>
    <w:rsid w:val="00DF3729"/>
    <w:rsid w:val="00DF3738"/>
    <w:rsid w:val="00DF3A50"/>
    <w:rsid w:val="00DF47C6"/>
    <w:rsid w:val="00DF6DC5"/>
    <w:rsid w:val="00DF756A"/>
    <w:rsid w:val="00E002E4"/>
    <w:rsid w:val="00E00D50"/>
    <w:rsid w:val="00E01106"/>
    <w:rsid w:val="00E01E75"/>
    <w:rsid w:val="00E023B3"/>
    <w:rsid w:val="00E02FB5"/>
    <w:rsid w:val="00E03ED6"/>
    <w:rsid w:val="00E041AA"/>
    <w:rsid w:val="00E053C4"/>
    <w:rsid w:val="00E0596C"/>
    <w:rsid w:val="00E05E5C"/>
    <w:rsid w:val="00E05EDF"/>
    <w:rsid w:val="00E07739"/>
    <w:rsid w:val="00E10C7A"/>
    <w:rsid w:val="00E10FE0"/>
    <w:rsid w:val="00E11A17"/>
    <w:rsid w:val="00E11C9B"/>
    <w:rsid w:val="00E12487"/>
    <w:rsid w:val="00E14B91"/>
    <w:rsid w:val="00E1504C"/>
    <w:rsid w:val="00E179C5"/>
    <w:rsid w:val="00E17B77"/>
    <w:rsid w:val="00E20698"/>
    <w:rsid w:val="00E207E5"/>
    <w:rsid w:val="00E20FC7"/>
    <w:rsid w:val="00E21CE2"/>
    <w:rsid w:val="00E22D07"/>
    <w:rsid w:val="00E22FED"/>
    <w:rsid w:val="00E230A8"/>
    <w:rsid w:val="00E242A6"/>
    <w:rsid w:val="00E24A4B"/>
    <w:rsid w:val="00E256EC"/>
    <w:rsid w:val="00E25D29"/>
    <w:rsid w:val="00E2748F"/>
    <w:rsid w:val="00E30E35"/>
    <w:rsid w:val="00E31AE7"/>
    <w:rsid w:val="00E31C8C"/>
    <w:rsid w:val="00E323E5"/>
    <w:rsid w:val="00E32573"/>
    <w:rsid w:val="00E33F65"/>
    <w:rsid w:val="00E35A27"/>
    <w:rsid w:val="00E36387"/>
    <w:rsid w:val="00E36594"/>
    <w:rsid w:val="00E365D9"/>
    <w:rsid w:val="00E3690A"/>
    <w:rsid w:val="00E40E0C"/>
    <w:rsid w:val="00E419D2"/>
    <w:rsid w:val="00E43FBE"/>
    <w:rsid w:val="00E44373"/>
    <w:rsid w:val="00E45299"/>
    <w:rsid w:val="00E45FDF"/>
    <w:rsid w:val="00E460FC"/>
    <w:rsid w:val="00E465BA"/>
    <w:rsid w:val="00E46919"/>
    <w:rsid w:val="00E50E78"/>
    <w:rsid w:val="00E5135B"/>
    <w:rsid w:val="00E53E2D"/>
    <w:rsid w:val="00E559D5"/>
    <w:rsid w:val="00E602E2"/>
    <w:rsid w:val="00E60F1E"/>
    <w:rsid w:val="00E6106A"/>
    <w:rsid w:val="00E617C9"/>
    <w:rsid w:val="00E61E2E"/>
    <w:rsid w:val="00E64B01"/>
    <w:rsid w:val="00E66199"/>
    <w:rsid w:val="00E674C4"/>
    <w:rsid w:val="00E70263"/>
    <w:rsid w:val="00E7106E"/>
    <w:rsid w:val="00E72399"/>
    <w:rsid w:val="00E72E25"/>
    <w:rsid w:val="00E747C6"/>
    <w:rsid w:val="00E74B4D"/>
    <w:rsid w:val="00E75B3F"/>
    <w:rsid w:val="00E76954"/>
    <w:rsid w:val="00E77374"/>
    <w:rsid w:val="00E77876"/>
    <w:rsid w:val="00E77E25"/>
    <w:rsid w:val="00E80FF4"/>
    <w:rsid w:val="00E8239F"/>
    <w:rsid w:val="00E823BC"/>
    <w:rsid w:val="00E82644"/>
    <w:rsid w:val="00E82C51"/>
    <w:rsid w:val="00E82CCD"/>
    <w:rsid w:val="00E82FF4"/>
    <w:rsid w:val="00E836D7"/>
    <w:rsid w:val="00E839F1"/>
    <w:rsid w:val="00E84393"/>
    <w:rsid w:val="00E843EB"/>
    <w:rsid w:val="00E84676"/>
    <w:rsid w:val="00E8598F"/>
    <w:rsid w:val="00E87207"/>
    <w:rsid w:val="00E87DC0"/>
    <w:rsid w:val="00E87F58"/>
    <w:rsid w:val="00E90989"/>
    <w:rsid w:val="00E9181A"/>
    <w:rsid w:val="00E91BAF"/>
    <w:rsid w:val="00E93E79"/>
    <w:rsid w:val="00E94155"/>
    <w:rsid w:val="00E94ABF"/>
    <w:rsid w:val="00E94B1F"/>
    <w:rsid w:val="00E95B70"/>
    <w:rsid w:val="00E9647D"/>
    <w:rsid w:val="00E97503"/>
    <w:rsid w:val="00EA2318"/>
    <w:rsid w:val="00EA3B55"/>
    <w:rsid w:val="00EA6F7D"/>
    <w:rsid w:val="00EA7366"/>
    <w:rsid w:val="00EB06CE"/>
    <w:rsid w:val="00EB1D63"/>
    <w:rsid w:val="00EB1DC5"/>
    <w:rsid w:val="00EB2BBF"/>
    <w:rsid w:val="00EB490E"/>
    <w:rsid w:val="00EB4E7E"/>
    <w:rsid w:val="00EB5824"/>
    <w:rsid w:val="00EB6187"/>
    <w:rsid w:val="00EB6DE1"/>
    <w:rsid w:val="00EC15D6"/>
    <w:rsid w:val="00EC1F3C"/>
    <w:rsid w:val="00EC1FCE"/>
    <w:rsid w:val="00EC2BD2"/>
    <w:rsid w:val="00EC3306"/>
    <w:rsid w:val="00EC3571"/>
    <w:rsid w:val="00EC39BC"/>
    <w:rsid w:val="00EC3E8D"/>
    <w:rsid w:val="00EC4129"/>
    <w:rsid w:val="00EC4CEA"/>
    <w:rsid w:val="00EC5919"/>
    <w:rsid w:val="00EC6821"/>
    <w:rsid w:val="00EC7AD1"/>
    <w:rsid w:val="00ED0B1F"/>
    <w:rsid w:val="00ED0C41"/>
    <w:rsid w:val="00ED0E80"/>
    <w:rsid w:val="00ED6BFA"/>
    <w:rsid w:val="00ED7F2A"/>
    <w:rsid w:val="00EE199D"/>
    <w:rsid w:val="00EE31E2"/>
    <w:rsid w:val="00EE3E9E"/>
    <w:rsid w:val="00EE555E"/>
    <w:rsid w:val="00EE5ECF"/>
    <w:rsid w:val="00EE76CA"/>
    <w:rsid w:val="00EE7F66"/>
    <w:rsid w:val="00EF11C3"/>
    <w:rsid w:val="00EF233D"/>
    <w:rsid w:val="00EF3AED"/>
    <w:rsid w:val="00EF4A4E"/>
    <w:rsid w:val="00EF611D"/>
    <w:rsid w:val="00EF63A8"/>
    <w:rsid w:val="00EF69C1"/>
    <w:rsid w:val="00EF6D6E"/>
    <w:rsid w:val="00EF7753"/>
    <w:rsid w:val="00F006BB"/>
    <w:rsid w:val="00F01179"/>
    <w:rsid w:val="00F0134D"/>
    <w:rsid w:val="00F0137C"/>
    <w:rsid w:val="00F01E02"/>
    <w:rsid w:val="00F027FC"/>
    <w:rsid w:val="00F031BA"/>
    <w:rsid w:val="00F03780"/>
    <w:rsid w:val="00F038D8"/>
    <w:rsid w:val="00F03B5F"/>
    <w:rsid w:val="00F03C09"/>
    <w:rsid w:val="00F05760"/>
    <w:rsid w:val="00F05D87"/>
    <w:rsid w:val="00F060EB"/>
    <w:rsid w:val="00F069AE"/>
    <w:rsid w:val="00F06D7F"/>
    <w:rsid w:val="00F1007A"/>
    <w:rsid w:val="00F10B70"/>
    <w:rsid w:val="00F123D1"/>
    <w:rsid w:val="00F124FB"/>
    <w:rsid w:val="00F14168"/>
    <w:rsid w:val="00F14884"/>
    <w:rsid w:val="00F148B9"/>
    <w:rsid w:val="00F14C53"/>
    <w:rsid w:val="00F15F01"/>
    <w:rsid w:val="00F161AE"/>
    <w:rsid w:val="00F1698A"/>
    <w:rsid w:val="00F16B6A"/>
    <w:rsid w:val="00F16E25"/>
    <w:rsid w:val="00F17059"/>
    <w:rsid w:val="00F1764C"/>
    <w:rsid w:val="00F20441"/>
    <w:rsid w:val="00F21CE6"/>
    <w:rsid w:val="00F21D72"/>
    <w:rsid w:val="00F22E11"/>
    <w:rsid w:val="00F23AC1"/>
    <w:rsid w:val="00F246C0"/>
    <w:rsid w:val="00F246CF"/>
    <w:rsid w:val="00F30863"/>
    <w:rsid w:val="00F30D4C"/>
    <w:rsid w:val="00F355AE"/>
    <w:rsid w:val="00F361EB"/>
    <w:rsid w:val="00F36264"/>
    <w:rsid w:val="00F367D6"/>
    <w:rsid w:val="00F37603"/>
    <w:rsid w:val="00F412BF"/>
    <w:rsid w:val="00F4213A"/>
    <w:rsid w:val="00F44708"/>
    <w:rsid w:val="00F45793"/>
    <w:rsid w:val="00F45BB3"/>
    <w:rsid w:val="00F46F58"/>
    <w:rsid w:val="00F47069"/>
    <w:rsid w:val="00F4798A"/>
    <w:rsid w:val="00F47A40"/>
    <w:rsid w:val="00F506B6"/>
    <w:rsid w:val="00F5096C"/>
    <w:rsid w:val="00F51230"/>
    <w:rsid w:val="00F51C3E"/>
    <w:rsid w:val="00F52041"/>
    <w:rsid w:val="00F54F36"/>
    <w:rsid w:val="00F55CF3"/>
    <w:rsid w:val="00F560BB"/>
    <w:rsid w:val="00F5704A"/>
    <w:rsid w:val="00F579E2"/>
    <w:rsid w:val="00F60D35"/>
    <w:rsid w:val="00F6226D"/>
    <w:rsid w:val="00F63BFA"/>
    <w:rsid w:val="00F63D5F"/>
    <w:rsid w:val="00F64428"/>
    <w:rsid w:val="00F64A04"/>
    <w:rsid w:val="00F65507"/>
    <w:rsid w:val="00F66439"/>
    <w:rsid w:val="00F66D37"/>
    <w:rsid w:val="00F67AA9"/>
    <w:rsid w:val="00F70458"/>
    <w:rsid w:val="00F7181E"/>
    <w:rsid w:val="00F71975"/>
    <w:rsid w:val="00F71DA9"/>
    <w:rsid w:val="00F7356B"/>
    <w:rsid w:val="00F73795"/>
    <w:rsid w:val="00F73D65"/>
    <w:rsid w:val="00F7400B"/>
    <w:rsid w:val="00F751EC"/>
    <w:rsid w:val="00F806F5"/>
    <w:rsid w:val="00F80B01"/>
    <w:rsid w:val="00F82C42"/>
    <w:rsid w:val="00F82E75"/>
    <w:rsid w:val="00F85CB3"/>
    <w:rsid w:val="00F860C6"/>
    <w:rsid w:val="00F864EC"/>
    <w:rsid w:val="00F8669B"/>
    <w:rsid w:val="00F86ECA"/>
    <w:rsid w:val="00F870DC"/>
    <w:rsid w:val="00F876E7"/>
    <w:rsid w:val="00F878E3"/>
    <w:rsid w:val="00F87AF1"/>
    <w:rsid w:val="00F91009"/>
    <w:rsid w:val="00F9231B"/>
    <w:rsid w:val="00F92AF2"/>
    <w:rsid w:val="00F92BEC"/>
    <w:rsid w:val="00F94893"/>
    <w:rsid w:val="00F956C9"/>
    <w:rsid w:val="00FA0095"/>
    <w:rsid w:val="00FA0B41"/>
    <w:rsid w:val="00FA0E3C"/>
    <w:rsid w:val="00FA23E6"/>
    <w:rsid w:val="00FA2C59"/>
    <w:rsid w:val="00FA2FBE"/>
    <w:rsid w:val="00FA4B50"/>
    <w:rsid w:val="00FA4BC2"/>
    <w:rsid w:val="00FA502F"/>
    <w:rsid w:val="00FA755F"/>
    <w:rsid w:val="00FA77F5"/>
    <w:rsid w:val="00FB44AE"/>
    <w:rsid w:val="00FB4C3F"/>
    <w:rsid w:val="00FB57B1"/>
    <w:rsid w:val="00FB7AFC"/>
    <w:rsid w:val="00FC01F6"/>
    <w:rsid w:val="00FC027B"/>
    <w:rsid w:val="00FC20C6"/>
    <w:rsid w:val="00FC2A01"/>
    <w:rsid w:val="00FC3141"/>
    <w:rsid w:val="00FC3C74"/>
    <w:rsid w:val="00FC4302"/>
    <w:rsid w:val="00FC4429"/>
    <w:rsid w:val="00FC5A03"/>
    <w:rsid w:val="00FC6AF8"/>
    <w:rsid w:val="00FC722C"/>
    <w:rsid w:val="00FD08AB"/>
    <w:rsid w:val="00FD2C6F"/>
    <w:rsid w:val="00FD4310"/>
    <w:rsid w:val="00FD456E"/>
    <w:rsid w:val="00FD4B99"/>
    <w:rsid w:val="00FD578C"/>
    <w:rsid w:val="00FD5A56"/>
    <w:rsid w:val="00FD675A"/>
    <w:rsid w:val="00FE1B3C"/>
    <w:rsid w:val="00FE2400"/>
    <w:rsid w:val="00FE25F9"/>
    <w:rsid w:val="00FE2F81"/>
    <w:rsid w:val="00FE3148"/>
    <w:rsid w:val="00FE330A"/>
    <w:rsid w:val="00FE64CC"/>
    <w:rsid w:val="00FE722D"/>
    <w:rsid w:val="00FE7493"/>
    <w:rsid w:val="00FE7D48"/>
    <w:rsid w:val="00FF05BC"/>
    <w:rsid w:val="00FF0DCA"/>
    <w:rsid w:val="00FF0F8C"/>
    <w:rsid w:val="00FF1064"/>
    <w:rsid w:val="00FF3B25"/>
    <w:rsid w:val="00FF49A6"/>
    <w:rsid w:val="00FF605E"/>
    <w:rsid w:val="00FF7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F9E89"/>
  <w15:docId w15:val="{36819F34-4579-4A56-A249-F67A396C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34C"/>
    <w:pPr>
      <w:widowControl w:val="0"/>
      <w:suppressAutoHyphens/>
      <w:autoSpaceDN w:val="0"/>
      <w:textAlignment w:val="baseline"/>
    </w:pPr>
    <w:rPr>
      <w:kern w:val="3"/>
      <w:sz w:val="24"/>
      <w:szCs w:val="24"/>
      <w:lang w:val="de-DE" w:eastAsia="ja-JP" w:bidi="fa-IR"/>
    </w:rPr>
  </w:style>
  <w:style w:type="paragraph" w:styleId="Ttulo1">
    <w:name w:val="heading 1"/>
    <w:basedOn w:val="Normal"/>
    <w:next w:val="Normal"/>
    <w:link w:val="Ttulo1Char"/>
    <w:uiPriority w:val="9"/>
    <w:qFormat/>
    <w:rsid w:val="00E01106"/>
    <w:pPr>
      <w:keepNext/>
      <w:keepLines/>
      <w:widowControl/>
      <w:suppressAutoHyphens w:val="0"/>
      <w:autoSpaceDN/>
      <w:spacing w:before="480"/>
      <w:textAlignment w:val="auto"/>
      <w:outlineLvl w:val="0"/>
    </w:pPr>
    <w:rPr>
      <w:rFonts w:ascii="Cambria" w:eastAsia="Times New Roman" w:hAnsi="Cambria" w:cs="Times New Roman"/>
      <w:b/>
      <w:bCs/>
      <w:color w:val="365F91"/>
      <w:kern w:val="0"/>
      <w:sz w:val="28"/>
      <w:szCs w:val="28"/>
      <w:lang w:bidi="ar-SA"/>
    </w:rPr>
  </w:style>
  <w:style w:type="paragraph" w:styleId="Ttulo2">
    <w:name w:val="heading 2"/>
    <w:basedOn w:val="Normal"/>
    <w:next w:val="Normal"/>
    <w:link w:val="Ttulo2Char"/>
    <w:qFormat/>
    <w:rsid w:val="006630E0"/>
    <w:pPr>
      <w:keepNext/>
      <w:widowControl/>
      <w:suppressAutoHyphens w:val="0"/>
      <w:autoSpaceDN/>
      <w:spacing w:before="240" w:after="60"/>
      <w:textAlignment w:val="auto"/>
      <w:outlineLvl w:val="1"/>
    </w:pPr>
    <w:rPr>
      <w:rFonts w:eastAsia="Times New Roman" w:cs="Times New Roman"/>
      <w:b/>
      <w:bCs/>
      <w:iCs/>
      <w:kern w:val="0"/>
      <w:lang w:bidi="ar-SA"/>
    </w:rPr>
  </w:style>
  <w:style w:type="paragraph" w:styleId="Ttulo3">
    <w:name w:val="heading 3"/>
    <w:basedOn w:val="Normal"/>
    <w:next w:val="Normal"/>
    <w:link w:val="Ttulo3Char"/>
    <w:qFormat/>
    <w:rsid w:val="00170964"/>
    <w:pPr>
      <w:keepNext/>
      <w:widowControl/>
      <w:suppressAutoHyphens w:val="0"/>
      <w:autoSpaceDN/>
      <w:spacing w:before="240" w:after="60"/>
      <w:ind w:left="1418" w:hanging="1418"/>
      <w:jc w:val="both"/>
      <w:textAlignment w:val="auto"/>
      <w:outlineLvl w:val="2"/>
    </w:pPr>
    <w:rPr>
      <w:rFonts w:eastAsia="Times New Roman" w:cs="Times New Roman"/>
      <w:b/>
      <w:bCs/>
      <w:kern w:val="0"/>
      <w:lang w:val="pt-BR" w:bidi="ar-SA"/>
    </w:rPr>
  </w:style>
  <w:style w:type="paragraph" w:styleId="Ttulo4">
    <w:name w:val="heading 4"/>
    <w:basedOn w:val="Normal"/>
    <w:next w:val="Normal"/>
    <w:link w:val="Ttulo4Char"/>
    <w:qFormat/>
    <w:rsid w:val="00E01106"/>
    <w:pPr>
      <w:keepNext/>
      <w:widowControl/>
      <w:suppressAutoHyphens w:val="0"/>
      <w:autoSpaceDN/>
      <w:spacing w:before="240" w:after="60"/>
      <w:textAlignment w:val="auto"/>
      <w:outlineLvl w:val="3"/>
    </w:pPr>
    <w:rPr>
      <w:rFonts w:eastAsia="Times New Roman" w:cs="Times New Roman"/>
      <w:b/>
      <w:bCs/>
      <w:kern w:val="0"/>
      <w:sz w:val="28"/>
      <w:szCs w:val="28"/>
      <w:lang w:bidi="ar-SA"/>
    </w:rPr>
  </w:style>
  <w:style w:type="paragraph" w:styleId="Ttulo5">
    <w:name w:val="heading 5"/>
    <w:basedOn w:val="Normal"/>
    <w:next w:val="Normal"/>
    <w:link w:val="Ttulo5Char"/>
    <w:qFormat/>
    <w:rsid w:val="00E01106"/>
    <w:pPr>
      <w:widowControl/>
      <w:suppressAutoHyphens w:val="0"/>
      <w:autoSpaceDN/>
      <w:spacing w:before="240" w:after="60"/>
      <w:textAlignment w:val="auto"/>
      <w:outlineLvl w:val="4"/>
    </w:pPr>
    <w:rPr>
      <w:rFonts w:eastAsia="Times New Roman" w:cs="Times New Roman"/>
      <w:b/>
      <w:bCs/>
      <w:i/>
      <w:iCs/>
      <w:kern w:val="0"/>
      <w:sz w:val="26"/>
      <w:szCs w:val="26"/>
      <w:lang w:bidi="ar-SA"/>
    </w:rPr>
  </w:style>
  <w:style w:type="paragraph" w:styleId="Ttulo6">
    <w:name w:val="heading 6"/>
    <w:basedOn w:val="Normal"/>
    <w:link w:val="Ttulo6Char"/>
    <w:qFormat/>
    <w:rsid w:val="00E01106"/>
    <w:pPr>
      <w:widowControl/>
      <w:suppressAutoHyphens w:val="0"/>
      <w:autoSpaceDN/>
      <w:spacing w:before="100" w:beforeAutospacing="1" w:after="100" w:afterAutospacing="1"/>
      <w:textAlignment w:val="auto"/>
      <w:outlineLvl w:val="5"/>
    </w:pPr>
    <w:rPr>
      <w:rFonts w:ascii="Verdana" w:eastAsia="Times New Roman" w:hAnsi="Verdana" w:cs="Times New Roman"/>
      <w:b/>
      <w:bCs/>
      <w:color w:val="718534"/>
      <w:kern w:val="0"/>
      <w:sz w:val="15"/>
      <w:szCs w:val="15"/>
      <w:lang w:bidi="ar-SA"/>
    </w:rPr>
  </w:style>
  <w:style w:type="paragraph" w:styleId="Ttulo7">
    <w:name w:val="heading 7"/>
    <w:basedOn w:val="Normal"/>
    <w:next w:val="Normal"/>
    <w:link w:val="Ttulo7Char"/>
    <w:uiPriority w:val="9"/>
    <w:unhideWhenUsed/>
    <w:qFormat/>
    <w:rsid w:val="00AD36B6"/>
    <w:pPr>
      <w:spacing w:before="240" w:after="60"/>
      <w:outlineLvl w:val="6"/>
    </w:pPr>
    <w:rPr>
      <w:rFonts w:ascii="Calibri" w:eastAsia="Times New Roman" w:hAnsi="Calibri" w:cs="Times New Roman"/>
    </w:rPr>
  </w:style>
  <w:style w:type="paragraph" w:styleId="Ttulo9">
    <w:name w:val="heading 9"/>
    <w:basedOn w:val="Normal"/>
    <w:next w:val="Normal"/>
    <w:link w:val="Ttulo9Char"/>
    <w:qFormat/>
    <w:rsid w:val="00E01106"/>
    <w:pPr>
      <w:widowControl/>
      <w:suppressAutoHyphens w:val="0"/>
      <w:autoSpaceDN/>
      <w:spacing w:before="240" w:after="60"/>
      <w:textAlignment w:val="auto"/>
      <w:outlineLvl w:val="8"/>
    </w:pPr>
    <w:rPr>
      <w:rFonts w:ascii="Cambria" w:eastAsia="Times New Roman" w:hAnsi="Cambria" w:cs="Times New Roman"/>
      <w:kern w:val="0"/>
      <w:sz w:val="22"/>
      <w:szCs w:val="22"/>
      <w:lang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E01106"/>
    <w:rPr>
      <w:rFonts w:ascii="Cambria" w:eastAsia="Times New Roman" w:hAnsi="Cambria" w:cs="Times New Roman"/>
      <w:b/>
      <w:bCs/>
      <w:color w:val="365F91"/>
      <w:sz w:val="28"/>
      <w:szCs w:val="28"/>
    </w:rPr>
  </w:style>
  <w:style w:type="character" w:customStyle="1" w:styleId="Ttulo2Char">
    <w:name w:val="Título 2 Char"/>
    <w:link w:val="Ttulo2"/>
    <w:rsid w:val="006630E0"/>
    <w:rPr>
      <w:rFonts w:eastAsia="Times New Roman" w:cs="Times New Roman"/>
      <w:b/>
      <w:bCs/>
      <w:iCs/>
      <w:sz w:val="24"/>
      <w:szCs w:val="24"/>
      <w:lang w:val="de-DE" w:eastAsia="ja-JP"/>
    </w:rPr>
  </w:style>
  <w:style w:type="character" w:customStyle="1" w:styleId="Ttulo3Char">
    <w:name w:val="Título 3 Char"/>
    <w:link w:val="Ttulo3"/>
    <w:rsid w:val="00170964"/>
    <w:rPr>
      <w:rFonts w:eastAsia="Times New Roman" w:cs="Times New Roman"/>
      <w:b/>
      <w:bCs/>
      <w:sz w:val="24"/>
      <w:szCs w:val="24"/>
      <w:lang w:eastAsia="ja-JP"/>
    </w:rPr>
  </w:style>
  <w:style w:type="character" w:customStyle="1" w:styleId="Ttulo4Char">
    <w:name w:val="Título 4 Char"/>
    <w:link w:val="Ttulo4"/>
    <w:rsid w:val="00E01106"/>
    <w:rPr>
      <w:rFonts w:eastAsia="Times New Roman" w:cs="Times New Roman"/>
      <w:b/>
      <w:bCs/>
      <w:sz w:val="28"/>
      <w:szCs w:val="28"/>
    </w:rPr>
  </w:style>
  <w:style w:type="character" w:customStyle="1" w:styleId="Ttulo5Char">
    <w:name w:val="Título 5 Char"/>
    <w:link w:val="Ttulo5"/>
    <w:rsid w:val="00E01106"/>
    <w:rPr>
      <w:rFonts w:eastAsia="Times New Roman" w:cs="Times New Roman"/>
      <w:b/>
      <w:bCs/>
      <w:i/>
      <w:iCs/>
      <w:sz w:val="26"/>
      <w:szCs w:val="26"/>
    </w:rPr>
  </w:style>
  <w:style w:type="character" w:customStyle="1" w:styleId="Ttulo6Char">
    <w:name w:val="Título 6 Char"/>
    <w:link w:val="Ttulo6"/>
    <w:rsid w:val="00E01106"/>
    <w:rPr>
      <w:rFonts w:ascii="Verdana" w:eastAsia="Times New Roman" w:hAnsi="Verdana" w:cs="Times New Roman"/>
      <w:b/>
      <w:bCs/>
      <w:color w:val="718534"/>
      <w:sz w:val="15"/>
      <w:szCs w:val="15"/>
    </w:rPr>
  </w:style>
  <w:style w:type="character" w:customStyle="1" w:styleId="Ttulo7Char">
    <w:name w:val="Título 7 Char"/>
    <w:link w:val="Ttulo7"/>
    <w:uiPriority w:val="9"/>
    <w:rsid w:val="00AD36B6"/>
    <w:rPr>
      <w:rFonts w:ascii="Calibri" w:eastAsia="Times New Roman" w:hAnsi="Calibri" w:cs="Times New Roman"/>
      <w:kern w:val="3"/>
      <w:sz w:val="24"/>
      <w:szCs w:val="24"/>
      <w:lang w:val="de-DE" w:eastAsia="ja-JP" w:bidi="fa-IR"/>
    </w:rPr>
  </w:style>
  <w:style w:type="character" w:customStyle="1" w:styleId="Ttulo9Char">
    <w:name w:val="Título 9 Char"/>
    <w:link w:val="Ttulo9"/>
    <w:rsid w:val="00E01106"/>
    <w:rPr>
      <w:rFonts w:ascii="Cambria" w:eastAsia="Times New Roman" w:hAnsi="Cambria" w:cs="Times New Roman"/>
      <w:sz w:val="22"/>
      <w:szCs w:val="22"/>
    </w:rPr>
  </w:style>
  <w:style w:type="paragraph" w:customStyle="1" w:styleId="Standard">
    <w:name w:val="Standard"/>
    <w:rsid w:val="00EE7F66"/>
    <w:pPr>
      <w:widowControl w:val="0"/>
      <w:suppressAutoHyphens/>
      <w:autoSpaceDN w:val="0"/>
      <w:textAlignment w:val="baseline"/>
    </w:pPr>
    <w:rPr>
      <w:kern w:val="3"/>
      <w:sz w:val="24"/>
      <w:szCs w:val="24"/>
      <w:lang w:val="de-DE" w:eastAsia="ja-JP" w:bidi="fa-IR"/>
    </w:rPr>
  </w:style>
  <w:style w:type="paragraph" w:styleId="Ttulo">
    <w:name w:val="Title"/>
    <w:basedOn w:val="Standard"/>
    <w:next w:val="Textbody"/>
    <w:link w:val="TtuloChar"/>
    <w:qFormat/>
    <w:rsid w:val="00EE7F66"/>
    <w:pPr>
      <w:keepNext/>
      <w:spacing w:before="240" w:after="120"/>
    </w:pPr>
    <w:rPr>
      <w:rFonts w:ascii="Arial" w:hAnsi="Arial"/>
      <w:sz w:val="28"/>
      <w:szCs w:val="28"/>
    </w:rPr>
  </w:style>
  <w:style w:type="paragraph" w:customStyle="1" w:styleId="Textbody">
    <w:name w:val="Text body"/>
    <w:basedOn w:val="Standard"/>
    <w:rsid w:val="00EE7F66"/>
    <w:pPr>
      <w:spacing w:after="120"/>
    </w:pPr>
  </w:style>
  <w:style w:type="character" w:customStyle="1" w:styleId="TtuloChar">
    <w:name w:val="Título Char"/>
    <w:link w:val="Ttulo"/>
    <w:rsid w:val="00F05760"/>
    <w:rPr>
      <w:rFonts w:ascii="Arial" w:hAnsi="Arial"/>
      <w:kern w:val="3"/>
      <w:sz w:val="28"/>
      <w:szCs w:val="28"/>
      <w:lang w:val="de-DE" w:eastAsia="ja-JP" w:bidi="fa-IR"/>
    </w:rPr>
  </w:style>
  <w:style w:type="paragraph" w:styleId="Subttulo">
    <w:name w:val="Subtitle"/>
    <w:basedOn w:val="Ttulo"/>
    <w:next w:val="Textbody"/>
    <w:link w:val="SubttuloChar"/>
    <w:qFormat/>
    <w:rsid w:val="001B2101"/>
    <w:pPr>
      <w:jc w:val="center"/>
    </w:pPr>
    <w:rPr>
      <w:rFonts w:ascii="Times New Roman" w:hAnsi="Times New Roman"/>
      <w:b/>
      <w:iCs/>
      <w:sz w:val="24"/>
    </w:rPr>
  </w:style>
  <w:style w:type="paragraph" w:styleId="Lista">
    <w:name w:val="List"/>
    <w:basedOn w:val="Textbody"/>
    <w:rsid w:val="00EE7F66"/>
  </w:style>
  <w:style w:type="paragraph" w:customStyle="1" w:styleId="Legenda1">
    <w:name w:val="Legenda1"/>
    <w:basedOn w:val="Standard"/>
    <w:rsid w:val="00EE7F66"/>
    <w:pPr>
      <w:suppressLineNumbers/>
      <w:spacing w:before="120" w:after="120"/>
    </w:pPr>
    <w:rPr>
      <w:i/>
      <w:iCs/>
    </w:rPr>
  </w:style>
  <w:style w:type="paragraph" w:customStyle="1" w:styleId="Index">
    <w:name w:val="Index"/>
    <w:basedOn w:val="Standard"/>
    <w:rsid w:val="00EE7F66"/>
    <w:pPr>
      <w:suppressLineNumbers/>
    </w:pPr>
  </w:style>
  <w:style w:type="paragraph" w:customStyle="1" w:styleId="Cabealho1">
    <w:name w:val="Cabeçalho1"/>
    <w:basedOn w:val="Standard"/>
    <w:rsid w:val="00EE7F66"/>
    <w:pPr>
      <w:suppressLineNumbers/>
      <w:tabs>
        <w:tab w:val="center" w:pos="4818"/>
        <w:tab w:val="right" w:pos="9637"/>
      </w:tabs>
    </w:pPr>
  </w:style>
  <w:style w:type="paragraph" w:customStyle="1" w:styleId="Rodap1">
    <w:name w:val="Rodapé1"/>
    <w:basedOn w:val="Standard"/>
    <w:rsid w:val="00EE7F66"/>
    <w:pPr>
      <w:suppressLineNumbers/>
      <w:tabs>
        <w:tab w:val="center" w:pos="4818"/>
        <w:tab w:val="right" w:pos="9637"/>
      </w:tabs>
    </w:pPr>
  </w:style>
  <w:style w:type="paragraph" w:customStyle="1" w:styleId="Default">
    <w:name w:val="Default"/>
    <w:basedOn w:val="Standard"/>
    <w:rsid w:val="00EE7F66"/>
    <w:pPr>
      <w:autoSpaceDE w:val="0"/>
    </w:pPr>
    <w:rPr>
      <w:rFonts w:eastAsia="Times New Roman" w:cs="Times New Roman"/>
      <w:color w:val="000000"/>
    </w:rPr>
  </w:style>
  <w:style w:type="paragraph" w:customStyle="1" w:styleId="Corpo">
    <w:name w:val="Corpo"/>
    <w:basedOn w:val="Standard"/>
    <w:rsid w:val="00EE7F66"/>
    <w:rPr>
      <w:szCs w:val="20"/>
      <w:lang w:val="en-US"/>
    </w:rPr>
  </w:style>
  <w:style w:type="paragraph" w:customStyle="1" w:styleId="TableContents">
    <w:name w:val="Table Contents"/>
    <w:basedOn w:val="Standard"/>
    <w:rsid w:val="00EE7F66"/>
    <w:pPr>
      <w:suppressLineNumbers/>
    </w:pPr>
  </w:style>
  <w:style w:type="paragraph" w:customStyle="1" w:styleId="TableHeading">
    <w:name w:val="Table Heading"/>
    <w:basedOn w:val="TableContents"/>
    <w:rsid w:val="00EE7F66"/>
    <w:pPr>
      <w:jc w:val="center"/>
    </w:pPr>
    <w:rPr>
      <w:b/>
      <w:bCs/>
    </w:rPr>
  </w:style>
  <w:style w:type="paragraph" w:styleId="NormalWeb">
    <w:name w:val="Normal (Web)"/>
    <w:basedOn w:val="Standard"/>
    <w:uiPriority w:val="99"/>
    <w:rsid w:val="00EE7F66"/>
    <w:pPr>
      <w:spacing w:before="100" w:after="100"/>
    </w:pPr>
  </w:style>
  <w:style w:type="paragraph" w:customStyle="1" w:styleId="Ttulo11">
    <w:name w:val="Título 11"/>
    <w:basedOn w:val="Standard"/>
    <w:next w:val="Standard"/>
    <w:rsid w:val="00EE7F66"/>
    <w:pPr>
      <w:keepNext/>
      <w:spacing w:before="240" w:after="60"/>
      <w:outlineLvl w:val="0"/>
    </w:pPr>
    <w:rPr>
      <w:rFonts w:ascii="Arial" w:hAnsi="Arial" w:cs="Arial"/>
      <w:b/>
      <w:bCs/>
      <w:sz w:val="32"/>
      <w:szCs w:val="32"/>
    </w:rPr>
  </w:style>
  <w:style w:type="paragraph" w:customStyle="1" w:styleId="Ttulo31">
    <w:name w:val="Título 31"/>
    <w:basedOn w:val="Standard"/>
    <w:next w:val="Textbody"/>
    <w:rsid w:val="00EE7F66"/>
    <w:pPr>
      <w:spacing w:before="280" w:after="280"/>
      <w:outlineLvl w:val="2"/>
    </w:pPr>
    <w:rPr>
      <w:b/>
      <w:bCs/>
      <w:sz w:val="27"/>
      <w:szCs w:val="27"/>
    </w:rPr>
  </w:style>
  <w:style w:type="paragraph" w:customStyle="1" w:styleId="Ttulo91">
    <w:name w:val="Título 91"/>
    <w:basedOn w:val="Standard"/>
    <w:next w:val="Standard"/>
    <w:rsid w:val="00EE7F66"/>
    <w:pPr>
      <w:spacing w:before="240" w:after="60"/>
      <w:outlineLvl w:val="8"/>
    </w:pPr>
    <w:rPr>
      <w:rFonts w:ascii="Arial" w:hAnsi="Arial" w:cs="Arial"/>
      <w:sz w:val="22"/>
      <w:szCs w:val="22"/>
    </w:rPr>
  </w:style>
  <w:style w:type="paragraph" w:customStyle="1" w:styleId="ContentsHeading">
    <w:name w:val="Contents Heading"/>
    <w:basedOn w:val="Ttulo"/>
    <w:rsid w:val="00EE7F66"/>
    <w:pPr>
      <w:suppressLineNumbers/>
    </w:pPr>
    <w:rPr>
      <w:b/>
      <w:bCs/>
      <w:sz w:val="32"/>
      <w:szCs w:val="32"/>
    </w:rPr>
  </w:style>
  <w:style w:type="paragraph" w:customStyle="1" w:styleId="Contents1">
    <w:name w:val="Contents 1"/>
    <w:basedOn w:val="Index"/>
    <w:rsid w:val="00EE7F66"/>
    <w:pPr>
      <w:tabs>
        <w:tab w:val="right" w:leader="dot" w:pos="9071"/>
      </w:tabs>
    </w:pPr>
  </w:style>
  <w:style w:type="paragraph" w:customStyle="1" w:styleId="Contents3">
    <w:name w:val="Contents 3"/>
    <w:basedOn w:val="Index"/>
    <w:rsid w:val="00EE7F66"/>
    <w:pPr>
      <w:tabs>
        <w:tab w:val="right" w:leader="dot" w:pos="9071"/>
      </w:tabs>
      <w:ind w:left="566"/>
    </w:pPr>
  </w:style>
  <w:style w:type="paragraph" w:customStyle="1" w:styleId="Contents9">
    <w:name w:val="Contents 9"/>
    <w:basedOn w:val="Index"/>
    <w:rsid w:val="00EE7F66"/>
    <w:pPr>
      <w:tabs>
        <w:tab w:val="right" w:leader="dot" w:pos="9071"/>
      </w:tabs>
      <w:ind w:left="2264"/>
    </w:pPr>
  </w:style>
  <w:style w:type="paragraph" w:customStyle="1" w:styleId="Ttulo21">
    <w:name w:val="Título 21"/>
    <w:basedOn w:val="Ttulo"/>
    <w:next w:val="Textbody"/>
    <w:rsid w:val="00EE7F66"/>
    <w:pPr>
      <w:outlineLvl w:val="1"/>
    </w:pPr>
    <w:rPr>
      <w:b/>
      <w:bCs/>
      <w:i/>
      <w:iCs/>
    </w:rPr>
  </w:style>
  <w:style w:type="paragraph" w:customStyle="1" w:styleId="Contents2">
    <w:name w:val="Contents 2"/>
    <w:basedOn w:val="Index"/>
    <w:rsid w:val="00EE7F66"/>
    <w:pPr>
      <w:tabs>
        <w:tab w:val="right" w:leader="dot" w:pos="9071"/>
      </w:tabs>
      <w:ind w:left="283"/>
    </w:pPr>
  </w:style>
  <w:style w:type="paragraph" w:customStyle="1" w:styleId="Text">
    <w:name w:val="Text"/>
    <w:basedOn w:val="Legenda1"/>
    <w:rsid w:val="00EE7F66"/>
  </w:style>
  <w:style w:type="character" w:customStyle="1" w:styleId="NumberingSymbols">
    <w:name w:val="Numbering Symbols"/>
    <w:rsid w:val="00EE7F66"/>
  </w:style>
  <w:style w:type="character" w:customStyle="1" w:styleId="Fontepargpadro1">
    <w:name w:val="Fonte parág. padrão1"/>
    <w:rsid w:val="00EE7F66"/>
  </w:style>
  <w:style w:type="character" w:customStyle="1" w:styleId="Internetlink">
    <w:name w:val="Internet link"/>
    <w:rsid w:val="00EE7F66"/>
    <w:rPr>
      <w:color w:val="0000FF"/>
      <w:u w:val="single"/>
    </w:rPr>
  </w:style>
  <w:style w:type="paragraph" w:customStyle="1" w:styleId="texto">
    <w:name w:val="texto"/>
    <w:basedOn w:val="Normal"/>
    <w:rsid w:val="00CC0060"/>
    <w:pPr>
      <w:widowControl/>
      <w:suppressAutoHyphens w:val="0"/>
      <w:autoSpaceDE w:val="0"/>
      <w:spacing w:before="120" w:line="360" w:lineRule="auto"/>
      <w:ind w:firstLine="709"/>
      <w:jc w:val="both"/>
      <w:textAlignment w:val="auto"/>
    </w:pPr>
    <w:rPr>
      <w:rFonts w:ascii="Arial" w:eastAsia="Times New Roman" w:hAnsi="Arial" w:cs="Arial"/>
      <w:kern w:val="0"/>
      <w:lang w:val="pt-BR" w:eastAsia="pt-BR" w:bidi="ar-SA"/>
    </w:rPr>
  </w:style>
  <w:style w:type="character" w:customStyle="1" w:styleId="style21">
    <w:name w:val="style21"/>
    <w:rsid w:val="00CC0060"/>
    <w:rPr>
      <w:rFonts w:ascii="Arial" w:hAnsi="Arial" w:cs="Arial" w:hint="default"/>
      <w:strike w:val="0"/>
      <w:dstrike w:val="0"/>
      <w:color w:val="3D7B93"/>
      <w:sz w:val="15"/>
      <w:szCs w:val="15"/>
      <w:u w:val="none"/>
      <w:effect w:val="none"/>
    </w:rPr>
  </w:style>
  <w:style w:type="paragraph" w:customStyle="1" w:styleId="Lista1">
    <w:name w:val="Lista1"/>
    <w:basedOn w:val="Lista"/>
    <w:rsid w:val="00CC0060"/>
    <w:pPr>
      <w:widowControl/>
      <w:numPr>
        <w:numId w:val="1"/>
      </w:numPr>
      <w:suppressAutoHyphens w:val="0"/>
      <w:autoSpaceDN/>
      <w:spacing w:after="0"/>
      <w:textAlignment w:val="auto"/>
    </w:pPr>
    <w:rPr>
      <w:rFonts w:ascii="Arial" w:eastAsia="Times New Roman" w:hAnsi="Arial" w:cs="Times New Roman"/>
      <w:kern w:val="0"/>
      <w:lang w:val="pt-BR" w:eastAsia="pt-BR" w:bidi="ar-SA"/>
    </w:rPr>
  </w:style>
  <w:style w:type="paragraph" w:customStyle="1" w:styleId="Texto0">
    <w:name w:val="Texto"/>
    <w:basedOn w:val="Normal"/>
    <w:rsid w:val="00CC0060"/>
    <w:pPr>
      <w:widowControl/>
      <w:suppressAutoHyphens w:val="0"/>
      <w:autoSpaceDN/>
      <w:spacing w:after="100" w:afterAutospacing="1" w:line="360" w:lineRule="auto"/>
      <w:ind w:firstLine="709"/>
      <w:jc w:val="both"/>
      <w:textAlignment w:val="auto"/>
    </w:pPr>
    <w:rPr>
      <w:rFonts w:ascii="Arial" w:eastAsia="Times New Roman" w:hAnsi="Arial" w:cs="Arial"/>
      <w:kern w:val="0"/>
      <w:lang w:val="pt-BR" w:eastAsia="pt-BR" w:bidi="ar-SA"/>
    </w:rPr>
  </w:style>
  <w:style w:type="character" w:customStyle="1" w:styleId="unnamed11">
    <w:name w:val="unnamed11"/>
    <w:rsid w:val="001856BA"/>
    <w:rPr>
      <w:rFonts w:ascii="Verdana" w:hAnsi="Verdana" w:hint="default"/>
      <w:color w:val="000000"/>
      <w:sz w:val="22"/>
      <w:szCs w:val="22"/>
    </w:rPr>
  </w:style>
  <w:style w:type="character" w:styleId="Hyperlink">
    <w:name w:val="Hyperlink"/>
    <w:uiPriority w:val="99"/>
    <w:rsid w:val="00E01106"/>
    <w:rPr>
      <w:color w:val="0000FF"/>
      <w:u w:val="single"/>
    </w:rPr>
  </w:style>
  <w:style w:type="paragraph" w:customStyle="1" w:styleId="Normaltexto2">
    <w:name w:val="Normal texto 2"/>
    <w:basedOn w:val="Normal"/>
    <w:rsid w:val="00E01106"/>
    <w:pPr>
      <w:widowControl/>
      <w:suppressAutoHyphens w:val="0"/>
      <w:autoSpaceDN/>
      <w:spacing w:before="60" w:after="60"/>
      <w:ind w:left="709" w:firstLine="709"/>
      <w:jc w:val="both"/>
      <w:textAlignment w:val="auto"/>
    </w:pPr>
    <w:rPr>
      <w:rFonts w:eastAsia="Times New Roman" w:cs="Times New Roman"/>
      <w:kern w:val="0"/>
      <w:szCs w:val="20"/>
      <w:lang w:val="pt-PT" w:eastAsia="pt-BR" w:bidi="ar-SA"/>
    </w:rPr>
  </w:style>
  <w:style w:type="paragraph" w:customStyle="1" w:styleId="titulo1">
    <w:name w:val="titulo1"/>
    <w:basedOn w:val="Normal"/>
    <w:rsid w:val="00E01106"/>
    <w:pPr>
      <w:widowControl/>
      <w:numPr>
        <w:numId w:val="2"/>
      </w:numPr>
      <w:suppressAutoHyphens w:val="0"/>
      <w:autoSpaceDN/>
      <w:spacing w:before="100" w:beforeAutospacing="1" w:after="100" w:afterAutospacing="1"/>
      <w:textAlignment w:val="auto"/>
    </w:pPr>
    <w:rPr>
      <w:rFonts w:ascii="Arial" w:eastAsia="Times New Roman" w:hAnsi="Arial" w:cs="Arial"/>
      <w:b/>
      <w:kern w:val="0"/>
      <w:lang w:val="pt-BR" w:eastAsia="pt-BR" w:bidi="ar-SA"/>
    </w:rPr>
  </w:style>
  <w:style w:type="paragraph" w:customStyle="1" w:styleId="titulo2">
    <w:name w:val="titulo2"/>
    <w:basedOn w:val="titulo1"/>
    <w:rsid w:val="00E01106"/>
    <w:pPr>
      <w:numPr>
        <w:ilvl w:val="1"/>
      </w:numPr>
    </w:pPr>
  </w:style>
  <w:style w:type="paragraph" w:customStyle="1" w:styleId="titulo3">
    <w:name w:val="titulo3"/>
    <w:basedOn w:val="titulo2"/>
    <w:rsid w:val="00E01106"/>
    <w:pPr>
      <w:numPr>
        <w:ilvl w:val="2"/>
      </w:numPr>
    </w:pPr>
  </w:style>
  <w:style w:type="character" w:customStyle="1" w:styleId="textoChar">
    <w:name w:val="texto Char"/>
    <w:rsid w:val="00E01106"/>
    <w:rPr>
      <w:rFonts w:ascii="Arial" w:hAnsi="Arial" w:cs="Arial"/>
      <w:sz w:val="24"/>
      <w:szCs w:val="24"/>
      <w:lang w:val="pt-BR" w:eastAsia="pt-BR" w:bidi="ar-SA"/>
    </w:rPr>
  </w:style>
  <w:style w:type="paragraph" w:customStyle="1" w:styleId="texto1">
    <w:name w:val="texto1"/>
    <w:basedOn w:val="Normal"/>
    <w:rsid w:val="00E01106"/>
    <w:pPr>
      <w:widowControl/>
      <w:suppressAutoHyphens w:val="0"/>
      <w:autoSpaceDN/>
      <w:jc w:val="both"/>
      <w:textAlignment w:val="auto"/>
    </w:pPr>
    <w:rPr>
      <w:rFonts w:ascii="Arial" w:eastAsia="Times New Roman" w:hAnsi="Arial" w:cs="Arial"/>
      <w:bCs/>
      <w:kern w:val="0"/>
      <w:lang w:val="pt-BR" w:eastAsia="pt-BR" w:bidi="ar-SA"/>
    </w:rPr>
  </w:style>
  <w:style w:type="character" w:customStyle="1" w:styleId="texto1Char">
    <w:name w:val="texto1 Char"/>
    <w:rsid w:val="00E01106"/>
    <w:rPr>
      <w:rFonts w:ascii="Arial" w:hAnsi="Arial" w:cs="Arial"/>
      <w:bCs/>
      <w:sz w:val="24"/>
      <w:szCs w:val="24"/>
      <w:lang w:val="pt-BR" w:eastAsia="pt-BR" w:bidi="ar-SA"/>
    </w:rPr>
  </w:style>
  <w:style w:type="character" w:customStyle="1" w:styleId="TextoChar0">
    <w:name w:val="Texto Char"/>
    <w:rsid w:val="00E01106"/>
    <w:rPr>
      <w:rFonts w:ascii="Arial" w:hAnsi="Arial" w:cs="Arial"/>
      <w:sz w:val="24"/>
      <w:szCs w:val="24"/>
      <w:lang w:val="pt-BR" w:eastAsia="pt-BR" w:bidi="ar-SA"/>
    </w:rPr>
  </w:style>
  <w:style w:type="character" w:customStyle="1" w:styleId="Corpodetexto2Char">
    <w:name w:val="Corpo de texto 2 Char"/>
    <w:link w:val="Corpodetexto2"/>
    <w:semiHidden/>
    <w:rsid w:val="00E01106"/>
    <w:rPr>
      <w:rFonts w:ascii="Arial" w:eastAsia="Times New Roman" w:hAnsi="Arial" w:cs="Times New Roman"/>
      <w:sz w:val="24"/>
    </w:rPr>
  </w:style>
  <w:style w:type="paragraph" w:styleId="Corpodetexto2">
    <w:name w:val="Body Text 2"/>
    <w:basedOn w:val="Normal"/>
    <w:link w:val="Corpodetexto2Char"/>
    <w:semiHidden/>
    <w:rsid w:val="00E01106"/>
    <w:pPr>
      <w:suppressAutoHyphens w:val="0"/>
      <w:autoSpaceDN/>
      <w:jc w:val="both"/>
      <w:textAlignment w:val="auto"/>
    </w:pPr>
    <w:rPr>
      <w:rFonts w:ascii="Arial" w:eastAsia="Times New Roman" w:hAnsi="Arial" w:cs="Times New Roman"/>
      <w:kern w:val="0"/>
      <w:szCs w:val="20"/>
      <w:lang w:bidi="ar-SA"/>
    </w:rPr>
  </w:style>
  <w:style w:type="character" w:customStyle="1" w:styleId="CharChar12">
    <w:name w:val="Char Char12"/>
    <w:rsid w:val="00E01106"/>
    <w:rPr>
      <w:rFonts w:ascii="Cambria" w:hAnsi="Cambria"/>
      <w:sz w:val="22"/>
      <w:szCs w:val="22"/>
      <w:lang w:val="pt-BR" w:eastAsia="pt-BR" w:bidi="ar-SA"/>
    </w:rPr>
  </w:style>
  <w:style w:type="paragraph" w:styleId="Corpodetexto">
    <w:name w:val="Body Text"/>
    <w:basedOn w:val="Normal"/>
    <w:link w:val="CorpodetextoChar"/>
    <w:unhideWhenUsed/>
    <w:rsid w:val="00E01106"/>
    <w:pPr>
      <w:widowControl/>
      <w:suppressAutoHyphens w:val="0"/>
      <w:autoSpaceDN/>
      <w:spacing w:after="120"/>
      <w:textAlignment w:val="auto"/>
    </w:pPr>
    <w:rPr>
      <w:rFonts w:eastAsia="Times New Roman" w:cs="Times New Roman"/>
      <w:kern w:val="0"/>
      <w:lang w:bidi="ar-SA"/>
    </w:rPr>
  </w:style>
  <w:style w:type="character" w:customStyle="1" w:styleId="CorpodetextoChar">
    <w:name w:val="Corpo de texto Char"/>
    <w:link w:val="Corpodetexto"/>
    <w:rsid w:val="00E01106"/>
    <w:rPr>
      <w:rFonts w:eastAsia="Times New Roman" w:cs="Times New Roman"/>
      <w:sz w:val="24"/>
      <w:szCs w:val="24"/>
    </w:rPr>
  </w:style>
  <w:style w:type="character" w:customStyle="1" w:styleId="CharChar7">
    <w:name w:val="Char Char7"/>
    <w:rsid w:val="00E01106"/>
    <w:rPr>
      <w:sz w:val="24"/>
      <w:szCs w:val="24"/>
      <w:lang w:val="pt-BR" w:eastAsia="pt-BR" w:bidi="ar-SA"/>
    </w:rPr>
  </w:style>
  <w:style w:type="character" w:customStyle="1" w:styleId="CharChar16">
    <w:name w:val="Char Char16"/>
    <w:rsid w:val="00E01106"/>
    <w:rPr>
      <w:b/>
      <w:bCs/>
      <w:i/>
      <w:iCs/>
      <w:sz w:val="26"/>
      <w:szCs w:val="26"/>
      <w:lang w:val="pt-BR" w:eastAsia="pt-BR" w:bidi="ar-SA"/>
    </w:rPr>
  </w:style>
  <w:style w:type="paragraph" w:styleId="Corpodetexto3">
    <w:name w:val="Body Text 3"/>
    <w:basedOn w:val="Normal"/>
    <w:link w:val="Corpodetexto3Char"/>
    <w:semiHidden/>
    <w:rsid w:val="00E01106"/>
    <w:pPr>
      <w:widowControl/>
      <w:suppressAutoHyphens w:val="0"/>
      <w:autoSpaceDN/>
      <w:spacing w:after="120"/>
      <w:textAlignment w:val="auto"/>
    </w:pPr>
    <w:rPr>
      <w:rFonts w:eastAsia="Times New Roman" w:cs="Times New Roman"/>
      <w:kern w:val="0"/>
      <w:sz w:val="16"/>
      <w:szCs w:val="16"/>
      <w:lang w:bidi="ar-SA"/>
    </w:rPr>
  </w:style>
  <w:style w:type="character" w:customStyle="1" w:styleId="Corpodetexto3Char">
    <w:name w:val="Corpo de texto 3 Char"/>
    <w:link w:val="Corpodetexto3"/>
    <w:semiHidden/>
    <w:rsid w:val="00E01106"/>
    <w:rPr>
      <w:rFonts w:eastAsia="Times New Roman" w:cs="Times New Roman"/>
      <w:sz w:val="16"/>
      <w:szCs w:val="16"/>
    </w:rPr>
  </w:style>
  <w:style w:type="character" w:customStyle="1" w:styleId="CharChar5">
    <w:name w:val="Char Char5"/>
    <w:rsid w:val="00E01106"/>
    <w:rPr>
      <w:sz w:val="16"/>
      <w:szCs w:val="16"/>
      <w:lang w:val="pt-BR" w:eastAsia="pt-BR" w:bidi="ar-SA"/>
    </w:rPr>
  </w:style>
  <w:style w:type="character" w:styleId="Forte">
    <w:name w:val="Strong"/>
    <w:uiPriority w:val="22"/>
    <w:qFormat/>
    <w:rsid w:val="00E01106"/>
    <w:rPr>
      <w:b/>
      <w:bCs/>
    </w:rPr>
  </w:style>
  <w:style w:type="paragraph" w:styleId="Cabealho">
    <w:name w:val="header"/>
    <w:basedOn w:val="Normal"/>
    <w:link w:val="CabealhoChar"/>
    <w:semiHidden/>
    <w:rsid w:val="00E01106"/>
    <w:pPr>
      <w:widowControl/>
      <w:tabs>
        <w:tab w:val="center" w:pos="4252"/>
        <w:tab w:val="right" w:pos="8504"/>
      </w:tabs>
      <w:suppressAutoHyphens w:val="0"/>
      <w:autoSpaceDN/>
      <w:textAlignment w:val="auto"/>
    </w:pPr>
    <w:rPr>
      <w:rFonts w:eastAsia="Times New Roman" w:cs="Times New Roman"/>
      <w:kern w:val="0"/>
      <w:lang w:bidi="ar-SA"/>
    </w:rPr>
  </w:style>
  <w:style w:type="character" w:customStyle="1" w:styleId="CabealhoChar">
    <w:name w:val="Cabeçalho Char"/>
    <w:link w:val="Cabealho"/>
    <w:semiHidden/>
    <w:rsid w:val="00E01106"/>
    <w:rPr>
      <w:rFonts w:eastAsia="Times New Roman" w:cs="Times New Roman"/>
      <w:sz w:val="24"/>
      <w:szCs w:val="24"/>
    </w:rPr>
  </w:style>
  <w:style w:type="character" w:customStyle="1" w:styleId="RodapChar">
    <w:name w:val="Rodapé Char"/>
    <w:link w:val="Rodap"/>
    <w:rsid w:val="00E01106"/>
    <w:rPr>
      <w:rFonts w:eastAsia="Times New Roman" w:cs="Times New Roman"/>
      <w:sz w:val="24"/>
      <w:szCs w:val="24"/>
    </w:rPr>
  </w:style>
  <w:style w:type="paragraph" w:styleId="Rodap">
    <w:name w:val="footer"/>
    <w:basedOn w:val="Normal"/>
    <w:link w:val="RodapChar"/>
    <w:rsid w:val="00E01106"/>
    <w:pPr>
      <w:widowControl/>
      <w:tabs>
        <w:tab w:val="center" w:pos="4252"/>
        <w:tab w:val="right" w:pos="8504"/>
      </w:tabs>
      <w:suppressAutoHyphens w:val="0"/>
      <w:autoSpaceDN/>
      <w:textAlignment w:val="auto"/>
    </w:pPr>
    <w:rPr>
      <w:rFonts w:eastAsia="Times New Roman" w:cs="Times New Roman"/>
      <w:kern w:val="0"/>
      <w:lang w:bidi="ar-SA"/>
    </w:rPr>
  </w:style>
  <w:style w:type="paragraph" w:customStyle="1" w:styleId="preenchimento">
    <w:name w:val="preenchimento"/>
    <w:basedOn w:val="texto"/>
    <w:rsid w:val="00E01106"/>
    <w:pPr>
      <w:ind w:firstLine="0"/>
    </w:pPr>
    <w:rPr>
      <w:sz w:val="20"/>
      <w:szCs w:val="20"/>
      <w:vertAlign w:val="superscript"/>
    </w:rPr>
  </w:style>
  <w:style w:type="paragraph" w:styleId="Recuodecorpodetexto">
    <w:name w:val="Body Text Indent"/>
    <w:basedOn w:val="Normal"/>
    <w:link w:val="RecuodecorpodetextoChar"/>
    <w:unhideWhenUsed/>
    <w:rsid w:val="00E01106"/>
    <w:pPr>
      <w:widowControl/>
      <w:suppressAutoHyphens w:val="0"/>
      <w:autoSpaceDN/>
      <w:spacing w:after="120"/>
      <w:ind w:left="283"/>
      <w:textAlignment w:val="auto"/>
    </w:pPr>
    <w:rPr>
      <w:rFonts w:eastAsia="Times New Roman" w:cs="Times New Roman"/>
      <w:kern w:val="0"/>
      <w:lang w:bidi="ar-SA"/>
    </w:rPr>
  </w:style>
  <w:style w:type="character" w:customStyle="1" w:styleId="RecuodecorpodetextoChar">
    <w:name w:val="Recuo de corpo de texto Char"/>
    <w:link w:val="Recuodecorpodetexto"/>
    <w:rsid w:val="00E01106"/>
    <w:rPr>
      <w:rFonts w:eastAsia="Times New Roman" w:cs="Times New Roman"/>
      <w:sz w:val="24"/>
      <w:szCs w:val="24"/>
    </w:rPr>
  </w:style>
  <w:style w:type="character" w:customStyle="1" w:styleId="TextodebaloChar">
    <w:name w:val="Texto de balão Char"/>
    <w:link w:val="Textodebalo"/>
    <w:uiPriority w:val="99"/>
    <w:semiHidden/>
    <w:rsid w:val="00E01106"/>
    <w:rPr>
      <w:rFonts w:ascii="Tahoma" w:eastAsia="Times New Roman" w:hAnsi="Tahoma"/>
      <w:sz w:val="16"/>
      <w:szCs w:val="16"/>
    </w:rPr>
  </w:style>
  <w:style w:type="paragraph" w:styleId="Textodebalo">
    <w:name w:val="Balloon Text"/>
    <w:basedOn w:val="Normal"/>
    <w:link w:val="TextodebaloChar"/>
    <w:uiPriority w:val="99"/>
    <w:semiHidden/>
    <w:unhideWhenUsed/>
    <w:rsid w:val="00E01106"/>
    <w:pPr>
      <w:widowControl/>
      <w:suppressAutoHyphens w:val="0"/>
      <w:autoSpaceDN/>
      <w:textAlignment w:val="auto"/>
    </w:pPr>
    <w:rPr>
      <w:rFonts w:ascii="Tahoma" w:eastAsia="Times New Roman" w:hAnsi="Tahoma" w:cs="Times New Roman"/>
      <w:kern w:val="0"/>
      <w:sz w:val="16"/>
      <w:szCs w:val="16"/>
      <w:lang w:bidi="ar-SA"/>
    </w:rPr>
  </w:style>
  <w:style w:type="paragraph" w:styleId="PargrafodaLista">
    <w:name w:val="List Paragraph"/>
    <w:basedOn w:val="Normal"/>
    <w:uiPriority w:val="34"/>
    <w:qFormat/>
    <w:rsid w:val="00977E67"/>
    <w:pPr>
      <w:ind w:left="708"/>
    </w:pPr>
  </w:style>
  <w:style w:type="paragraph" w:styleId="TextosemFormatao">
    <w:name w:val="Plain Text"/>
    <w:basedOn w:val="Normal"/>
    <w:link w:val="TextosemFormataoChar"/>
    <w:uiPriority w:val="99"/>
    <w:unhideWhenUsed/>
    <w:rsid w:val="00BF6BDF"/>
    <w:pPr>
      <w:widowControl/>
      <w:suppressAutoHyphens w:val="0"/>
      <w:autoSpaceDN/>
      <w:textAlignment w:val="auto"/>
    </w:pPr>
    <w:rPr>
      <w:rFonts w:ascii="Consolas" w:eastAsia="Calibri" w:hAnsi="Consolas" w:cs="Times New Roman"/>
      <w:kern w:val="0"/>
      <w:sz w:val="21"/>
      <w:szCs w:val="21"/>
      <w:lang w:eastAsia="en-US" w:bidi="ar-SA"/>
    </w:rPr>
  </w:style>
  <w:style w:type="character" w:customStyle="1" w:styleId="TextosemFormataoChar">
    <w:name w:val="Texto sem Formatação Char"/>
    <w:link w:val="TextosemFormatao"/>
    <w:uiPriority w:val="99"/>
    <w:rsid w:val="00BF6BDF"/>
    <w:rPr>
      <w:rFonts w:ascii="Consolas" w:eastAsia="Calibri" w:hAnsi="Consolas" w:cs="Times New Roman"/>
      <w:sz w:val="21"/>
      <w:szCs w:val="21"/>
      <w:lang w:eastAsia="en-US"/>
    </w:rPr>
  </w:style>
  <w:style w:type="character" w:customStyle="1" w:styleId="grame">
    <w:name w:val="grame"/>
    <w:basedOn w:val="Fontepargpadro"/>
    <w:rsid w:val="00711713"/>
  </w:style>
  <w:style w:type="character" w:customStyle="1" w:styleId="spelle">
    <w:name w:val="spelle"/>
    <w:basedOn w:val="Fontepargpadro"/>
    <w:rsid w:val="00711713"/>
  </w:style>
  <w:style w:type="character" w:styleId="nfase">
    <w:name w:val="Emphasis"/>
    <w:uiPriority w:val="20"/>
    <w:qFormat/>
    <w:rsid w:val="00D96871"/>
    <w:rPr>
      <w:i/>
      <w:iCs/>
    </w:rPr>
  </w:style>
  <w:style w:type="table" w:styleId="Tabelacomgrade">
    <w:name w:val="Table Grid"/>
    <w:basedOn w:val="Tabelanormal"/>
    <w:uiPriority w:val="59"/>
    <w:rsid w:val="008F5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detexto31">
    <w:name w:val="Corpo de texto 31"/>
    <w:basedOn w:val="Normal"/>
    <w:rsid w:val="00E8598F"/>
    <w:pPr>
      <w:widowControl/>
      <w:autoSpaceDN/>
      <w:jc w:val="both"/>
      <w:textAlignment w:val="auto"/>
    </w:pPr>
    <w:rPr>
      <w:rFonts w:eastAsia="Times New Roman" w:cs="Times New Roman"/>
      <w:color w:val="000000"/>
      <w:kern w:val="0"/>
      <w:szCs w:val="20"/>
      <w:lang w:val="pt-BR" w:eastAsia="ar-SA" w:bidi="ar-SA"/>
    </w:rPr>
  </w:style>
  <w:style w:type="paragraph" w:customStyle="1" w:styleId="TEXTOTC">
    <w:name w:val="TEXTO TC"/>
    <w:basedOn w:val="Recuodecorpodetexto"/>
    <w:rsid w:val="00680672"/>
    <w:pPr>
      <w:spacing w:after="0" w:line="360" w:lineRule="auto"/>
      <w:ind w:left="0" w:firstLine="851"/>
      <w:jc w:val="both"/>
    </w:pPr>
  </w:style>
  <w:style w:type="paragraph" w:styleId="Bibliografia">
    <w:name w:val="Bibliography"/>
    <w:basedOn w:val="Normal"/>
    <w:next w:val="Normal"/>
    <w:unhideWhenUsed/>
    <w:rsid w:val="00DD194E"/>
  </w:style>
  <w:style w:type="character" w:customStyle="1" w:styleId="style4">
    <w:name w:val="style4"/>
    <w:basedOn w:val="Fontepargpadro"/>
    <w:rsid w:val="006A2CD5"/>
  </w:style>
  <w:style w:type="paragraph" w:customStyle="1" w:styleId="Contedodetabela">
    <w:name w:val="Conteúdo de tabela"/>
    <w:basedOn w:val="Normal"/>
    <w:rsid w:val="00FE1B3C"/>
    <w:pPr>
      <w:suppressLineNumbers/>
      <w:autoSpaceDN/>
      <w:textAlignment w:val="auto"/>
    </w:pPr>
    <w:rPr>
      <w:rFonts w:cs="Times New Roman"/>
      <w:kern w:val="1"/>
      <w:lang w:bidi="ar-SA"/>
    </w:rPr>
  </w:style>
  <w:style w:type="character" w:customStyle="1" w:styleId="f">
    <w:name w:val="f"/>
    <w:basedOn w:val="Fontepargpadro"/>
    <w:rsid w:val="009B613A"/>
  </w:style>
  <w:style w:type="character" w:styleId="CitaoHTML">
    <w:name w:val="HTML Cite"/>
    <w:uiPriority w:val="99"/>
    <w:semiHidden/>
    <w:unhideWhenUsed/>
    <w:rsid w:val="009B613A"/>
    <w:rPr>
      <w:i/>
      <w:iCs/>
    </w:rPr>
  </w:style>
  <w:style w:type="paragraph" w:styleId="Sumrio1">
    <w:name w:val="toc 1"/>
    <w:basedOn w:val="Normal"/>
    <w:next w:val="Normal"/>
    <w:autoRedefine/>
    <w:uiPriority w:val="39"/>
    <w:unhideWhenUsed/>
    <w:rsid w:val="00E843EB"/>
  </w:style>
  <w:style w:type="paragraph" w:styleId="Sumrio2">
    <w:name w:val="toc 2"/>
    <w:basedOn w:val="Normal"/>
    <w:next w:val="Normal"/>
    <w:autoRedefine/>
    <w:uiPriority w:val="39"/>
    <w:unhideWhenUsed/>
    <w:rsid w:val="00E843EB"/>
    <w:pPr>
      <w:ind w:left="240"/>
    </w:pPr>
  </w:style>
  <w:style w:type="character" w:styleId="Nmerodepgina">
    <w:name w:val="page number"/>
    <w:basedOn w:val="Fontepargpadro"/>
    <w:rsid w:val="00277514"/>
  </w:style>
  <w:style w:type="paragraph" w:customStyle="1" w:styleId="PPCs">
    <w:name w:val="PPCs"/>
    <w:basedOn w:val="Ttulo1"/>
    <w:qFormat/>
    <w:rsid w:val="00371539"/>
    <w:pPr>
      <w:keepLines w:val="0"/>
      <w:widowControl w:val="0"/>
      <w:numPr>
        <w:numId w:val="3"/>
      </w:numPr>
      <w:suppressAutoHyphens/>
      <w:spacing w:before="240" w:after="360"/>
    </w:pPr>
    <w:rPr>
      <w:rFonts w:ascii="Times New Roman" w:eastAsia="Andale Sans UI" w:hAnsi="Times New Roman"/>
      <w:color w:val="auto"/>
      <w:kern w:val="1"/>
      <w:sz w:val="24"/>
      <w:szCs w:val="24"/>
      <w:lang w:eastAsia="ar-SA"/>
    </w:rPr>
  </w:style>
  <w:style w:type="character" w:customStyle="1" w:styleId="s15verdanaboldcinza">
    <w:name w:val="s15 verdana bold cinza"/>
    <w:basedOn w:val="Fontepargpadro"/>
    <w:rsid w:val="000A3635"/>
  </w:style>
  <w:style w:type="paragraph" w:customStyle="1" w:styleId="western">
    <w:name w:val="western"/>
    <w:basedOn w:val="Normal"/>
    <w:rsid w:val="00D00D78"/>
    <w:pPr>
      <w:widowControl/>
      <w:suppressAutoHyphens w:val="0"/>
      <w:autoSpaceDN/>
      <w:spacing w:before="100" w:beforeAutospacing="1" w:after="100" w:afterAutospacing="1"/>
      <w:textAlignment w:val="auto"/>
    </w:pPr>
    <w:rPr>
      <w:rFonts w:eastAsia="Times New Roman" w:cs="Times New Roman"/>
      <w:kern w:val="0"/>
      <w:lang w:val="pt-BR" w:eastAsia="pt-BR" w:bidi="ar-SA"/>
    </w:rPr>
  </w:style>
  <w:style w:type="paragraph" w:customStyle="1" w:styleId="referencia">
    <w:name w:val="referencia"/>
    <w:basedOn w:val="Normal"/>
    <w:rsid w:val="001A32B6"/>
    <w:pPr>
      <w:widowControl/>
      <w:autoSpaceDN/>
      <w:spacing w:before="120" w:after="120" w:line="100" w:lineRule="atLeast"/>
      <w:ind w:firstLine="28"/>
      <w:jc w:val="both"/>
      <w:textAlignment w:val="auto"/>
    </w:pPr>
    <w:rPr>
      <w:rFonts w:eastAsia="Calibri" w:cs="Times New Roman"/>
      <w:kern w:val="0"/>
      <w:lang w:val="pt-BR" w:eastAsia="ar-SA" w:bidi="ar-SA"/>
    </w:rPr>
  </w:style>
  <w:style w:type="character" w:customStyle="1" w:styleId="tipo4">
    <w:name w:val="tipo4"/>
    <w:rsid w:val="00A47A5A"/>
    <w:rPr>
      <w:rFonts w:cs="Times New Roman"/>
    </w:rPr>
  </w:style>
  <w:style w:type="character" w:customStyle="1" w:styleId="tipo1">
    <w:name w:val="tipo1"/>
    <w:rsid w:val="00A47A5A"/>
    <w:rPr>
      <w:rFonts w:cs="Times New Roman"/>
    </w:rPr>
  </w:style>
  <w:style w:type="character" w:customStyle="1" w:styleId="st">
    <w:name w:val="st"/>
    <w:basedOn w:val="Fontepargpadro"/>
    <w:rsid w:val="00F038D8"/>
  </w:style>
  <w:style w:type="paragraph" w:customStyle="1" w:styleId="Ttulo10">
    <w:name w:val="Título1"/>
    <w:basedOn w:val="Normal"/>
    <w:next w:val="Corpodetexto"/>
    <w:rsid w:val="00236464"/>
    <w:pPr>
      <w:widowControl/>
      <w:autoSpaceDN/>
      <w:jc w:val="center"/>
      <w:textAlignment w:val="auto"/>
    </w:pPr>
    <w:rPr>
      <w:rFonts w:eastAsia="Times New Roman" w:cs="Times New Roman"/>
      <w:b/>
      <w:kern w:val="0"/>
      <w:sz w:val="28"/>
      <w:szCs w:val="20"/>
      <w:lang w:val="pt-BR" w:eastAsia="ar-SA" w:bidi="ar-SA"/>
    </w:rPr>
  </w:style>
  <w:style w:type="character" w:customStyle="1" w:styleId="apple-converted-space">
    <w:name w:val="apple-converted-space"/>
    <w:rsid w:val="00475FB0"/>
  </w:style>
  <w:style w:type="paragraph" w:customStyle="1" w:styleId="Evelise">
    <w:name w:val="Evelise"/>
    <w:basedOn w:val="Normal"/>
    <w:rsid w:val="00AA4AE7"/>
    <w:pPr>
      <w:widowControl/>
      <w:suppressAutoHyphens w:val="0"/>
      <w:autoSpaceDN/>
      <w:textAlignment w:val="auto"/>
    </w:pPr>
    <w:rPr>
      <w:rFonts w:ascii="Garamond" w:eastAsia="Times New Roman" w:hAnsi="Garamond" w:cs="Times New Roman"/>
      <w:kern w:val="0"/>
      <w:szCs w:val="20"/>
      <w:lang w:val="en-US" w:eastAsia="pt-BR" w:bidi="ar-SA"/>
    </w:rPr>
  </w:style>
  <w:style w:type="paragraph" w:styleId="Legenda">
    <w:name w:val="caption"/>
    <w:basedOn w:val="Normal"/>
    <w:next w:val="Normal"/>
    <w:autoRedefine/>
    <w:uiPriority w:val="35"/>
    <w:unhideWhenUsed/>
    <w:qFormat/>
    <w:rsid w:val="003232F1"/>
    <w:pPr>
      <w:jc w:val="center"/>
    </w:pPr>
    <w:rPr>
      <w:bCs/>
      <w:sz w:val="20"/>
    </w:rPr>
  </w:style>
  <w:style w:type="paragraph" w:styleId="ndicedeilustraes">
    <w:name w:val="table of figures"/>
    <w:basedOn w:val="Normal"/>
    <w:next w:val="Normal"/>
    <w:uiPriority w:val="99"/>
    <w:unhideWhenUsed/>
    <w:rsid w:val="00745C05"/>
  </w:style>
  <w:style w:type="character" w:customStyle="1" w:styleId="highlight">
    <w:name w:val="highlight"/>
    <w:basedOn w:val="Fontepargpadro"/>
    <w:rsid w:val="001A127B"/>
  </w:style>
  <w:style w:type="character" w:styleId="TtulodoLivro">
    <w:name w:val="Book Title"/>
    <w:uiPriority w:val="33"/>
    <w:qFormat/>
    <w:rsid w:val="001B2101"/>
    <w:rPr>
      <w:b/>
      <w:bCs/>
      <w:smallCaps/>
      <w:spacing w:val="5"/>
    </w:rPr>
  </w:style>
  <w:style w:type="paragraph" w:styleId="CabealhodoSumrio">
    <w:name w:val="TOC Heading"/>
    <w:basedOn w:val="Ttulo1"/>
    <w:next w:val="Normal"/>
    <w:uiPriority w:val="39"/>
    <w:semiHidden/>
    <w:unhideWhenUsed/>
    <w:qFormat/>
    <w:rsid w:val="00FA77F5"/>
    <w:pPr>
      <w:spacing w:line="276" w:lineRule="auto"/>
      <w:outlineLvl w:val="9"/>
    </w:pPr>
    <w:rPr>
      <w:lang w:eastAsia="en-US"/>
    </w:rPr>
  </w:style>
  <w:style w:type="character" w:styleId="RefernciaIntensa">
    <w:name w:val="Intense Reference"/>
    <w:uiPriority w:val="32"/>
    <w:qFormat/>
    <w:rsid w:val="00AD36B6"/>
    <w:rPr>
      <w:b/>
      <w:bCs/>
      <w:smallCaps/>
      <w:color w:val="C0504D"/>
      <w:spacing w:val="5"/>
      <w:u w:val="single"/>
    </w:rPr>
  </w:style>
  <w:style w:type="character" w:styleId="RefernciaSutil">
    <w:name w:val="Subtle Reference"/>
    <w:uiPriority w:val="31"/>
    <w:qFormat/>
    <w:rsid w:val="00AD36B6"/>
    <w:rPr>
      <w:smallCaps/>
      <w:color w:val="C0504D"/>
      <w:u w:val="single"/>
    </w:rPr>
  </w:style>
  <w:style w:type="paragraph" w:styleId="CitaoIntensa">
    <w:name w:val="Intense Quote"/>
    <w:basedOn w:val="Normal"/>
    <w:next w:val="Normal"/>
    <w:link w:val="CitaoIntensaChar"/>
    <w:uiPriority w:val="30"/>
    <w:qFormat/>
    <w:rsid w:val="00AD36B6"/>
    <w:pPr>
      <w:pBdr>
        <w:bottom w:val="single" w:sz="4" w:space="4" w:color="4F81BD"/>
      </w:pBdr>
      <w:spacing w:before="200" w:after="280"/>
      <w:ind w:left="936" w:right="936"/>
    </w:pPr>
    <w:rPr>
      <w:b/>
      <w:bCs/>
      <w:i/>
      <w:iCs/>
      <w:color w:val="4F81BD"/>
    </w:rPr>
  </w:style>
  <w:style w:type="character" w:customStyle="1" w:styleId="CitaoIntensaChar">
    <w:name w:val="Citação Intensa Char"/>
    <w:link w:val="CitaoIntensa"/>
    <w:uiPriority w:val="30"/>
    <w:rsid w:val="00AD36B6"/>
    <w:rPr>
      <w:b/>
      <w:bCs/>
      <w:i/>
      <w:iCs/>
      <w:color w:val="4F81BD"/>
      <w:kern w:val="3"/>
      <w:sz w:val="24"/>
      <w:szCs w:val="24"/>
      <w:lang w:val="de-DE" w:eastAsia="ja-JP" w:bidi="fa-IR"/>
    </w:rPr>
  </w:style>
  <w:style w:type="paragraph" w:styleId="Citao">
    <w:name w:val="Quote"/>
    <w:basedOn w:val="Normal"/>
    <w:next w:val="Normal"/>
    <w:link w:val="CitaoChar"/>
    <w:uiPriority w:val="29"/>
    <w:qFormat/>
    <w:rsid w:val="00AD36B6"/>
    <w:rPr>
      <w:i/>
      <w:iCs/>
      <w:color w:val="000000"/>
    </w:rPr>
  </w:style>
  <w:style w:type="character" w:customStyle="1" w:styleId="CitaoChar">
    <w:name w:val="Citação Char"/>
    <w:link w:val="Citao"/>
    <w:uiPriority w:val="29"/>
    <w:rsid w:val="00AD36B6"/>
    <w:rPr>
      <w:i/>
      <w:iCs/>
      <w:color w:val="000000"/>
      <w:kern w:val="3"/>
      <w:sz w:val="24"/>
      <w:szCs w:val="24"/>
      <w:lang w:val="de-DE" w:eastAsia="ja-JP" w:bidi="fa-IR"/>
    </w:rPr>
  </w:style>
  <w:style w:type="character" w:styleId="nfaseIntensa">
    <w:name w:val="Intense Emphasis"/>
    <w:uiPriority w:val="21"/>
    <w:qFormat/>
    <w:rsid w:val="00AD36B6"/>
    <w:rPr>
      <w:b/>
      <w:bCs/>
      <w:i/>
      <w:iCs/>
      <w:color w:val="4F81BD"/>
    </w:rPr>
  </w:style>
  <w:style w:type="character" w:styleId="nfaseSutil">
    <w:name w:val="Subtle Emphasis"/>
    <w:uiPriority w:val="19"/>
    <w:qFormat/>
    <w:rsid w:val="00AD36B6"/>
    <w:rPr>
      <w:i/>
      <w:iCs/>
      <w:color w:val="808080"/>
    </w:rPr>
  </w:style>
  <w:style w:type="paragraph" w:styleId="SemEspaamento">
    <w:name w:val="No Spacing"/>
    <w:uiPriority w:val="1"/>
    <w:qFormat/>
    <w:rsid w:val="00AD36B6"/>
    <w:pPr>
      <w:widowControl w:val="0"/>
      <w:suppressAutoHyphens/>
      <w:autoSpaceDN w:val="0"/>
      <w:textAlignment w:val="baseline"/>
    </w:pPr>
    <w:rPr>
      <w:kern w:val="3"/>
      <w:sz w:val="24"/>
      <w:szCs w:val="24"/>
      <w:lang w:val="de-DE" w:eastAsia="ja-JP" w:bidi="fa-IR"/>
    </w:rPr>
  </w:style>
  <w:style w:type="paragraph" w:customStyle="1" w:styleId="Normal1">
    <w:name w:val="Normal1"/>
    <w:rsid w:val="00830938"/>
    <w:pPr>
      <w:widowControl w:val="0"/>
      <w:suppressAutoHyphens/>
      <w:textAlignment w:val="baseline"/>
    </w:pPr>
    <w:rPr>
      <w:rFonts w:eastAsia="Times New Roman" w:cs="Mangal"/>
      <w:color w:val="00000A"/>
      <w:sz w:val="24"/>
      <w:szCs w:val="24"/>
      <w:lang w:eastAsia="zh-CN" w:bidi="hi-IN"/>
    </w:rPr>
  </w:style>
  <w:style w:type="paragraph" w:customStyle="1" w:styleId="footnotedescription">
    <w:name w:val="footnote description"/>
    <w:next w:val="Normal"/>
    <w:link w:val="footnotedescriptionChar"/>
    <w:hidden/>
    <w:rsid w:val="00CD013F"/>
    <w:pPr>
      <w:spacing w:line="259" w:lineRule="auto"/>
    </w:pPr>
    <w:rPr>
      <w:rFonts w:eastAsia="Times New Roman" w:cs="Times New Roman"/>
      <w:color w:val="000000"/>
      <w:szCs w:val="22"/>
    </w:rPr>
  </w:style>
  <w:style w:type="character" w:customStyle="1" w:styleId="footnotedescriptionChar">
    <w:name w:val="footnote description Char"/>
    <w:link w:val="footnotedescription"/>
    <w:rsid w:val="00CD013F"/>
    <w:rPr>
      <w:rFonts w:eastAsia="Times New Roman" w:cs="Times New Roman"/>
      <w:color w:val="000000"/>
      <w:szCs w:val="22"/>
    </w:rPr>
  </w:style>
  <w:style w:type="paragraph" w:styleId="Sumrio3">
    <w:name w:val="toc 3"/>
    <w:basedOn w:val="Normal"/>
    <w:next w:val="Normal"/>
    <w:autoRedefine/>
    <w:uiPriority w:val="39"/>
    <w:unhideWhenUsed/>
    <w:rsid w:val="00722605"/>
    <w:pPr>
      <w:spacing w:after="100"/>
      <w:ind w:left="480"/>
    </w:pPr>
  </w:style>
  <w:style w:type="paragraph" w:styleId="Sumrio4">
    <w:name w:val="toc 4"/>
    <w:basedOn w:val="Normal"/>
    <w:next w:val="Normal"/>
    <w:autoRedefine/>
    <w:uiPriority w:val="39"/>
    <w:unhideWhenUsed/>
    <w:rsid w:val="00D27D78"/>
    <w:pPr>
      <w:widowControl/>
      <w:suppressAutoHyphens w:val="0"/>
      <w:autoSpaceDN/>
      <w:spacing w:after="100" w:line="276" w:lineRule="auto"/>
      <w:ind w:left="660"/>
      <w:textAlignment w:val="auto"/>
    </w:pPr>
    <w:rPr>
      <w:rFonts w:asciiTheme="minorHAnsi" w:eastAsiaTheme="minorEastAsia" w:hAnsiTheme="minorHAnsi" w:cstheme="minorBidi"/>
      <w:kern w:val="0"/>
      <w:sz w:val="22"/>
      <w:szCs w:val="22"/>
      <w:lang w:val="pt-BR" w:eastAsia="pt-BR" w:bidi="ar-SA"/>
    </w:rPr>
  </w:style>
  <w:style w:type="paragraph" w:styleId="Sumrio5">
    <w:name w:val="toc 5"/>
    <w:basedOn w:val="Normal"/>
    <w:next w:val="Normal"/>
    <w:autoRedefine/>
    <w:uiPriority w:val="39"/>
    <w:unhideWhenUsed/>
    <w:rsid w:val="00D27D78"/>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val="pt-BR" w:eastAsia="pt-BR" w:bidi="ar-SA"/>
    </w:rPr>
  </w:style>
  <w:style w:type="paragraph" w:styleId="Sumrio6">
    <w:name w:val="toc 6"/>
    <w:basedOn w:val="Normal"/>
    <w:next w:val="Normal"/>
    <w:autoRedefine/>
    <w:uiPriority w:val="39"/>
    <w:unhideWhenUsed/>
    <w:rsid w:val="00D27D78"/>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val="pt-BR" w:eastAsia="pt-BR" w:bidi="ar-SA"/>
    </w:rPr>
  </w:style>
  <w:style w:type="paragraph" w:styleId="Sumrio7">
    <w:name w:val="toc 7"/>
    <w:basedOn w:val="Normal"/>
    <w:next w:val="Normal"/>
    <w:autoRedefine/>
    <w:uiPriority w:val="39"/>
    <w:unhideWhenUsed/>
    <w:rsid w:val="00D27D78"/>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val="pt-BR" w:eastAsia="pt-BR" w:bidi="ar-SA"/>
    </w:rPr>
  </w:style>
  <w:style w:type="paragraph" w:styleId="Sumrio8">
    <w:name w:val="toc 8"/>
    <w:basedOn w:val="Normal"/>
    <w:next w:val="Normal"/>
    <w:autoRedefine/>
    <w:uiPriority w:val="39"/>
    <w:unhideWhenUsed/>
    <w:rsid w:val="00D27D78"/>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val="pt-BR" w:eastAsia="pt-BR" w:bidi="ar-SA"/>
    </w:rPr>
  </w:style>
  <w:style w:type="paragraph" w:styleId="Sumrio9">
    <w:name w:val="toc 9"/>
    <w:basedOn w:val="Normal"/>
    <w:next w:val="Normal"/>
    <w:autoRedefine/>
    <w:uiPriority w:val="39"/>
    <w:unhideWhenUsed/>
    <w:rsid w:val="00D27D78"/>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val="pt-BR" w:eastAsia="pt-BR" w:bidi="ar-SA"/>
    </w:rPr>
  </w:style>
  <w:style w:type="paragraph" w:customStyle="1" w:styleId="WW-Corpodotexto">
    <w:name w:val="WW-Corpo do texto"/>
    <w:basedOn w:val="Standard"/>
    <w:rsid w:val="00D90F2F"/>
    <w:pPr>
      <w:autoSpaceDN/>
      <w:spacing w:after="120" w:line="100" w:lineRule="atLeast"/>
    </w:pPr>
    <w:rPr>
      <w:rFonts w:eastAsia="Lucida Sans Unicode"/>
      <w:color w:val="00000A"/>
      <w:kern w:val="1"/>
      <w:lang w:val="pt-BR" w:eastAsia="zh-CN" w:bidi="hi-IN"/>
    </w:rPr>
  </w:style>
  <w:style w:type="paragraph" w:customStyle="1" w:styleId="Heading10">
    <w:name w:val="Heading 10"/>
    <w:basedOn w:val="Normal"/>
    <w:next w:val="Textbody"/>
    <w:rsid w:val="005610A9"/>
    <w:pPr>
      <w:keepNext/>
      <w:numPr>
        <w:numId w:val="6"/>
      </w:numPr>
      <w:spacing w:before="240" w:after="120" w:line="360" w:lineRule="auto"/>
    </w:pPr>
    <w:rPr>
      <w:rFonts w:ascii="Arial" w:eastAsia="Microsoft YaHei" w:hAnsi="Arial" w:cs="Mangal"/>
      <w:b/>
      <w:bCs/>
      <w:sz w:val="21"/>
      <w:szCs w:val="21"/>
      <w:lang w:val="pt-BR" w:eastAsia="zh-CN" w:bidi="ar-SA"/>
    </w:rPr>
  </w:style>
  <w:style w:type="numbering" w:customStyle="1" w:styleId="WW8Num2">
    <w:name w:val="WW8Num2"/>
    <w:basedOn w:val="Semlista"/>
    <w:rsid w:val="005610A9"/>
    <w:pPr>
      <w:numPr>
        <w:numId w:val="6"/>
      </w:numPr>
    </w:p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rPr>
      <w:rFonts w:ascii="Tahoma" w:hAnsi="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SubttuloChar">
    <w:name w:val="Subtítulo Char"/>
    <w:link w:val="Subttulo"/>
    <w:rsid w:val="00E07739"/>
    <w:rPr>
      <w:b/>
      <w:iCs/>
      <w:kern w:val="3"/>
      <w:sz w:val="24"/>
      <w:szCs w:val="28"/>
      <w:lang w:val="de-DE" w:eastAsia="ja-JP" w:bidi="fa-IR"/>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698">
      <w:bodyDiv w:val="1"/>
      <w:marLeft w:val="0"/>
      <w:marRight w:val="0"/>
      <w:marTop w:val="0"/>
      <w:marBottom w:val="0"/>
      <w:divBdr>
        <w:top w:val="none" w:sz="0" w:space="0" w:color="auto"/>
        <w:left w:val="none" w:sz="0" w:space="0" w:color="auto"/>
        <w:bottom w:val="none" w:sz="0" w:space="0" w:color="auto"/>
        <w:right w:val="none" w:sz="0" w:space="0" w:color="auto"/>
      </w:divBdr>
    </w:div>
    <w:div w:id="213585390">
      <w:bodyDiv w:val="1"/>
      <w:marLeft w:val="0"/>
      <w:marRight w:val="0"/>
      <w:marTop w:val="0"/>
      <w:marBottom w:val="0"/>
      <w:divBdr>
        <w:top w:val="none" w:sz="0" w:space="0" w:color="auto"/>
        <w:left w:val="none" w:sz="0" w:space="0" w:color="auto"/>
        <w:bottom w:val="none" w:sz="0" w:space="0" w:color="auto"/>
        <w:right w:val="none" w:sz="0" w:space="0" w:color="auto"/>
      </w:divBdr>
    </w:div>
    <w:div w:id="260647292">
      <w:bodyDiv w:val="1"/>
      <w:marLeft w:val="0"/>
      <w:marRight w:val="0"/>
      <w:marTop w:val="0"/>
      <w:marBottom w:val="0"/>
      <w:divBdr>
        <w:top w:val="none" w:sz="0" w:space="0" w:color="auto"/>
        <w:left w:val="none" w:sz="0" w:space="0" w:color="auto"/>
        <w:bottom w:val="none" w:sz="0" w:space="0" w:color="auto"/>
        <w:right w:val="none" w:sz="0" w:space="0" w:color="auto"/>
      </w:divBdr>
    </w:div>
    <w:div w:id="444663059">
      <w:bodyDiv w:val="1"/>
      <w:marLeft w:val="0"/>
      <w:marRight w:val="0"/>
      <w:marTop w:val="0"/>
      <w:marBottom w:val="0"/>
      <w:divBdr>
        <w:top w:val="none" w:sz="0" w:space="0" w:color="auto"/>
        <w:left w:val="none" w:sz="0" w:space="0" w:color="auto"/>
        <w:bottom w:val="none" w:sz="0" w:space="0" w:color="auto"/>
        <w:right w:val="none" w:sz="0" w:space="0" w:color="auto"/>
      </w:divBdr>
    </w:div>
    <w:div w:id="703945079">
      <w:bodyDiv w:val="1"/>
      <w:marLeft w:val="0"/>
      <w:marRight w:val="0"/>
      <w:marTop w:val="0"/>
      <w:marBottom w:val="0"/>
      <w:divBdr>
        <w:top w:val="none" w:sz="0" w:space="0" w:color="auto"/>
        <w:left w:val="none" w:sz="0" w:space="0" w:color="auto"/>
        <w:bottom w:val="none" w:sz="0" w:space="0" w:color="auto"/>
        <w:right w:val="none" w:sz="0" w:space="0" w:color="auto"/>
      </w:divBdr>
    </w:div>
    <w:div w:id="849948032">
      <w:bodyDiv w:val="1"/>
      <w:marLeft w:val="0"/>
      <w:marRight w:val="0"/>
      <w:marTop w:val="0"/>
      <w:marBottom w:val="0"/>
      <w:divBdr>
        <w:top w:val="none" w:sz="0" w:space="0" w:color="auto"/>
        <w:left w:val="none" w:sz="0" w:space="0" w:color="auto"/>
        <w:bottom w:val="none" w:sz="0" w:space="0" w:color="auto"/>
        <w:right w:val="none" w:sz="0" w:space="0" w:color="auto"/>
      </w:divBdr>
    </w:div>
    <w:div w:id="925040913">
      <w:bodyDiv w:val="1"/>
      <w:marLeft w:val="0"/>
      <w:marRight w:val="0"/>
      <w:marTop w:val="0"/>
      <w:marBottom w:val="0"/>
      <w:divBdr>
        <w:top w:val="none" w:sz="0" w:space="0" w:color="auto"/>
        <w:left w:val="none" w:sz="0" w:space="0" w:color="auto"/>
        <w:bottom w:val="none" w:sz="0" w:space="0" w:color="auto"/>
        <w:right w:val="none" w:sz="0" w:space="0" w:color="auto"/>
      </w:divBdr>
    </w:div>
    <w:div w:id="958217964">
      <w:bodyDiv w:val="1"/>
      <w:marLeft w:val="0"/>
      <w:marRight w:val="0"/>
      <w:marTop w:val="0"/>
      <w:marBottom w:val="0"/>
      <w:divBdr>
        <w:top w:val="none" w:sz="0" w:space="0" w:color="auto"/>
        <w:left w:val="none" w:sz="0" w:space="0" w:color="auto"/>
        <w:bottom w:val="none" w:sz="0" w:space="0" w:color="auto"/>
        <w:right w:val="none" w:sz="0" w:space="0" w:color="auto"/>
      </w:divBdr>
    </w:div>
    <w:div w:id="990595479">
      <w:bodyDiv w:val="1"/>
      <w:marLeft w:val="0"/>
      <w:marRight w:val="0"/>
      <w:marTop w:val="0"/>
      <w:marBottom w:val="0"/>
      <w:divBdr>
        <w:top w:val="none" w:sz="0" w:space="0" w:color="auto"/>
        <w:left w:val="none" w:sz="0" w:space="0" w:color="auto"/>
        <w:bottom w:val="none" w:sz="0" w:space="0" w:color="auto"/>
        <w:right w:val="none" w:sz="0" w:space="0" w:color="auto"/>
      </w:divBdr>
    </w:div>
    <w:div w:id="1017192983">
      <w:bodyDiv w:val="1"/>
      <w:marLeft w:val="0"/>
      <w:marRight w:val="0"/>
      <w:marTop w:val="0"/>
      <w:marBottom w:val="0"/>
      <w:divBdr>
        <w:top w:val="none" w:sz="0" w:space="0" w:color="auto"/>
        <w:left w:val="none" w:sz="0" w:space="0" w:color="auto"/>
        <w:bottom w:val="none" w:sz="0" w:space="0" w:color="auto"/>
        <w:right w:val="none" w:sz="0" w:space="0" w:color="auto"/>
      </w:divBdr>
    </w:div>
    <w:div w:id="1067261379">
      <w:bodyDiv w:val="1"/>
      <w:marLeft w:val="0"/>
      <w:marRight w:val="0"/>
      <w:marTop w:val="0"/>
      <w:marBottom w:val="0"/>
      <w:divBdr>
        <w:top w:val="none" w:sz="0" w:space="0" w:color="auto"/>
        <w:left w:val="none" w:sz="0" w:space="0" w:color="auto"/>
        <w:bottom w:val="none" w:sz="0" w:space="0" w:color="auto"/>
        <w:right w:val="none" w:sz="0" w:space="0" w:color="auto"/>
      </w:divBdr>
    </w:div>
    <w:div w:id="1187981176">
      <w:bodyDiv w:val="1"/>
      <w:marLeft w:val="0"/>
      <w:marRight w:val="0"/>
      <w:marTop w:val="0"/>
      <w:marBottom w:val="0"/>
      <w:divBdr>
        <w:top w:val="none" w:sz="0" w:space="0" w:color="auto"/>
        <w:left w:val="none" w:sz="0" w:space="0" w:color="auto"/>
        <w:bottom w:val="none" w:sz="0" w:space="0" w:color="auto"/>
        <w:right w:val="none" w:sz="0" w:space="0" w:color="auto"/>
      </w:divBdr>
    </w:div>
    <w:div w:id="1448618429">
      <w:bodyDiv w:val="1"/>
      <w:marLeft w:val="0"/>
      <w:marRight w:val="0"/>
      <w:marTop w:val="0"/>
      <w:marBottom w:val="0"/>
      <w:divBdr>
        <w:top w:val="none" w:sz="0" w:space="0" w:color="auto"/>
        <w:left w:val="none" w:sz="0" w:space="0" w:color="auto"/>
        <w:bottom w:val="none" w:sz="0" w:space="0" w:color="auto"/>
        <w:right w:val="none" w:sz="0" w:space="0" w:color="auto"/>
      </w:divBdr>
    </w:div>
    <w:div w:id="1503619001">
      <w:bodyDiv w:val="1"/>
      <w:marLeft w:val="0"/>
      <w:marRight w:val="0"/>
      <w:marTop w:val="0"/>
      <w:marBottom w:val="0"/>
      <w:divBdr>
        <w:top w:val="none" w:sz="0" w:space="0" w:color="auto"/>
        <w:left w:val="none" w:sz="0" w:space="0" w:color="auto"/>
        <w:bottom w:val="none" w:sz="0" w:space="0" w:color="auto"/>
        <w:right w:val="none" w:sz="0" w:space="0" w:color="auto"/>
      </w:divBdr>
    </w:div>
    <w:div w:id="1552881222">
      <w:bodyDiv w:val="1"/>
      <w:marLeft w:val="0"/>
      <w:marRight w:val="0"/>
      <w:marTop w:val="0"/>
      <w:marBottom w:val="0"/>
      <w:divBdr>
        <w:top w:val="none" w:sz="0" w:space="0" w:color="auto"/>
        <w:left w:val="none" w:sz="0" w:space="0" w:color="auto"/>
        <w:bottom w:val="none" w:sz="0" w:space="0" w:color="auto"/>
        <w:right w:val="none" w:sz="0" w:space="0" w:color="auto"/>
      </w:divBdr>
    </w:div>
    <w:div w:id="1625497331">
      <w:bodyDiv w:val="1"/>
      <w:marLeft w:val="0"/>
      <w:marRight w:val="0"/>
      <w:marTop w:val="0"/>
      <w:marBottom w:val="0"/>
      <w:divBdr>
        <w:top w:val="none" w:sz="0" w:space="0" w:color="auto"/>
        <w:left w:val="none" w:sz="0" w:space="0" w:color="auto"/>
        <w:bottom w:val="none" w:sz="0" w:space="0" w:color="auto"/>
        <w:right w:val="none" w:sz="0" w:space="0" w:color="auto"/>
      </w:divBdr>
    </w:div>
    <w:div w:id="1636988684">
      <w:bodyDiv w:val="1"/>
      <w:marLeft w:val="0"/>
      <w:marRight w:val="0"/>
      <w:marTop w:val="0"/>
      <w:marBottom w:val="0"/>
      <w:divBdr>
        <w:top w:val="none" w:sz="0" w:space="0" w:color="auto"/>
        <w:left w:val="none" w:sz="0" w:space="0" w:color="auto"/>
        <w:bottom w:val="none" w:sz="0" w:space="0" w:color="auto"/>
        <w:right w:val="none" w:sz="0" w:space="0" w:color="auto"/>
      </w:divBdr>
    </w:div>
    <w:div w:id="1730303303">
      <w:bodyDiv w:val="1"/>
      <w:marLeft w:val="0"/>
      <w:marRight w:val="0"/>
      <w:marTop w:val="0"/>
      <w:marBottom w:val="0"/>
      <w:divBdr>
        <w:top w:val="none" w:sz="0" w:space="0" w:color="auto"/>
        <w:left w:val="none" w:sz="0" w:space="0" w:color="auto"/>
        <w:bottom w:val="none" w:sz="0" w:space="0" w:color="auto"/>
        <w:right w:val="none" w:sz="0" w:space="0" w:color="auto"/>
      </w:divBdr>
    </w:div>
    <w:div w:id="1770270253">
      <w:bodyDiv w:val="1"/>
      <w:marLeft w:val="0"/>
      <w:marRight w:val="0"/>
      <w:marTop w:val="0"/>
      <w:marBottom w:val="0"/>
      <w:divBdr>
        <w:top w:val="none" w:sz="0" w:space="0" w:color="auto"/>
        <w:left w:val="none" w:sz="0" w:space="0" w:color="auto"/>
        <w:bottom w:val="none" w:sz="0" w:space="0" w:color="auto"/>
        <w:right w:val="none" w:sz="0" w:space="0" w:color="auto"/>
      </w:divBdr>
    </w:div>
    <w:div w:id="1792938389">
      <w:bodyDiv w:val="1"/>
      <w:marLeft w:val="0"/>
      <w:marRight w:val="0"/>
      <w:marTop w:val="0"/>
      <w:marBottom w:val="0"/>
      <w:divBdr>
        <w:top w:val="none" w:sz="0" w:space="0" w:color="auto"/>
        <w:left w:val="none" w:sz="0" w:space="0" w:color="auto"/>
        <w:bottom w:val="none" w:sz="0" w:space="0" w:color="auto"/>
        <w:right w:val="none" w:sz="0" w:space="0" w:color="auto"/>
      </w:divBdr>
    </w:div>
    <w:div w:id="1867013532">
      <w:bodyDiv w:val="1"/>
      <w:marLeft w:val="0"/>
      <w:marRight w:val="0"/>
      <w:marTop w:val="0"/>
      <w:marBottom w:val="0"/>
      <w:divBdr>
        <w:top w:val="none" w:sz="0" w:space="0" w:color="auto"/>
        <w:left w:val="none" w:sz="0" w:space="0" w:color="auto"/>
        <w:bottom w:val="none" w:sz="0" w:space="0" w:color="auto"/>
        <w:right w:val="none" w:sz="0" w:space="0" w:color="auto"/>
      </w:divBdr>
    </w:div>
    <w:div w:id="1885018700">
      <w:bodyDiv w:val="1"/>
      <w:marLeft w:val="0"/>
      <w:marRight w:val="0"/>
      <w:marTop w:val="0"/>
      <w:marBottom w:val="0"/>
      <w:divBdr>
        <w:top w:val="none" w:sz="0" w:space="0" w:color="auto"/>
        <w:left w:val="none" w:sz="0" w:space="0" w:color="auto"/>
        <w:bottom w:val="none" w:sz="0" w:space="0" w:color="auto"/>
        <w:right w:val="none" w:sz="0" w:space="0" w:color="auto"/>
      </w:divBdr>
    </w:div>
    <w:div w:id="1932857443">
      <w:bodyDiv w:val="1"/>
      <w:marLeft w:val="0"/>
      <w:marRight w:val="0"/>
      <w:marTop w:val="0"/>
      <w:marBottom w:val="0"/>
      <w:divBdr>
        <w:top w:val="none" w:sz="0" w:space="0" w:color="auto"/>
        <w:left w:val="none" w:sz="0" w:space="0" w:color="auto"/>
        <w:bottom w:val="none" w:sz="0" w:space="0" w:color="auto"/>
        <w:right w:val="none" w:sz="0" w:space="0" w:color="auto"/>
      </w:divBdr>
    </w:div>
    <w:div w:id="1937900759">
      <w:bodyDiv w:val="1"/>
      <w:marLeft w:val="0"/>
      <w:marRight w:val="0"/>
      <w:marTop w:val="0"/>
      <w:marBottom w:val="0"/>
      <w:divBdr>
        <w:top w:val="none" w:sz="0" w:space="0" w:color="auto"/>
        <w:left w:val="none" w:sz="0" w:space="0" w:color="auto"/>
        <w:bottom w:val="none" w:sz="0" w:space="0" w:color="auto"/>
        <w:right w:val="none" w:sz="0" w:space="0" w:color="auto"/>
      </w:divBdr>
    </w:div>
    <w:div w:id="2054235824">
      <w:bodyDiv w:val="1"/>
      <w:marLeft w:val="0"/>
      <w:marRight w:val="0"/>
      <w:marTop w:val="0"/>
      <w:marBottom w:val="0"/>
      <w:divBdr>
        <w:top w:val="none" w:sz="0" w:space="0" w:color="auto"/>
        <w:left w:val="none" w:sz="0" w:space="0" w:color="auto"/>
        <w:bottom w:val="none" w:sz="0" w:space="0" w:color="auto"/>
        <w:right w:val="none" w:sz="0" w:space="0" w:color="auto"/>
      </w:divBdr>
    </w:div>
    <w:div w:id="2115975152">
      <w:bodyDiv w:val="1"/>
      <w:marLeft w:val="0"/>
      <w:marRight w:val="0"/>
      <w:marTop w:val="0"/>
      <w:marBottom w:val="0"/>
      <w:divBdr>
        <w:top w:val="none" w:sz="0" w:space="0" w:color="auto"/>
        <w:left w:val="none" w:sz="0" w:space="0" w:color="auto"/>
        <w:bottom w:val="none" w:sz="0" w:space="0" w:color="auto"/>
        <w:right w:val="none" w:sz="0" w:space="0" w:color="auto"/>
      </w:divBdr>
    </w:div>
    <w:div w:id="2124886890">
      <w:bodyDiv w:val="1"/>
      <w:marLeft w:val="0"/>
      <w:marRight w:val="0"/>
      <w:marTop w:val="0"/>
      <w:marBottom w:val="0"/>
      <w:divBdr>
        <w:top w:val="none" w:sz="0" w:space="0" w:color="auto"/>
        <w:left w:val="none" w:sz="0" w:space="0" w:color="auto"/>
        <w:bottom w:val="none" w:sz="0" w:space="0" w:color="auto"/>
        <w:right w:val="none" w:sz="0" w:space="0" w:color="auto"/>
      </w:divBdr>
      <w:divsChild>
        <w:div w:id="333263398">
          <w:marLeft w:val="0"/>
          <w:marRight w:val="0"/>
          <w:marTop w:val="0"/>
          <w:marBottom w:val="0"/>
          <w:divBdr>
            <w:top w:val="none" w:sz="0" w:space="0" w:color="auto"/>
            <w:left w:val="none" w:sz="0" w:space="0" w:color="auto"/>
            <w:bottom w:val="none" w:sz="0" w:space="0" w:color="auto"/>
            <w:right w:val="none" w:sz="0" w:space="0" w:color="auto"/>
          </w:divBdr>
        </w:div>
      </w:divsChild>
    </w:div>
    <w:div w:id="2133791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897027736" Type="http://schemas.openxmlformats.org/officeDocument/2006/relationships/comments" Target="commen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C36EE-E8AC-42CB-AE37-E27CD5F78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19</Pages>
  <Words>2489</Words>
  <Characters>13446</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15904</CharactersWithSpaces>
  <SharedDoc>false</SharedDoc>
  <HLinks>
    <vt:vector size="462" baseType="variant">
      <vt:variant>
        <vt:i4>4849719</vt:i4>
      </vt:variant>
      <vt:variant>
        <vt:i4>468</vt:i4>
      </vt:variant>
      <vt:variant>
        <vt:i4>0</vt:i4>
      </vt:variant>
      <vt:variant>
        <vt:i4>5</vt:i4>
      </vt:variant>
      <vt:variant>
        <vt:lpwstr>mailto:reitoria@ifsuldeminas.edu.br</vt:lpwstr>
      </vt:variant>
      <vt:variant>
        <vt:lpwstr/>
      </vt:variant>
      <vt:variant>
        <vt:i4>1835067</vt:i4>
      </vt:variant>
      <vt:variant>
        <vt:i4>461</vt:i4>
      </vt:variant>
      <vt:variant>
        <vt:i4>0</vt:i4>
      </vt:variant>
      <vt:variant>
        <vt:i4>5</vt:i4>
      </vt:variant>
      <vt:variant>
        <vt:lpwstr/>
      </vt:variant>
      <vt:variant>
        <vt:lpwstr>_Toc388902083</vt:lpwstr>
      </vt:variant>
      <vt:variant>
        <vt:i4>1310776</vt:i4>
      </vt:variant>
      <vt:variant>
        <vt:i4>452</vt:i4>
      </vt:variant>
      <vt:variant>
        <vt:i4>0</vt:i4>
      </vt:variant>
      <vt:variant>
        <vt:i4>5</vt:i4>
      </vt:variant>
      <vt:variant>
        <vt:lpwstr/>
      </vt:variant>
      <vt:variant>
        <vt:lpwstr>_Toc390885370</vt:lpwstr>
      </vt:variant>
      <vt:variant>
        <vt:i4>1376312</vt:i4>
      </vt:variant>
      <vt:variant>
        <vt:i4>446</vt:i4>
      </vt:variant>
      <vt:variant>
        <vt:i4>0</vt:i4>
      </vt:variant>
      <vt:variant>
        <vt:i4>5</vt:i4>
      </vt:variant>
      <vt:variant>
        <vt:lpwstr/>
      </vt:variant>
      <vt:variant>
        <vt:lpwstr>_Toc390885369</vt:lpwstr>
      </vt:variant>
      <vt:variant>
        <vt:i4>1376312</vt:i4>
      </vt:variant>
      <vt:variant>
        <vt:i4>440</vt:i4>
      </vt:variant>
      <vt:variant>
        <vt:i4>0</vt:i4>
      </vt:variant>
      <vt:variant>
        <vt:i4>5</vt:i4>
      </vt:variant>
      <vt:variant>
        <vt:lpwstr/>
      </vt:variant>
      <vt:variant>
        <vt:lpwstr>_Toc390885367</vt:lpwstr>
      </vt:variant>
      <vt:variant>
        <vt:i4>1376312</vt:i4>
      </vt:variant>
      <vt:variant>
        <vt:i4>434</vt:i4>
      </vt:variant>
      <vt:variant>
        <vt:i4>0</vt:i4>
      </vt:variant>
      <vt:variant>
        <vt:i4>5</vt:i4>
      </vt:variant>
      <vt:variant>
        <vt:lpwstr/>
      </vt:variant>
      <vt:variant>
        <vt:lpwstr>_Toc390885366</vt:lpwstr>
      </vt:variant>
      <vt:variant>
        <vt:i4>1376312</vt:i4>
      </vt:variant>
      <vt:variant>
        <vt:i4>428</vt:i4>
      </vt:variant>
      <vt:variant>
        <vt:i4>0</vt:i4>
      </vt:variant>
      <vt:variant>
        <vt:i4>5</vt:i4>
      </vt:variant>
      <vt:variant>
        <vt:lpwstr/>
      </vt:variant>
      <vt:variant>
        <vt:lpwstr>_Toc390885363</vt:lpwstr>
      </vt:variant>
      <vt:variant>
        <vt:i4>1376312</vt:i4>
      </vt:variant>
      <vt:variant>
        <vt:i4>422</vt:i4>
      </vt:variant>
      <vt:variant>
        <vt:i4>0</vt:i4>
      </vt:variant>
      <vt:variant>
        <vt:i4>5</vt:i4>
      </vt:variant>
      <vt:variant>
        <vt:lpwstr/>
      </vt:variant>
      <vt:variant>
        <vt:lpwstr>_Toc390885362</vt:lpwstr>
      </vt:variant>
      <vt:variant>
        <vt:i4>1376312</vt:i4>
      </vt:variant>
      <vt:variant>
        <vt:i4>416</vt:i4>
      </vt:variant>
      <vt:variant>
        <vt:i4>0</vt:i4>
      </vt:variant>
      <vt:variant>
        <vt:i4>5</vt:i4>
      </vt:variant>
      <vt:variant>
        <vt:lpwstr/>
      </vt:variant>
      <vt:variant>
        <vt:lpwstr>_Toc390885361</vt:lpwstr>
      </vt:variant>
      <vt:variant>
        <vt:i4>1376312</vt:i4>
      </vt:variant>
      <vt:variant>
        <vt:i4>407</vt:i4>
      </vt:variant>
      <vt:variant>
        <vt:i4>0</vt:i4>
      </vt:variant>
      <vt:variant>
        <vt:i4>5</vt:i4>
      </vt:variant>
      <vt:variant>
        <vt:lpwstr/>
      </vt:variant>
      <vt:variant>
        <vt:lpwstr>_Toc390885368</vt:lpwstr>
      </vt:variant>
      <vt:variant>
        <vt:i4>1376312</vt:i4>
      </vt:variant>
      <vt:variant>
        <vt:i4>401</vt:i4>
      </vt:variant>
      <vt:variant>
        <vt:i4>0</vt:i4>
      </vt:variant>
      <vt:variant>
        <vt:i4>5</vt:i4>
      </vt:variant>
      <vt:variant>
        <vt:lpwstr/>
      </vt:variant>
      <vt:variant>
        <vt:lpwstr>_Toc390885365</vt:lpwstr>
      </vt:variant>
      <vt:variant>
        <vt:i4>1376312</vt:i4>
      </vt:variant>
      <vt:variant>
        <vt:i4>395</vt:i4>
      </vt:variant>
      <vt:variant>
        <vt:i4>0</vt:i4>
      </vt:variant>
      <vt:variant>
        <vt:i4>5</vt:i4>
      </vt:variant>
      <vt:variant>
        <vt:lpwstr/>
      </vt:variant>
      <vt:variant>
        <vt:lpwstr>_Toc390885364</vt:lpwstr>
      </vt:variant>
      <vt:variant>
        <vt:i4>1900606</vt:i4>
      </vt:variant>
      <vt:variant>
        <vt:i4>386</vt:i4>
      </vt:variant>
      <vt:variant>
        <vt:i4>0</vt:i4>
      </vt:variant>
      <vt:variant>
        <vt:i4>5</vt:i4>
      </vt:variant>
      <vt:variant>
        <vt:lpwstr/>
      </vt:variant>
      <vt:variant>
        <vt:lpwstr>_Toc391299585</vt:lpwstr>
      </vt:variant>
      <vt:variant>
        <vt:i4>1900606</vt:i4>
      </vt:variant>
      <vt:variant>
        <vt:i4>380</vt:i4>
      </vt:variant>
      <vt:variant>
        <vt:i4>0</vt:i4>
      </vt:variant>
      <vt:variant>
        <vt:i4>5</vt:i4>
      </vt:variant>
      <vt:variant>
        <vt:lpwstr/>
      </vt:variant>
      <vt:variant>
        <vt:lpwstr>_Toc391299584</vt:lpwstr>
      </vt:variant>
      <vt:variant>
        <vt:i4>1900606</vt:i4>
      </vt:variant>
      <vt:variant>
        <vt:i4>374</vt:i4>
      </vt:variant>
      <vt:variant>
        <vt:i4>0</vt:i4>
      </vt:variant>
      <vt:variant>
        <vt:i4>5</vt:i4>
      </vt:variant>
      <vt:variant>
        <vt:lpwstr/>
      </vt:variant>
      <vt:variant>
        <vt:lpwstr>_Toc391299583</vt:lpwstr>
      </vt:variant>
      <vt:variant>
        <vt:i4>1900606</vt:i4>
      </vt:variant>
      <vt:variant>
        <vt:i4>368</vt:i4>
      </vt:variant>
      <vt:variant>
        <vt:i4>0</vt:i4>
      </vt:variant>
      <vt:variant>
        <vt:i4>5</vt:i4>
      </vt:variant>
      <vt:variant>
        <vt:lpwstr/>
      </vt:variant>
      <vt:variant>
        <vt:lpwstr>_Toc391299582</vt:lpwstr>
      </vt:variant>
      <vt:variant>
        <vt:i4>1900606</vt:i4>
      </vt:variant>
      <vt:variant>
        <vt:i4>362</vt:i4>
      </vt:variant>
      <vt:variant>
        <vt:i4>0</vt:i4>
      </vt:variant>
      <vt:variant>
        <vt:i4>5</vt:i4>
      </vt:variant>
      <vt:variant>
        <vt:lpwstr/>
      </vt:variant>
      <vt:variant>
        <vt:lpwstr>_Toc391299581</vt:lpwstr>
      </vt:variant>
      <vt:variant>
        <vt:i4>1900606</vt:i4>
      </vt:variant>
      <vt:variant>
        <vt:i4>356</vt:i4>
      </vt:variant>
      <vt:variant>
        <vt:i4>0</vt:i4>
      </vt:variant>
      <vt:variant>
        <vt:i4>5</vt:i4>
      </vt:variant>
      <vt:variant>
        <vt:lpwstr/>
      </vt:variant>
      <vt:variant>
        <vt:lpwstr>_Toc391299580</vt:lpwstr>
      </vt:variant>
      <vt:variant>
        <vt:i4>1179710</vt:i4>
      </vt:variant>
      <vt:variant>
        <vt:i4>350</vt:i4>
      </vt:variant>
      <vt:variant>
        <vt:i4>0</vt:i4>
      </vt:variant>
      <vt:variant>
        <vt:i4>5</vt:i4>
      </vt:variant>
      <vt:variant>
        <vt:lpwstr/>
      </vt:variant>
      <vt:variant>
        <vt:lpwstr>_Toc391299579</vt:lpwstr>
      </vt:variant>
      <vt:variant>
        <vt:i4>1179710</vt:i4>
      </vt:variant>
      <vt:variant>
        <vt:i4>344</vt:i4>
      </vt:variant>
      <vt:variant>
        <vt:i4>0</vt:i4>
      </vt:variant>
      <vt:variant>
        <vt:i4>5</vt:i4>
      </vt:variant>
      <vt:variant>
        <vt:lpwstr/>
      </vt:variant>
      <vt:variant>
        <vt:lpwstr>_Toc391299578</vt:lpwstr>
      </vt:variant>
      <vt:variant>
        <vt:i4>1179710</vt:i4>
      </vt:variant>
      <vt:variant>
        <vt:i4>338</vt:i4>
      </vt:variant>
      <vt:variant>
        <vt:i4>0</vt:i4>
      </vt:variant>
      <vt:variant>
        <vt:i4>5</vt:i4>
      </vt:variant>
      <vt:variant>
        <vt:lpwstr/>
      </vt:variant>
      <vt:variant>
        <vt:lpwstr>_Toc391299577</vt:lpwstr>
      </vt:variant>
      <vt:variant>
        <vt:i4>1179710</vt:i4>
      </vt:variant>
      <vt:variant>
        <vt:i4>332</vt:i4>
      </vt:variant>
      <vt:variant>
        <vt:i4>0</vt:i4>
      </vt:variant>
      <vt:variant>
        <vt:i4>5</vt:i4>
      </vt:variant>
      <vt:variant>
        <vt:lpwstr/>
      </vt:variant>
      <vt:variant>
        <vt:lpwstr>_Toc391299576</vt:lpwstr>
      </vt:variant>
      <vt:variant>
        <vt:i4>1179710</vt:i4>
      </vt:variant>
      <vt:variant>
        <vt:i4>326</vt:i4>
      </vt:variant>
      <vt:variant>
        <vt:i4>0</vt:i4>
      </vt:variant>
      <vt:variant>
        <vt:i4>5</vt:i4>
      </vt:variant>
      <vt:variant>
        <vt:lpwstr/>
      </vt:variant>
      <vt:variant>
        <vt:lpwstr>_Toc391299575</vt:lpwstr>
      </vt:variant>
      <vt:variant>
        <vt:i4>1179710</vt:i4>
      </vt:variant>
      <vt:variant>
        <vt:i4>320</vt:i4>
      </vt:variant>
      <vt:variant>
        <vt:i4>0</vt:i4>
      </vt:variant>
      <vt:variant>
        <vt:i4>5</vt:i4>
      </vt:variant>
      <vt:variant>
        <vt:lpwstr/>
      </vt:variant>
      <vt:variant>
        <vt:lpwstr>_Toc391299574</vt:lpwstr>
      </vt:variant>
      <vt:variant>
        <vt:i4>1179710</vt:i4>
      </vt:variant>
      <vt:variant>
        <vt:i4>314</vt:i4>
      </vt:variant>
      <vt:variant>
        <vt:i4>0</vt:i4>
      </vt:variant>
      <vt:variant>
        <vt:i4>5</vt:i4>
      </vt:variant>
      <vt:variant>
        <vt:lpwstr/>
      </vt:variant>
      <vt:variant>
        <vt:lpwstr>_Toc391299573</vt:lpwstr>
      </vt:variant>
      <vt:variant>
        <vt:i4>1179710</vt:i4>
      </vt:variant>
      <vt:variant>
        <vt:i4>308</vt:i4>
      </vt:variant>
      <vt:variant>
        <vt:i4>0</vt:i4>
      </vt:variant>
      <vt:variant>
        <vt:i4>5</vt:i4>
      </vt:variant>
      <vt:variant>
        <vt:lpwstr/>
      </vt:variant>
      <vt:variant>
        <vt:lpwstr>_Toc391299572</vt:lpwstr>
      </vt:variant>
      <vt:variant>
        <vt:i4>1179710</vt:i4>
      </vt:variant>
      <vt:variant>
        <vt:i4>302</vt:i4>
      </vt:variant>
      <vt:variant>
        <vt:i4>0</vt:i4>
      </vt:variant>
      <vt:variant>
        <vt:i4>5</vt:i4>
      </vt:variant>
      <vt:variant>
        <vt:lpwstr/>
      </vt:variant>
      <vt:variant>
        <vt:lpwstr>_Toc391299571</vt:lpwstr>
      </vt:variant>
      <vt:variant>
        <vt:i4>1179710</vt:i4>
      </vt:variant>
      <vt:variant>
        <vt:i4>296</vt:i4>
      </vt:variant>
      <vt:variant>
        <vt:i4>0</vt:i4>
      </vt:variant>
      <vt:variant>
        <vt:i4>5</vt:i4>
      </vt:variant>
      <vt:variant>
        <vt:lpwstr/>
      </vt:variant>
      <vt:variant>
        <vt:lpwstr>_Toc391299570</vt:lpwstr>
      </vt:variant>
      <vt:variant>
        <vt:i4>1245246</vt:i4>
      </vt:variant>
      <vt:variant>
        <vt:i4>290</vt:i4>
      </vt:variant>
      <vt:variant>
        <vt:i4>0</vt:i4>
      </vt:variant>
      <vt:variant>
        <vt:i4>5</vt:i4>
      </vt:variant>
      <vt:variant>
        <vt:lpwstr/>
      </vt:variant>
      <vt:variant>
        <vt:lpwstr>_Toc391299569</vt:lpwstr>
      </vt:variant>
      <vt:variant>
        <vt:i4>1245246</vt:i4>
      </vt:variant>
      <vt:variant>
        <vt:i4>284</vt:i4>
      </vt:variant>
      <vt:variant>
        <vt:i4>0</vt:i4>
      </vt:variant>
      <vt:variant>
        <vt:i4>5</vt:i4>
      </vt:variant>
      <vt:variant>
        <vt:lpwstr/>
      </vt:variant>
      <vt:variant>
        <vt:lpwstr>_Toc391299568</vt:lpwstr>
      </vt:variant>
      <vt:variant>
        <vt:i4>1245246</vt:i4>
      </vt:variant>
      <vt:variant>
        <vt:i4>278</vt:i4>
      </vt:variant>
      <vt:variant>
        <vt:i4>0</vt:i4>
      </vt:variant>
      <vt:variant>
        <vt:i4>5</vt:i4>
      </vt:variant>
      <vt:variant>
        <vt:lpwstr/>
      </vt:variant>
      <vt:variant>
        <vt:lpwstr>_Toc391299567</vt:lpwstr>
      </vt:variant>
      <vt:variant>
        <vt:i4>1245246</vt:i4>
      </vt:variant>
      <vt:variant>
        <vt:i4>272</vt:i4>
      </vt:variant>
      <vt:variant>
        <vt:i4>0</vt:i4>
      </vt:variant>
      <vt:variant>
        <vt:i4>5</vt:i4>
      </vt:variant>
      <vt:variant>
        <vt:lpwstr/>
      </vt:variant>
      <vt:variant>
        <vt:lpwstr>_Toc391299566</vt:lpwstr>
      </vt:variant>
      <vt:variant>
        <vt:i4>1245246</vt:i4>
      </vt:variant>
      <vt:variant>
        <vt:i4>266</vt:i4>
      </vt:variant>
      <vt:variant>
        <vt:i4>0</vt:i4>
      </vt:variant>
      <vt:variant>
        <vt:i4>5</vt:i4>
      </vt:variant>
      <vt:variant>
        <vt:lpwstr/>
      </vt:variant>
      <vt:variant>
        <vt:lpwstr>_Toc391299565</vt:lpwstr>
      </vt:variant>
      <vt:variant>
        <vt:i4>1245246</vt:i4>
      </vt:variant>
      <vt:variant>
        <vt:i4>260</vt:i4>
      </vt:variant>
      <vt:variant>
        <vt:i4>0</vt:i4>
      </vt:variant>
      <vt:variant>
        <vt:i4>5</vt:i4>
      </vt:variant>
      <vt:variant>
        <vt:lpwstr/>
      </vt:variant>
      <vt:variant>
        <vt:lpwstr>_Toc391299564</vt:lpwstr>
      </vt:variant>
      <vt:variant>
        <vt:i4>1245246</vt:i4>
      </vt:variant>
      <vt:variant>
        <vt:i4>254</vt:i4>
      </vt:variant>
      <vt:variant>
        <vt:i4>0</vt:i4>
      </vt:variant>
      <vt:variant>
        <vt:i4>5</vt:i4>
      </vt:variant>
      <vt:variant>
        <vt:lpwstr/>
      </vt:variant>
      <vt:variant>
        <vt:lpwstr>_Toc391299563</vt:lpwstr>
      </vt:variant>
      <vt:variant>
        <vt:i4>1245246</vt:i4>
      </vt:variant>
      <vt:variant>
        <vt:i4>248</vt:i4>
      </vt:variant>
      <vt:variant>
        <vt:i4>0</vt:i4>
      </vt:variant>
      <vt:variant>
        <vt:i4>5</vt:i4>
      </vt:variant>
      <vt:variant>
        <vt:lpwstr/>
      </vt:variant>
      <vt:variant>
        <vt:lpwstr>_Toc391299562</vt:lpwstr>
      </vt:variant>
      <vt:variant>
        <vt:i4>1245246</vt:i4>
      </vt:variant>
      <vt:variant>
        <vt:i4>242</vt:i4>
      </vt:variant>
      <vt:variant>
        <vt:i4>0</vt:i4>
      </vt:variant>
      <vt:variant>
        <vt:i4>5</vt:i4>
      </vt:variant>
      <vt:variant>
        <vt:lpwstr/>
      </vt:variant>
      <vt:variant>
        <vt:lpwstr>_Toc391299561</vt:lpwstr>
      </vt:variant>
      <vt:variant>
        <vt:i4>1245246</vt:i4>
      </vt:variant>
      <vt:variant>
        <vt:i4>236</vt:i4>
      </vt:variant>
      <vt:variant>
        <vt:i4>0</vt:i4>
      </vt:variant>
      <vt:variant>
        <vt:i4>5</vt:i4>
      </vt:variant>
      <vt:variant>
        <vt:lpwstr/>
      </vt:variant>
      <vt:variant>
        <vt:lpwstr>_Toc391299560</vt:lpwstr>
      </vt:variant>
      <vt:variant>
        <vt:i4>1048638</vt:i4>
      </vt:variant>
      <vt:variant>
        <vt:i4>230</vt:i4>
      </vt:variant>
      <vt:variant>
        <vt:i4>0</vt:i4>
      </vt:variant>
      <vt:variant>
        <vt:i4>5</vt:i4>
      </vt:variant>
      <vt:variant>
        <vt:lpwstr/>
      </vt:variant>
      <vt:variant>
        <vt:lpwstr>_Toc391299559</vt:lpwstr>
      </vt:variant>
      <vt:variant>
        <vt:i4>1048638</vt:i4>
      </vt:variant>
      <vt:variant>
        <vt:i4>224</vt:i4>
      </vt:variant>
      <vt:variant>
        <vt:i4>0</vt:i4>
      </vt:variant>
      <vt:variant>
        <vt:i4>5</vt:i4>
      </vt:variant>
      <vt:variant>
        <vt:lpwstr/>
      </vt:variant>
      <vt:variant>
        <vt:lpwstr>_Toc391299558</vt:lpwstr>
      </vt:variant>
      <vt:variant>
        <vt:i4>1048638</vt:i4>
      </vt:variant>
      <vt:variant>
        <vt:i4>218</vt:i4>
      </vt:variant>
      <vt:variant>
        <vt:i4>0</vt:i4>
      </vt:variant>
      <vt:variant>
        <vt:i4>5</vt:i4>
      </vt:variant>
      <vt:variant>
        <vt:lpwstr/>
      </vt:variant>
      <vt:variant>
        <vt:lpwstr>_Toc391299557</vt:lpwstr>
      </vt:variant>
      <vt:variant>
        <vt:i4>1048638</vt:i4>
      </vt:variant>
      <vt:variant>
        <vt:i4>212</vt:i4>
      </vt:variant>
      <vt:variant>
        <vt:i4>0</vt:i4>
      </vt:variant>
      <vt:variant>
        <vt:i4>5</vt:i4>
      </vt:variant>
      <vt:variant>
        <vt:lpwstr/>
      </vt:variant>
      <vt:variant>
        <vt:lpwstr>_Toc391299556</vt:lpwstr>
      </vt:variant>
      <vt:variant>
        <vt:i4>1048638</vt:i4>
      </vt:variant>
      <vt:variant>
        <vt:i4>206</vt:i4>
      </vt:variant>
      <vt:variant>
        <vt:i4>0</vt:i4>
      </vt:variant>
      <vt:variant>
        <vt:i4>5</vt:i4>
      </vt:variant>
      <vt:variant>
        <vt:lpwstr/>
      </vt:variant>
      <vt:variant>
        <vt:lpwstr>_Toc391299555</vt:lpwstr>
      </vt:variant>
      <vt:variant>
        <vt:i4>1048638</vt:i4>
      </vt:variant>
      <vt:variant>
        <vt:i4>200</vt:i4>
      </vt:variant>
      <vt:variant>
        <vt:i4>0</vt:i4>
      </vt:variant>
      <vt:variant>
        <vt:i4>5</vt:i4>
      </vt:variant>
      <vt:variant>
        <vt:lpwstr/>
      </vt:variant>
      <vt:variant>
        <vt:lpwstr>_Toc391299554</vt:lpwstr>
      </vt:variant>
      <vt:variant>
        <vt:i4>1048638</vt:i4>
      </vt:variant>
      <vt:variant>
        <vt:i4>194</vt:i4>
      </vt:variant>
      <vt:variant>
        <vt:i4>0</vt:i4>
      </vt:variant>
      <vt:variant>
        <vt:i4>5</vt:i4>
      </vt:variant>
      <vt:variant>
        <vt:lpwstr/>
      </vt:variant>
      <vt:variant>
        <vt:lpwstr>_Toc391299553</vt:lpwstr>
      </vt:variant>
      <vt:variant>
        <vt:i4>1048638</vt:i4>
      </vt:variant>
      <vt:variant>
        <vt:i4>188</vt:i4>
      </vt:variant>
      <vt:variant>
        <vt:i4>0</vt:i4>
      </vt:variant>
      <vt:variant>
        <vt:i4>5</vt:i4>
      </vt:variant>
      <vt:variant>
        <vt:lpwstr/>
      </vt:variant>
      <vt:variant>
        <vt:lpwstr>_Toc391299552</vt:lpwstr>
      </vt:variant>
      <vt:variant>
        <vt:i4>1048638</vt:i4>
      </vt:variant>
      <vt:variant>
        <vt:i4>182</vt:i4>
      </vt:variant>
      <vt:variant>
        <vt:i4>0</vt:i4>
      </vt:variant>
      <vt:variant>
        <vt:i4>5</vt:i4>
      </vt:variant>
      <vt:variant>
        <vt:lpwstr/>
      </vt:variant>
      <vt:variant>
        <vt:lpwstr>_Toc391299551</vt:lpwstr>
      </vt:variant>
      <vt:variant>
        <vt:i4>1048638</vt:i4>
      </vt:variant>
      <vt:variant>
        <vt:i4>176</vt:i4>
      </vt:variant>
      <vt:variant>
        <vt:i4>0</vt:i4>
      </vt:variant>
      <vt:variant>
        <vt:i4>5</vt:i4>
      </vt:variant>
      <vt:variant>
        <vt:lpwstr/>
      </vt:variant>
      <vt:variant>
        <vt:lpwstr>_Toc391299550</vt:lpwstr>
      </vt:variant>
      <vt:variant>
        <vt:i4>1114174</vt:i4>
      </vt:variant>
      <vt:variant>
        <vt:i4>170</vt:i4>
      </vt:variant>
      <vt:variant>
        <vt:i4>0</vt:i4>
      </vt:variant>
      <vt:variant>
        <vt:i4>5</vt:i4>
      </vt:variant>
      <vt:variant>
        <vt:lpwstr/>
      </vt:variant>
      <vt:variant>
        <vt:lpwstr>_Toc391299549</vt:lpwstr>
      </vt:variant>
      <vt:variant>
        <vt:i4>1114174</vt:i4>
      </vt:variant>
      <vt:variant>
        <vt:i4>164</vt:i4>
      </vt:variant>
      <vt:variant>
        <vt:i4>0</vt:i4>
      </vt:variant>
      <vt:variant>
        <vt:i4>5</vt:i4>
      </vt:variant>
      <vt:variant>
        <vt:lpwstr/>
      </vt:variant>
      <vt:variant>
        <vt:lpwstr>_Toc391299548</vt:lpwstr>
      </vt:variant>
      <vt:variant>
        <vt:i4>1114174</vt:i4>
      </vt:variant>
      <vt:variant>
        <vt:i4>158</vt:i4>
      </vt:variant>
      <vt:variant>
        <vt:i4>0</vt:i4>
      </vt:variant>
      <vt:variant>
        <vt:i4>5</vt:i4>
      </vt:variant>
      <vt:variant>
        <vt:lpwstr/>
      </vt:variant>
      <vt:variant>
        <vt:lpwstr>_Toc391299547</vt:lpwstr>
      </vt:variant>
      <vt:variant>
        <vt:i4>1114174</vt:i4>
      </vt:variant>
      <vt:variant>
        <vt:i4>152</vt:i4>
      </vt:variant>
      <vt:variant>
        <vt:i4>0</vt:i4>
      </vt:variant>
      <vt:variant>
        <vt:i4>5</vt:i4>
      </vt:variant>
      <vt:variant>
        <vt:lpwstr/>
      </vt:variant>
      <vt:variant>
        <vt:lpwstr>_Toc391299546</vt:lpwstr>
      </vt:variant>
      <vt:variant>
        <vt:i4>1114174</vt:i4>
      </vt:variant>
      <vt:variant>
        <vt:i4>146</vt:i4>
      </vt:variant>
      <vt:variant>
        <vt:i4>0</vt:i4>
      </vt:variant>
      <vt:variant>
        <vt:i4>5</vt:i4>
      </vt:variant>
      <vt:variant>
        <vt:lpwstr/>
      </vt:variant>
      <vt:variant>
        <vt:lpwstr>_Toc391299545</vt:lpwstr>
      </vt:variant>
      <vt:variant>
        <vt:i4>1114174</vt:i4>
      </vt:variant>
      <vt:variant>
        <vt:i4>140</vt:i4>
      </vt:variant>
      <vt:variant>
        <vt:i4>0</vt:i4>
      </vt:variant>
      <vt:variant>
        <vt:i4>5</vt:i4>
      </vt:variant>
      <vt:variant>
        <vt:lpwstr/>
      </vt:variant>
      <vt:variant>
        <vt:lpwstr>_Toc391299544</vt:lpwstr>
      </vt:variant>
      <vt:variant>
        <vt:i4>1114174</vt:i4>
      </vt:variant>
      <vt:variant>
        <vt:i4>134</vt:i4>
      </vt:variant>
      <vt:variant>
        <vt:i4>0</vt:i4>
      </vt:variant>
      <vt:variant>
        <vt:i4>5</vt:i4>
      </vt:variant>
      <vt:variant>
        <vt:lpwstr/>
      </vt:variant>
      <vt:variant>
        <vt:lpwstr>_Toc391299543</vt:lpwstr>
      </vt:variant>
      <vt:variant>
        <vt:i4>1114174</vt:i4>
      </vt:variant>
      <vt:variant>
        <vt:i4>128</vt:i4>
      </vt:variant>
      <vt:variant>
        <vt:i4>0</vt:i4>
      </vt:variant>
      <vt:variant>
        <vt:i4>5</vt:i4>
      </vt:variant>
      <vt:variant>
        <vt:lpwstr/>
      </vt:variant>
      <vt:variant>
        <vt:lpwstr>_Toc391299542</vt:lpwstr>
      </vt:variant>
      <vt:variant>
        <vt:i4>1114174</vt:i4>
      </vt:variant>
      <vt:variant>
        <vt:i4>122</vt:i4>
      </vt:variant>
      <vt:variant>
        <vt:i4>0</vt:i4>
      </vt:variant>
      <vt:variant>
        <vt:i4>5</vt:i4>
      </vt:variant>
      <vt:variant>
        <vt:lpwstr/>
      </vt:variant>
      <vt:variant>
        <vt:lpwstr>_Toc391299541</vt:lpwstr>
      </vt:variant>
      <vt:variant>
        <vt:i4>1114174</vt:i4>
      </vt:variant>
      <vt:variant>
        <vt:i4>116</vt:i4>
      </vt:variant>
      <vt:variant>
        <vt:i4>0</vt:i4>
      </vt:variant>
      <vt:variant>
        <vt:i4>5</vt:i4>
      </vt:variant>
      <vt:variant>
        <vt:lpwstr/>
      </vt:variant>
      <vt:variant>
        <vt:lpwstr>_Toc391299540</vt:lpwstr>
      </vt:variant>
      <vt:variant>
        <vt:i4>1441854</vt:i4>
      </vt:variant>
      <vt:variant>
        <vt:i4>110</vt:i4>
      </vt:variant>
      <vt:variant>
        <vt:i4>0</vt:i4>
      </vt:variant>
      <vt:variant>
        <vt:i4>5</vt:i4>
      </vt:variant>
      <vt:variant>
        <vt:lpwstr/>
      </vt:variant>
      <vt:variant>
        <vt:lpwstr>_Toc391299539</vt:lpwstr>
      </vt:variant>
      <vt:variant>
        <vt:i4>1441854</vt:i4>
      </vt:variant>
      <vt:variant>
        <vt:i4>104</vt:i4>
      </vt:variant>
      <vt:variant>
        <vt:i4>0</vt:i4>
      </vt:variant>
      <vt:variant>
        <vt:i4>5</vt:i4>
      </vt:variant>
      <vt:variant>
        <vt:lpwstr/>
      </vt:variant>
      <vt:variant>
        <vt:lpwstr>_Toc391299538</vt:lpwstr>
      </vt:variant>
      <vt:variant>
        <vt:i4>1441854</vt:i4>
      </vt:variant>
      <vt:variant>
        <vt:i4>98</vt:i4>
      </vt:variant>
      <vt:variant>
        <vt:i4>0</vt:i4>
      </vt:variant>
      <vt:variant>
        <vt:i4>5</vt:i4>
      </vt:variant>
      <vt:variant>
        <vt:lpwstr/>
      </vt:variant>
      <vt:variant>
        <vt:lpwstr>_Toc391299537</vt:lpwstr>
      </vt:variant>
      <vt:variant>
        <vt:i4>1441854</vt:i4>
      </vt:variant>
      <vt:variant>
        <vt:i4>92</vt:i4>
      </vt:variant>
      <vt:variant>
        <vt:i4>0</vt:i4>
      </vt:variant>
      <vt:variant>
        <vt:i4>5</vt:i4>
      </vt:variant>
      <vt:variant>
        <vt:lpwstr/>
      </vt:variant>
      <vt:variant>
        <vt:lpwstr>_Toc391299536</vt:lpwstr>
      </vt:variant>
      <vt:variant>
        <vt:i4>1441854</vt:i4>
      </vt:variant>
      <vt:variant>
        <vt:i4>86</vt:i4>
      </vt:variant>
      <vt:variant>
        <vt:i4>0</vt:i4>
      </vt:variant>
      <vt:variant>
        <vt:i4>5</vt:i4>
      </vt:variant>
      <vt:variant>
        <vt:lpwstr/>
      </vt:variant>
      <vt:variant>
        <vt:lpwstr>_Toc391299535</vt:lpwstr>
      </vt:variant>
      <vt:variant>
        <vt:i4>1441854</vt:i4>
      </vt:variant>
      <vt:variant>
        <vt:i4>80</vt:i4>
      </vt:variant>
      <vt:variant>
        <vt:i4>0</vt:i4>
      </vt:variant>
      <vt:variant>
        <vt:i4>5</vt:i4>
      </vt:variant>
      <vt:variant>
        <vt:lpwstr/>
      </vt:variant>
      <vt:variant>
        <vt:lpwstr>_Toc391299534</vt:lpwstr>
      </vt:variant>
      <vt:variant>
        <vt:i4>1441854</vt:i4>
      </vt:variant>
      <vt:variant>
        <vt:i4>74</vt:i4>
      </vt:variant>
      <vt:variant>
        <vt:i4>0</vt:i4>
      </vt:variant>
      <vt:variant>
        <vt:i4>5</vt:i4>
      </vt:variant>
      <vt:variant>
        <vt:lpwstr/>
      </vt:variant>
      <vt:variant>
        <vt:lpwstr>_Toc391299533</vt:lpwstr>
      </vt:variant>
      <vt:variant>
        <vt:i4>1441854</vt:i4>
      </vt:variant>
      <vt:variant>
        <vt:i4>68</vt:i4>
      </vt:variant>
      <vt:variant>
        <vt:i4>0</vt:i4>
      </vt:variant>
      <vt:variant>
        <vt:i4>5</vt:i4>
      </vt:variant>
      <vt:variant>
        <vt:lpwstr/>
      </vt:variant>
      <vt:variant>
        <vt:lpwstr>_Toc391299532</vt:lpwstr>
      </vt:variant>
      <vt:variant>
        <vt:i4>1441854</vt:i4>
      </vt:variant>
      <vt:variant>
        <vt:i4>62</vt:i4>
      </vt:variant>
      <vt:variant>
        <vt:i4>0</vt:i4>
      </vt:variant>
      <vt:variant>
        <vt:i4>5</vt:i4>
      </vt:variant>
      <vt:variant>
        <vt:lpwstr/>
      </vt:variant>
      <vt:variant>
        <vt:lpwstr>_Toc391299531</vt:lpwstr>
      </vt:variant>
      <vt:variant>
        <vt:i4>1441854</vt:i4>
      </vt:variant>
      <vt:variant>
        <vt:i4>56</vt:i4>
      </vt:variant>
      <vt:variant>
        <vt:i4>0</vt:i4>
      </vt:variant>
      <vt:variant>
        <vt:i4>5</vt:i4>
      </vt:variant>
      <vt:variant>
        <vt:lpwstr/>
      </vt:variant>
      <vt:variant>
        <vt:lpwstr>_Toc391299530</vt:lpwstr>
      </vt:variant>
      <vt:variant>
        <vt:i4>1507390</vt:i4>
      </vt:variant>
      <vt:variant>
        <vt:i4>50</vt:i4>
      </vt:variant>
      <vt:variant>
        <vt:i4>0</vt:i4>
      </vt:variant>
      <vt:variant>
        <vt:i4>5</vt:i4>
      </vt:variant>
      <vt:variant>
        <vt:lpwstr/>
      </vt:variant>
      <vt:variant>
        <vt:lpwstr>_Toc391299529</vt:lpwstr>
      </vt:variant>
      <vt:variant>
        <vt:i4>1507390</vt:i4>
      </vt:variant>
      <vt:variant>
        <vt:i4>44</vt:i4>
      </vt:variant>
      <vt:variant>
        <vt:i4>0</vt:i4>
      </vt:variant>
      <vt:variant>
        <vt:i4>5</vt:i4>
      </vt:variant>
      <vt:variant>
        <vt:lpwstr/>
      </vt:variant>
      <vt:variant>
        <vt:lpwstr>_Toc391299528</vt:lpwstr>
      </vt:variant>
      <vt:variant>
        <vt:i4>1507390</vt:i4>
      </vt:variant>
      <vt:variant>
        <vt:i4>38</vt:i4>
      </vt:variant>
      <vt:variant>
        <vt:i4>0</vt:i4>
      </vt:variant>
      <vt:variant>
        <vt:i4>5</vt:i4>
      </vt:variant>
      <vt:variant>
        <vt:lpwstr/>
      </vt:variant>
      <vt:variant>
        <vt:lpwstr>_Toc391299527</vt:lpwstr>
      </vt:variant>
      <vt:variant>
        <vt:i4>1507390</vt:i4>
      </vt:variant>
      <vt:variant>
        <vt:i4>32</vt:i4>
      </vt:variant>
      <vt:variant>
        <vt:i4>0</vt:i4>
      </vt:variant>
      <vt:variant>
        <vt:i4>5</vt:i4>
      </vt:variant>
      <vt:variant>
        <vt:lpwstr/>
      </vt:variant>
      <vt:variant>
        <vt:lpwstr>_Toc391299526</vt:lpwstr>
      </vt:variant>
      <vt:variant>
        <vt:i4>1507390</vt:i4>
      </vt:variant>
      <vt:variant>
        <vt:i4>26</vt:i4>
      </vt:variant>
      <vt:variant>
        <vt:i4>0</vt:i4>
      </vt:variant>
      <vt:variant>
        <vt:i4>5</vt:i4>
      </vt:variant>
      <vt:variant>
        <vt:lpwstr/>
      </vt:variant>
      <vt:variant>
        <vt:lpwstr>_Toc391299525</vt:lpwstr>
      </vt:variant>
      <vt:variant>
        <vt:i4>1507390</vt:i4>
      </vt:variant>
      <vt:variant>
        <vt:i4>20</vt:i4>
      </vt:variant>
      <vt:variant>
        <vt:i4>0</vt:i4>
      </vt:variant>
      <vt:variant>
        <vt:i4>5</vt:i4>
      </vt:variant>
      <vt:variant>
        <vt:lpwstr/>
      </vt:variant>
      <vt:variant>
        <vt:lpwstr>_Toc391299524</vt:lpwstr>
      </vt:variant>
      <vt:variant>
        <vt:i4>1507390</vt:i4>
      </vt:variant>
      <vt:variant>
        <vt:i4>14</vt:i4>
      </vt:variant>
      <vt:variant>
        <vt:i4>0</vt:i4>
      </vt:variant>
      <vt:variant>
        <vt:i4>5</vt:i4>
      </vt:variant>
      <vt:variant>
        <vt:lpwstr/>
      </vt:variant>
      <vt:variant>
        <vt:lpwstr>_Toc391299523</vt:lpwstr>
      </vt:variant>
      <vt:variant>
        <vt:i4>1507390</vt:i4>
      </vt:variant>
      <vt:variant>
        <vt:i4>8</vt:i4>
      </vt:variant>
      <vt:variant>
        <vt:i4>0</vt:i4>
      </vt:variant>
      <vt:variant>
        <vt:i4>5</vt:i4>
      </vt:variant>
      <vt:variant>
        <vt:lpwstr/>
      </vt:variant>
      <vt:variant>
        <vt:lpwstr>_Toc391299522</vt:lpwstr>
      </vt:variant>
      <vt:variant>
        <vt:i4>1507390</vt:i4>
      </vt:variant>
      <vt:variant>
        <vt:i4>2</vt:i4>
      </vt:variant>
      <vt:variant>
        <vt:i4>0</vt:i4>
      </vt:variant>
      <vt:variant>
        <vt:i4>5</vt:i4>
      </vt:variant>
      <vt:variant>
        <vt:lpwstr/>
      </vt:variant>
      <vt:variant>
        <vt:lpwstr>_Toc391299521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Rosa</dc:creator>
  <cp:lastModifiedBy>Tiago Scalco</cp:lastModifiedBy>
  <cp:revision>94</cp:revision>
  <cp:lastPrinted>2016-12-20T13:30:00Z</cp:lastPrinted>
  <dcterms:created xsi:type="dcterms:W3CDTF">2016-11-28T19:13:00Z</dcterms:created>
  <dcterms:modified xsi:type="dcterms:W3CDTF">2017-10-24T23:10:00Z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