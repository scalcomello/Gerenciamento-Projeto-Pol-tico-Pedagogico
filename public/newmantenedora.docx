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.xml" ContentType="application/vnd.openxmlformats-officedocument.wordprocessingml.comment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375" w:type="dxa"/>
        <w:jc w:val="center"/>
        <w:tblLayout w:type="fixed"/>
        <w:tblLook w:val="0000" w:firstRow="0" w:lastRow="0" w:firstColumn="0" w:lastColumn="0" w:noHBand="0" w:noVBand="0"/>
      </w:tblPr>
      <w:tblGrid>
        <w:gridCol w:w="1529"/>
        <w:gridCol w:w="735"/>
        <w:gridCol w:w="1009"/>
        <w:gridCol w:w="1684"/>
        <w:gridCol w:w="442"/>
        <w:gridCol w:w="705"/>
        <w:gridCol w:w="21"/>
        <w:gridCol w:w="3250"/>
      </w:tblGrid>
      <w:tr w:rsidR="006E321C" w:rsidTr="004F37FE">
        <w:trPr>
          <w:jc w:val="center"/>
        </w:trPr>
        <w:tc>
          <w:tcPr>
            <w:tcW w:w="6104" w:type="dxa"/>
            <w:gridSpan w:val="6"/>
            <w:tcBorders>
              <w:top w:val="single" w:sz="4" w:space="0" w:color="000000"/>
              <w:left w:val="single" w:sz="4" w:space="0" w:color="000000"/>
            </w:tcBorders>
          </w:tcPr>
          <w:p w:rsidR="006E321C" w:rsidRPr="0061551F" w:rsidRDefault="00C870B7" w:rsidP="00D53229">
            <w:bookmarkStart w:id="0" w:name="_Toc320875663"/>
            <w:bookmarkStart w:id="1" w:name="_Toc289199941"/>
            <w:bookmarkStart w:id="2" w:name="_Toc291163817"/>
            <w:bookmarkStart w:id="3" w:name="_Toc291165422"/>
            <w:r>
              <w:t>Nome do Instituto Mantenedora</w:t>
            </w:r>
          </w:p>
        </w:tc>
        <w:tc>
          <w:tcPr>
            <w:tcW w:w="327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E321C" w:rsidRPr="0061551F" w:rsidRDefault="006E321C" w:rsidP="00D53229">
            <w:r w:rsidRPr="0061551F">
              <w:t>CNPJ</w:t>
            </w:r>
          </w:p>
        </w:tc>
      </w:tr>
      <w:tr w:rsidR="006E321C" w:rsidTr="004F37FE">
        <w:trPr>
          <w:jc w:val="center"/>
        </w:trPr>
        <w:tc>
          <w:tcPr>
            <w:tcW w:w="6104" w:type="dxa"/>
            <w:gridSpan w:val="6"/>
            <w:tcBorders>
              <w:left w:val="single" w:sz="4" w:space="0" w:color="000000"/>
            </w:tcBorders>
          </w:tcPr>
          <w:p w:rsidR="006E321C" w:rsidRPr="0061551F" w:rsidRDefault="006E321C" w:rsidP="00D53229">
            <w:r w:rsidRPr="0061551F">
              <w:rPr>
                <w:b/>
                <w:lang w:val="pt-BR"/>
              </w:rPr>
              <w:t>@NOME_INSTITUTO@</w:t>
            </w:r>
          </w:p>
        </w:tc>
        <w:tc>
          <w:tcPr>
            <w:tcW w:w="3271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:rsidR="006E321C" w:rsidRPr="0061551F" w:rsidRDefault="006E321C" w:rsidP="00D53229">
            <w:r w:rsidRPr="0061551F">
              <w:rPr>
                <w:b/>
                <w:lang w:val="pt-BR"/>
              </w:rPr>
              <w:t>@CNPJ@</w:t>
            </w:r>
          </w:p>
        </w:tc>
      </w:tr>
      <w:tr w:rsidR="006E321C" w:rsidTr="004F37FE">
        <w:trPr>
          <w:jc w:val="center"/>
        </w:trPr>
        <w:tc>
          <w:tcPr>
            <w:tcW w:w="9375" w:type="dxa"/>
            <w:gridSpan w:val="8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E321C" w:rsidRPr="0016437E" w:rsidRDefault="006E321C" w:rsidP="00D53229">
            <w:pPr>
              <w:rPr>
                <w:sz w:val="22"/>
                <w:szCs w:val="22"/>
              </w:rPr>
            </w:pPr>
            <w:r w:rsidRPr="0016437E">
              <w:rPr>
                <w:sz w:val="22"/>
                <w:szCs w:val="22"/>
              </w:rPr>
              <w:t>Nome do Dirigente</w:t>
            </w:r>
          </w:p>
        </w:tc>
      </w:tr>
      <w:tr w:rsidR="006E321C" w:rsidTr="004F37FE">
        <w:trPr>
          <w:jc w:val="center"/>
        </w:trPr>
        <w:tc>
          <w:tcPr>
            <w:tcW w:w="9375" w:type="dxa"/>
            <w:gridSpan w:val="8"/>
            <w:tcBorders>
              <w:left w:val="single" w:sz="4" w:space="0" w:color="000000"/>
              <w:right w:val="single" w:sz="4" w:space="0" w:color="000000"/>
            </w:tcBorders>
          </w:tcPr>
          <w:p w:rsidR="006E321C" w:rsidRDefault="006E321C" w:rsidP="00D53229">
            <w:r>
              <w:rPr>
                <w:b/>
                <w:lang w:val="pt-BR"/>
              </w:rPr>
              <w:t>@NOME_DIRIGENTE@</w:t>
            </w:r>
          </w:p>
        </w:tc>
      </w:tr>
      <w:tr w:rsidR="006E321C" w:rsidTr="004F37FE">
        <w:trPr>
          <w:jc w:val="center"/>
        </w:trPr>
        <w:tc>
          <w:tcPr>
            <w:tcW w:w="5399" w:type="dxa"/>
            <w:gridSpan w:val="5"/>
            <w:tcBorders>
              <w:top w:val="single" w:sz="4" w:space="0" w:color="000000"/>
              <w:left w:val="single" w:sz="4" w:space="0" w:color="000000"/>
            </w:tcBorders>
          </w:tcPr>
          <w:p w:rsidR="006E321C" w:rsidRPr="0061551F" w:rsidRDefault="00C870B7" w:rsidP="00D53229">
            <w:r>
              <w:t>Endereço da entidade Mantenedora</w:t>
            </w:r>
            <w:bookmarkStart w:id="4" w:name="_GoBack"/>
            <w:bookmarkEnd w:id="4"/>
          </w:p>
        </w:tc>
        <w:tc>
          <w:tcPr>
            <w:tcW w:w="397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E321C" w:rsidRPr="0061551F" w:rsidRDefault="006E321C" w:rsidP="00D53229">
            <w:r w:rsidRPr="0061551F">
              <w:t>Bairro</w:t>
            </w:r>
          </w:p>
        </w:tc>
      </w:tr>
      <w:tr w:rsidR="006E321C" w:rsidTr="004F37FE">
        <w:trPr>
          <w:jc w:val="center"/>
        </w:trPr>
        <w:tc>
          <w:tcPr>
            <w:tcW w:w="5399" w:type="dxa"/>
            <w:gridSpan w:val="5"/>
            <w:tcBorders>
              <w:left w:val="single" w:sz="4" w:space="0" w:color="000000"/>
              <w:bottom w:val="single" w:sz="4" w:space="0" w:color="000000"/>
            </w:tcBorders>
          </w:tcPr>
          <w:p w:rsidR="006E321C" w:rsidRPr="0061551F" w:rsidRDefault="006E321C" w:rsidP="00D53229">
            <w:pPr>
              <w:rPr>
                <w:sz w:val="22"/>
                <w:szCs w:val="22"/>
              </w:rPr>
            </w:pPr>
            <w:r w:rsidRPr="0061551F">
              <w:rPr>
                <w:b/>
                <w:sz w:val="22"/>
                <w:szCs w:val="22"/>
                <w:lang w:val="pt-BR"/>
              </w:rPr>
              <w:t>@ENDERECO_INSTITUTO@</w:t>
            </w:r>
          </w:p>
        </w:tc>
        <w:tc>
          <w:tcPr>
            <w:tcW w:w="3976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321C" w:rsidRDefault="006E321C" w:rsidP="00D53229">
            <w:r>
              <w:rPr>
                <w:b/>
                <w:lang w:val="pt-BR"/>
              </w:rPr>
              <w:t>@BAIRRO@</w:t>
            </w:r>
          </w:p>
        </w:tc>
      </w:tr>
      <w:tr w:rsidR="006E321C" w:rsidTr="004F37FE">
        <w:trPr>
          <w:jc w:val="center"/>
        </w:trPr>
        <w:tc>
          <w:tcPr>
            <w:tcW w:w="1529" w:type="dxa"/>
            <w:tcBorders>
              <w:left w:val="single" w:sz="4" w:space="0" w:color="000000"/>
            </w:tcBorders>
          </w:tcPr>
          <w:p w:rsidR="006E321C" w:rsidRPr="0061551F" w:rsidRDefault="006E321C" w:rsidP="00D53229">
            <w:r w:rsidRPr="0061551F">
              <w:t>Cidade</w:t>
            </w:r>
          </w:p>
        </w:tc>
        <w:tc>
          <w:tcPr>
            <w:tcW w:w="735" w:type="dxa"/>
            <w:tcBorders>
              <w:left w:val="single" w:sz="4" w:space="0" w:color="000000"/>
            </w:tcBorders>
          </w:tcPr>
          <w:p w:rsidR="006E321C" w:rsidRPr="0061551F" w:rsidRDefault="006E321C" w:rsidP="00D53229">
            <w:r w:rsidRPr="0061551F">
              <w:t>UF</w:t>
            </w:r>
          </w:p>
        </w:tc>
        <w:tc>
          <w:tcPr>
            <w:tcW w:w="1009" w:type="dxa"/>
            <w:tcBorders>
              <w:left w:val="single" w:sz="4" w:space="0" w:color="000000"/>
            </w:tcBorders>
          </w:tcPr>
          <w:p w:rsidR="006E321C" w:rsidRPr="0061551F" w:rsidRDefault="006E321C" w:rsidP="00D53229">
            <w:r w:rsidRPr="0061551F">
              <w:t>CEP</w:t>
            </w:r>
          </w:p>
        </w:tc>
        <w:tc>
          <w:tcPr>
            <w:tcW w:w="1684" w:type="dxa"/>
            <w:tcBorders>
              <w:left w:val="single" w:sz="4" w:space="0" w:color="000000"/>
            </w:tcBorders>
          </w:tcPr>
          <w:p w:rsidR="006E321C" w:rsidRPr="0061551F" w:rsidRDefault="006E321C" w:rsidP="00D53229">
            <w:r w:rsidRPr="0061551F">
              <w:t>DDD/Telefone</w:t>
            </w:r>
          </w:p>
        </w:tc>
        <w:tc>
          <w:tcPr>
            <w:tcW w:w="1168" w:type="dxa"/>
            <w:gridSpan w:val="3"/>
            <w:tcBorders>
              <w:left w:val="single" w:sz="4" w:space="0" w:color="000000"/>
            </w:tcBorders>
          </w:tcPr>
          <w:p w:rsidR="006E321C" w:rsidRPr="0061551F" w:rsidRDefault="006E321C" w:rsidP="00D53229">
            <w:r w:rsidRPr="0061551F">
              <w:t>DDD/Fax</w:t>
            </w:r>
          </w:p>
        </w:tc>
        <w:tc>
          <w:tcPr>
            <w:tcW w:w="3250" w:type="dxa"/>
            <w:tcBorders>
              <w:left w:val="single" w:sz="4" w:space="0" w:color="000000"/>
              <w:right w:val="single" w:sz="4" w:space="0" w:color="000000"/>
            </w:tcBorders>
          </w:tcPr>
          <w:p w:rsidR="006E321C" w:rsidRPr="0061551F" w:rsidRDefault="006E321C" w:rsidP="00D53229">
            <w:r w:rsidRPr="0061551F">
              <w:t>E-mail</w:t>
            </w:r>
          </w:p>
        </w:tc>
      </w:tr>
      <w:tr w:rsidR="006E321C" w:rsidTr="00C870B7">
        <w:trPr>
          <w:trHeight w:val="420"/>
          <w:jc w:val="center"/>
        </w:trPr>
        <w:tc>
          <w:tcPr>
            <w:tcW w:w="1529" w:type="dxa"/>
            <w:tcBorders>
              <w:left w:val="single" w:sz="4" w:space="0" w:color="000000"/>
              <w:bottom w:val="single" w:sz="4" w:space="0" w:color="auto"/>
            </w:tcBorders>
          </w:tcPr>
          <w:p w:rsidR="006E321C" w:rsidRDefault="006E321C" w:rsidP="00D53229">
            <w:r>
              <w:rPr>
                <w:b/>
                <w:lang w:val="pt-BR"/>
              </w:rPr>
              <w:t>@CIDADE@</w:t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auto"/>
            </w:tcBorders>
          </w:tcPr>
          <w:p w:rsidR="006E321C" w:rsidRDefault="006E321C" w:rsidP="00D53229">
            <w:r>
              <w:rPr>
                <w:b/>
              </w:rPr>
              <w:t>@UF@</w:t>
            </w:r>
          </w:p>
        </w:tc>
        <w:tc>
          <w:tcPr>
            <w:tcW w:w="1009" w:type="dxa"/>
            <w:tcBorders>
              <w:left w:val="single" w:sz="4" w:space="0" w:color="000000"/>
              <w:bottom w:val="single" w:sz="4" w:space="0" w:color="auto"/>
            </w:tcBorders>
          </w:tcPr>
          <w:p w:rsidR="006E321C" w:rsidRDefault="006E321C" w:rsidP="00D53229">
            <w:r>
              <w:rPr>
                <w:b/>
              </w:rPr>
              <w:t>@CEP@</w:t>
            </w:r>
          </w:p>
        </w:tc>
        <w:tc>
          <w:tcPr>
            <w:tcW w:w="1684" w:type="dxa"/>
            <w:tcBorders>
              <w:left w:val="single" w:sz="4" w:space="0" w:color="000000"/>
              <w:bottom w:val="single" w:sz="4" w:space="0" w:color="auto"/>
            </w:tcBorders>
          </w:tcPr>
          <w:p w:rsidR="006E321C" w:rsidRDefault="006E321C" w:rsidP="00D53229">
            <w:r>
              <w:rPr>
                <w:b/>
              </w:rPr>
              <w:t>@TELEFONE@</w:t>
            </w:r>
          </w:p>
        </w:tc>
        <w:tc>
          <w:tcPr>
            <w:tcW w:w="1168" w:type="dxa"/>
            <w:gridSpan w:val="3"/>
            <w:tcBorders>
              <w:left w:val="single" w:sz="4" w:space="0" w:color="000000"/>
              <w:bottom w:val="single" w:sz="4" w:space="0" w:color="auto"/>
            </w:tcBorders>
          </w:tcPr>
          <w:p w:rsidR="006E321C" w:rsidRDefault="006E321C" w:rsidP="00D53229">
            <w:r>
              <w:rPr>
                <w:b/>
              </w:rPr>
              <w:t>@FAX@</w:t>
            </w:r>
          </w:p>
        </w:tc>
        <w:tc>
          <w:tcPr>
            <w:tcW w:w="3250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6E321C" w:rsidRDefault="006B67B0" w:rsidP="00D53229">
            <w:hyperlink r:id="rId8">
              <w:r w:rsidR="006E321C">
                <w:rPr>
                  <w:b/>
                </w:rPr>
                <w:t>@EMAIL@</w:t>
              </w:r>
            </w:hyperlink>
          </w:p>
        </w:tc>
      </w:tr>
      <w:tr w:rsidR="00C870B7" w:rsidTr="00C870B7">
        <w:trPr>
          <w:trHeight w:val="75"/>
          <w:jc w:val="center"/>
        </w:trPr>
        <w:tc>
          <w:tcPr>
            <w:tcW w:w="9375" w:type="dxa"/>
            <w:gridSpan w:val="8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:rsidR="00C870B7" w:rsidRPr="00C870B7" w:rsidRDefault="00C870B7" w:rsidP="00D53229">
            <w:pPr>
              <w:rPr>
                <w:sz w:val="22"/>
                <w:szCs w:val="22"/>
              </w:rPr>
            </w:pPr>
            <w:r w:rsidRPr="00C870B7">
              <w:rPr>
                <w:sz w:val="22"/>
                <w:szCs w:val="22"/>
              </w:rPr>
              <w:t>Denominação do Instituto (Instituto Federal de Educação, Ciência e Tecnologia)</w:t>
            </w:r>
          </w:p>
        </w:tc>
      </w:tr>
      <w:tr w:rsidR="00C870B7" w:rsidTr="00C870B7">
        <w:trPr>
          <w:trHeight w:val="186"/>
          <w:jc w:val="center"/>
        </w:trPr>
        <w:tc>
          <w:tcPr>
            <w:tcW w:w="9375" w:type="dxa"/>
            <w:gridSpan w:val="8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C870B7" w:rsidRPr="00C870B7" w:rsidRDefault="00C870B7" w:rsidP="00D53229">
            <w:pPr>
              <w:rPr>
                <w:b/>
              </w:rPr>
            </w:pPr>
            <w:r w:rsidRPr="00C870B7">
              <w:rPr>
                <w:b/>
              </w:rPr>
              <w:t>Instituto Federal de Educação, Ciência e Tecnologia do Sul de Minas Gerais</w:t>
            </w:r>
            <w:hyperlink r:id="rId9"/>
          </w:p>
        </w:tc>
      </w:tr>
      <w:bookmarkEnd w:id="0"/>
      <w:bookmarkEnd w:id="1"/>
      <w:bookmarkEnd w:id="2"/>
      <w:bookmarkEnd w:id="3"/>
    </w:tbl>
    <w:p w:rsidR="006E321C" w:rsidRPr="00140403" w:rsidRDefault="006E321C" w:rsidP="006E321C">
      <w:pPr>
        <w:rPr>
          <w:sz w:val="2"/>
          <w:szCs w:val="2"/>
        </w:rPr>
      </w:pPr>
    </w:p>
    <w:sectPr xmlns:w="http://schemas.openxmlformats.org/wordprocessingml/2006/main" xmlns:r="http://schemas.openxmlformats.org/officeDocument/2006/relationships" w:rsidR="006E321C" w:rsidRPr="00140403" w:rsidSect="003F261A">
      <w:footerReference w:type="default" r:id="rId10"/>
      <w:pgSz w:w="11906" w:h="16838"/>
      <w:pgMar w:top="1701" w:right="1134" w:bottom="1134" w:left="1701" w:header="720" w:footer="720" w:gutter="0"/>
      <w:cols w:space="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                                  </w:comment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B67B0" w:rsidRDefault="006B67B0" w:rsidP="00EE7F66">
      <w:r>
        <w:separator/>
      </w:r>
    </w:p>
    <w:p w:rsidR="006B67B0" w:rsidRDefault="006B67B0"/>
    <w:p w:rsidR="006B67B0" w:rsidRDefault="006B67B0" w:rsidP="008C7E43"/>
  </w:endnote>
  <w:endnote w:type="continuationSeparator" w:id="0">
    <w:p w:rsidR="006B67B0" w:rsidRDefault="006B67B0" w:rsidP="00EE7F66">
      <w:r>
        <w:continuationSeparator/>
      </w:r>
    </w:p>
    <w:p w:rsidR="006B67B0" w:rsidRDefault="006B67B0"/>
    <w:p w:rsidR="006B67B0" w:rsidRDefault="006B67B0" w:rsidP="008C7E4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62BF" w:rsidRDefault="00CC62BF" w:rsidP="00E11C9B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C870B7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CC62BF" w:rsidRDefault="00CC62BF" w:rsidP="00277514">
    <w:pPr>
      <w:pStyle w:val="Rodap"/>
      <w:ind w:right="360"/>
    </w:pPr>
  </w:p>
  <w:p w:rsidR="00CC62BF" w:rsidRDefault="00CC62BF"/>
  <w:p w:rsidR="00CC62BF" w:rsidRDefault="00CC62BF" w:rsidP="008C7E4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B67B0" w:rsidRDefault="006B67B0" w:rsidP="00EE7F66">
      <w:r w:rsidRPr="00EE7F66">
        <w:rPr>
          <w:color w:val="000000"/>
        </w:rPr>
        <w:separator/>
      </w:r>
    </w:p>
    <w:p w:rsidR="006B67B0" w:rsidRDefault="006B67B0"/>
    <w:p w:rsidR="006B67B0" w:rsidRDefault="006B67B0" w:rsidP="008C7E43"/>
  </w:footnote>
  <w:footnote w:type="continuationSeparator" w:id="0">
    <w:p w:rsidR="006B67B0" w:rsidRDefault="006B67B0" w:rsidP="00EE7F66">
      <w:r>
        <w:continuationSeparator/>
      </w:r>
    </w:p>
    <w:p w:rsidR="006B67B0" w:rsidRDefault="006B67B0"/>
    <w:p w:rsidR="006B67B0" w:rsidRDefault="006B67B0" w:rsidP="008C7E4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76813754">
    <w:multiLevelType w:val="hybridMultilevel"/>
    <w:lvl w:ilvl="0" w:tplc="89695464">
      <w:start w:val="1"/>
      <w:numFmt w:val="decimal"/>
      <w:lvlText w:val="%1."/>
      <w:lvlJc w:val="left"/>
      <w:pPr>
        <w:ind w:left="720" w:hanging="360"/>
      </w:pPr>
    </w:lvl>
    <w:lvl w:ilvl="1" w:tplc="89695464" w:tentative="1">
      <w:start w:val="1"/>
      <w:numFmt w:val="lowerLetter"/>
      <w:lvlText w:val="%2."/>
      <w:lvlJc w:val="left"/>
      <w:pPr>
        <w:ind w:left="1440" w:hanging="360"/>
      </w:pPr>
    </w:lvl>
    <w:lvl w:ilvl="2" w:tplc="89695464" w:tentative="1">
      <w:start w:val="1"/>
      <w:numFmt w:val="lowerRoman"/>
      <w:lvlText w:val="%3."/>
      <w:lvlJc w:val="right"/>
      <w:pPr>
        <w:ind w:left="2160" w:hanging="180"/>
      </w:pPr>
    </w:lvl>
    <w:lvl w:ilvl="3" w:tplc="89695464" w:tentative="1">
      <w:start w:val="1"/>
      <w:numFmt w:val="decimal"/>
      <w:lvlText w:val="%4."/>
      <w:lvlJc w:val="left"/>
      <w:pPr>
        <w:ind w:left="2880" w:hanging="360"/>
      </w:pPr>
    </w:lvl>
    <w:lvl w:ilvl="4" w:tplc="89695464" w:tentative="1">
      <w:start w:val="1"/>
      <w:numFmt w:val="lowerLetter"/>
      <w:lvlText w:val="%5."/>
      <w:lvlJc w:val="left"/>
      <w:pPr>
        <w:ind w:left="3600" w:hanging="360"/>
      </w:pPr>
    </w:lvl>
    <w:lvl w:ilvl="5" w:tplc="89695464" w:tentative="1">
      <w:start w:val="1"/>
      <w:numFmt w:val="lowerRoman"/>
      <w:lvlText w:val="%6."/>
      <w:lvlJc w:val="right"/>
      <w:pPr>
        <w:ind w:left="4320" w:hanging="180"/>
      </w:pPr>
    </w:lvl>
    <w:lvl w:ilvl="6" w:tplc="89695464" w:tentative="1">
      <w:start w:val="1"/>
      <w:numFmt w:val="decimal"/>
      <w:lvlText w:val="%7."/>
      <w:lvlJc w:val="left"/>
      <w:pPr>
        <w:ind w:left="5040" w:hanging="360"/>
      </w:pPr>
    </w:lvl>
    <w:lvl w:ilvl="7" w:tplc="89695464" w:tentative="1">
      <w:start w:val="1"/>
      <w:numFmt w:val="lowerLetter"/>
      <w:lvlText w:val="%8."/>
      <w:lvlJc w:val="left"/>
      <w:pPr>
        <w:ind w:left="5760" w:hanging="360"/>
      </w:pPr>
    </w:lvl>
    <w:lvl w:ilvl="8" w:tplc="8969546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813753">
    <w:multiLevelType w:val="hybridMultilevel"/>
    <w:lvl w:ilvl="0" w:tplc="4222403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3" w15:restartNumberingAfterBreak="0">
    <w:nsid w:val="00000006"/>
    <w:multiLevelType w:val="multi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80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16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8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2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96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432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5040" w:hanging="1800"/>
      </w:pPr>
    </w:lvl>
  </w:abstractNum>
  <w:abstractNum w:abstractNumId="4" w15:restartNumberingAfterBreak="0">
    <w:nsid w:val="00000008"/>
    <w:multiLevelType w:val="single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5" w15:restartNumberingAfterBreak="0">
    <w:nsid w:val="11F33EC9"/>
    <w:multiLevelType w:val="hybridMultilevel"/>
    <w:tmpl w:val="43C8C5B8"/>
    <w:lvl w:ilvl="0" w:tplc="0416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CD2303"/>
    <w:multiLevelType w:val="multilevel"/>
    <w:tmpl w:val="D09C73C2"/>
    <w:styleLink w:val="WW8Num2"/>
    <w:lvl w:ilvl="0">
      <w:start w:val="1"/>
      <w:numFmt w:val="none"/>
      <w:pStyle w:val="Heading10"/>
      <w:lvlText w:val="%1"/>
      <w:lvlJc w:val="left"/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7" w15:restartNumberingAfterBreak="0">
    <w:nsid w:val="1CEB0DD9"/>
    <w:multiLevelType w:val="multilevel"/>
    <w:tmpl w:val="A6A6D57A"/>
    <w:lvl w:ilvl="0">
      <w:start w:val="1"/>
      <w:numFmt w:val="decimal"/>
      <w:pStyle w:val="titulo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itulo2"/>
      <w:lvlText w:val="%1.%2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2">
      <w:start w:val="1"/>
      <w:numFmt w:val="decimal"/>
      <w:pStyle w:val="titulo1"/>
      <w:lvlText w:val="%1.%2.%3."/>
      <w:lvlJc w:val="left"/>
      <w:pPr>
        <w:tabs>
          <w:tab w:val="num" w:pos="1440"/>
        </w:tabs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8" w15:restartNumberingAfterBreak="0">
    <w:nsid w:val="2C6609EC"/>
    <w:multiLevelType w:val="hybridMultilevel"/>
    <w:tmpl w:val="D1E4CF3E"/>
    <w:lvl w:ilvl="0" w:tplc="2EE6BD0C">
      <w:start w:val="1"/>
      <w:numFmt w:val="bullet"/>
      <w:pStyle w:val="Lista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04515A"/>
    <w:multiLevelType w:val="multilevel"/>
    <w:tmpl w:val="490478A2"/>
    <w:lvl w:ilvl="0">
      <w:start w:val="1"/>
      <w:numFmt w:val="decimal"/>
      <w:pStyle w:val="PPCs"/>
      <w:lvlText w:val="%1."/>
      <w:lvlJc w:val="left"/>
      <w:pPr>
        <w:ind w:left="1778" w:hanging="360"/>
      </w:pPr>
      <w:rPr>
        <w:lang w:val="de-DE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4976FE6"/>
    <w:multiLevelType w:val="multilevel"/>
    <w:tmpl w:val="3F1455F6"/>
    <w:lvl w:ilvl="0">
      <w:start w:val="2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7AD169E1"/>
    <w:multiLevelType w:val="multilevel"/>
    <w:tmpl w:val="AA5C079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8"/>
  </w:num>
  <w:num w:numId="2">
    <w:abstractNumId w:val="7"/>
  </w:num>
  <w:num w:numId="3">
    <w:abstractNumId w:val="9"/>
  </w:num>
  <w:num w:numId="4">
    <w:abstractNumId w:val="10"/>
  </w:num>
  <w:num w:numId="5">
    <w:abstractNumId w:val="5"/>
  </w:num>
  <w:num w:numId="6">
    <w:abstractNumId w:val="6"/>
  </w:num>
  <w:num w:numId="7">
    <w:abstractNumId w:val="11"/>
  </w:num>
  <w:num w:numId="76813753">
    <w:abstractNumId w:val="76813753"/>
  </w:num>
  <w:num w:numId="76813754">
    <w:abstractNumId w:val="7681375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6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E7F66"/>
    <w:rsid w:val="00000443"/>
    <w:rsid w:val="000014A1"/>
    <w:rsid w:val="00001A10"/>
    <w:rsid w:val="000024AE"/>
    <w:rsid w:val="00002D31"/>
    <w:rsid w:val="00002E26"/>
    <w:rsid w:val="00003A63"/>
    <w:rsid w:val="00003F8A"/>
    <w:rsid w:val="00004519"/>
    <w:rsid w:val="00004633"/>
    <w:rsid w:val="0000629F"/>
    <w:rsid w:val="00006527"/>
    <w:rsid w:val="00007566"/>
    <w:rsid w:val="00007C3A"/>
    <w:rsid w:val="00010CCA"/>
    <w:rsid w:val="00012C14"/>
    <w:rsid w:val="00015E04"/>
    <w:rsid w:val="000162D2"/>
    <w:rsid w:val="00016448"/>
    <w:rsid w:val="00017C2F"/>
    <w:rsid w:val="000217C9"/>
    <w:rsid w:val="0002375C"/>
    <w:rsid w:val="00023B29"/>
    <w:rsid w:val="000240AB"/>
    <w:rsid w:val="000247EB"/>
    <w:rsid w:val="000254AF"/>
    <w:rsid w:val="000255A9"/>
    <w:rsid w:val="00025D0D"/>
    <w:rsid w:val="00026DCF"/>
    <w:rsid w:val="000273F9"/>
    <w:rsid w:val="0003060D"/>
    <w:rsid w:val="0003145B"/>
    <w:rsid w:val="00031973"/>
    <w:rsid w:val="00031C75"/>
    <w:rsid w:val="00032698"/>
    <w:rsid w:val="00033AB6"/>
    <w:rsid w:val="0003524E"/>
    <w:rsid w:val="000358F2"/>
    <w:rsid w:val="0003687F"/>
    <w:rsid w:val="00036DF1"/>
    <w:rsid w:val="00036F6E"/>
    <w:rsid w:val="00041C23"/>
    <w:rsid w:val="00041ED8"/>
    <w:rsid w:val="0004212C"/>
    <w:rsid w:val="00042155"/>
    <w:rsid w:val="00042B11"/>
    <w:rsid w:val="00042CEB"/>
    <w:rsid w:val="00042E59"/>
    <w:rsid w:val="0004370E"/>
    <w:rsid w:val="00043725"/>
    <w:rsid w:val="000437C1"/>
    <w:rsid w:val="000456C8"/>
    <w:rsid w:val="000463D1"/>
    <w:rsid w:val="00046D0E"/>
    <w:rsid w:val="00047DE4"/>
    <w:rsid w:val="000501E0"/>
    <w:rsid w:val="000506AE"/>
    <w:rsid w:val="00050EEC"/>
    <w:rsid w:val="0005204F"/>
    <w:rsid w:val="00053C5C"/>
    <w:rsid w:val="00054392"/>
    <w:rsid w:val="00056300"/>
    <w:rsid w:val="00056AD1"/>
    <w:rsid w:val="00057DA6"/>
    <w:rsid w:val="0006050D"/>
    <w:rsid w:val="000609EA"/>
    <w:rsid w:val="0006171A"/>
    <w:rsid w:val="00061832"/>
    <w:rsid w:val="00061A93"/>
    <w:rsid w:val="00061ED6"/>
    <w:rsid w:val="0006233E"/>
    <w:rsid w:val="00062DF5"/>
    <w:rsid w:val="00062F5D"/>
    <w:rsid w:val="00063EDC"/>
    <w:rsid w:val="00064844"/>
    <w:rsid w:val="000650C9"/>
    <w:rsid w:val="00065CE7"/>
    <w:rsid w:val="00065F5A"/>
    <w:rsid w:val="000663EB"/>
    <w:rsid w:val="0006645C"/>
    <w:rsid w:val="00067513"/>
    <w:rsid w:val="000706A2"/>
    <w:rsid w:val="00070973"/>
    <w:rsid w:val="0007145F"/>
    <w:rsid w:val="00071C68"/>
    <w:rsid w:val="000724B9"/>
    <w:rsid w:val="00073F5E"/>
    <w:rsid w:val="00074F18"/>
    <w:rsid w:val="000751D3"/>
    <w:rsid w:val="000762C8"/>
    <w:rsid w:val="0007720B"/>
    <w:rsid w:val="000775B5"/>
    <w:rsid w:val="00077BF3"/>
    <w:rsid w:val="000808CF"/>
    <w:rsid w:val="000827B1"/>
    <w:rsid w:val="000835C1"/>
    <w:rsid w:val="000835D3"/>
    <w:rsid w:val="0008471F"/>
    <w:rsid w:val="00085CC6"/>
    <w:rsid w:val="00086422"/>
    <w:rsid w:val="000914C7"/>
    <w:rsid w:val="00091608"/>
    <w:rsid w:val="0009189A"/>
    <w:rsid w:val="00091B47"/>
    <w:rsid w:val="00092FA7"/>
    <w:rsid w:val="00093820"/>
    <w:rsid w:val="00093CDD"/>
    <w:rsid w:val="0009482E"/>
    <w:rsid w:val="00096BAF"/>
    <w:rsid w:val="00096BB5"/>
    <w:rsid w:val="00097C05"/>
    <w:rsid w:val="000A0F4B"/>
    <w:rsid w:val="000A2452"/>
    <w:rsid w:val="000A2844"/>
    <w:rsid w:val="000A3635"/>
    <w:rsid w:val="000A4C7A"/>
    <w:rsid w:val="000A51F4"/>
    <w:rsid w:val="000A5263"/>
    <w:rsid w:val="000A556D"/>
    <w:rsid w:val="000A663D"/>
    <w:rsid w:val="000A6AE9"/>
    <w:rsid w:val="000A6DA3"/>
    <w:rsid w:val="000B31F5"/>
    <w:rsid w:val="000B3AEA"/>
    <w:rsid w:val="000B6961"/>
    <w:rsid w:val="000C0436"/>
    <w:rsid w:val="000C089C"/>
    <w:rsid w:val="000C1277"/>
    <w:rsid w:val="000C1AB7"/>
    <w:rsid w:val="000C2362"/>
    <w:rsid w:val="000C5C70"/>
    <w:rsid w:val="000C6B8F"/>
    <w:rsid w:val="000D1AD8"/>
    <w:rsid w:val="000D2954"/>
    <w:rsid w:val="000D374D"/>
    <w:rsid w:val="000D3EA5"/>
    <w:rsid w:val="000D432C"/>
    <w:rsid w:val="000D4A48"/>
    <w:rsid w:val="000D57ED"/>
    <w:rsid w:val="000D5859"/>
    <w:rsid w:val="000D5BFF"/>
    <w:rsid w:val="000D6449"/>
    <w:rsid w:val="000D6FC5"/>
    <w:rsid w:val="000E027D"/>
    <w:rsid w:val="000E055D"/>
    <w:rsid w:val="000E0A86"/>
    <w:rsid w:val="000E18D2"/>
    <w:rsid w:val="000E22F2"/>
    <w:rsid w:val="000E26DC"/>
    <w:rsid w:val="000E3367"/>
    <w:rsid w:val="000E4349"/>
    <w:rsid w:val="000E4745"/>
    <w:rsid w:val="000E50F6"/>
    <w:rsid w:val="000E5D00"/>
    <w:rsid w:val="000E68E5"/>
    <w:rsid w:val="000E7175"/>
    <w:rsid w:val="000F004A"/>
    <w:rsid w:val="000F0A7B"/>
    <w:rsid w:val="000F196A"/>
    <w:rsid w:val="000F1A7A"/>
    <w:rsid w:val="000F2FAF"/>
    <w:rsid w:val="000F3113"/>
    <w:rsid w:val="000F3954"/>
    <w:rsid w:val="000F4D87"/>
    <w:rsid w:val="000F5296"/>
    <w:rsid w:val="000F69ED"/>
    <w:rsid w:val="000F6F2B"/>
    <w:rsid w:val="000F6F92"/>
    <w:rsid w:val="0010028A"/>
    <w:rsid w:val="00100AC8"/>
    <w:rsid w:val="00100BDC"/>
    <w:rsid w:val="00102222"/>
    <w:rsid w:val="00104A84"/>
    <w:rsid w:val="00104DA8"/>
    <w:rsid w:val="0010519C"/>
    <w:rsid w:val="00105ADC"/>
    <w:rsid w:val="00105BE4"/>
    <w:rsid w:val="00105CA0"/>
    <w:rsid w:val="001067A7"/>
    <w:rsid w:val="0010685E"/>
    <w:rsid w:val="00106997"/>
    <w:rsid w:val="00106D85"/>
    <w:rsid w:val="00110A0C"/>
    <w:rsid w:val="0011136B"/>
    <w:rsid w:val="00111BF3"/>
    <w:rsid w:val="00113321"/>
    <w:rsid w:val="00114294"/>
    <w:rsid w:val="00114C2E"/>
    <w:rsid w:val="00115318"/>
    <w:rsid w:val="00115950"/>
    <w:rsid w:val="00115AD7"/>
    <w:rsid w:val="00117EAC"/>
    <w:rsid w:val="00120159"/>
    <w:rsid w:val="00121202"/>
    <w:rsid w:val="00121E3D"/>
    <w:rsid w:val="001222DF"/>
    <w:rsid w:val="00124C91"/>
    <w:rsid w:val="0012522F"/>
    <w:rsid w:val="0012585B"/>
    <w:rsid w:val="00125982"/>
    <w:rsid w:val="00125D65"/>
    <w:rsid w:val="0012622F"/>
    <w:rsid w:val="0013031A"/>
    <w:rsid w:val="001306BD"/>
    <w:rsid w:val="001308B6"/>
    <w:rsid w:val="001323AD"/>
    <w:rsid w:val="0013328F"/>
    <w:rsid w:val="0013375B"/>
    <w:rsid w:val="00133D30"/>
    <w:rsid w:val="00134779"/>
    <w:rsid w:val="00135F64"/>
    <w:rsid w:val="0013695E"/>
    <w:rsid w:val="0013725E"/>
    <w:rsid w:val="0013756E"/>
    <w:rsid w:val="00140361"/>
    <w:rsid w:val="00140403"/>
    <w:rsid w:val="00140694"/>
    <w:rsid w:val="001415CE"/>
    <w:rsid w:val="00141BCF"/>
    <w:rsid w:val="00141CD6"/>
    <w:rsid w:val="00142683"/>
    <w:rsid w:val="00142B59"/>
    <w:rsid w:val="00144E48"/>
    <w:rsid w:val="00145163"/>
    <w:rsid w:val="001453F7"/>
    <w:rsid w:val="00145878"/>
    <w:rsid w:val="00145F77"/>
    <w:rsid w:val="00146028"/>
    <w:rsid w:val="001465BE"/>
    <w:rsid w:val="00147983"/>
    <w:rsid w:val="001479FD"/>
    <w:rsid w:val="00147A46"/>
    <w:rsid w:val="00147D48"/>
    <w:rsid w:val="00147FB7"/>
    <w:rsid w:val="001508C6"/>
    <w:rsid w:val="00151187"/>
    <w:rsid w:val="00152983"/>
    <w:rsid w:val="00152D81"/>
    <w:rsid w:val="00154F81"/>
    <w:rsid w:val="00155056"/>
    <w:rsid w:val="00155ACE"/>
    <w:rsid w:val="00156C65"/>
    <w:rsid w:val="00156D38"/>
    <w:rsid w:val="00156E93"/>
    <w:rsid w:val="00157503"/>
    <w:rsid w:val="00157580"/>
    <w:rsid w:val="00157B43"/>
    <w:rsid w:val="00157D46"/>
    <w:rsid w:val="00161C1F"/>
    <w:rsid w:val="0016233D"/>
    <w:rsid w:val="00163270"/>
    <w:rsid w:val="001639C9"/>
    <w:rsid w:val="0016437E"/>
    <w:rsid w:val="0016580A"/>
    <w:rsid w:val="001662E7"/>
    <w:rsid w:val="001667B2"/>
    <w:rsid w:val="0016737E"/>
    <w:rsid w:val="00167DAF"/>
    <w:rsid w:val="00170964"/>
    <w:rsid w:val="001716BA"/>
    <w:rsid w:val="001725D8"/>
    <w:rsid w:val="001737E4"/>
    <w:rsid w:val="00175162"/>
    <w:rsid w:val="00177B3A"/>
    <w:rsid w:val="001807F9"/>
    <w:rsid w:val="00180E5E"/>
    <w:rsid w:val="00181191"/>
    <w:rsid w:val="00181B1A"/>
    <w:rsid w:val="00183B09"/>
    <w:rsid w:val="001852BA"/>
    <w:rsid w:val="001856BA"/>
    <w:rsid w:val="00185B50"/>
    <w:rsid w:val="001861DC"/>
    <w:rsid w:val="001867B6"/>
    <w:rsid w:val="00186F05"/>
    <w:rsid w:val="001902BE"/>
    <w:rsid w:val="0019175C"/>
    <w:rsid w:val="00191C7C"/>
    <w:rsid w:val="00194DED"/>
    <w:rsid w:val="0019645D"/>
    <w:rsid w:val="001969CB"/>
    <w:rsid w:val="00196DAD"/>
    <w:rsid w:val="00197E68"/>
    <w:rsid w:val="001A06BA"/>
    <w:rsid w:val="001A0F1B"/>
    <w:rsid w:val="001A127B"/>
    <w:rsid w:val="001A23D1"/>
    <w:rsid w:val="001A2C8A"/>
    <w:rsid w:val="001A32B6"/>
    <w:rsid w:val="001A44F7"/>
    <w:rsid w:val="001A5AFD"/>
    <w:rsid w:val="001A6A5C"/>
    <w:rsid w:val="001A7282"/>
    <w:rsid w:val="001B086B"/>
    <w:rsid w:val="001B097F"/>
    <w:rsid w:val="001B0DDD"/>
    <w:rsid w:val="001B0E58"/>
    <w:rsid w:val="001B1319"/>
    <w:rsid w:val="001B2101"/>
    <w:rsid w:val="001B2220"/>
    <w:rsid w:val="001B315C"/>
    <w:rsid w:val="001B330A"/>
    <w:rsid w:val="001B3554"/>
    <w:rsid w:val="001B359D"/>
    <w:rsid w:val="001B38B4"/>
    <w:rsid w:val="001B4F86"/>
    <w:rsid w:val="001B551B"/>
    <w:rsid w:val="001B56AE"/>
    <w:rsid w:val="001B570A"/>
    <w:rsid w:val="001B5DBA"/>
    <w:rsid w:val="001B6098"/>
    <w:rsid w:val="001B6BA3"/>
    <w:rsid w:val="001C0FDB"/>
    <w:rsid w:val="001C1A4C"/>
    <w:rsid w:val="001C222D"/>
    <w:rsid w:val="001C23EB"/>
    <w:rsid w:val="001C2480"/>
    <w:rsid w:val="001C306C"/>
    <w:rsid w:val="001C5476"/>
    <w:rsid w:val="001C7D1F"/>
    <w:rsid w:val="001D0D78"/>
    <w:rsid w:val="001D0FD7"/>
    <w:rsid w:val="001D2B34"/>
    <w:rsid w:val="001D2DEA"/>
    <w:rsid w:val="001D4C9E"/>
    <w:rsid w:val="001D6A44"/>
    <w:rsid w:val="001D715E"/>
    <w:rsid w:val="001D72E4"/>
    <w:rsid w:val="001D79B6"/>
    <w:rsid w:val="001E0557"/>
    <w:rsid w:val="001E0D3A"/>
    <w:rsid w:val="001E1253"/>
    <w:rsid w:val="001E1E6E"/>
    <w:rsid w:val="001E2555"/>
    <w:rsid w:val="001E55D6"/>
    <w:rsid w:val="001E61CD"/>
    <w:rsid w:val="001E6C25"/>
    <w:rsid w:val="001E73C4"/>
    <w:rsid w:val="001F0F4E"/>
    <w:rsid w:val="001F1C7C"/>
    <w:rsid w:val="001F2EA5"/>
    <w:rsid w:val="001F3BE2"/>
    <w:rsid w:val="001F40C7"/>
    <w:rsid w:val="001F41C2"/>
    <w:rsid w:val="001F4ACE"/>
    <w:rsid w:val="001F4AD3"/>
    <w:rsid w:val="001F52AC"/>
    <w:rsid w:val="001F549B"/>
    <w:rsid w:val="001F581F"/>
    <w:rsid w:val="001F608F"/>
    <w:rsid w:val="001F70D2"/>
    <w:rsid w:val="001F7487"/>
    <w:rsid w:val="001F778B"/>
    <w:rsid w:val="001F7AE8"/>
    <w:rsid w:val="00203A8A"/>
    <w:rsid w:val="002041CA"/>
    <w:rsid w:val="002054EE"/>
    <w:rsid w:val="002065D2"/>
    <w:rsid w:val="00207648"/>
    <w:rsid w:val="00207B5C"/>
    <w:rsid w:val="00210694"/>
    <w:rsid w:val="002107B5"/>
    <w:rsid w:val="00212126"/>
    <w:rsid w:val="002125F7"/>
    <w:rsid w:val="00215AD6"/>
    <w:rsid w:val="00217105"/>
    <w:rsid w:val="002212F1"/>
    <w:rsid w:val="00221D3A"/>
    <w:rsid w:val="002228FD"/>
    <w:rsid w:val="00225521"/>
    <w:rsid w:val="00230EAC"/>
    <w:rsid w:val="00232123"/>
    <w:rsid w:val="00232DB2"/>
    <w:rsid w:val="00233754"/>
    <w:rsid w:val="002338B1"/>
    <w:rsid w:val="002340FA"/>
    <w:rsid w:val="002345B2"/>
    <w:rsid w:val="00235C5A"/>
    <w:rsid w:val="00236464"/>
    <w:rsid w:val="00236591"/>
    <w:rsid w:val="00236750"/>
    <w:rsid w:val="00240EA9"/>
    <w:rsid w:val="00240EDE"/>
    <w:rsid w:val="002419F3"/>
    <w:rsid w:val="002423D8"/>
    <w:rsid w:val="002425C4"/>
    <w:rsid w:val="00245424"/>
    <w:rsid w:val="002455E7"/>
    <w:rsid w:val="0024574C"/>
    <w:rsid w:val="0024703C"/>
    <w:rsid w:val="00250A46"/>
    <w:rsid w:val="00251303"/>
    <w:rsid w:val="002537A5"/>
    <w:rsid w:val="00254EF6"/>
    <w:rsid w:val="002550C0"/>
    <w:rsid w:val="00255815"/>
    <w:rsid w:val="00255B0C"/>
    <w:rsid w:val="00255F97"/>
    <w:rsid w:val="002566D2"/>
    <w:rsid w:val="00256E8F"/>
    <w:rsid w:val="002572D7"/>
    <w:rsid w:val="002578AC"/>
    <w:rsid w:val="002600DA"/>
    <w:rsid w:val="00260618"/>
    <w:rsid w:val="00260900"/>
    <w:rsid w:val="00260D15"/>
    <w:rsid w:val="00260D9D"/>
    <w:rsid w:val="00260E79"/>
    <w:rsid w:val="00260F99"/>
    <w:rsid w:val="00264683"/>
    <w:rsid w:val="00264CB3"/>
    <w:rsid w:val="00264E56"/>
    <w:rsid w:val="002663D7"/>
    <w:rsid w:val="00266C3F"/>
    <w:rsid w:val="00267FBD"/>
    <w:rsid w:val="00270E82"/>
    <w:rsid w:val="00270F5F"/>
    <w:rsid w:val="00273532"/>
    <w:rsid w:val="0027368E"/>
    <w:rsid w:val="00273966"/>
    <w:rsid w:val="00273C62"/>
    <w:rsid w:val="00273CEF"/>
    <w:rsid w:val="002748EB"/>
    <w:rsid w:val="00274F17"/>
    <w:rsid w:val="00277270"/>
    <w:rsid w:val="00277514"/>
    <w:rsid w:val="00277D59"/>
    <w:rsid w:val="00277D5F"/>
    <w:rsid w:val="0028122A"/>
    <w:rsid w:val="00282538"/>
    <w:rsid w:val="00282AA7"/>
    <w:rsid w:val="00283E1E"/>
    <w:rsid w:val="002866A1"/>
    <w:rsid w:val="002866D0"/>
    <w:rsid w:val="00286E54"/>
    <w:rsid w:val="00286F22"/>
    <w:rsid w:val="00287688"/>
    <w:rsid w:val="00287850"/>
    <w:rsid w:val="00292696"/>
    <w:rsid w:val="002927AA"/>
    <w:rsid w:val="00293331"/>
    <w:rsid w:val="002933DE"/>
    <w:rsid w:val="002940BE"/>
    <w:rsid w:val="0029414B"/>
    <w:rsid w:val="00295E87"/>
    <w:rsid w:val="002971A4"/>
    <w:rsid w:val="002977C2"/>
    <w:rsid w:val="002A03BB"/>
    <w:rsid w:val="002A05FC"/>
    <w:rsid w:val="002A09C4"/>
    <w:rsid w:val="002A1612"/>
    <w:rsid w:val="002A17A5"/>
    <w:rsid w:val="002A22BC"/>
    <w:rsid w:val="002A2875"/>
    <w:rsid w:val="002A2FBB"/>
    <w:rsid w:val="002A3563"/>
    <w:rsid w:val="002A36C1"/>
    <w:rsid w:val="002A3CCC"/>
    <w:rsid w:val="002A51DD"/>
    <w:rsid w:val="002B059C"/>
    <w:rsid w:val="002B1BB2"/>
    <w:rsid w:val="002B200F"/>
    <w:rsid w:val="002B262A"/>
    <w:rsid w:val="002B3A6F"/>
    <w:rsid w:val="002B3FCE"/>
    <w:rsid w:val="002B4E75"/>
    <w:rsid w:val="002B6F80"/>
    <w:rsid w:val="002C03AF"/>
    <w:rsid w:val="002C08CB"/>
    <w:rsid w:val="002C0D02"/>
    <w:rsid w:val="002C14BC"/>
    <w:rsid w:val="002C1D75"/>
    <w:rsid w:val="002C25D8"/>
    <w:rsid w:val="002C358A"/>
    <w:rsid w:val="002C4862"/>
    <w:rsid w:val="002C4AC9"/>
    <w:rsid w:val="002C5C69"/>
    <w:rsid w:val="002D1EB5"/>
    <w:rsid w:val="002D3CCB"/>
    <w:rsid w:val="002D783E"/>
    <w:rsid w:val="002E09C1"/>
    <w:rsid w:val="002E0CDD"/>
    <w:rsid w:val="002E150E"/>
    <w:rsid w:val="002E1D50"/>
    <w:rsid w:val="002E1FEA"/>
    <w:rsid w:val="002E26B9"/>
    <w:rsid w:val="002E2DFD"/>
    <w:rsid w:val="002E2EDB"/>
    <w:rsid w:val="002E4FC2"/>
    <w:rsid w:val="002E6408"/>
    <w:rsid w:val="002E6B2A"/>
    <w:rsid w:val="002E76EB"/>
    <w:rsid w:val="002F166C"/>
    <w:rsid w:val="002F18D3"/>
    <w:rsid w:val="002F1D50"/>
    <w:rsid w:val="002F27FD"/>
    <w:rsid w:val="002F3C2A"/>
    <w:rsid w:val="002F4D23"/>
    <w:rsid w:val="002F762D"/>
    <w:rsid w:val="002F796A"/>
    <w:rsid w:val="002F7F8F"/>
    <w:rsid w:val="0030026D"/>
    <w:rsid w:val="003011A5"/>
    <w:rsid w:val="00301B58"/>
    <w:rsid w:val="0030270E"/>
    <w:rsid w:val="00303607"/>
    <w:rsid w:val="003044FB"/>
    <w:rsid w:val="00304536"/>
    <w:rsid w:val="00304FA5"/>
    <w:rsid w:val="00304FF6"/>
    <w:rsid w:val="00305F73"/>
    <w:rsid w:val="003115A2"/>
    <w:rsid w:val="00311951"/>
    <w:rsid w:val="00311DEF"/>
    <w:rsid w:val="003123D4"/>
    <w:rsid w:val="003138B8"/>
    <w:rsid w:val="00314F79"/>
    <w:rsid w:val="003163DE"/>
    <w:rsid w:val="0031726E"/>
    <w:rsid w:val="003177B4"/>
    <w:rsid w:val="00320EA9"/>
    <w:rsid w:val="00321EFB"/>
    <w:rsid w:val="0032205E"/>
    <w:rsid w:val="0032252F"/>
    <w:rsid w:val="003225C7"/>
    <w:rsid w:val="00322789"/>
    <w:rsid w:val="00322A46"/>
    <w:rsid w:val="00322BB9"/>
    <w:rsid w:val="00323135"/>
    <w:rsid w:val="003232F1"/>
    <w:rsid w:val="003233F6"/>
    <w:rsid w:val="0032440F"/>
    <w:rsid w:val="0032584B"/>
    <w:rsid w:val="003268E3"/>
    <w:rsid w:val="00327ED6"/>
    <w:rsid w:val="00331B81"/>
    <w:rsid w:val="00332025"/>
    <w:rsid w:val="003338CB"/>
    <w:rsid w:val="003345D9"/>
    <w:rsid w:val="00334623"/>
    <w:rsid w:val="00334BA1"/>
    <w:rsid w:val="00334E8B"/>
    <w:rsid w:val="00335FF2"/>
    <w:rsid w:val="0033739B"/>
    <w:rsid w:val="003376A8"/>
    <w:rsid w:val="00337CC2"/>
    <w:rsid w:val="0034089F"/>
    <w:rsid w:val="00340F1B"/>
    <w:rsid w:val="00342A07"/>
    <w:rsid w:val="003440BD"/>
    <w:rsid w:val="0034416A"/>
    <w:rsid w:val="00345055"/>
    <w:rsid w:val="00345DBC"/>
    <w:rsid w:val="00347158"/>
    <w:rsid w:val="00347F79"/>
    <w:rsid w:val="0035047F"/>
    <w:rsid w:val="003509AD"/>
    <w:rsid w:val="003510D3"/>
    <w:rsid w:val="003516A9"/>
    <w:rsid w:val="00352895"/>
    <w:rsid w:val="00352BAC"/>
    <w:rsid w:val="00353797"/>
    <w:rsid w:val="00353B8A"/>
    <w:rsid w:val="00354448"/>
    <w:rsid w:val="00354737"/>
    <w:rsid w:val="003549D5"/>
    <w:rsid w:val="00355760"/>
    <w:rsid w:val="00355A3E"/>
    <w:rsid w:val="00356E61"/>
    <w:rsid w:val="003573E1"/>
    <w:rsid w:val="00357CA4"/>
    <w:rsid w:val="00361038"/>
    <w:rsid w:val="00361AA2"/>
    <w:rsid w:val="00362A0C"/>
    <w:rsid w:val="00362B14"/>
    <w:rsid w:val="00363492"/>
    <w:rsid w:val="00363FBB"/>
    <w:rsid w:val="00365498"/>
    <w:rsid w:val="003659E7"/>
    <w:rsid w:val="00365E55"/>
    <w:rsid w:val="00367043"/>
    <w:rsid w:val="0036715A"/>
    <w:rsid w:val="0037014C"/>
    <w:rsid w:val="003709B2"/>
    <w:rsid w:val="00370B0E"/>
    <w:rsid w:val="0037110B"/>
    <w:rsid w:val="003714DD"/>
    <w:rsid w:val="00371539"/>
    <w:rsid w:val="00371780"/>
    <w:rsid w:val="00371CE0"/>
    <w:rsid w:val="00372571"/>
    <w:rsid w:val="003728C9"/>
    <w:rsid w:val="00372ECE"/>
    <w:rsid w:val="003733DF"/>
    <w:rsid w:val="003744B5"/>
    <w:rsid w:val="003759D1"/>
    <w:rsid w:val="003763AF"/>
    <w:rsid w:val="00376B1A"/>
    <w:rsid w:val="00376C40"/>
    <w:rsid w:val="00377F9F"/>
    <w:rsid w:val="00381C33"/>
    <w:rsid w:val="00381DB2"/>
    <w:rsid w:val="00382679"/>
    <w:rsid w:val="00382A53"/>
    <w:rsid w:val="00384CC6"/>
    <w:rsid w:val="00384DF6"/>
    <w:rsid w:val="00387380"/>
    <w:rsid w:val="003876EE"/>
    <w:rsid w:val="00387803"/>
    <w:rsid w:val="00387820"/>
    <w:rsid w:val="00390492"/>
    <w:rsid w:val="003909FC"/>
    <w:rsid w:val="003913B1"/>
    <w:rsid w:val="00391666"/>
    <w:rsid w:val="00391984"/>
    <w:rsid w:val="00391F6F"/>
    <w:rsid w:val="00392BDE"/>
    <w:rsid w:val="003942C9"/>
    <w:rsid w:val="00394CD5"/>
    <w:rsid w:val="003974C8"/>
    <w:rsid w:val="003A05C1"/>
    <w:rsid w:val="003A18CA"/>
    <w:rsid w:val="003A1EB0"/>
    <w:rsid w:val="003A220F"/>
    <w:rsid w:val="003A3B90"/>
    <w:rsid w:val="003A4058"/>
    <w:rsid w:val="003A4453"/>
    <w:rsid w:val="003A4B88"/>
    <w:rsid w:val="003A4C9C"/>
    <w:rsid w:val="003A7B20"/>
    <w:rsid w:val="003B15D0"/>
    <w:rsid w:val="003B3199"/>
    <w:rsid w:val="003B6F82"/>
    <w:rsid w:val="003B7020"/>
    <w:rsid w:val="003C0B5A"/>
    <w:rsid w:val="003C0B97"/>
    <w:rsid w:val="003C0D22"/>
    <w:rsid w:val="003C11BC"/>
    <w:rsid w:val="003C3799"/>
    <w:rsid w:val="003C6116"/>
    <w:rsid w:val="003C638A"/>
    <w:rsid w:val="003C6FB7"/>
    <w:rsid w:val="003D02E2"/>
    <w:rsid w:val="003D057E"/>
    <w:rsid w:val="003D1566"/>
    <w:rsid w:val="003D1B6C"/>
    <w:rsid w:val="003D29E3"/>
    <w:rsid w:val="003D2F0D"/>
    <w:rsid w:val="003D30CE"/>
    <w:rsid w:val="003D38CF"/>
    <w:rsid w:val="003D47FB"/>
    <w:rsid w:val="003D4966"/>
    <w:rsid w:val="003D4EB9"/>
    <w:rsid w:val="003D5787"/>
    <w:rsid w:val="003D6B90"/>
    <w:rsid w:val="003D7900"/>
    <w:rsid w:val="003E1B1A"/>
    <w:rsid w:val="003E1BDC"/>
    <w:rsid w:val="003E3B91"/>
    <w:rsid w:val="003E512C"/>
    <w:rsid w:val="003E5173"/>
    <w:rsid w:val="003E53D2"/>
    <w:rsid w:val="003E6022"/>
    <w:rsid w:val="003E6223"/>
    <w:rsid w:val="003E72C2"/>
    <w:rsid w:val="003E759F"/>
    <w:rsid w:val="003F0BFB"/>
    <w:rsid w:val="003F0E25"/>
    <w:rsid w:val="003F2026"/>
    <w:rsid w:val="003F2586"/>
    <w:rsid w:val="003F261A"/>
    <w:rsid w:val="003F2DC5"/>
    <w:rsid w:val="003F35CA"/>
    <w:rsid w:val="003F40DD"/>
    <w:rsid w:val="003F53DB"/>
    <w:rsid w:val="003F6650"/>
    <w:rsid w:val="003F7A3A"/>
    <w:rsid w:val="003F7BA2"/>
    <w:rsid w:val="00402139"/>
    <w:rsid w:val="00403DF2"/>
    <w:rsid w:val="004050C4"/>
    <w:rsid w:val="004068C6"/>
    <w:rsid w:val="00410F55"/>
    <w:rsid w:val="00411140"/>
    <w:rsid w:val="004113D6"/>
    <w:rsid w:val="0041307B"/>
    <w:rsid w:val="0041611D"/>
    <w:rsid w:val="00417756"/>
    <w:rsid w:val="00417993"/>
    <w:rsid w:val="004208F9"/>
    <w:rsid w:val="0042119B"/>
    <w:rsid w:val="004211E8"/>
    <w:rsid w:val="00421521"/>
    <w:rsid w:val="00421BB2"/>
    <w:rsid w:val="004220FD"/>
    <w:rsid w:val="004234EE"/>
    <w:rsid w:val="00423F12"/>
    <w:rsid w:val="00425D84"/>
    <w:rsid w:val="00426BAA"/>
    <w:rsid w:val="00430515"/>
    <w:rsid w:val="00430D96"/>
    <w:rsid w:val="00431C38"/>
    <w:rsid w:val="00433E60"/>
    <w:rsid w:val="00434149"/>
    <w:rsid w:val="0043539E"/>
    <w:rsid w:val="00435FCB"/>
    <w:rsid w:val="00437430"/>
    <w:rsid w:val="00437773"/>
    <w:rsid w:val="004411E4"/>
    <w:rsid w:val="00445826"/>
    <w:rsid w:val="004475D4"/>
    <w:rsid w:val="0044788D"/>
    <w:rsid w:val="00447FA3"/>
    <w:rsid w:val="0045127A"/>
    <w:rsid w:val="00452D3E"/>
    <w:rsid w:val="004536BE"/>
    <w:rsid w:val="0045558F"/>
    <w:rsid w:val="00457A5B"/>
    <w:rsid w:val="00457BEE"/>
    <w:rsid w:val="004605BC"/>
    <w:rsid w:val="004612D2"/>
    <w:rsid w:val="004615CB"/>
    <w:rsid w:val="004622BD"/>
    <w:rsid w:val="00462F13"/>
    <w:rsid w:val="004637ED"/>
    <w:rsid w:val="004648D6"/>
    <w:rsid w:val="004653FB"/>
    <w:rsid w:val="00471B1E"/>
    <w:rsid w:val="00472741"/>
    <w:rsid w:val="00473BE8"/>
    <w:rsid w:val="00473E40"/>
    <w:rsid w:val="0047487B"/>
    <w:rsid w:val="00474C51"/>
    <w:rsid w:val="00475FB0"/>
    <w:rsid w:val="004767B4"/>
    <w:rsid w:val="00476D33"/>
    <w:rsid w:val="00477575"/>
    <w:rsid w:val="00477F96"/>
    <w:rsid w:val="004802C8"/>
    <w:rsid w:val="00480BB7"/>
    <w:rsid w:val="00481460"/>
    <w:rsid w:val="004839A1"/>
    <w:rsid w:val="004851CE"/>
    <w:rsid w:val="004866D4"/>
    <w:rsid w:val="004867C9"/>
    <w:rsid w:val="00486DF3"/>
    <w:rsid w:val="004878AD"/>
    <w:rsid w:val="00491C16"/>
    <w:rsid w:val="00492978"/>
    <w:rsid w:val="0049311B"/>
    <w:rsid w:val="00493178"/>
    <w:rsid w:val="0049423F"/>
    <w:rsid w:val="0049585A"/>
    <w:rsid w:val="004979E8"/>
    <w:rsid w:val="004A08DA"/>
    <w:rsid w:val="004A1C0B"/>
    <w:rsid w:val="004A3096"/>
    <w:rsid w:val="004A391C"/>
    <w:rsid w:val="004A39C0"/>
    <w:rsid w:val="004A3E3E"/>
    <w:rsid w:val="004A4851"/>
    <w:rsid w:val="004A5035"/>
    <w:rsid w:val="004A5DB2"/>
    <w:rsid w:val="004A6D9A"/>
    <w:rsid w:val="004A7187"/>
    <w:rsid w:val="004A7788"/>
    <w:rsid w:val="004A7BDD"/>
    <w:rsid w:val="004B231B"/>
    <w:rsid w:val="004B3959"/>
    <w:rsid w:val="004B3B5E"/>
    <w:rsid w:val="004B4C9C"/>
    <w:rsid w:val="004B4FA9"/>
    <w:rsid w:val="004B64ED"/>
    <w:rsid w:val="004B7F65"/>
    <w:rsid w:val="004C0EC6"/>
    <w:rsid w:val="004C0F57"/>
    <w:rsid w:val="004C1487"/>
    <w:rsid w:val="004C2595"/>
    <w:rsid w:val="004C2808"/>
    <w:rsid w:val="004C2AA1"/>
    <w:rsid w:val="004C33CE"/>
    <w:rsid w:val="004C41DF"/>
    <w:rsid w:val="004C4EAE"/>
    <w:rsid w:val="004C6387"/>
    <w:rsid w:val="004C67B8"/>
    <w:rsid w:val="004C6C25"/>
    <w:rsid w:val="004C7CC3"/>
    <w:rsid w:val="004D315F"/>
    <w:rsid w:val="004D3998"/>
    <w:rsid w:val="004D4133"/>
    <w:rsid w:val="004D7292"/>
    <w:rsid w:val="004D79C5"/>
    <w:rsid w:val="004D7CE3"/>
    <w:rsid w:val="004E0920"/>
    <w:rsid w:val="004E0BD7"/>
    <w:rsid w:val="004E0E1D"/>
    <w:rsid w:val="004E10E3"/>
    <w:rsid w:val="004E120C"/>
    <w:rsid w:val="004E1FDC"/>
    <w:rsid w:val="004E2702"/>
    <w:rsid w:val="004E2EC1"/>
    <w:rsid w:val="004E41B6"/>
    <w:rsid w:val="004E594A"/>
    <w:rsid w:val="004E6ED2"/>
    <w:rsid w:val="004E737E"/>
    <w:rsid w:val="004F2725"/>
    <w:rsid w:val="004F37FE"/>
    <w:rsid w:val="004F43D2"/>
    <w:rsid w:val="004F5AED"/>
    <w:rsid w:val="004F5E9F"/>
    <w:rsid w:val="004F610E"/>
    <w:rsid w:val="004F7195"/>
    <w:rsid w:val="004F7725"/>
    <w:rsid w:val="004F7EF9"/>
    <w:rsid w:val="0050068C"/>
    <w:rsid w:val="00500938"/>
    <w:rsid w:val="0050122A"/>
    <w:rsid w:val="00501D19"/>
    <w:rsid w:val="00502597"/>
    <w:rsid w:val="00502D4F"/>
    <w:rsid w:val="00502D6F"/>
    <w:rsid w:val="00503393"/>
    <w:rsid w:val="005038A7"/>
    <w:rsid w:val="00503E84"/>
    <w:rsid w:val="0050405C"/>
    <w:rsid w:val="00504247"/>
    <w:rsid w:val="00504C2A"/>
    <w:rsid w:val="00504E0B"/>
    <w:rsid w:val="00504E97"/>
    <w:rsid w:val="00505785"/>
    <w:rsid w:val="00505E30"/>
    <w:rsid w:val="005071F5"/>
    <w:rsid w:val="005079C1"/>
    <w:rsid w:val="00507BED"/>
    <w:rsid w:val="005106D4"/>
    <w:rsid w:val="00512834"/>
    <w:rsid w:val="0051286C"/>
    <w:rsid w:val="00512984"/>
    <w:rsid w:val="00514486"/>
    <w:rsid w:val="0051461C"/>
    <w:rsid w:val="005148E8"/>
    <w:rsid w:val="00514A5A"/>
    <w:rsid w:val="00514B43"/>
    <w:rsid w:val="00516037"/>
    <w:rsid w:val="00521682"/>
    <w:rsid w:val="005228FC"/>
    <w:rsid w:val="00522F3F"/>
    <w:rsid w:val="00523989"/>
    <w:rsid w:val="00523DD3"/>
    <w:rsid w:val="00523F4E"/>
    <w:rsid w:val="00524655"/>
    <w:rsid w:val="00524DA7"/>
    <w:rsid w:val="00525315"/>
    <w:rsid w:val="00525FCC"/>
    <w:rsid w:val="00527323"/>
    <w:rsid w:val="00527741"/>
    <w:rsid w:val="005300F5"/>
    <w:rsid w:val="00530244"/>
    <w:rsid w:val="00530618"/>
    <w:rsid w:val="00530CA0"/>
    <w:rsid w:val="0053293A"/>
    <w:rsid w:val="00532AFF"/>
    <w:rsid w:val="00532F51"/>
    <w:rsid w:val="0053385C"/>
    <w:rsid w:val="00533C58"/>
    <w:rsid w:val="00534271"/>
    <w:rsid w:val="005344F6"/>
    <w:rsid w:val="00535E05"/>
    <w:rsid w:val="005362F3"/>
    <w:rsid w:val="00536E25"/>
    <w:rsid w:val="0053700A"/>
    <w:rsid w:val="00540BB2"/>
    <w:rsid w:val="00541EAE"/>
    <w:rsid w:val="005427B4"/>
    <w:rsid w:val="005430AF"/>
    <w:rsid w:val="00544922"/>
    <w:rsid w:val="005451D7"/>
    <w:rsid w:val="00545423"/>
    <w:rsid w:val="00546563"/>
    <w:rsid w:val="00547812"/>
    <w:rsid w:val="00547FD9"/>
    <w:rsid w:val="00550661"/>
    <w:rsid w:val="00550E39"/>
    <w:rsid w:val="0055105B"/>
    <w:rsid w:val="005527CC"/>
    <w:rsid w:val="00553423"/>
    <w:rsid w:val="0055489F"/>
    <w:rsid w:val="005562C1"/>
    <w:rsid w:val="005610A9"/>
    <w:rsid w:val="005628A3"/>
    <w:rsid w:val="0056300C"/>
    <w:rsid w:val="00563AE3"/>
    <w:rsid w:val="005654AD"/>
    <w:rsid w:val="005656E1"/>
    <w:rsid w:val="00566EFC"/>
    <w:rsid w:val="005706A6"/>
    <w:rsid w:val="005715F6"/>
    <w:rsid w:val="00572119"/>
    <w:rsid w:val="005744DF"/>
    <w:rsid w:val="005751AA"/>
    <w:rsid w:val="00575CF2"/>
    <w:rsid w:val="005761F3"/>
    <w:rsid w:val="00577155"/>
    <w:rsid w:val="005772A4"/>
    <w:rsid w:val="00580553"/>
    <w:rsid w:val="00580D0E"/>
    <w:rsid w:val="00580E83"/>
    <w:rsid w:val="00581A29"/>
    <w:rsid w:val="005823DF"/>
    <w:rsid w:val="00582F26"/>
    <w:rsid w:val="00583529"/>
    <w:rsid w:val="00584123"/>
    <w:rsid w:val="005842D6"/>
    <w:rsid w:val="0058465C"/>
    <w:rsid w:val="0058577B"/>
    <w:rsid w:val="00586BDD"/>
    <w:rsid w:val="00586E1F"/>
    <w:rsid w:val="00590FE4"/>
    <w:rsid w:val="005915DB"/>
    <w:rsid w:val="00591E5D"/>
    <w:rsid w:val="0059217A"/>
    <w:rsid w:val="00593984"/>
    <w:rsid w:val="00593FC5"/>
    <w:rsid w:val="005961D6"/>
    <w:rsid w:val="00596284"/>
    <w:rsid w:val="00596E2E"/>
    <w:rsid w:val="00597E57"/>
    <w:rsid w:val="005A0959"/>
    <w:rsid w:val="005A0A5F"/>
    <w:rsid w:val="005A13A5"/>
    <w:rsid w:val="005A2293"/>
    <w:rsid w:val="005A2DA7"/>
    <w:rsid w:val="005A2F49"/>
    <w:rsid w:val="005A756B"/>
    <w:rsid w:val="005A7DCE"/>
    <w:rsid w:val="005A7E3B"/>
    <w:rsid w:val="005B01B7"/>
    <w:rsid w:val="005B10FF"/>
    <w:rsid w:val="005B2942"/>
    <w:rsid w:val="005B35B4"/>
    <w:rsid w:val="005B4ADA"/>
    <w:rsid w:val="005B5B63"/>
    <w:rsid w:val="005B5D45"/>
    <w:rsid w:val="005B6151"/>
    <w:rsid w:val="005B6A68"/>
    <w:rsid w:val="005B6CC4"/>
    <w:rsid w:val="005B7606"/>
    <w:rsid w:val="005B7989"/>
    <w:rsid w:val="005B7B0E"/>
    <w:rsid w:val="005B7B41"/>
    <w:rsid w:val="005B7CD6"/>
    <w:rsid w:val="005C1BEE"/>
    <w:rsid w:val="005C2BE9"/>
    <w:rsid w:val="005C2D74"/>
    <w:rsid w:val="005C2E17"/>
    <w:rsid w:val="005C3569"/>
    <w:rsid w:val="005C3FAE"/>
    <w:rsid w:val="005C41E9"/>
    <w:rsid w:val="005C549A"/>
    <w:rsid w:val="005C62C3"/>
    <w:rsid w:val="005C7FDE"/>
    <w:rsid w:val="005D03E9"/>
    <w:rsid w:val="005D05CC"/>
    <w:rsid w:val="005D158E"/>
    <w:rsid w:val="005D1FAE"/>
    <w:rsid w:val="005D2539"/>
    <w:rsid w:val="005E0DFE"/>
    <w:rsid w:val="005E2C38"/>
    <w:rsid w:val="005E361F"/>
    <w:rsid w:val="005E3C9A"/>
    <w:rsid w:val="005E4218"/>
    <w:rsid w:val="005E44C4"/>
    <w:rsid w:val="005E4B98"/>
    <w:rsid w:val="005E5232"/>
    <w:rsid w:val="005E605E"/>
    <w:rsid w:val="005E6BA9"/>
    <w:rsid w:val="005F24E7"/>
    <w:rsid w:val="005F2EF2"/>
    <w:rsid w:val="005F2FEC"/>
    <w:rsid w:val="005F3D61"/>
    <w:rsid w:val="005F42CB"/>
    <w:rsid w:val="005F4E38"/>
    <w:rsid w:val="005F6400"/>
    <w:rsid w:val="005F78F0"/>
    <w:rsid w:val="00600A68"/>
    <w:rsid w:val="00601DA3"/>
    <w:rsid w:val="00601DEB"/>
    <w:rsid w:val="00602CD9"/>
    <w:rsid w:val="006030FB"/>
    <w:rsid w:val="006032F0"/>
    <w:rsid w:val="0060584E"/>
    <w:rsid w:val="00606250"/>
    <w:rsid w:val="006066A8"/>
    <w:rsid w:val="0060719A"/>
    <w:rsid w:val="006072FA"/>
    <w:rsid w:val="00610DB5"/>
    <w:rsid w:val="0061132A"/>
    <w:rsid w:val="006118FB"/>
    <w:rsid w:val="006123F3"/>
    <w:rsid w:val="00612CC5"/>
    <w:rsid w:val="00614C92"/>
    <w:rsid w:val="00614CA5"/>
    <w:rsid w:val="00614EE5"/>
    <w:rsid w:val="0061551F"/>
    <w:rsid w:val="006156D1"/>
    <w:rsid w:val="00615FA7"/>
    <w:rsid w:val="00616294"/>
    <w:rsid w:val="00617A2A"/>
    <w:rsid w:val="00617EDF"/>
    <w:rsid w:val="006200D1"/>
    <w:rsid w:val="006203D7"/>
    <w:rsid w:val="006209E9"/>
    <w:rsid w:val="00620F36"/>
    <w:rsid w:val="00621D97"/>
    <w:rsid w:val="0062227C"/>
    <w:rsid w:val="00623630"/>
    <w:rsid w:val="006238F9"/>
    <w:rsid w:val="0062396F"/>
    <w:rsid w:val="00624507"/>
    <w:rsid w:val="00624B4B"/>
    <w:rsid w:val="00625BC8"/>
    <w:rsid w:val="0062620E"/>
    <w:rsid w:val="006265B6"/>
    <w:rsid w:val="00626979"/>
    <w:rsid w:val="00627927"/>
    <w:rsid w:val="00627C54"/>
    <w:rsid w:val="00630755"/>
    <w:rsid w:val="0063196C"/>
    <w:rsid w:val="006324D4"/>
    <w:rsid w:val="00633550"/>
    <w:rsid w:val="0063396E"/>
    <w:rsid w:val="00633DA5"/>
    <w:rsid w:val="00633EAE"/>
    <w:rsid w:val="00634EC4"/>
    <w:rsid w:val="0063563E"/>
    <w:rsid w:val="00635E71"/>
    <w:rsid w:val="00635F42"/>
    <w:rsid w:val="0063764C"/>
    <w:rsid w:val="00640029"/>
    <w:rsid w:val="00640CF8"/>
    <w:rsid w:val="00643C6F"/>
    <w:rsid w:val="0064407E"/>
    <w:rsid w:val="00644B71"/>
    <w:rsid w:val="00644C27"/>
    <w:rsid w:val="0064576E"/>
    <w:rsid w:val="00645C2E"/>
    <w:rsid w:val="00646E46"/>
    <w:rsid w:val="00646E5C"/>
    <w:rsid w:val="00647F64"/>
    <w:rsid w:val="00650251"/>
    <w:rsid w:val="006503EA"/>
    <w:rsid w:val="00650BFD"/>
    <w:rsid w:val="006511CE"/>
    <w:rsid w:val="00652D9F"/>
    <w:rsid w:val="006531D1"/>
    <w:rsid w:val="00653E46"/>
    <w:rsid w:val="0065433E"/>
    <w:rsid w:val="006544F5"/>
    <w:rsid w:val="00654A83"/>
    <w:rsid w:val="0065523B"/>
    <w:rsid w:val="00656106"/>
    <w:rsid w:val="006572B5"/>
    <w:rsid w:val="00657E68"/>
    <w:rsid w:val="00660600"/>
    <w:rsid w:val="00662473"/>
    <w:rsid w:val="006630BF"/>
    <w:rsid w:val="006630E0"/>
    <w:rsid w:val="006641A2"/>
    <w:rsid w:val="00664446"/>
    <w:rsid w:val="00664C9A"/>
    <w:rsid w:val="006662FD"/>
    <w:rsid w:val="006665D4"/>
    <w:rsid w:val="006679BC"/>
    <w:rsid w:val="006708C8"/>
    <w:rsid w:val="00671070"/>
    <w:rsid w:val="006710B4"/>
    <w:rsid w:val="006712E2"/>
    <w:rsid w:val="006713F6"/>
    <w:rsid w:val="00672FFF"/>
    <w:rsid w:val="006744C4"/>
    <w:rsid w:val="006744D8"/>
    <w:rsid w:val="00676EB0"/>
    <w:rsid w:val="00677FB1"/>
    <w:rsid w:val="00680672"/>
    <w:rsid w:val="006821D5"/>
    <w:rsid w:val="00682B89"/>
    <w:rsid w:val="00682C09"/>
    <w:rsid w:val="00682FD0"/>
    <w:rsid w:val="00683D5E"/>
    <w:rsid w:val="00683DEA"/>
    <w:rsid w:val="0068548A"/>
    <w:rsid w:val="006912C9"/>
    <w:rsid w:val="006914D1"/>
    <w:rsid w:val="0069176E"/>
    <w:rsid w:val="006919E7"/>
    <w:rsid w:val="00692641"/>
    <w:rsid w:val="00692CD3"/>
    <w:rsid w:val="00692E4A"/>
    <w:rsid w:val="00694068"/>
    <w:rsid w:val="006942ED"/>
    <w:rsid w:val="00694533"/>
    <w:rsid w:val="006949F0"/>
    <w:rsid w:val="00695E11"/>
    <w:rsid w:val="006A13FB"/>
    <w:rsid w:val="006A19BB"/>
    <w:rsid w:val="006A2CD5"/>
    <w:rsid w:val="006A35D1"/>
    <w:rsid w:val="006A3DFC"/>
    <w:rsid w:val="006A4CF6"/>
    <w:rsid w:val="006A4D4A"/>
    <w:rsid w:val="006A5C46"/>
    <w:rsid w:val="006B09EE"/>
    <w:rsid w:val="006B0A8E"/>
    <w:rsid w:val="006B1231"/>
    <w:rsid w:val="006B4920"/>
    <w:rsid w:val="006B5824"/>
    <w:rsid w:val="006B638D"/>
    <w:rsid w:val="006B67B0"/>
    <w:rsid w:val="006B6D37"/>
    <w:rsid w:val="006B7582"/>
    <w:rsid w:val="006C1289"/>
    <w:rsid w:val="006C15C2"/>
    <w:rsid w:val="006C1615"/>
    <w:rsid w:val="006C48B1"/>
    <w:rsid w:val="006C5079"/>
    <w:rsid w:val="006C789E"/>
    <w:rsid w:val="006C794E"/>
    <w:rsid w:val="006D05CF"/>
    <w:rsid w:val="006D0E2D"/>
    <w:rsid w:val="006D1DCC"/>
    <w:rsid w:val="006D234C"/>
    <w:rsid w:val="006D28B1"/>
    <w:rsid w:val="006D29A2"/>
    <w:rsid w:val="006D4F1C"/>
    <w:rsid w:val="006D569F"/>
    <w:rsid w:val="006D5B41"/>
    <w:rsid w:val="006D62A8"/>
    <w:rsid w:val="006D62CB"/>
    <w:rsid w:val="006D6D90"/>
    <w:rsid w:val="006D7292"/>
    <w:rsid w:val="006D7DC8"/>
    <w:rsid w:val="006D7EAD"/>
    <w:rsid w:val="006E0AF3"/>
    <w:rsid w:val="006E1BAF"/>
    <w:rsid w:val="006E321C"/>
    <w:rsid w:val="006E4060"/>
    <w:rsid w:val="006E47EC"/>
    <w:rsid w:val="006E52A9"/>
    <w:rsid w:val="006E66C6"/>
    <w:rsid w:val="006E6BAF"/>
    <w:rsid w:val="006E6FED"/>
    <w:rsid w:val="006E7964"/>
    <w:rsid w:val="006F04EB"/>
    <w:rsid w:val="006F0DB9"/>
    <w:rsid w:val="006F1EA0"/>
    <w:rsid w:val="006F235F"/>
    <w:rsid w:val="006F2EA3"/>
    <w:rsid w:val="006F3CA9"/>
    <w:rsid w:val="006F4ED9"/>
    <w:rsid w:val="006F591C"/>
    <w:rsid w:val="006F5966"/>
    <w:rsid w:val="006F6A9D"/>
    <w:rsid w:val="006F73CD"/>
    <w:rsid w:val="006F7D62"/>
    <w:rsid w:val="007011B5"/>
    <w:rsid w:val="007012CD"/>
    <w:rsid w:val="00701E94"/>
    <w:rsid w:val="00702CFC"/>
    <w:rsid w:val="007032C7"/>
    <w:rsid w:val="007037F5"/>
    <w:rsid w:val="00703C05"/>
    <w:rsid w:val="007043B0"/>
    <w:rsid w:val="00704C92"/>
    <w:rsid w:val="00704CF5"/>
    <w:rsid w:val="007062F6"/>
    <w:rsid w:val="007067FC"/>
    <w:rsid w:val="00707DEE"/>
    <w:rsid w:val="007101C8"/>
    <w:rsid w:val="007109CD"/>
    <w:rsid w:val="00710AC2"/>
    <w:rsid w:val="00711686"/>
    <w:rsid w:val="00711713"/>
    <w:rsid w:val="007126C4"/>
    <w:rsid w:val="00712B65"/>
    <w:rsid w:val="00713902"/>
    <w:rsid w:val="007140E1"/>
    <w:rsid w:val="0071412B"/>
    <w:rsid w:val="007163B7"/>
    <w:rsid w:val="00716C33"/>
    <w:rsid w:val="00717CDA"/>
    <w:rsid w:val="00720580"/>
    <w:rsid w:val="007207E1"/>
    <w:rsid w:val="00722605"/>
    <w:rsid w:val="0072331F"/>
    <w:rsid w:val="00725E9D"/>
    <w:rsid w:val="00727FD0"/>
    <w:rsid w:val="00730F77"/>
    <w:rsid w:val="007318F4"/>
    <w:rsid w:val="00731D91"/>
    <w:rsid w:val="007322F4"/>
    <w:rsid w:val="00734E2F"/>
    <w:rsid w:val="00735C93"/>
    <w:rsid w:val="007361D5"/>
    <w:rsid w:val="00736715"/>
    <w:rsid w:val="007367F1"/>
    <w:rsid w:val="0074043C"/>
    <w:rsid w:val="0074076D"/>
    <w:rsid w:val="00740ADB"/>
    <w:rsid w:val="00740D0E"/>
    <w:rsid w:val="00742B65"/>
    <w:rsid w:val="00742FC4"/>
    <w:rsid w:val="00743524"/>
    <w:rsid w:val="007442F8"/>
    <w:rsid w:val="00744AD1"/>
    <w:rsid w:val="00745C05"/>
    <w:rsid w:val="00746D46"/>
    <w:rsid w:val="007474F8"/>
    <w:rsid w:val="00747A2B"/>
    <w:rsid w:val="00747A3E"/>
    <w:rsid w:val="0075164E"/>
    <w:rsid w:val="0075196F"/>
    <w:rsid w:val="00752308"/>
    <w:rsid w:val="00752B36"/>
    <w:rsid w:val="00752D7C"/>
    <w:rsid w:val="0075557E"/>
    <w:rsid w:val="007555E3"/>
    <w:rsid w:val="0075568A"/>
    <w:rsid w:val="00756D30"/>
    <w:rsid w:val="00760046"/>
    <w:rsid w:val="00761565"/>
    <w:rsid w:val="007620D3"/>
    <w:rsid w:val="00762CA9"/>
    <w:rsid w:val="00762F88"/>
    <w:rsid w:val="00765445"/>
    <w:rsid w:val="0076633E"/>
    <w:rsid w:val="00767B7C"/>
    <w:rsid w:val="00770CF0"/>
    <w:rsid w:val="00771493"/>
    <w:rsid w:val="00771F0E"/>
    <w:rsid w:val="0077296B"/>
    <w:rsid w:val="00772AAC"/>
    <w:rsid w:val="0077377E"/>
    <w:rsid w:val="00774D16"/>
    <w:rsid w:val="00774D8C"/>
    <w:rsid w:val="00774F9E"/>
    <w:rsid w:val="00775844"/>
    <w:rsid w:val="0077657D"/>
    <w:rsid w:val="00777438"/>
    <w:rsid w:val="00780489"/>
    <w:rsid w:val="0078084F"/>
    <w:rsid w:val="00782948"/>
    <w:rsid w:val="00782A08"/>
    <w:rsid w:val="007832B0"/>
    <w:rsid w:val="00784F22"/>
    <w:rsid w:val="00785FE2"/>
    <w:rsid w:val="00787370"/>
    <w:rsid w:val="007874F8"/>
    <w:rsid w:val="00787606"/>
    <w:rsid w:val="00787DD8"/>
    <w:rsid w:val="00790814"/>
    <w:rsid w:val="00790E1D"/>
    <w:rsid w:val="00791A6B"/>
    <w:rsid w:val="00792AB7"/>
    <w:rsid w:val="00792BAB"/>
    <w:rsid w:val="00792D4C"/>
    <w:rsid w:val="007945AD"/>
    <w:rsid w:val="00794EDC"/>
    <w:rsid w:val="00794EEB"/>
    <w:rsid w:val="00794F34"/>
    <w:rsid w:val="00796107"/>
    <w:rsid w:val="0079684B"/>
    <w:rsid w:val="00796DC6"/>
    <w:rsid w:val="00797302"/>
    <w:rsid w:val="007A2B80"/>
    <w:rsid w:val="007A2DF4"/>
    <w:rsid w:val="007A3656"/>
    <w:rsid w:val="007A395C"/>
    <w:rsid w:val="007A7C4B"/>
    <w:rsid w:val="007B0782"/>
    <w:rsid w:val="007B0882"/>
    <w:rsid w:val="007B08DB"/>
    <w:rsid w:val="007B09B0"/>
    <w:rsid w:val="007B1493"/>
    <w:rsid w:val="007B1A2F"/>
    <w:rsid w:val="007B2C6B"/>
    <w:rsid w:val="007B2DDB"/>
    <w:rsid w:val="007B4333"/>
    <w:rsid w:val="007B450D"/>
    <w:rsid w:val="007B454F"/>
    <w:rsid w:val="007B573F"/>
    <w:rsid w:val="007B58BC"/>
    <w:rsid w:val="007B59CF"/>
    <w:rsid w:val="007B62AF"/>
    <w:rsid w:val="007B7A4E"/>
    <w:rsid w:val="007B7A7C"/>
    <w:rsid w:val="007C0A91"/>
    <w:rsid w:val="007C0C29"/>
    <w:rsid w:val="007C12B6"/>
    <w:rsid w:val="007C3FD0"/>
    <w:rsid w:val="007C73F1"/>
    <w:rsid w:val="007C7CBA"/>
    <w:rsid w:val="007D06B9"/>
    <w:rsid w:val="007D1BF0"/>
    <w:rsid w:val="007D3670"/>
    <w:rsid w:val="007D49E6"/>
    <w:rsid w:val="007D573C"/>
    <w:rsid w:val="007D5B77"/>
    <w:rsid w:val="007D5EF7"/>
    <w:rsid w:val="007D6299"/>
    <w:rsid w:val="007D7927"/>
    <w:rsid w:val="007D7AAF"/>
    <w:rsid w:val="007E0C4E"/>
    <w:rsid w:val="007E1C4A"/>
    <w:rsid w:val="007E1D85"/>
    <w:rsid w:val="007E2918"/>
    <w:rsid w:val="007E41F3"/>
    <w:rsid w:val="007E4440"/>
    <w:rsid w:val="007E5591"/>
    <w:rsid w:val="007E5A9E"/>
    <w:rsid w:val="007E717B"/>
    <w:rsid w:val="007F0125"/>
    <w:rsid w:val="007F40E3"/>
    <w:rsid w:val="007F545D"/>
    <w:rsid w:val="007F552D"/>
    <w:rsid w:val="007F5A12"/>
    <w:rsid w:val="007F69F2"/>
    <w:rsid w:val="008018E1"/>
    <w:rsid w:val="00801903"/>
    <w:rsid w:val="00801AAD"/>
    <w:rsid w:val="00802981"/>
    <w:rsid w:val="00802A8D"/>
    <w:rsid w:val="00803CE8"/>
    <w:rsid w:val="008043FB"/>
    <w:rsid w:val="008052B6"/>
    <w:rsid w:val="0080533D"/>
    <w:rsid w:val="00805A59"/>
    <w:rsid w:val="00807335"/>
    <w:rsid w:val="00807F23"/>
    <w:rsid w:val="0081192C"/>
    <w:rsid w:val="00811C37"/>
    <w:rsid w:val="00812F8A"/>
    <w:rsid w:val="0081391D"/>
    <w:rsid w:val="00814CC4"/>
    <w:rsid w:val="00815EF4"/>
    <w:rsid w:val="008161D5"/>
    <w:rsid w:val="008161F7"/>
    <w:rsid w:val="00816398"/>
    <w:rsid w:val="0081783E"/>
    <w:rsid w:val="00817AC2"/>
    <w:rsid w:val="008204EE"/>
    <w:rsid w:val="008225F2"/>
    <w:rsid w:val="00822CE0"/>
    <w:rsid w:val="00822DD4"/>
    <w:rsid w:val="008230EB"/>
    <w:rsid w:val="008232F6"/>
    <w:rsid w:val="008245FB"/>
    <w:rsid w:val="008252B4"/>
    <w:rsid w:val="00826068"/>
    <w:rsid w:val="008272D4"/>
    <w:rsid w:val="00827C97"/>
    <w:rsid w:val="00830456"/>
    <w:rsid w:val="00830938"/>
    <w:rsid w:val="00831FAA"/>
    <w:rsid w:val="008332B5"/>
    <w:rsid w:val="00833965"/>
    <w:rsid w:val="00833FC8"/>
    <w:rsid w:val="008341A1"/>
    <w:rsid w:val="00835450"/>
    <w:rsid w:val="008356C9"/>
    <w:rsid w:val="00836502"/>
    <w:rsid w:val="00836EE5"/>
    <w:rsid w:val="0083773F"/>
    <w:rsid w:val="00837C22"/>
    <w:rsid w:val="00842C9C"/>
    <w:rsid w:val="00844218"/>
    <w:rsid w:val="00844596"/>
    <w:rsid w:val="008450BA"/>
    <w:rsid w:val="00845E28"/>
    <w:rsid w:val="00845EFB"/>
    <w:rsid w:val="0084638C"/>
    <w:rsid w:val="008506B1"/>
    <w:rsid w:val="00852805"/>
    <w:rsid w:val="00853831"/>
    <w:rsid w:val="00853B43"/>
    <w:rsid w:val="008540FB"/>
    <w:rsid w:val="00854316"/>
    <w:rsid w:val="00855167"/>
    <w:rsid w:val="008606F2"/>
    <w:rsid w:val="008609CC"/>
    <w:rsid w:val="0086119F"/>
    <w:rsid w:val="00861F15"/>
    <w:rsid w:val="00863BED"/>
    <w:rsid w:val="00864E3C"/>
    <w:rsid w:val="00865162"/>
    <w:rsid w:val="00865181"/>
    <w:rsid w:val="0086566F"/>
    <w:rsid w:val="00865EC0"/>
    <w:rsid w:val="0086665E"/>
    <w:rsid w:val="008666FE"/>
    <w:rsid w:val="008676E4"/>
    <w:rsid w:val="00870126"/>
    <w:rsid w:val="008705F6"/>
    <w:rsid w:val="00870AD2"/>
    <w:rsid w:val="008714BA"/>
    <w:rsid w:val="00872B38"/>
    <w:rsid w:val="00874E01"/>
    <w:rsid w:val="00875BA9"/>
    <w:rsid w:val="00875C4F"/>
    <w:rsid w:val="0087651D"/>
    <w:rsid w:val="00876EE3"/>
    <w:rsid w:val="0088096E"/>
    <w:rsid w:val="00880FE7"/>
    <w:rsid w:val="00881012"/>
    <w:rsid w:val="00881AC4"/>
    <w:rsid w:val="00881C47"/>
    <w:rsid w:val="00881FF0"/>
    <w:rsid w:val="00882B5D"/>
    <w:rsid w:val="00882CC7"/>
    <w:rsid w:val="00883765"/>
    <w:rsid w:val="00883996"/>
    <w:rsid w:val="008839D6"/>
    <w:rsid w:val="00884D9C"/>
    <w:rsid w:val="008859F1"/>
    <w:rsid w:val="008876A6"/>
    <w:rsid w:val="00887B04"/>
    <w:rsid w:val="00891636"/>
    <w:rsid w:val="008916FB"/>
    <w:rsid w:val="008919B9"/>
    <w:rsid w:val="008925AA"/>
    <w:rsid w:val="00892A12"/>
    <w:rsid w:val="00893318"/>
    <w:rsid w:val="008934BF"/>
    <w:rsid w:val="00893760"/>
    <w:rsid w:val="00893922"/>
    <w:rsid w:val="00893F6B"/>
    <w:rsid w:val="00894B1C"/>
    <w:rsid w:val="0089547C"/>
    <w:rsid w:val="008965C5"/>
    <w:rsid w:val="008968F1"/>
    <w:rsid w:val="008976E7"/>
    <w:rsid w:val="008978C6"/>
    <w:rsid w:val="008A171E"/>
    <w:rsid w:val="008A3BB6"/>
    <w:rsid w:val="008A52A0"/>
    <w:rsid w:val="008A59E1"/>
    <w:rsid w:val="008A7B3E"/>
    <w:rsid w:val="008B1943"/>
    <w:rsid w:val="008B4427"/>
    <w:rsid w:val="008B450D"/>
    <w:rsid w:val="008B4C6E"/>
    <w:rsid w:val="008B63BD"/>
    <w:rsid w:val="008B7CF7"/>
    <w:rsid w:val="008B7EF6"/>
    <w:rsid w:val="008C04B0"/>
    <w:rsid w:val="008C082B"/>
    <w:rsid w:val="008C0DE0"/>
    <w:rsid w:val="008C40E5"/>
    <w:rsid w:val="008C419F"/>
    <w:rsid w:val="008C4705"/>
    <w:rsid w:val="008C4916"/>
    <w:rsid w:val="008C5849"/>
    <w:rsid w:val="008C5DF0"/>
    <w:rsid w:val="008C6602"/>
    <w:rsid w:val="008C66F8"/>
    <w:rsid w:val="008C6E38"/>
    <w:rsid w:val="008C75D9"/>
    <w:rsid w:val="008C78A5"/>
    <w:rsid w:val="008C7E43"/>
    <w:rsid w:val="008D00AC"/>
    <w:rsid w:val="008D1493"/>
    <w:rsid w:val="008D1504"/>
    <w:rsid w:val="008D2259"/>
    <w:rsid w:val="008D2782"/>
    <w:rsid w:val="008D29C0"/>
    <w:rsid w:val="008D2A1E"/>
    <w:rsid w:val="008D3342"/>
    <w:rsid w:val="008D4A4E"/>
    <w:rsid w:val="008D57F9"/>
    <w:rsid w:val="008D63E8"/>
    <w:rsid w:val="008D64AD"/>
    <w:rsid w:val="008E1C55"/>
    <w:rsid w:val="008E2B19"/>
    <w:rsid w:val="008E3010"/>
    <w:rsid w:val="008E31F9"/>
    <w:rsid w:val="008E4ED8"/>
    <w:rsid w:val="008E5CDB"/>
    <w:rsid w:val="008E5F0C"/>
    <w:rsid w:val="008E6DB2"/>
    <w:rsid w:val="008E708C"/>
    <w:rsid w:val="008E72F9"/>
    <w:rsid w:val="008E7312"/>
    <w:rsid w:val="008E7A63"/>
    <w:rsid w:val="008E7D27"/>
    <w:rsid w:val="008E7F6A"/>
    <w:rsid w:val="008F0DAE"/>
    <w:rsid w:val="008F2817"/>
    <w:rsid w:val="008F2924"/>
    <w:rsid w:val="008F35B1"/>
    <w:rsid w:val="008F36FA"/>
    <w:rsid w:val="008F4228"/>
    <w:rsid w:val="008F510C"/>
    <w:rsid w:val="008F5191"/>
    <w:rsid w:val="008F548E"/>
    <w:rsid w:val="008F5BE9"/>
    <w:rsid w:val="008F6B33"/>
    <w:rsid w:val="008F7094"/>
    <w:rsid w:val="008F7C22"/>
    <w:rsid w:val="008F7C82"/>
    <w:rsid w:val="00900F17"/>
    <w:rsid w:val="0090158C"/>
    <w:rsid w:val="00902DBC"/>
    <w:rsid w:val="00902E02"/>
    <w:rsid w:val="00903805"/>
    <w:rsid w:val="00903EC1"/>
    <w:rsid w:val="009050CB"/>
    <w:rsid w:val="00906310"/>
    <w:rsid w:val="009101BC"/>
    <w:rsid w:val="009103AB"/>
    <w:rsid w:val="009109FE"/>
    <w:rsid w:val="00911104"/>
    <w:rsid w:val="00911E56"/>
    <w:rsid w:val="009138E2"/>
    <w:rsid w:val="0091453C"/>
    <w:rsid w:val="00914BF6"/>
    <w:rsid w:val="00915889"/>
    <w:rsid w:val="00916B1C"/>
    <w:rsid w:val="00916CB4"/>
    <w:rsid w:val="00917ED8"/>
    <w:rsid w:val="009212D8"/>
    <w:rsid w:val="009212DC"/>
    <w:rsid w:val="00922512"/>
    <w:rsid w:val="0092623F"/>
    <w:rsid w:val="00926BD6"/>
    <w:rsid w:val="00926BDC"/>
    <w:rsid w:val="00926E63"/>
    <w:rsid w:val="00927993"/>
    <w:rsid w:val="009304BA"/>
    <w:rsid w:val="00931142"/>
    <w:rsid w:val="00931256"/>
    <w:rsid w:val="00931472"/>
    <w:rsid w:val="00933E22"/>
    <w:rsid w:val="00934674"/>
    <w:rsid w:val="009346F9"/>
    <w:rsid w:val="00934DA5"/>
    <w:rsid w:val="00935394"/>
    <w:rsid w:val="0093649B"/>
    <w:rsid w:val="00936877"/>
    <w:rsid w:val="009378D2"/>
    <w:rsid w:val="00937F0B"/>
    <w:rsid w:val="0094099F"/>
    <w:rsid w:val="00940E0F"/>
    <w:rsid w:val="00940FFC"/>
    <w:rsid w:val="009416B9"/>
    <w:rsid w:val="00942CDD"/>
    <w:rsid w:val="00943401"/>
    <w:rsid w:val="00943814"/>
    <w:rsid w:val="00943981"/>
    <w:rsid w:val="00943BE0"/>
    <w:rsid w:val="009446DB"/>
    <w:rsid w:val="009449A2"/>
    <w:rsid w:val="00945102"/>
    <w:rsid w:val="00945D17"/>
    <w:rsid w:val="00946175"/>
    <w:rsid w:val="0094790F"/>
    <w:rsid w:val="009479F0"/>
    <w:rsid w:val="00947B8A"/>
    <w:rsid w:val="009502C7"/>
    <w:rsid w:val="009503BC"/>
    <w:rsid w:val="00951B8C"/>
    <w:rsid w:val="00952249"/>
    <w:rsid w:val="009525D9"/>
    <w:rsid w:val="0095269A"/>
    <w:rsid w:val="00952A82"/>
    <w:rsid w:val="0095345B"/>
    <w:rsid w:val="00953B76"/>
    <w:rsid w:val="00953BC9"/>
    <w:rsid w:val="009540CE"/>
    <w:rsid w:val="009545DB"/>
    <w:rsid w:val="009547C3"/>
    <w:rsid w:val="00956D0F"/>
    <w:rsid w:val="00957102"/>
    <w:rsid w:val="009577EF"/>
    <w:rsid w:val="009602E5"/>
    <w:rsid w:val="00961F71"/>
    <w:rsid w:val="00963704"/>
    <w:rsid w:val="00964821"/>
    <w:rsid w:val="00964EE3"/>
    <w:rsid w:val="00965138"/>
    <w:rsid w:val="009657A0"/>
    <w:rsid w:val="00965E8C"/>
    <w:rsid w:val="00966EC7"/>
    <w:rsid w:val="00972727"/>
    <w:rsid w:val="00972857"/>
    <w:rsid w:val="00972B34"/>
    <w:rsid w:val="0097326E"/>
    <w:rsid w:val="009758F6"/>
    <w:rsid w:val="00975EED"/>
    <w:rsid w:val="00975F7E"/>
    <w:rsid w:val="00976788"/>
    <w:rsid w:val="00976960"/>
    <w:rsid w:val="009773B3"/>
    <w:rsid w:val="009776A8"/>
    <w:rsid w:val="00977E67"/>
    <w:rsid w:val="00980A6E"/>
    <w:rsid w:val="00983BF5"/>
    <w:rsid w:val="00985637"/>
    <w:rsid w:val="00985C92"/>
    <w:rsid w:val="009868D1"/>
    <w:rsid w:val="00987BE6"/>
    <w:rsid w:val="009903E9"/>
    <w:rsid w:val="00993329"/>
    <w:rsid w:val="00993FE4"/>
    <w:rsid w:val="00994B41"/>
    <w:rsid w:val="00995126"/>
    <w:rsid w:val="00996B6C"/>
    <w:rsid w:val="009A0D6C"/>
    <w:rsid w:val="009A0EF6"/>
    <w:rsid w:val="009A1203"/>
    <w:rsid w:val="009A1B2E"/>
    <w:rsid w:val="009A2D5F"/>
    <w:rsid w:val="009A301B"/>
    <w:rsid w:val="009A3A5E"/>
    <w:rsid w:val="009A588D"/>
    <w:rsid w:val="009A5FD0"/>
    <w:rsid w:val="009A6077"/>
    <w:rsid w:val="009A66B3"/>
    <w:rsid w:val="009A6E35"/>
    <w:rsid w:val="009A76FA"/>
    <w:rsid w:val="009A7A75"/>
    <w:rsid w:val="009A7E3D"/>
    <w:rsid w:val="009B08CA"/>
    <w:rsid w:val="009B1CFA"/>
    <w:rsid w:val="009B1DFF"/>
    <w:rsid w:val="009B2317"/>
    <w:rsid w:val="009B2D12"/>
    <w:rsid w:val="009B3180"/>
    <w:rsid w:val="009B613A"/>
    <w:rsid w:val="009B6587"/>
    <w:rsid w:val="009B677B"/>
    <w:rsid w:val="009B76F3"/>
    <w:rsid w:val="009B7D61"/>
    <w:rsid w:val="009C0671"/>
    <w:rsid w:val="009C31F3"/>
    <w:rsid w:val="009C323D"/>
    <w:rsid w:val="009C5195"/>
    <w:rsid w:val="009C5871"/>
    <w:rsid w:val="009C5B5D"/>
    <w:rsid w:val="009C7381"/>
    <w:rsid w:val="009D2676"/>
    <w:rsid w:val="009D2C2F"/>
    <w:rsid w:val="009D3FEC"/>
    <w:rsid w:val="009D4812"/>
    <w:rsid w:val="009D4A5E"/>
    <w:rsid w:val="009D4D32"/>
    <w:rsid w:val="009D5385"/>
    <w:rsid w:val="009D593A"/>
    <w:rsid w:val="009D5C11"/>
    <w:rsid w:val="009D69CD"/>
    <w:rsid w:val="009E008C"/>
    <w:rsid w:val="009E091E"/>
    <w:rsid w:val="009E1D52"/>
    <w:rsid w:val="009E1F2E"/>
    <w:rsid w:val="009E246F"/>
    <w:rsid w:val="009E3D3E"/>
    <w:rsid w:val="009E41A6"/>
    <w:rsid w:val="009E4E54"/>
    <w:rsid w:val="009E5A2E"/>
    <w:rsid w:val="009E5CB7"/>
    <w:rsid w:val="009E6AF2"/>
    <w:rsid w:val="009E71FA"/>
    <w:rsid w:val="009E7619"/>
    <w:rsid w:val="009F2BC6"/>
    <w:rsid w:val="009F309C"/>
    <w:rsid w:val="009F565B"/>
    <w:rsid w:val="009F6C73"/>
    <w:rsid w:val="009F7AC5"/>
    <w:rsid w:val="00A00513"/>
    <w:rsid w:val="00A035B2"/>
    <w:rsid w:val="00A04BFC"/>
    <w:rsid w:val="00A04C33"/>
    <w:rsid w:val="00A074A9"/>
    <w:rsid w:val="00A07F6F"/>
    <w:rsid w:val="00A10B97"/>
    <w:rsid w:val="00A118F5"/>
    <w:rsid w:val="00A11DDF"/>
    <w:rsid w:val="00A1204C"/>
    <w:rsid w:val="00A12393"/>
    <w:rsid w:val="00A1380C"/>
    <w:rsid w:val="00A14062"/>
    <w:rsid w:val="00A144CC"/>
    <w:rsid w:val="00A15126"/>
    <w:rsid w:val="00A15473"/>
    <w:rsid w:val="00A156D7"/>
    <w:rsid w:val="00A15AE9"/>
    <w:rsid w:val="00A175D5"/>
    <w:rsid w:val="00A17E95"/>
    <w:rsid w:val="00A20CA8"/>
    <w:rsid w:val="00A218F0"/>
    <w:rsid w:val="00A21A18"/>
    <w:rsid w:val="00A22AE3"/>
    <w:rsid w:val="00A22B9C"/>
    <w:rsid w:val="00A22C00"/>
    <w:rsid w:val="00A22E7B"/>
    <w:rsid w:val="00A23920"/>
    <w:rsid w:val="00A24942"/>
    <w:rsid w:val="00A24F37"/>
    <w:rsid w:val="00A25E4F"/>
    <w:rsid w:val="00A26124"/>
    <w:rsid w:val="00A30A50"/>
    <w:rsid w:val="00A31404"/>
    <w:rsid w:val="00A317AB"/>
    <w:rsid w:val="00A3232E"/>
    <w:rsid w:val="00A32DCE"/>
    <w:rsid w:val="00A342C0"/>
    <w:rsid w:val="00A34FCF"/>
    <w:rsid w:val="00A3574E"/>
    <w:rsid w:val="00A35BC9"/>
    <w:rsid w:val="00A35FAD"/>
    <w:rsid w:val="00A36E41"/>
    <w:rsid w:val="00A375D0"/>
    <w:rsid w:val="00A37826"/>
    <w:rsid w:val="00A37AE0"/>
    <w:rsid w:val="00A400EB"/>
    <w:rsid w:val="00A43A4A"/>
    <w:rsid w:val="00A43A7A"/>
    <w:rsid w:val="00A43CFB"/>
    <w:rsid w:val="00A43E07"/>
    <w:rsid w:val="00A441E0"/>
    <w:rsid w:val="00A448F7"/>
    <w:rsid w:val="00A44BBB"/>
    <w:rsid w:val="00A44E60"/>
    <w:rsid w:val="00A4500D"/>
    <w:rsid w:val="00A45EBA"/>
    <w:rsid w:val="00A4606E"/>
    <w:rsid w:val="00A465BC"/>
    <w:rsid w:val="00A46CB9"/>
    <w:rsid w:val="00A47626"/>
    <w:rsid w:val="00A47A5A"/>
    <w:rsid w:val="00A54DC0"/>
    <w:rsid w:val="00A56AAB"/>
    <w:rsid w:val="00A56C90"/>
    <w:rsid w:val="00A570CD"/>
    <w:rsid w:val="00A57827"/>
    <w:rsid w:val="00A57A5D"/>
    <w:rsid w:val="00A57EB3"/>
    <w:rsid w:val="00A60578"/>
    <w:rsid w:val="00A6079E"/>
    <w:rsid w:val="00A61DC5"/>
    <w:rsid w:val="00A6225D"/>
    <w:rsid w:val="00A6282C"/>
    <w:rsid w:val="00A630FF"/>
    <w:rsid w:val="00A64C45"/>
    <w:rsid w:val="00A656EF"/>
    <w:rsid w:val="00A66AAD"/>
    <w:rsid w:val="00A67A5C"/>
    <w:rsid w:val="00A70586"/>
    <w:rsid w:val="00A729DB"/>
    <w:rsid w:val="00A7338C"/>
    <w:rsid w:val="00A7550D"/>
    <w:rsid w:val="00A75750"/>
    <w:rsid w:val="00A76E48"/>
    <w:rsid w:val="00A771A9"/>
    <w:rsid w:val="00A805F1"/>
    <w:rsid w:val="00A809C0"/>
    <w:rsid w:val="00A80AAD"/>
    <w:rsid w:val="00A818E2"/>
    <w:rsid w:val="00A81F5C"/>
    <w:rsid w:val="00A831F6"/>
    <w:rsid w:val="00A843BB"/>
    <w:rsid w:val="00A84D62"/>
    <w:rsid w:val="00A85985"/>
    <w:rsid w:val="00A85F2A"/>
    <w:rsid w:val="00A862B5"/>
    <w:rsid w:val="00A87644"/>
    <w:rsid w:val="00A878A0"/>
    <w:rsid w:val="00A87E9E"/>
    <w:rsid w:val="00A90E0A"/>
    <w:rsid w:val="00A916A9"/>
    <w:rsid w:val="00A924BF"/>
    <w:rsid w:val="00A9431D"/>
    <w:rsid w:val="00A9544B"/>
    <w:rsid w:val="00A9551F"/>
    <w:rsid w:val="00A9665C"/>
    <w:rsid w:val="00A9718A"/>
    <w:rsid w:val="00A97EE5"/>
    <w:rsid w:val="00AA0A19"/>
    <w:rsid w:val="00AA0D5E"/>
    <w:rsid w:val="00AA3087"/>
    <w:rsid w:val="00AA386C"/>
    <w:rsid w:val="00AA3FA8"/>
    <w:rsid w:val="00AA4AE7"/>
    <w:rsid w:val="00AA4F5A"/>
    <w:rsid w:val="00AA79C6"/>
    <w:rsid w:val="00AB0892"/>
    <w:rsid w:val="00AB0BF7"/>
    <w:rsid w:val="00AB15B7"/>
    <w:rsid w:val="00AB4027"/>
    <w:rsid w:val="00AB40A7"/>
    <w:rsid w:val="00AB4E72"/>
    <w:rsid w:val="00AB505B"/>
    <w:rsid w:val="00AB699A"/>
    <w:rsid w:val="00AB6A58"/>
    <w:rsid w:val="00AB7A1E"/>
    <w:rsid w:val="00AB7CA0"/>
    <w:rsid w:val="00AC2193"/>
    <w:rsid w:val="00AC2787"/>
    <w:rsid w:val="00AC520C"/>
    <w:rsid w:val="00AC6EE8"/>
    <w:rsid w:val="00AC7C47"/>
    <w:rsid w:val="00AC7DC2"/>
    <w:rsid w:val="00AD0F5B"/>
    <w:rsid w:val="00AD29F4"/>
    <w:rsid w:val="00AD36B6"/>
    <w:rsid w:val="00AD4C38"/>
    <w:rsid w:val="00AE2571"/>
    <w:rsid w:val="00AE2AD4"/>
    <w:rsid w:val="00AE310B"/>
    <w:rsid w:val="00AE32FC"/>
    <w:rsid w:val="00AE3E16"/>
    <w:rsid w:val="00AE4517"/>
    <w:rsid w:val="00AE5DAF"/>
    <w:rsid w:val="00AE64B0"/>
    <w:rsid w:val="00AE66A3"/>
    <w:rsid w:val="00AF0121"/>
    <w:rsid w:val="00AF0CCF"/>
    <w:rsid w:val="00AF1DC3"/>
    <w:rsid w:val="00AF325C"/>
    <w:rsid w:val="00AF3C48"/>
    <w:rsid w:val="00AF498E"/>
    <w:rsid w:val="00AF5259"/>
    <w:rsid w:val="00AF62D9"/>
    <w:rsid w:val="00AF6A17"/>
    <w:rsid w:val="00AF6CDA"/>
    <w:rsid w:val="00AF6FFE"/>
    <w:rsid w:val="00AF73A5"/>
    <w:rsid w:val="00AF752A"/>
    <w:rsid w:val="00AF7D08"/>
    <w:rsid w:val="00B00F37"/>
    <w:rsid w:val="00B0178A"/>
    <w:rsid w:val="00B02385"/>
    <w:rsid w:val="00B0273D"/>
    <w:rsid w:val="00B02B5F"/>
    <w:rsid w:val="00B036D5"/>
    <w:rsid w:val="00B037D9"/>
    <w:rsid w:val="00B045FB"/>
    <w:rsid w:val="00B06C1E"/>
    <w:rsid w:val="00B073A7"/>
    <w:rsid w:val="00B07E83"/>
    <w:rsid w:val="00B07EA2"/>
    <w:rsid w:val="00B114DD"/>
    <w:rsid w:val="00B1231D"/>
    <w:rsid w:val="00B135FC"/>
    <w:rsid w:val="00B13CF4"/>
    <w:rsid w:val="00B148FB"/>
    <w:rsid w:val="00B15DD4"/>
    <w:rsid w:val="00B16AA0"/>
    <w:rsid w:val="00B17820"/>
    <w:rsid w:val="00B17A86"/>
    <w:rsid w:val="00B17EDE"/>
    <w:rsid w:val="00B2070B"/>
    <w:rsid w:val="00B21BA0"/>
    <w:rsid w:val="00B21BDF"/>
    <w:rsid w:val="00B21FD0"/>
    <w:rsid w:val="00B23A5C"/>
    <w:rsid w:val="00B24676"/>
    <w:rsid w:val="00B24C63"/>
    <w:rsid w:val="00B2599B"/>
    <w:rsid w:val="00B25B36"/>
    <w:rsid w:val="00B26AA7"/>
    <w:rsid w:val="00B2700C"/>
    <w:rsid w:val="00B30BD1"/>
    <w:rsid w:val="00B30C12"/>
    <w:rsid w:val="00B30FF8"/>
    <w:rsid w:val="00B31D3C"/>
    <w:rsid w:val="00B31E55"/>
    <w:rsid w:val="00B32539"/>
    <w:rsid w:val="00B3460D"/>
    <w:rsid w:val="00B352A9"/>
    <w:rsid w:val="00B358B0"/>
    <w:rsid w:val="00B3608E"/>
    <w:rsid w:val="00B36342"/>
    <w:rsid w:val="00B3652E"/>
    <w:rsid w:val="00B36B74"/>
    <w:rsid w:val="00B36DAD"/>
    <w:rsid w:val="00B374CD"/>
    <w:rsid w:val="00B4088B"/>
    <w:rsid w:val="00B40B31"/>
    <w:rsid w:val="00B43948"/>
    <w:rsid w:val="00B43BA1"/>
    <w:rsid w:val="00B43F33"/>
    <w:rsid w:val="00B451DC"/>
    <w:rsid w:val="00B452F3"/>
    <w:rsid w:val="00B47273"/>
    <w:rsid w:val="00B477B4"/>
    <w:rsid w:val="00B5056D"/>
    <w:rsid w:val="00B51572"/>
    <w:rsid w:val="00B52562"/>
    <w:rsid w:val="00B52B62"/>
    <w:rsid w:val="00B52D11"/>
    <w:rsid w:val="00B52FDE"/>
    <w:rsid w:val="00B548F9"/>
    <w:rsid w:val="00B56653"/>
    <w:rsid w:val="00B57237"/>
    <w:rsid w:val="00B57270"/>
    <w:rsid w:val="00B574AB"/>
    <w:rsid w:val="00B57E77"/>
    <w:rsid w:val="00B6063A"/>
    <w:rsid w:val="00B612A6"/>
    <w:rsid w:val="00B62331"/>
    <w:rsid w:val="00B6295D"/>
    <w:rsid w:val="00B62BDD"/>
    <w:rsid w:val="00B66410"/>
    <w:rsid w:val="00B679F1"/>
    <w:rsid w:val="00B67F31"/>
    <w:rsid w:val="00B70EF0"/>
    <w:rsid w:val="00B70F8A"/>
    <w:rsid w:val="00B70FF0"/>
    <w:rsid w:val="00B71B4C"/>
    <w:rsid w:val="00B73A9F"/>
    <w:rsid w:val="00B7447B"/>
    <w:rsid w:val="00B7552C"/>
    <w:rsid w:val="00B775D0"/>
    <w:rsid w:val="00B77D5D"/>
    <w:rsid w:val="00B803A8"/>
    <w:rsid w:val="00B8089A"/>
    <w:rsid w:val="00B815EA"/>
    <w:rsid w:val="00B83FF9"/>
    <w:rsid w:val="00B84B5F"/>
    <w:rsid w:val="00B85BC6"/>
    <w:rsid w:val="00B8717C"/>
    <w:rsid w:val="00B87E02"/>
    <w:rsid w:val="00B901FF"/>
    <w:rsid w:val="00B91506"/>
    <w:rsid w:val="00B921FE"/>
    <w:rsid w:val="00B928E5"/>
    <w:rsid w:val="00B93AF6"/>
    <w:rsid w:val="00B943F0"/>
    <w:rsid w:val="00B94575"/>
    <w:rsid w:val="00B9573C"/>
    <w:rsid w:val="00B95E67"/>
    <w:rsid w:val="00BA1427"/>
    <w:rsid w:val="00BA1C3C"/>
    <w:rsid w:val="00BA3789"/>
    <w:rsid w:val="00BA4172"/>
    <w:rsid w:val="00BA41BC"/>
    <w:rsid w:val="00BA4430"/>
    <w:rsid w:val="00BA4E95"/>
    <w:rsid w:val="00BA56DB"/>
    <w:rsid w:val="00BA6DEA"/>
    <w:rsid w:val="00BA6F36"/>
    <w:rsid w:val="00BA713D"/>
    <w:rsid w:val="00BB39A8"/>
    <w:rsid w:val="00BB410D"/>
    <w:rsid w:val="00BB59E2"/>
    <w:rsid w:val="00BC09BC"/>
    <w:rsid w:val="00BC0AC7"/>
    <w:rsid w:val="00BC0D0B"/>
    <w:rsid w:val="00BC12EA"/>
    <w:rsid w:val="00BC154A"/>
    <w:rsid w:val="00BC2CBA"/>
    <w:rsid w:val="00BC2D67"/>
    <w:rsid w:val="00BC303D"/>
    <w:rsid w:val="00BC3263"/>
    <w:rsid w:val="00BC482A"/>
    <w:rsid w:val="00BC4AC4"/>
    <w:rsid w:val="00BC56CD"/>
    <w:rsid w:val="00BC58DD"/>
    <w:rsid w:val="00BC59B7"/>
    <w:rsid w:val="00BC601A"/>
    <w:rsid w:val="00BC633B"/>
    <w:rsid w:val="00BC695B"/>
    <w:rsid w:val="00BC7062"/>
    <w:rsid w:val="00BC70A3"/>
    <w:rsid w:val="00BC7838"/>
    <w:rsid w:val="00BD037B"/>
    <w:rsid w:val="00BD05B5"/>
    <w:rsid w:val="00BD08FF"/>
    <w:rsid w:val="00BD0F12"/>
    <w:rsid w:val="00BD1F5F"/>
    <w:rsid w:val="00BD417B"/>
    <w:rsid w:val="00BD5C48"/>
    <w:rsid w:val="00BD5E97"/>
    <w:rsid w:val="00BD6AD7"/>
    <w:rsid w:val="00BD70E8"/>
    <w:rsid w:val="00BE0568"/>
    <w:rsid w:val="00BE1019"/>
    <w:rsid w:val="00BE168B"/>
    <w:rsid w:val="00BE1B8D"/>
    <w:rsid w:val="00BE1EE6"/>
    <w:rsid w:val="00BE2019"/>
    <w:rsid w:val="00BE2066"/>
    <w:rsid w:val="00BE248E"/>
    <w:rsid w:val="00BE251C"/>
    <w:rsid w:val="00BE2A5D"/>
    <w:rsid w:val="00BE36B4"/>
    <w:rsid w:val="00BE407E"/>
    <w:rsid w:val="00BE468D"/>
    <w:rsid w:val="00BE474C"/>
    <w:rsid w:val="00BE4908"/>
    <w:rsid w:val="00BE6A1D"/>
    <w:rsid w:val="00BE6CC2"/>
    <w:rsid w:val="00BE7A28"/>
    <w:rsid w:val="00BF04E6"/>
    <w:rsid w:val="00BF0E36"/>
    <w:rsid w:val="00BF16A4"/>
    <w:rsid w:val="00BF1A4C"/>
    <w:rsid w:val="00BF4719"/>
    <w:rsid w:val="00BF498D"/>
    <w:rsid w:val="00BF4DC5"/>
    <w:rsid w:val="00BF52D7"/>
    <w:rsid w:val="00BF5D65"/>
    <w:rsid w:val="00BF5F0B"/>
    <w:rsid w:val="00BF6BDF"/>
    <w:rsid w:val="00BF7C78"/>
    <w:rsid w:val="00C002C1"/>
    <w:rsid w:val="00C00C32"/>
    <w:rsid w:val="00C00C8D"/>
    <w:rsid w:val="00C02D0A"/>
    <w:rsid w:val="00C032B6"/>
    <w:rsid w:val="00C03D1E"/>
    <w:rsid w:val="00C05921"/>
    <w:rsid w:val="00C0621F"/>
    <w:rsid w:val="00C06256"/>
    <w:rsid w:val="00C06A94"/>
    <w:rsid w:val="00C06F06"/>
    <w:rsid w:val="00C07E6B"/>
    <w:rsid w:val="00C101B9"/>
    <w:rsid w:val="00C10A3E"/>
    <w:rsid w:val="00C111DF"/>
    <w:rsid w:val="00C15574"/>
    <w:rsid w:val="00C16071"/>
    <w:rsid w:val="00C164C9"/>
    <w:rsid w:val="00C169B5"/>
    <w:rsid w:val="00C17718"/>
    <w:rsid w:val="00C17A64"/>
    <w:rsid w:val="00C17FBB"/>
    <w:rsid w:val="00C22B3C"/>
    <w:rsid w:val="00C23A99"/>
    <w:rsid w:val="00C23AC7"/>
    <w:rsid w:val="00C2422B"/>
    <w:rsid w:val="00C24C59"/>
    <w:rsid w:val="00C25855"/>
    <w:rsid w:val="00C26762"/>
    <w:rsid w:val="00C26CC2"/>
    <w:rsid w:val="00C26D65"/>
    <w:rsid w:val="00C26F8C"/>
    <w:rsid w:val="00C273A5"/>
    <w:rsid w:val="00C274A1"/>
    <w:rsid w:val="00C3086C"/>
    <w:rsid w:val="00C33A03"/>
    <w:rsid w:val="00C33F2A"/>
    <w:rsid w:val="00C340F2"/>
    <w:rsid w:val="00C34C0B"/>
    <w:rsid w:val="00C374C9"/>
    <w:rsid w:val="00C40C70"/>
    <w:rsid w:val="00C41432"/>
    <w:rsid w:val="00C42880"/>
    <w:rsid w:val="00C42B1E"/>
    <w:rsid w:val="00C42B29"/>
    <w:rsid w:val="00C44CC8"/>
    <w:rsid w:val="00C47005"/>
    <w:rsid w:val="00C47FBC"/>
    <w:rsid w:val="00C5155A"/>
    <w:rsid w:val="00C51FB4"/>
    <w:rsid w:val="00C552FC"/>
    <w:rsid w:val="00C5546F"/>
    <w:rsid w:val="00C57178"/>
    <w:rsid w:val="00C572FB"/>
    <w:rsid w:val="00C60C1D"/>
    <w:rsid w:val="00C627DB"/>
    <w:rsid w:val="00C64ED1"/>
    <w:rsid w:val="00C655C4"/>
    <w:rsid w:val="00C66E22"/>
    <w:rsid w:val="00C704FB"/>
    <w:rsid w:val="00C70CBF"/>
    <w:rsid w:val="00C7171A"/>
    <w:rsid w:val="00C73D2D"/>
    <w:rsid w:val="00C740A1"/>
    <w:rsid w:val="00C754FA"/>
    <w:rsid w:val="00C7561F"/>
    <w:rsid w:val="00C765A1"/>
    <w:rsid w:val="00C77DE5"/>
    <w:rsid w:val="00C77E78"/>
    <w:rsid w:val="00C80DAE"/>
    <w:rsid w:val="00C81343"/>
    <w:rsid w:val="00C82A9B"/>
    <w:rsid w:val="00C85B24"/>
    <w:rsid w:val="00C8646A"/>
    <w:rsid w:val="00C86B8C"/>
    <w:rsid w:val="00C870B7"/>
    <w:rsid w:val="00C87310"/>
    <w:rsid w:val="00C90A25"/>
    <w:rsid w:val="00C911DA"/>
    <w:rsid w:val="00C91553"/>
    <w:rsid w:val="00C91F52"/>
    <w:rsid w:val="00C9278D"/>
    <w:rsid w:val="00C95375"/>
    <w:rsid w:val="00C976E2"/>
    <w:rsid w:val="00CA2055"/>
    <w:rsid w:val="00CA2328"/>
    <w:rsid w:val="00CA2446"/>
    <w:rsid w:val="00CA33BF"/>
    <w:rsid w:val="00CA345E"/>
    <w:rsid w:val="00CA4691"/>
    <w:rsid w:val="00CA48F8"/>
    <w:rsid w:val="00CA6851"/>
    <w:rsid w:val="00CA7333"/>
    <w:rsid w:val="00CB0354"/>
    <w:rsid w:val="00CB19D9"/>
    <w:rsid w:val="00CB1DB5"/>
    <w:rsid w:val="00CB2191"/>
    <w:rsid w:val="00CB2DD7"/>
    <w:rsid w:val="00CB2F22"/>
    <w:rsid w:val="00CB5A85"/>
    <w:rsid w:val="00CB6641"/>
    <w:rsid w:val="00CC0060"/>
    <w:rsid w:val="00CC0DBE"/>
    <w:rsid w:val="00CC1636"/>
    <w:rsid w:val="00CC2301"/>
    <w:rsid w:val="00CC38AE"/>
    <w:rsid w:val="00CC4AB4"/>
    <w:rsid w:val="00CC58B4"/>
    <w:rsid w:val="00CC5F8F"/>
    <w:rsid w:val="00CC60D2"/>
    <w:rsid w:val="00CC62BF"/>
    <w:rsid w:val="00CD013F"/>
    <w:rsid w:val="00CD1451"/>
    <w:rsid w:val="00CD20CD"/>
    <w:rsid w:val="00CD235F"/>
    <w:rsid w:val="00CD4052"/>
    <w:rsid w:val="00CD4159"/>
    <w:rsid w:val="00CD45F2"/>
    <w:rsid w:val="00CD5E70"/>
    <w:rsid w:val="00CD614C"/>
    <w:rsid w:val="00CD69BD"/>
    <w:rsid w:val="00CD6D73"/>
    <w:rsid w:val="00CD75BC"/>
    <w:rsid w:val="00CD7C83"/>
    <w:rsid w:val="00CD7F4E"/>
    <w:rsid w:val="00CE01E8"/>
    <w:rsid w:val="00CE1C2A"/>
    <w:rsid w:val="00CE503C"/>
    <w:rsid w:val="00CE6013"/>
    <w:rsid w:val="00CE6FC6"/>
    <w:rsid w:val="00CE7973"/>
    <w:rsid w:val="00CF0259"/>
    <w:rsid w:val="00CF08F9"/>
    <w:rsid w:val="00CF192C"/>
    <w:rsid w:val="00CF201D"/>
    <w:rsid w:val="00CF23F3"/>
    <w:rsid w:val="00CF4D58"/>
    <w:rsid w:val="00CF6C2E"/>
    <w:rsid w:val="00CF6EBD"/>
    <w:rsid w:val="00CF7864"/>
    <w:rsid w:val="00CF7CC0"/>
    <w:rsid w:val="00D00D78"/>
    <w:rsid w:val="00D00ED3"/>
    <w:rsid w:val="00D025CE"/>
    <w:rsid w:val="00D02994"/>
    <w:rsid w:val="00D02B55"/>
    <w:rsid w:val="00D02BA1"/>
    <w:rsid w:val="00D032AD"/>
    <w:rsid w:val="00D03C73"/>
    <w:rsid w:val="00D0449B"/>
    <w:rsid w:val="00D0458C"/>
    <w:rsid w:val="00D04EA1"/>
    <w:rsid w:val="00D06AE4"/>
    <w:rsid w:val="00D07C27"/>
    <w:rsid w:val="00D10A7B"/>
    <w:rsid w:val="00D1204B"/>
    <w:rsid w:val="00D122FC"/>
    <w:rsid w:val="00D13AF9"/>
    <w:rsid w:val="00D1478F"/>
    <w:rsid w:val="00D14BB3"/>
    <w:rsid w:val="00D17607"/>
    <w:rsid w:val="00D176C1"/>
    <w:rsid w:val="00D2014A"/>
    <w:rsid w:val="00D231DF"/>
    <w:rsid w:val="00D23B37"/>
    <w:rsid w:val="00D23DD3"/>
    <w:rsid w:val="00D24311"/>
    <w:rsid w:val="00D25E44"/>
    <w:rsid w:val="00D25F06"/>
    <w:rsid w:val="00D27D78"/>
    <w:rsid w:val="00D30436"/>
    <w:rsid w:val="00D30510"/>
    <w:rsid w:val="00D31BED"/>
    <w:rsid w:val="00D327E5"/>
    <w:rsid w:val="00D33C95"/>
    <w:rsid w:val="00D34928"/>
    <w:rsid w:val="00D3507A"/>
    <w:rsid w:val="00D35646"/>
    <w:rsid w:val="00D35EA7"/>
    <w:rsid w:val="00D37164"/>
    <w:rsid w:val="00D401BA"/>
    <w:rsid w:val="00D4057A"/>
    <w:rsid w:val="00D40598"/>
    <w:rsid w:val="00D40D02"/>
    <w:rsid w:val="00D40DB3"/>
    <w:rsid w:val="00D42117"/>
    <w:rsid w:val="00D441E4"/>
    <w:rsid w:val="00D449AD"/>
    <w:rsid w:val="00D45F32"/>
    <w:rsid w:val="00D46538"/>
    <w:rsid w:val="00D46D40"/>
    <w:rsid w:val="00D47067"/>
    <w:rsid w:val="00D473A1"/>
    <w:rsid w:val="00D47EFE"/>
    <w:rsid w:val="00D505DB"/>
    <w:rsid w:val="00D53229"/>
    <w:rsid w:val="00D54446"/>
    <w:rsid w:val="00D54B2D"/>
    <w:rsid w:val="00D54BC1"/>
    <w:rsid w:val="00D5577B"/>
    <w:rsid w:val="00D55D53"/>
    <w:rsid w:val="00D56AEA"/>
    <w:rsid w:val="00D57FFD"/>
    <w:rsid w:val="00D61CD8"/>
    <w:rsid w:val="00D61E59"/>
    <w:rsid w:val="00D6310C"/>
    <w:rsid w:val="00D645A9"/>
    <w:rsid w:val="00D649AD"/>
    <w:rsid w:val="00D65EAC"/>
    <w:rsid w:val="00D66C11"/>
    <w:rsid w:val="00D67DE2"/>
    <w:rsid w:val="00D7038D"/>
    <w:rsid w:val="00D716FA"/>
    <w:rsid w:val="00D71EAC"/>
    <w:rsid w:val="00D7237C"/>
    <w:rsid w:val="00D724B2"/>
    <w:rsid w:val="00D73CF2"/>
    <w:rsid w:val="00D75290"/>
    <w:rsid w:val="00D8034C"/>
    <w:rsid w:val="00D8059C"/>
    <w:rsid w:val="00D805BE"/>
    <w:rsid w:val="00D80FFD"/>
    <w:rsid w:val="00D83394"/>
    <w:rsid w:val="00D83A03"/>
    <w:rsid w:val="00D83DD4"/>
    <w:rsid w:val="00D84D97"/>
    <w:rsid w:val="00D85069"/>
    <w:rsid w:val="00D85837"/>
    <w:rsid w:val="00D858F2"/>
    <w:rsid w:val="00D86557"/>
    <w:rsid w:val="00D86CC2"/>
    <w:rsid w:val="00D8703E"/>
    <w:rsid w:val="00D90448"/>
    <w:rsid w:val="00D9064C"/>
    <w:rsid w:val="00D90F2F"/>
    <w:rsid w:val="00D91550"/>
    <w:rsid w:val="00D92060"/>
    <w:rsid w:val="00D93724"/>
    <w:rsid w:val="00D93B5C"/>
    <w:rsid w:val="00D93E55"/>
    <w:rsid w:val="00D94204"/>
    <w:rsid w:val="00D96089"/>
    <w:rsid w:val="00D967DE"/>
    <w:rsid w:val="00D96871"/>
    <w:rsid w:val="00D97BE9"/>
    <w:rsid w:val="00DA02FC"/>
    <w:rsid w:val="00DA049F"/>
    <w:rsid w:val="00DA05BE"/>
    <w:rsid w:val="00DA0A44"/>
    <w:rsid w:val="00DA0A5C"/>
    <w:rsid w:val="00DA0B13"/>
    <w:rsid w:val="00DA0D87"/>
    <w:rsid w:val="00DA14EF"/>
    <w:rsid w:val="00DA1BF4"/>
    <w:rsid w:val="00DA3AE8"/>
    <w:rsid w:val="00DA4D7C"/>
    <w:rsid w:val="00DA581E"/>
    <w:rsid w:val="00DA5843"/>
    <w:rsid w:val="00DA65E2"/>
    <w:rsid w:val="00DA690D"/>
    <w:rsid w:val="00DB00FC"/>
    <w:rsid w:val="00DB0C31"/>
    <w:rsid w:val="00DB0FBC"/>
    <w:rsid w:val="00DB1B55"/>
    <w:rsid w:val="00DB3047"/>
    <w:rsid w:val="00DB3CD3"/>
    <w:rsid w:val="00DB3D8A"/>
    <w:rsid w:val="00DB499F"/>
    <w:rsid w:val="00DB5F58"/>
    <w:rsid w:val="00DB6603"/>
    <w:rsid w:val="00DB6AA0"/>
    <w:rsid w:val="00DB6F96"/>
    <w:rsid w:val="00DB7161"/>
    <w:rsid w:val="00DB7663"/>
    <w:rsid w:val="00DB7B0A"/>
    <w:rsid w:val="00DC0FB5"/>
    <w:rsid w:val="00DC2EEE"/>
    <w:rsid w:val="00DC4E66"/>
    <w:rsid w:val="00DC5403"/>
    <w:rsid w:val="00DC6D72"/>
    <w:rsid w:val="00DC72B1"/>
    <w:rsid w:val="00DC7FEF"/>
    <w:rsid w:val="00DD0274"/>
    <w:rsid w:val="00DD0425"/>
    <w:rsid w:val="00DD0653"/>
    <w:rsid w:val="00DD194E"/>
    <w:rsid w:val="00DD242F"/>
    <w:rsid w:val="00DD320B"/>
    <w:rsid w:val="00DD32A8"/>
    <w:rsid w:val="00DD40B6"/>
    <w:rsid w:val="00DD4B65"/>
    <w:rsid w:val="00DD512F"/>
    <w:rsid w:val="00DD54CE"/>
    <w:rsid w:val="00DD79E2"/>
    <w:rsid w:val="00DD7D66"/>
    <w:rsid w:val="00DD7DC1"/>
    <w:rsid w:val="00DE01AB"/>
    <w:rsid w:val="00DE0C1E"/>
    <w:rsid w:val="00DE267C"/>
    <w:rsid w:val="00DE288E"/>
    <w:rsid w:val="00DE3CEA"/>
    <w:rsid w:val="00DE5862"/>
    <w:rsid w:val="00DE58A6"/>
    <w:rsid w:val="00DE5BF0"/>
    <w:rsid w:val="00DE6C81"/>
    <w:rsid w:val="00DE7E80"/>
    <w:rsid w:val="00DF0642"/>
    <w:rsid w:val="00DF091F"/>
    <w:rsid w:val="00DF0A2B"/>
    <w:rsid w:val="00DF3064"/>
    <w:rsid w:val="00DF3729"/>
    <w:rsid w:val="00DF3738"/>
    <w:rsid w:val="00DF3A50"/>
    <w:rsid w:val="00DF47C6"/>
    <w:rsid w:val="00DF6DC5"/>
    <w:rsid w:val="00DF756A"/>
    <w:rsid w:val="00E002E4"/>
    <w:rsid w:val="00E00D50"/>
    <w:rsid w:val="00E01106"/>
    <w:rsid w:val="00E01E75"/>
    <w:rsid w:val="00E023B3"/>
    <w:rsid w:val="00E02FB5"/>
    <w:rsid w:val="00E03ED6"/>
    <w:rsid w:val="00E041AA"/>
    <w:rsid w:val="00E053C4"/>
    <w:rsid w:val="00E0596C"/>
    <w:rsid w:val="00E05E5C"/>
    <w:rsid w:val="00E05EDF"/>
    <w:rsid w:val="00E07739"/>
    <w:rsid w:val="00E10C7A"/>
    <w:rsid w:val="00E10FE0"/>
    <w:rsid w:val="00E11A17"/>
    <w:rsid w:val="00E11C9B"/>
    <w:rsid w:val="00E12487"/>
    <w:rsid w:val="00E14B91"/>
    <w:rsid w:val="00E1504C"/>
    <w:rsid w:val="00E179C5"/>
    <w:rsid w:val="00E17B77"/>
    <w:rsid w:val="00E20698"/>
    <w:rsid w:val="00E207E5"/>
    <w:rsid w:val="00E20FC7"/>
    <w:rsid w:val="00E21CE2"/>
    <w:rsid w:val="00E22D07"/>
    <w:rsid w:val="00E22FED"/>
    <w:rsid w:val="00E230A8"/>
    <w:rsid w:val="00E242A6"/>
    <w:rsid w:val="00E24A4B"/>
    <w:rsid w:val="00E256EC"/>
    <w:rsid w:val="00E25D29"/>
    <w:rsid w:val="00E2748F"/>
    <w:rsid w:val="00E30E35"/>
    <w:rsid w:val="00E31AE7"/>
    <w:rsid w:val="00E31C8C"/>
    <w:rsid w:val="00E323E5"/>
    <w:rsid w:val="00E32573"/>
    <w:rsid w:val="00E33F65"/>
    <w:rsid w:val="00E35A27"/>
    <w:rsid w:val="00E36387"/>
    <w:rsid w:val="00E36594"/>
    <w:rsid w:val="00E365D9"/>
    <w:rsid w:val="00E3690A"/>
    <w:rsid w:val="00E40E0C"/>
    <w:rsid w:val="00E419D2"/>
    <w:rsid w:val="00E43FBE"/>
    <w:rsid w:val="00E44373"/>
    <w:rsid w:val="00E45299"/>
    <w:rsid w:val="00E45FDF"/>
    <w:rsid w:val="00E460FC"/>
    <w:rsid w:val="00E465BA"/>
    <w:rsid w:val="00E46919"/>
    <w:rsid w:val="00E50E78"/>
    <w:rsid w:val="00E5135B"/>
    <w:rsid w:val="00E53E2D"/>
    <w:rsid w:val="00E559D5"/>
    <w:rsid w:val="00E602E2"/>
    <w:rsid w:val="00E60F1E"/>
    <w:rsid w:val="00E6106A"/>
    <w:rsid w:val="00E617C9"/>
    <w:rsid w:val="00E61E2E"/>
    <w:rsid w:val="00E64B01"/>
    <w:rsid w:val="00E66199"/>
    <w:rsid w:val="00E674C4"/>
    <w:rsid w:val="00E70263"/>
    <w:rsid w:val="00E7106E"/>
    <w:rsid w:val="00E72399"/>
    <w:rsid w:val="00E72E25"/>
    <w:rsid w:val="00E747C6"/>
    <w:rsid w:val="00E74B4D"/>
    <w:rsid w:val="00E75B3F"/>
    <w:rsid w:val="00E76954"/>
    <w:rsid w:val="00E77374"/>
    <w:rsid w:val="00E77876"/>
    <w:rsid w:val="00E77E25"/>
    <w:rsid w:val="00E80FF4"/>
    <w:rsid w:val="00E8239F"/>
    <w:rsid w:val="00E823BC"/>
    <w:rsid w:val="00E82644"/>
    <w:rsid w:val="00E82C51"/>
    <w:rsid w:val="00E82CCD"/>
    <w:rsid w:val="00E82FF4"/>
    <w:rsid w:val="00E836D7"/>
    <w:rsid w:val="00E839F1"/>
    <w:rsid w:val="00E84393"/>
    <w:rsid w:val="00E843EB"/>
    <w:rsid w:val="00E84676"/>
    <w:rsid w:val="00E8598F"/>
    <w:rsid w:val="00E87207"/>
    <w:rsid w:val="00E87DC0"/>
    <w:rsid w:val="00E87F58"/>
    <w:rsid w:val="00E90989"/>
    <w:rsid w:val="00E9181A"/>
    <w:rsid w:val="00E91BAF"/>
    <w:rsid w:val="00E93E79"/>
    <w:rsid w:val="00E94155"/>
    <w:rsid w:val="00E94ABF"/>
    <w:rsid w:val="00E94B1F"/>
    <w:rsid w:val="00E95B70"/>
    <w:rsid w:val="00E9647D"/>
    <w:rsid w:val="00E97503"/>
    <w:rsid w:val="00EA2318"/>
    <w:rsid w:val="00EA3B55"/>
    <w:rsid w:val="00EA6F7D"/>
    <w:rsid w:val="00EA7366"/>
    <w:rsid w:val="00EB06CE"/>
    <w:rsid w:val="00EB1D63"/>
    <w:rsid w:val="00EB1DC5"/>
    <w:rsid w:val="00EB2BBF"/>
    <w:rsid w:val="00EB490E"/>
    <w:rsid w:val="00EB4E7E"/>
    <w:rsid w:val="00EB5824"/>
    <w:rsid w:val="00EB6187"/>
    <w:rsid w:val="00EB6DE1"/>
    <w:rsid w:val="00EC15D6"/>
    <w:rsid w:val="00EC1F3C"/>
    <w:rsid w:val="00EC1FCE"/>
    <w:rsid w:val="00EC2BD2"/>
    <w:rsid w:val="00EC3306"/>
    <w:rsid w:val="00EC3571"/>
    <w:rsid w:val="00EC39BC"/>
    <w:rsid w:val="00EC3E8D"/>
    <w:rsid w:val="00EC4129"/>
    <w:rsid w:val="00EC4CEA"/>
    <w:rsid w:val="00EC5174"/>
    <w:rsid w:val="00EC5919"/>
    <w:rsid w:val="00EC6821"/>
    <w:rsid w:val="00EC7AD1"/>
    <w:rsid w:val="00ED0B1F"/>
    <w:rsid w:val="00ED0C41"/>
    <w:rsid w:val="00ED0E80"/>
    <w:rsid w:val="00ED6BFA"/>
    <w:rsid w:val="00ED7F2A"/>
    <w:rsid w:val="00EE199D"/>
    <w:rsid w:val="00EE31E2"/>
    <w:rsid w:val="00EE3E9E"/>
    <w:rsid w:val="00EE555E"/>
    <w:rsid w:val="00EE5ECF"/>
    <w:rsid w:val="00EE76CA"/>
    <w:rsid w:val="00EE7F66"/>
    <w:rsid w:val="00EF11C3"/>
    <w:rsid w:val="00EF233D"/>
    <w:rsid w:val="00EF3AED"/>
    <w:rsid w:val="00EF4A4E"/>
    <w:rsid w:val="00EF611D"/>
    <w:rsid w:val="00EF63A8"/>
    <w:rsid w:val="00EF69C1"/>
    <w:rsid w:val="00EF6D6E"/>
    <w:rsid w:val="00EF7753"/>
    <w:rsid w:val="00F006BB"/>
    <w:rsid w:val="00F01179"/>
    <w:rsid w:val="00F0134D"/>
    <w:rsid w:val="00F0137C"/>
    <w:rsid w:val="00F01E02"/>
    <w:rsid w:val="00F027FC"/>
    <w:rsid w:val="00F031BA"/>
    <w:rsid w:val="00F03780"/>
    <w:rsid w:val="00F038D8"/>
    <w:rsid w:val="00F03B5F"/>
    <w:rsid w:val="00F03C09"/>
    <w:rsid w:val="00F05760"/>
    <w:rsid w:val="00F05D87"/>
    <w:rsid w:val="00F060EB"/>
    <w:rsid w:val="00F069AE"/>
    <w:rsid w:val="00F06D7F"/>
    <w:rsid w:val="00F1007A"/>
    <w:rsid w:val="00F10B70"/>
    <w:rsid w:val="00F123D1"/>
    <w:rsid w:val="00F124FB"/>
    <w:rsid w:val="00F14168"/>
    <w:rsid w:val="00F14884"/>
    <w:rsid w:val="00F148B9"/>
    <w:rsid w:val="00F14C53"/>
    <w:rsid w:val="00F15F01"/>
    <w:rsid w:val="00F161AE"/>
    <w:rsid w:val="00F1698A"/>
    <w:rsid w:val="00F16B6A"/>
    <w:rsid w:val="00F16E25"/>
    <w:rsid w:val="00F17059"/>
    <w:rsid w:val="00F1764C"/>
    <w:rsid w:val="00F20441"/>
    <w:rsid w:val="00F21CE6"/>
    <w:rsid w:val="00F21D72"/>
    <w:rsid w:val="00F22E11"/>
    <w:rsid w:val="00F23AC1"/>
    <w:rsid w:val="00F246C0"/>
    <w:rsid w:val="00F246CF"/>
    <w:rsid w:val="00F30863"/>
    <w:rsid w:val="00F30D4C"/>
    <w:rsid w:val="00F355AE"/>
    <w:rsid w:val="00F361EB"/>
    <w:rsid w:val="00F36264"/>
    <w:rsid w:val="00F367D6"/>
    <w:rsid w:val="00F37603"/>
    <w:rsid w:val="00F412BF"/>
    <w:rsid w:val="00F4213A"/>
    <w:rsid w:val="00F44708"/>
    <w:rsid w:val="00F45793"/>
    <w:rsid w:val="00F45BB3"/>
    <w:rsid w:val="00F46F58"/>
    <w:rsid w:val="00F47069"/>
    <w:rsid w:val="00F4798A"/>
    <w:rsid w:val="00F47A40"/>
    <w:rsid w:val="00F506B6"/>
    <w:rsid w:val="00F5096C"/>
    <w:rsid w:val="00F51230"/>
    <w:rsid w:val="00F51C3E"/>
    <w:rsid w:val="00F52041"/>
    <w:rsid w:val="00F54F36"/>
    <w:rsid w:val="00F55CF3"/>
    <w:rsid w:val="00F560BB"/>
    <w:rsid w:val="00F5704A"/>
    <w:rsid w:val="00F579E2"/>
    <w:rsid w:val="00F60D35"/>
    <w:rsid w:val="00F6226D"/>
    <w:rsid w:val="00F63BFA"/>
    <w:rsid w:val="00F63D5F"/>
    <w:rsid w:val="00F64428"/>
    <w:rsid w:val="00F64A04"/>
    <w:rsid w:val="00F65507"/>
    <w:rsid w:val="00F66439"/>
    <w:rsid w:val="00F66D37"/>
    <w:rsid w:val="00F67AA9"/>
    <w:rsid w:val="00F70458"/>
    <w:rsid w:val="00F7181E"/>
    <w:rsid w:val="00F71975"/>
    <w:rsid w:val="00F71DA9"/>
    <w:rsid w:val="00F7356B"/>
    <w:rsid w:val="00F73795"/>
    <w:rsid w:val="00F73D65"/>
    <w:rsid w:val="00F7400B"/>
    <w:rsid w:val="00F751EC"/>
    <w:rsid w:val="00F806F5"/>
    <w:rsid w:val="00F80B01"/>
    <w:rsid w:val="00F82C42"/>
    <w:rsid w:val="00F82E75"/>
    <w:rsid w:val="00F85CB3"/>
    <w:rsid w:val="00F860C6"/>
    <w:rsid w:val="00F864EC"/>
    <w:rsid w:val="00F8669B"/>
    <w:rsid w:val="00F86ECA"/>
    <w:rsid w:val="00F870DC"/>
    <w:rsid w:val="00F876E7"/>
    <w:rsid w:val="00F878E3"/>
    <w:rsid w:val="00F87AF1"/>
    <w:rsid w:val="00F91009"/>
    <w:rsid w:val="00F9231B"/>
    <w:rsid w:val="00F92AF2"/>
    <w:rsid w:val="00F92BEC"/>
    <w:rsid w:val="00F94893"/>
    <w:rsid w:val="00F956C9"/>
    <w:rsid w:val="00FA0095"/>
    <w:rsid w:val="00FA0B41"/>
    <w:rsid w:val="00FA0E3C"/>
    <w:rsid w:val="00FA23E6"/>
    <w:rsid w:val="00FA2C59"/>
    <w:rsid w:val="00FA2FBE"/>
    <w:rsid w:val="00FA4B50"/>
    <w:rsid w:val="00FA4BC2"/>
    <w:rsid w:val="00FA502F"/>
    <w:rsid w:val="00FA755F"/>
    <w:rsid w:val="00FA77F5"/>
    <w:rsid w:val="00FB44AE"/>
    <w:rsid w:val="00FB4C3F"/>
    <w:rsid w:val="00FB57B1"/>
    <w:rsid w:val="00FB7AFC"/>
    <w:rsid w:val="00FC01F6"/>
    <w:rsid w:val="00FC027B"/>
    <w:rsid w:val="00FC20C6"/>
    <w:rsid w:val="00FC2A01"/>
    <w:rsid w:val="00FC3141"/>
    <w:rsid w:val="00FC3C74"/>
    <w:rsid w:val="00FC4302"/>
    <w:rsid w:val="00FC4429"/>
    <w:rsid w:val="00FC5A03"/>
    <w:rsid w:val="00FC6AF8"/>
    <w:rsid w:val="00FC722C"/>
    <w:rsid w:val="00FD08AB"/>
    <w:rsid w:val="00FD2C6F"/>
    <w:rsid w:val="00FD4310"/>
    <w:rsid w:val="00FD456E"/>
    <w:rsid w:val="00FD4B99"/>
    <w:rsid w:val="00FD578C"/>
    <w:rsid w:val="00FD5A56"/>
    <w:rsid w:val="00FD675A"/>
    <w:rsid w:val="00FE1B3C"/>
    <w:rsid w:val="00FE2400"/>
    <w:rsid w:val="00FE25F9"/>
    <w:rsid w:val="00FE2F81"/>
    <w:rsid w:val="00FE3148"/>
    <w:rsid w:val="00FE330A"/>
    <w:rsid w:val="00FE588A"/>
    <w:rsid w:val="00FE64CC"/>
    <w:rsid w:val="00FE722D"/>
    <w:rsid w:val="00FE7493"/>
    <w:rsid w:val="00FE7D48"/>
    <w:rsid w:val="00FF05BC"/>
    <w:rsid w:val="00FF0DCA"/>
    <w:rsid w:val="00FF0F8C"/>
    <w:rsid w:val="00FF1064"/>
    <w:rsid w:val="00FF3B25"/>
    <w:rsid w:val="00FF49A6"/>
    <w:rsid w:val="00FF605E"/>
    <w:rsid w:val="00FF7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2834BF"/>
  <w15:docId w15:val="{36819F34-4579-4A56-A249-F67A396C6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ndale Sans UI" w:hAnsi="Times New Roman" w:cs="Tahoma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234C"/>
    <w:pPr>
      <w:widowControl w:val="0"/>
      <w:suppressAutoHyphens/>
      <w:autoSpaceDN w:val="0"/>
      <w:textAlignment w:val="baseline"/>
    </w:pPr>
    <w:rPr>
      <w:kern w:val="3"/>
      <w:sz w:val="24"/>
      <w:szCs w:val="24"/>
      <w:lang w:val="de-DE" w:eastAsia="ja-JP" w:bidi="fa-IR"/>
    </w:rPr>
  </w:style>
  <w:style w:type="paragraph" w:styleId="Ttulo1">
    <w:name w:val="heading 1"/>
    <w:basedOn w:val="Normal"/>
    <w:next w:val="Normal"/>
    <w:link w:val="Ttulo1Char"/>
    <w:uiPriority w:val="9"/>
    <w:qFormat/>
    <w:rsid w:val="00E01106"/>
    <w:pPr>
      <w:keepNext/>
      <w:keepLines/>
      <w:widowControl/>
      <w:suppressAutoHyphens w:val="0"/>
      <w:autoSpaceDN/>
      <w:spacing w:before="480"/>
      <w:textAlignment w:val="auto"/>
      <w:outlineLvl w:val="0"/>
    </w:pPr>
    <w:rPr>
      <w:rFonts w:ascii="Cambria" w:eastAsia="Times New Roman" w:hAnsi="Cambria" w:cs="Times New Roman"/>
      <w:b/>
      <w:bCs/>
      <w:color w:val="365F91"/>
      <w:kern w:val="0"/>
      <w:sz w:val="28"/>
      <w:szCs w:val="28"/>
      <w:lang w:bidi="ar-SA"/>
    </w:rPr>
  </w:style>
  <w:style w:type="paragraph" w:styleId="Ttulo2">
    <w:name w:val="heading 2"/>
    <w:basedOn w:val="Normal"/>
    <w:next w:val="Normal"/>
    <w:link w:val="Ttulo2Char"/>
    <w:qFormat/>
    <w:rsid w:val="006630E0"/>
    <w:pPr>
      <w:keepNext/>
      <w:widowControl/>
      <w:suppressAutoHyphens w:val="0"/>
      <w:autoSpaceDN/>
      <w:spacing w:before="240" w:after="60"/>
      <w:textAlignment w:val="auto"/>
      <w:outlineLvl w:val="1"/>
    </w:pPr>
    <w:rPr>
      <w:rFonts w:eastAsia="Times New Roman" w:cs="Times New Roman"/>
      <w:b/>
      <w:bCs/>
      <w:iCs/>
      <w:kern w:val="0"/>
      <w:lang w:bidi="ar-SA"/>
    </w:rPr>
  </w:style>
  <w:style w:type="paragraph" w:styleId="Ttulo3">
    <w:name w:val="heading 3"/>
    <w:basedOn w:val="Normal"/>
    <w:next w:val="Normal"/>
    <w:link w:val="Ttulo3Char"/>
    <w:qFormat/>
    <w:rsid w:val="00170964"/>
    <w:pPr>
      <w:keepNext/>
      <w:widowControl/>
      <w:suppressAutoHyphens w:val="0"/>
      <w:autoSpaceDN/>
      <w:spacing w:before="240" w:after="60"/>
      <w:ind w:left="1418" w:hanging="1418"/>
      <w:jc w:val="both"/>
      <w:textAlignment w:val="auto"/>
      <w:outlineLvl w:val="2"/>
    </w:pPr>
    <w:rPr>
      <w:rFonts w:eastAsia="Times New Roman" w:cs="Times New Roman"/>
      <w:b/>
      <w:bCs/>
      <w:kern w:val="0"/>
      <w:lang w:val="pt-BR" w:bidi="ar-SA"/>
    </w:rPr>
  </w:style>
  <w:style w:type="paragraph" w:styleId="Ttulo4">
    <w:name w:val="heading 4"/>
    <w:basedOn w:val="Normal"/>
    <w:next w:val="Normal"/>
    <w:link w:val="Ttulo4Char"/>
    <w:qFormat/>
    <w:rsid w:val="00E01106"/>
    <w:pPr>
      <w:keepNext/>
      <w:widowControl/>
      <w:suppressAutoHyphens w:val="0"/>
      <w:autoSpaceDN/>
      <w:spacing w:before="240" w:after="60"/>
      <w:textAlignment w:val="auto"/>
      <w:outlineLvl w:val="3"/>
    </w:pPr>
    <w:rPr>
      <w:rFonts w:eastAsia="Times New Roman" w:cs="Times New Roman"/>
      <w:b/>
      <w:bCs/>
      <w:kern w:val="0"/>
      <w:sz w:val="28"/>
      <w:szCs w:val="28"/>
      <w:lang w:bidi="ar-SA"/>
    </w:rPr>
  </w:style>
  <w:style w:type="paragraph" w:styleId="Ttulo5">
    <w:name w:val="heading 5"/>
    <w:basedOn w:val="Normal"/>
    <w:next w:val="Normal"/>
    <w:link w:val="Ttulo5Char"/>
    <w:qFormat/>
    <w:rsid w:val="00E01106"/>
    <w:pPr>
      <w:widowControl/>
      <w:suppressAutoHyphens w:val="0"/>
      <w:autoSpaceDN/>
      <w:spacing w:before="240" w:after="60"/>
      <w:textAlignment w:val="auto"/>
      <w:outlineLvl w:val="4"/>
    </w:pPr>
    <w:rPr>
      <w:rFonts w:eastAsia="Times New Roman" w:cs="Times New Roman"/>
      <w:b/>
      <w:bCs/>
      <w:i/>
      <w:iCs/>
      <w:kern w:val="0"/>
      <w:sz w:val="26"/>
      <w:szCs w:val="26"/>
      <w:lang w:bidi="ar-SA"/>
    </w:rPr>
  </w:style>
  <w:style w:type="paragraph" w:styleId="Ttulo6">
    <w:name w:val="heading 6"/>
    <w:basedOn w:val="Normal"/>
    <w:link w:val="Ttulo6Char"/>
    <w:qFormat/>
    <w:rsid w:val="00E01106"/>
    <w:pPr>
      <w:widowControl/>
      <w:suppressAutoHyphens w:val="0"/>
      <w:autoSpaceDN/>
      <w:spacing w:before="100" w:beforeAutospacing="1" w:after="100" w:afterAutospacing="1"/>
      <w:textAlignment w:val="auto"/>
      <w:outlineLvl w:val="5"/>
    </w:pPr>
    <w:rPr>
      <w:rFonts w:ascii="Verdana" w:eastAsia="Times New Roman" w:hAnsi="Verdana" w:cs="Times New Roman"/>
      <w:b/>
      <w:bCs/>
      <w:color w:val="718534"/>
      <w:kern w:val="0"/>
      <w:sz w:val="15"/>
      <w:szCs w:val="15"/>
      <w:lang w:bidi="ar-SA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AD36B6"/>
    <w:pPr>
      <w:spacing w:before="240" w:after="60"/>
      <w:outlineLvl w:val="6"/>
    </w:pPr>
    <w:rPr>
      <w:rFonts w:ascii="Calibri" w:eastAsia="Times New Roman" w:hAnsi="Calibri" w:cs="Times New Roman"/>
    </w:rPr>
  </w:style>
  <w:style w:type="paragraph" w:styleId="Ttulo9">
    <w:name w:val="heading 9"/>
    <w:basedOn w:val="Normal"/>
    <w:next w:val="Normal"/>
    <w:link w:val="Ttulo9Char"/>
    <w:qFormat/>
    <w:rsid w:val="00E01106"/>
    <w:pPr>
      <w:widowControl/>
      <w:suppressAutoHyphens w:val="0"/>
      <w:autoSpaceDN/>
      <w:spacing w:before="240" w:after="60"/>
      <w:textAlignment w:val="auto"/>
      <w:outlineLvl w:val="8"/>
    </w:pPr>
    <w:rPr>
      <w:rFonts w:ascii="Cambria" w:eastAsia="Times New Roman" w:hAnsi="Cambria" w:cs="Times New Roman"/>
      <w:kern w:val="0"/>
      <w:sz w:val="22"/>
      <w:szCs w:val="22"/>
      <w:lang w:bidi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E01106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2Char">
    <w:name w:val="Título 2 Char"/>
    <w:link w:val="Ttulo2"/>
    <w:rsid w:val="006630E0"/>
    <w:rPr>
      <w:rFonts w:eastAsia="Times New Roman" w:cs="Times New Roman"/>
      <w:b/>
      <w:bCs/>
      <w:iCs/>
      <w:sz w:val="24"/>
      <w:szCs w:val="24"/>
      <w:lang w:val="de-DE" w:eastAsia="ja-JP"/>
    </w:rPr>
  </w:style>
  <w:style w:type="character" w:customStyle="1" w:styleId="Ttulo3Char">
    <w:name w:val="Título 3 Char"/>
    <w:link w:val="Ttulo3"/>
    <w:rsid w:val="00170964"/>
    <w:rPr>
      <w:rFonts w:eastAsia="Times New Roman" w:cs="Times New Roman"/>
      <w:b/>
      <w:bCs/>
      <w:sz w:val="24"/>
      <w:szCs w:val="24"/>
      <w:lang w:eastAsia="ja-JP"/>
    </w:rPr>
  </w:style>
  <w:style w:type="character" w:customStyle="1" w:styleId="Ttulo4Char">
    <w:name w:val="Título 4 Char"/>
    <w:link w:val="Ttulo4"/>
    <w:rsid w:val="00E01106"/>
    <w:rPr>
      <w:rFonts w:eastAsia="Times New Roman" w:cs="Times New Roman"/>
      <w:b/>
      <w:bCs/>
      <w:sz w:val="28"/>
      <w:szCs w:val="28"/>
    </w:rPr>
  </w:style>
  <w:style w:type="character" w:customStyle="1" w:styleId="Ttulo5Char">
    <w:name w:val="Título 5 Char"/>
    <w:link w:val="Ttulo5"/>
    <w:rsid w:val="00E01106"/>
    <w:rPr>
      <w:rFonts w:eastAsia="Times New Roman" w:cs="Times New Roman"/>
      <w:b/>
      <w:bCs/>
      <w:i/>
      <w:iCs/>
      <w:sz w:val="26"/>
      <w:szCs w:val="26"/>
    </w:rPr>
  </w:style>
  <w:style w:type="character" w:customStyle="1" w:styleId="Ttulo6Char">
    <w:name w:val="Título 6 Char"/>
    <w:link w:val="Ttulo6"/>
    <w:rsid w:val="00E01106"/>
    <w:rPr>
      <w:rFonts w:ascii="Verdana" w:eastAsia="Times New Roman" w:hAnsi="Verdana" w:cs="Times New Roman"/>
      <w:b/>
      <w:bCs/>
      <w:color w:val="718534"/>
      <w:sz w:val="15"/>
      <w:szCs w:val="15"/>
    </w:rPr>
  </w:style>
  <w:style w:type="character" w:customStyle="1" w:styleId="Ttulo7Char">
    <w:name w:val="Título 7 Char"/>
    <w:link w:val="Ttulo7"/>
    <w:uiPriority w:val="9"/>
    <w:rsid w:val="00AD36B6"/>
    <w:rPr>
      <w:rFonts w:ascii="Calibri" w:eastAsia="Times New Roman" w:hAnsi="Calibri" w:cs="Times New Roman"/>
      <w:kern w:val="3"/>
      <w:sz w:val="24"/>
      <w:szCs w:val="24"/>
      <w:lang w:val="de-DE" w:eastAsia="ja-JP" w:bidi="fa-IR"/>
    </w:rPr>
  </w:style>
  <w:style w:type="character" w:customStyle="1" w:styleId="Ttulo9Char">
    <w:name w:val="Título 9 Char"/>
    <w:link w:val="Ttulo9"/>
    <w:rsid w:val="00E01106"/>
    <w:rPr>
      <w:rFonts w:ascii="Cambria" w:eastAsia="Times New Roman" w:hAnsi="Cambria" w:cs="Times New Roman"/>
      <w:sz w:val="22"/>
      <w:szCs w:val="22"/>
    </w:rPr>
  </w:style>
  <w:style w:type="paragraph" w:customStyle="1" w:styleId="Standard">
    <w:name w:val="Standard"/>
    <w:rsid w:val="00EE7F66"/>
    <w:pPr>
      <w:widowControl w:val="0"/>
      <w:suppressAutoHyphens/>
      <w:autoSpaceDN w:val="0"/>
      <w:textAlignment w:val="baseline"/>
    </w:pPr>
    <w:rPr>
      <w:kern w:val="3"/>
      <w:sz w:val="24"/>
      <w:szCs w:val="24"/>
      <w:lang w:val="de-DE" w:eastAsia="ja-JP" w:bidi="fa-IR"/>
    </w:rPr>
  </w:style>
  <w:style w:type="paragraph" w:styleId="Ttulo">
    <w:name w:val="Title"/>
    <w:basedOn w:val="Standard"/>
    <w:next w:val="Textbody"/>
    <w:link w:val="TtuloChar"/>
    <w:qFormat/>
    <w:rsid w:val="00EE7F66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rsid w:val="00EE7F66"/>
    <w:pPr>
      <w:spacing w:after="120"/>
    </w:pPr>
  </w:style>
  <w:style w:type="character" w:customStyle="1" w:styleId="TtuloChar">
    <w:name w:val="Título Char"/>
    <w:link w:val="Ttulo"/>
    <w:rsid w:val="00F05760"/>
    <w:rPr>
      <w:rFonts w:ascii="Arial" w:hAnsi="Arial"/>
      <w:kern w:val="3"/>
      <w:sz w:val="28"/>
      <w:szCs w:val="28"/>
      <w:lang w:val="de-DE" w:eastAsia="ja-JP" w:bidi="fa-IR"/>
    </w:rPr>
  </w:style>
  <w:style w:type="paragraph" w:styleId="Subttulo">
    <w:name w:val="Subtitle"/>
    <w:basedOn w:val="Ttulo"/>
    <w:next w:val="Textbody"/>
    <w:link w:val="SubttuloChar"/>
    <w:qFormat/>
    <w:rsid w:val="001B2101"/>
    <w:pPr>
      <w:jc w:val="center"/>
    </w:pPr>
    <w:rPr>
      <w:rFonts w:ascii="Times New Roman" w:hAnsi="Times New Roman"/>
      <w:b/>
      <w:iCs/>
      <w:sz w:val="24"/>
    </w:rPr>
  </w:style>
  <w:style w:type="paragraph" w:styleId="Lista">
    <w:name w:val="List"/>
    <w:basedOn w:val="Textbody"/>
    <w:rsid w:val="00EE7F66"/>
  </w:style>
  <w:style w:type="paragraph" w:customStyle="1" w:styleId="Legenda1">
    <w:name w:val="Legenda1"/>
    <w:basedOn w:val="Standard"/>
    <w:rsid w:val="00EE7F66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EE7F66"/>
    <w:pPr>
      <w:suppressLineNumbers/>
    </w:pPr>
  </w:style>
  <w:style w:type="paragraph" w:customStyle="1" w:styleId="Cabealho1">
    <w:name w:val="Cabeçalho1"/>
    <w:basedOn w:val="Standard"/>
    <w:rsid w:val="00EE7F66"/>
    <w:pPr>
      <w:suppressLineNumbers/>
      <w:tabs>
        <w:tab w:val="center" w:pos="4818"/>
        <w:tab w:val="right" w:pos="9637"/>
      </w:tabs>
    </w:pPr>
  </w:style>
  <w:style w:type="paragraph" w:customStyle="1" w:styleId="Rodap1">
    <w:name w:val="Rodapé1"/>
    <w:basedOn w:val="Standard"/>
    <w:rsid w:val="00EE7F66"/>
    <w:pPr>
      <w:suppressLineNumbers/>
      <w:tabs>
        <w:tab w:val="center" w:pos="4818"/>
        <w:tab w:val="right" w:pos="9637"/>
      </w:tabs>
    </w:pPr>
  </w:style>
  <w:style w:type="paragraph" w:customStyle="1" w:styleId="Default">
    <w:name w:val="Default"/>
    <w:basedOn w:val="Standard"/>
    <w:rsid w:val="00EE7F66"/>
    <w:pPr>
      <w:autoSpaceDE w:val="0"/>
    </w:pPr>
    <w:rPr>
      <w:rFonts w:eastAsia="Times New Roman" w:cs="Times New Roman"/>
      <w:color w:val="000000"/>
    </w:rPr>
  </w:style>
  <w:style w:type="paragraph" w:customStyle="1" w:styleId="Corpo">
    <w:name w:val="Corpo"/>
    <w:basedOn w:val="Standard"/>
    <w:rsid w:val="00EE7F66"/>
    <w:rPr>
      <w:szCs w:val="20"/>
      <w:lang w:val="en-US"/>
    </w:rPr>
  </w:style>
  <w:style w:type="paragraph" w:customStyle="1" w:styleId="TableContents">
    <w:name w:val="Table Contents"/>
    <w:basedOn w:val="Standard"/>
    <w:rsid w:val="00EE7F66"/>
    <w:pPr>
      <w:suppressLineNumbers/>
    </w:pPr>
  </w:style>
  <w:style w:type="paragraph" w:customStyle="1" w:styleId="TableHeading">
    <w:name w:val="Table Heading"/>
    <w:basedOn w:val="TableContents"/>
    <w:rsid w:val="00EE7F66"/>
    <w:pPr>
      <w:jc w:val="center"/>
    </w:pPr>
    <w:rPr>
      <w:b/>
      <w:bCs/>
    </w:rPr>
  </w:style>
  <w:style w:type="paragraph" w:styleId="NormalWeb">
    <w:name w:val="Normal (Web)"/>
    <w:basedOn w:val="Standard"/>
    <w:uiPriority w:val="99"/>
    <w:rsid w:val="00EE7F66"/>
    <w:pPr>
      <w:spacing w:before="100" w:after="100"/>
    </w:pPr>
  </w:style>
  <w:style w:type="paragraph" w:customStyle="1" w:styleId="Ttulo11">
    <w:name w:val="Título 11"/>
    <w:basedOn w:val="Standard"/>
    <w:next w:val="Standard"/>
    <w:rsid w:val="00EE7F66"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customStyle="1" w:styleId="Ttulo31">
    <w:name w:val="Título 31"/>
    <w:basedOn w:val="Standard"/>
    <w:next w:val="Textbody"/>
    <w:rsid w:val="00EE7F66"/>
    <w:pPr>
      <w:spacing w:before="280" w:after="280"/>
      <w:outlineLvl w:val="2"/>
    </w:pPr>
    <w:rPr>
      <w:b/>
      <w:bCs/>
      <w:sz w:val="27"/>
      <w:szCs w:val="27"/>
    </w:rPr>
  </w:style>
  <w:style w:type="paragraph" w:customStyle="1" w:styleId="Ttulo91">
    <w:name w:val="Título 91"/>
    <w:basedOn w:val="Standard"/>
    <w:next w:val="Standard"/>
    <w:rsid w:val="00EE7F66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paragraph" w:customStyle="1" w:styleId="ContentsHeading">
    <w:name w:val="Contents Heading"/>
    <w:basedOn w:val="Ttulo"/>
    <w:rsid w:val="00EE7F66"/>
    <w:pPr>
      <w:suppressLineNumbers/>
    </w:pPr>
    <w:rPr>
      <w:b/>
      <w:bCs/>
      <w:sz w:val="32"/>
      <w:szCs w:val="32"/>
    </w:rPr>
  </w:style>
  <w:style w:type="paragraph" w:customStyle="1" w:styleId="Contents1">
    <w:name w:val="Contents 1"/>
    <w:basedOn w:val="Index"/>
    <w:rsid w:val="00EE7F66"/>
    <w:pPr>
      <w:tabs>
        <w:tab w:val="right" w:leader="dot" w:pos="9071"/>
      </w:tabs>
    </w:pPr>
  </w:style>
  <w:style w:type="paragraph" w:customStyle="1" w:styleId="Contents3">
    <w:name w:val="Contents 3"/>
    <w:basedOn w:val="Index"/>
    <w:rsid w:val="00EE7F66"/>
    <w:pPr>
      <w:tabs>
        <w:tab w:val="right" w:leader="dot" w:pos="9071"/>
      </w:tabs>
      <w:ind w:left="566"/>
    </w:pPr>
  </w:style>
  <w:style w:type="paragraph" w:customStyle="1" w:styleId="Contents9">
    <w:name w:val="Contents 9"/>
    <w:basedOn w:val="Index"/>
    <w:rsid w:val="00EE7F66"/>
    <w:pPr>
      <w:tabs>
        <w:tab w:val="right" w:leader="dot" w:pos="9071"/>
      </w:tabs>
      <w:ind w:left="2264"/>
    </w:pPr>
  </w:style>
  <w:style w:type="paragraph" w:customStyle="1" w:styleId="Ttulo21">
    <w:name w:val="Título 21"/>
    <w:basedOn w:val="Ttulo"/>
    <w:next w:val="Textbody"/>
    <w:rsid w:val="00EE7F66"/>
    <w:pPr>
      <w:outlineLvl w:val="1"/>
    </w:pPr>
    <w:rPr>
      <w:b/>
      <w:bCs/>
      <w:i/>
      <w:iCs/>
    </w:rPr>
  </w:style>
  <w:style w:type="paragraph" w:customStyle="1" w:styleId="Contents2">
    <w:name w:val="Contents 2"/>
    <w:basedOn w:val="Index"/>
    <w:rsid w:val="00EE7F66"/>
    <w:pPr>
      <w:tabs>
        <w:tab w:val="right" w:leader="dot" w:pos="9071"/>
      </w:tabs>
      <w:ind w:left="283"/>
    </w:pPr>
  </w:style>
  <w:style w:type="paragraph" w:customStyle="1" w:styleId="Text">
    <w:name w:val="Text"/>
    <w:basedOn w:val="Legenda1"/>
    <w:rsid w:val="00EE7F66"/>
  </w:style>
  <w:style w:type="character" w:customStyle="1" w:styleId="NumberingSymbols">
    <w:name w:val="Numbering Symbols"/>
    <w:rsid w:val="00EE7F66"/>
  </w:style>
  <w:style w:type="character" w:customStyle="1" w:styleId="Fontepargpadro1">
    <w:name w:val="Fonte parág. padrão1"/>
    <w:rsid w:val="00EE7F66"/>
  </w:style>
  <w:style w:type="character" w:customStyle="1" w:styleId="Internetlink">
    <w:name w:val="Internet link"/>
    <w:rsid w:val="00EE7F66"/>
    <w:rPr>
      <w:color w:val="0000FF"/>
      <w:u w:val="single"/>
    </w:rPr>
  </w:style>
  <w:style w:type="paragraph" w:customStyle="1" w:styleId="texto">
    <w:name w:val="texto"/>
    <w:basedOn w:val="Normal"/>
    <w:rsid w:val="00CC0060"/>
    <w:pPr>
      <w:widowControl/>
      <w:suppressAutoHyphens w:val="0"/>
      <w:autoSpaceDE w:val="0"/>
      <w:spacing w:before="120" w:line="360" w:lineRule="auto"/>
      <w:ind w:firstLine="709"/>
      <w:jc w:val="both"/>
      <w:textAlignment w:val="auto"/>
    </w:pPr>
    <w:rPr>
      <w:rFonts w:ascii="Arial" w:eastAsia="Times New Roman" w:hAnsi="Arial" w:cs="Arial"/>
      <w:kern w:val="0"/>
      <w:lang w:val="pt-BR" w:eastAsia="pt-BR" w:bidi="ar-SA"/>
    </w:rPr>
  </w:style>
  <w:style w:type="character" w:customStyle="1" w:styleId="style21">
    <w:name w:val="style21"/>
    <w:rsid w:val="00CC0060"/>
    <w:rPr>
      <w:rFonts w:ascii="Arial" w:hAnsi="Arial" w:cs="Arial" w:hint="default"/>
      <w:strike w:val="0"/>
      <w:dstrike w:val="0"/>
      <w:color w:val="3D7B93"/>
      <w:sz w:val="15"/>
      <w:szCs w:val="15"/>
      <w:u w:val="none"/>
      <w:effect w:val="none"/>
    </w:rPr>
  </w:style>
  <w:style w:type="paragraph" w:customStyle="1" w:styleId="Lista1">
    <w:name w:val="Lista1"/>
    <w:basedOn w:val="Lista"/>
    <w:rsid w:val="00CC0060"/>
    <w:pPr>
      <w:widowControl/>
      <w:numPr>
        <w:numId w:val="1"/>
      </w:numPr>
      <w:suppressAutoHyphens w:val="0"/>
      <w:autoSpaceDN/>
      <w:spacing w:after="0"/>
      <w:textAlignment w:val="auto"/>
    </w:pPr>
    <w:rPr>
      <w:rFonts w:ascii="Arial" w:eastAsia="Times New Roman" w:hAnsi="Arial" w:cs="Times New Roman"/>
      <w:kern w:val="0"/>
      <w:lang w:val="pt-BR" w:eastAsia="pt-BR" w:bidi="ar-SA"/>
    </w:rPr>
  </w:style>
  <w:style w:type="paragraph" w:customStyle="1" w:styleId="Texto0">
    <w:name w:val="Texto"/>
    <w:basedOn w:val="Normal"/>
    <w:rsid w:val="00CC0060"/>
    <w:pPr>
      <w:widowControl/>
      <w:suppressAutoHyphens w:val="0"/>
      <w:autoSpaceDN/>
      <w:spacing w:after="100" w:afterAutospacing="1" w:line="360" w:lineRule="auto"/>
      <w:ind w:firstLine="709"/>
      <w:jc w:val="both"/>
      <w:textAlignment w:val="auto"/>
    </w:pPr>
    <w:rPr>
      <w:rFonts w:ascii="Arial" w:eastAsia="Times New Roman" w:hAnsi="Arial" w:cs="Arial"/>
      <w:kern w:val="0"/>
      <w:lang w:val="pt-BR" w:eastAsia="pt-BR" w:bidi="ar-SA"/>
    </w:rPr>
  </w:style>
  <w:style w:type="character" w:customStyle="1" w:styleId="unnamed11">
    <w:name w:val="unnamed11"/>
    <w:rsid w:val="001856BA"/>
    <w:rPr>
      <w:rFonts w:ascii="Verdana" w:hAnsi="Verdana" w:hint="default"/>
      <w:color w:val="000000"/>
      <w:sz w:val="22"/>
      <w:szCs w:val="22"/>
    </w:rPr>
  </w:style>
  <w:style w:type="character" w:styleId="Hyperlink">
    <w:name w:val="Hyperlink"/>
    <w:uiPriority w:val="99"/>
    <w:rsid w:val="00E01106"/>
    <w:rPr>
      <w:color w:val="0000FF"/>
      <w:u w:val="single"/>
    </w:rPr>
  </w:style>
  <w:style w:type="paragraph" w:customStyle="1" w:styleId="Normaltexto2">
    <w:name w:val="Normal texto 2"/>
    <w:basedOn w:val="Normal"/>
    <w:rsid w:val="00E01106"/>
    <w:pPr>
      <w:widowControl/>
      <w:suppressAutoHyphens w:val="0"/>
      <w:autoSpaceDN/>
      <w:spacing w:before="60" w:after="60"/>
      <w:ind w:left="709" w:firstLine="709"/>
      <w:jc w:val="both"/>
      <w:textAlignment w:val="auto"/>
    </w:pPr>
    <w:rPr>
      <w:rFonts w:eastAsia="Times New Roman" w:cs="Times New Roman"/>
      <w:kern w:val="0"/>
      <w:szCs w:val="20"/>
      <w:lang w:val="pt-PT" w:eastAsia="pt-BR" w:bidi="ar-SA"/>
    </w:rPr>
  </w:style>
  <w:style w:type="paragraph" w:customStyle="1" w:styleId="titulo1">
    <w:name w:val="titulo1"/>
    <w:basedOn w:val="Normal"/>
    <w:rsid w:val="00E01106"/>
    <w:pPr>
      <w:widowControl/>
      <w:numPr>
        <w:numId w:val="2"/>
      </w:numPr>
      <w:suppressAutoHyphens w:val="0"/>
      <w:autoSpaceDN/>
      <w:spacing w:before="100" w:beforeAutospacing="1" w:after="100" w:afterAutospacing="1"/>
      <w:textAlignment w:val="auto"/>
    </w:pPr>
    <w:rPr>
      <w:rFonts w:ascii="Arial" w:eastAsia="Times New Roman" w:hAnsi="Arial" w:cs="Arial"/>
      <w:b/>
      <w:kern w:val="0"/>
      <w:lang w:val="pt-BR" w:eastAsia="pt-BR" w:bidi="ar-SA"/>
    </w:rPr>
  </w:style>
  <w:style w:type="paragraph" w:customStyle="1" w:styleId="titulo2">
    <w:name w:val="titulo2"/>
    <w:basedOn w:val="titulo1"/>
    <w:rsid w:val="00E01106"/>
    <w:pPr>
      <w:numPr>
        <w:ilvl w:val="1"/>
      </w:numPr>
    </w:pPr>
  </w:style>
  <w:style w:type="paragraph" w:customStyle="1" w:styleId="titulo3">
    <w:name w:val="titulo3"/>
    <w:basedOn w:val="titulo2"/>
    <w:rsid w:val="00E01106"/>
    <w:pPr>
      <w:numPr>
        <w:ilvl w:val="2"/>
      </w:numPr>
    </w:pPr>
  </w:style>
  <w:style w:type="character" w:customStyle="1" w:styleId="textoChar">
    <w:name w:val="texto Char"/>
    <w:rsid w:val="00E01106"/>
    <w:rPr>
      <w:rFonts w:ascii="Arial" w:hAnsi="Arial" w:cs="Arial"/>
      <w:sz w:val="24"/>
      <w:szCs w:val="24"/>
      <w:lang w:val="pt-BR" w:eastAsia="pt-BR" w:bidi="ar-SA"/>
    </w:rPr>
  </w:style>
  <w:style w:type="paragraph" w:customStyle="1" w:styleId="texto1">
    <w:name w:val="texto1"/>
    <w:basedOn w:val="Normal"/>
    <w:rsid w:val="00E01106"/>
    <w:pPr>
      <w:widowControl/>
      <w:suppressAutoHyphens w:val="0"/>
      <w:autoSpaceDN/>
      <w:jc w:val="both"/>
      <w:textAlignment w:val="auto"/>
    </w:pPr>
    <w:rPr>
      <w:rFonts w:ascii="Arial" w:eastAsia="Times New Roman" w:hAnsi="Arial" w:cs="Arial"/>
      <w:bCs/>
      <w:kern w:val="0"/>
      <w:lang w:val="pt-BR" w:eastAsia="pt-BR" w:bidi="ar-SA"/>
    </w:rPr>
  </w:style>
  <w:style w:type="character" w:customStyle="1" w:styleId="texto1Char">
    <w:name w:val="texto1 Char"/>
    <w:rsid w:val="00E01106"/>
    <w:rPr>
      <w:rFonts w:ascii="Arial" w:hAnsi="Arial" w:cs="Arial"/>
      <w:bCs/>
      <w:sz w:val="24"/>
      <w:szCs w:val="24"/>
      <w:lang w:val="pt-BR" w:eastAsia="pt-BR" w:bidi="ar-SA"/>
    </w:rPr>
  </w:style>
  <w:style w:type="character" w:customStyle="1" w:styleId="TextoChar0">
    <w:name w:val="Texto Char"/>
    <w:rsid w:val="00E01106"/>
    <w:rPr>
      <w:rFonts w:ascii="Arial" w:hAnsi="Arial" w:cs="Arial"/>
      <w:sz w:val="24"/>
      <w:szCs w:val="24"/>
      <w:lang w:val="pt-BR" w:eastAsia="pt-BR" w:bidi="ar-SA"/>
    </w:rPr>
  </w:style>
  <w:style w:type="character" w:customStyle="1" w:styleId="Corpodetexto2Char">
    <w:name w:val="Corpo de texto 2 Char"/>
    <w:link w:val="Corpodetexto2"/>
    <w:semiHidden/>
    <w:rsid w:val="00E01106"/>
    <w:rPr>
      <w:rFonts w:ascii="Arial" w:eastAsia="Times New Roman" w:hAnsi="Arial" w:cs="Times New Roman"/>
      <w:sz w:val="24"/>
    </w:rPr>
  </w:style>
  <w:style w:type="paragraph" w:styleId="Corpodetexto2">
    <w:name w:val="Body Text 2"/>
    <w:basedOn w:val="Normal"/>
    <w:link w:val="Corpodetexto2Char"/>
    <w:semiHidden/>
    <w:rsid w:val="00E01106"/>
    <w:pPr>
      <w:suppressAutoHyphens w:val="0"/>
      <w:autoSpaceDN/>
      <w:jc w:val="both"/>
      <w:textAlignment w:val="auto"/>
    </w:pPr>
    <w:rPr>
      <w:rFonts w:ascii="Arial" w:eastAsia="Times New Roman" w:hAnsi="Arial" w:cs="Times New Roman"/>
      <w:kern w:val="0"/>
      <w:szCs w:val="20"/>
      <w:lang w:bidi="ar-SA"/>
    </w:rPr>
  </w:style>
  <w:style w:type="character" w:customStyle="1" w:styleId="CharChar12">
    <w:name w:val="Char Char12"/>
    <w:rsid w:val="00E01106"/>
    <w:rPr>
      <w:rFonts w:ascii="Cambria" w:hAnsi="Cambria"/>
      <w:sz w:val="22"/>
      <w:szCs w:val="22"/>
      <w:lang w:val="pt-BR" w:eastAsia="pt-BR" w:bidi="ar-SA"/>
    </w:rPr>
  </w:style>
  <w:style w:type="paragraph" w:styleId="Corpodetexto">
    <w:name w:val="Body Text"/>
    <w:basedOn w:val="Normal"/>
    <w:link w:val="CorpodetextoChar"/>
    <w:unhideWhenUsed/>
    <w:rsid w:val="00E01106"/>
    <w:pPr>
      <w:widowControl/>
      <w:suppressAutoHyphens w:val="0"/>
      <w:autoSpaceDN/>
      <w:spacing w:after="120"/>
      <w:textAlignment w:val="auto"/>
    </w:pPr>
    <w:rPr>
      <w:rFonts w:eastAsia="Times New Roman" w:cs="Times New Roman"/>
      <w:kern w:val="0"/>
      <w:lang w:bidi="ar-SA"/>
    </w:rPr>
  </w:style>
  <w:style w:type="character" w:customStyle="1" w:styleId="CorpodetextoChar">
    <w:name w:val="Corpo de texto Char"/>
    <w:link w:val="Corpodetexto"/>
    <w:rsid w:val="00E01106"/>
    <w:rPr>
      <w:rFonts w:eastAsia="Times New Roman" w:cs="Times New Roman"/>
      <w:sz w:val="24"/>
      <w:szCs w:val="24"/>
    </w:rPr>
  </w:style>
  <w:style w:type="character" w:customStyle="1" w:styleId="CharChar7">
    <w:name w:val="Char Char7"/>
    <w:rsid w:val="00E01106"/>
    <w:rPr>
      <w:sz w:val="24"/>
      <w:szCs w:val="24"/>
      <w:lang w:val="pt-BR" w:eastAsia="pt-BR" w:bidi="ar-SA"/>
    </w:rPr>
  </w:style>
  <w:style w:type="character" w:customStyle="1" w:styleId="CharChar16">
    <w:name w:val="Char Char16"/>
    <w:rsid w:val="00E01106"/>
    <w:rPr>
      <w:b/>
      <w:bCs/>
      <w:i/>
      <w:iCs/>
      <w:sz w:val="26"/>
      <w:szCs w:val="26"/>
      <w:lang w:val="pt-BR" w:eastAsia="pt-BR" w:bidi="ar-SA"/>
    </w:rPr>
  </w:style>
  <w:style w:type="paragraph" w:styleId="Corpodetexto3">
    <w:name w:val="Body Text 3"/>
    <w:basedOn w:val="Normal"/>
    <w:link w:val="Corpodetexto3Char"/>
    <w:semiHidden/>
    <w:rsid w:val="00E01106"/>
    <w:pPr>
      <w:widowControl/>
      <w:suppressAutoHyphens w:val="0"/>
      <w:autoSpaceDN/>
      <w:spacing w:after="120"/>
      <w:textAlignment w:val="auto"/>
    </w:pPr>
    <w:rPr>
      <w:rFonts w:eastAsia="Times New Roman" w:cs="Times New Roman"/>
      <w:kern w:val="0"/>
      <w:sz w:val="16"/>
      <w:szCs w:val="16"/>
      <w:lang w:bidi="ar-SA"/>
    </w:rPr>
  </w:style>
  <w:style w:type="character" w:customStyle="1" w:styleId="Corpodetexto3Char">
    <w:name w:val="Corpo de texto 3 Char"/>
    <w:link w:val="Corpodetexto3"/>
    <w:semiHidden/>
    <w:rsid w:val="00E01106"/>
    <w:rPr>
      <w:rFonts w:eastAsia="Times New Roman" w:cs="Times New Roman"/>
      <w:sz w:val="16"/>
      <w:szCs w:val="16"/>
    </w:rPr>
  </w:style>
  <w:style w:type="character" w:customStyle="1" w:styleId="CharChar5">
    <w:name w:val="Char Char5"/>
    <w:rsid w:val="00E01106"/>
    <w:rPr>
      <w:sz w:val="16"/>
      <w:szCs w:val="16"/>
      <w:lang w:val="pt-BR" w:eastAsia="pt-BR" w:bidi="ar-SA"/>
    </w:rPr>
  </w:style>
  <w:style w:type="character" w:styleId="Forte">
    <w:name w:val="Strong"/>
    <w:uiPriority w:val="22"/>
    <w:qFormat/>
    <w:rsid w:val="00E01106"/>
    <w:rPr>
      <w:b/>
      <w:bCs/>
    </w:rPr>
  </w:style>
  <w:style w:type="paragraph" w:styleId="Cabealho">
    <w:name w:val="header"/>
    <w:basedOn w:val="Normal"/>
    <w:link w:val="CabealhoChar"/>
    <w:semiHidden/>
    <w:rsid w:val="00E01106"/>
    <w:pPr>
      <w:widowControl/>
      <w:tabs>
        <w:tab w:val="center" w:pos="4252"/>
        <w:tab w:val="right" w:pos="8504"/>
      </w:tabs>
      <w:suppressAutoHyphens w:val="0"/>
      <w:autoSpaceDN/>
      <w:textAlignment w:val="auto"/>
    </w:pPr>
    <w:rPr>
      <w:rFonts w:eastAsia="Times New Roman" w:cs="Times New Roman"/>
      <w:kern w:val="0"/>
      <w:lang w:bidi="ar-SA"/>
    </w:rPr>
  </w:style>
  <w:style w:type="character" w:customStyle="1" w:styleId="CabealhoChar">
    <w:name w:val="Cabeçalho Char"/>
    <w:link w:val="Cabealho"/>
    <w:semiHidden/>
    <w:rsid w:val="00E01106"/>
    <w:rPr>
      <w:rFonts w:eastAsia="Times New Roman" w:cs="Times New Roman"/>
      <w:sz w:val="24"/>
      <w:szCs w:val="24"/>
    </w:rPr>
  </w:style>
  <w:style w:type="character" w:customStyle="1" w:styleId="RodapChar">
    <w:name w:val="Rodapé Char"/>
    <w:link w:val="Rodap"/>
    <w:rsid w:val="00E01106"/>
    <w:rPr>
      <w:rFonts w:eastAsia="Times New Roman" w:cs="Times New Roman"/>
      <w:sz w:val="24"/>
      <w:szCs w:val="24"/>
    </w:rPr>
  </w:style>
  <w:style w:type="paragraph" w:styleId="Rodap">
    <w:name w:val="footer"/>
    <w:basedOn w:val="Normal"/>
    <w:link w:val="RodapChar"/>
    <w:rsid w:val="00E01106"/>
    <w:pPr>
      <w:widowControl/>
      <w:tabs>
        <w:tab w:val="center" w:pos="4252"/>
        <w:tab w:val="right" w:pos="8504"/>
      </w:tabs>
      <w:suppressAutoHyphens w:val="0"/>
      <w:autoSpaceDN/>
      <w:textAlignment w:val="auto"/>
    </w:pPr>
    <w:rPr>
      <w:rFonts w:eastAsia="Times New Roman" w:cs="Times New Roman"/>
      <w:kern w:val="0"/>
      <w:lang w:bidi="ar-SA"/>
    </w:rPr>
  </w:style>
  <w:style w:type="paragraph" w:customStyle="1" w:styleId="preenchimento">
    <w:name w:val="preenchimento"/>
    <w:basedOn w:val="texto"/>
    <w:rsid w:val="00E01106"/>
    <w:pPr>
      <w:ind w:firstLine="0"/>
    </w:pPr>
    <w:rPr>
      <w:sz w:val="20"/>
      <w:szCs w:val="20"/>
      <w:vertAlign w:val="superscript"/>
    </w:rPr>
  </w:style>
  <w:style w:type="paragraph" w:styleId="Recuodecorpodetexto">
    <w:name w:val="Body Text Indent"/>
    <w:basedOn w:val="Normal"/>
    <w:link w:val="RecuodecorpodetextoChar"/>
    <w:unhideWhenUsed/>
    <w:rsid w:val="00E01106"/>
    <w:pPr>
      <w:widowControl/>
      <w:suppressAutoHyphens w:val="0"/>
      <w:autoSpaceDN/>
      <w:spacing w:after="120"/>
      <w:ind w:left="283"/>
      <w:textAlignment w:val="auto"/>
    </w:pPr>
    <w:rPr>
      <w:rFonts w:eastAsia="Times New Roman" w:cs="Times New Roman"/>
      <w:kern w:val="0"/>
      <w:lang w:bidi="ar-SA"/>
    </w:rPr>
  </w:style>
  <w:style w:type="character" w:customStyle="1" w:styleId="RecuodecorpodetextoChar">
    <w:name w:val="Recuo de corpo de texto Char"/>
    <w:link w:val="Recuodecorpodetexto"/>
    <w:rsid w:val="00E01106"/>
    <w:rPr>
      <w:rFonts w:eastAsia="Times New Roman" w:cs="Times New Roman"/>
      <w:sz w:val="24"/>
      <w:szCs w:val="24"/>
    </w:rPr>
  </w:style>
  <w:style w:type="character" w:customStyle="1" w:styleId="TextodebaloChar">
    <w:name w:val="Texto de balão Char"/>
    <w:link w:val="Textodebalo"/>
    <w:uiPriority w:val="99"/>
    <w:semiHidden/>
    <w:rsid w:val="00E01106"/>
    <w:rPr>
      <w:rFonts w:ascii="Tahoma" w:eastAsia="Times New Roman" w:hAnsi="Tahoma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01106"/>
    <w:pPr>
      <w:widowControl/>
      <w:suppressAutoHyphens w:val="0"/>
      <w:autoSpaceDN/>
      <w:textAlignment w:val="auto"/>
    </w:pPr>
    <w:rPr>
      <w:rFonts w:ascii="Tahoma" w:eastAsia="Times New Roman" w:hAnsi="Tahoma" w:cs="Times New Roman"/>
      <w:kern w:val="0"/>
      <w:sz w:val="16"/>
      <w:szCs w:val="16"/>
      <w:lang w:bidi="ar-SA"/>
    </w:rPr>
  </w:style>
  <w:style w:type="paragraph" w:styleId="PargrafodaLista">
    <w:name w:val="List Paragraph"/>
    <w:basedOn w:val="Normal"/>
    <w:uiPriority w:val="34"/>
    <w:qFormat/>
    <w:rsid w:val="00977E67"/>
    <w:pPr>
      <w:ind w:left="708"/>
    </w:pPr>
  </w:style>
  <w:style w:type="paragraph" w:styleId="TextosemFormatao">
    <w:name w:val="Plain Text"/>
    <w:basedOn w:val="Normal"/>
    <w:link w:val="TextosemFormataoChar"/>
    <w:uiPriority w:val="99"/>
    <w:unhideWhenUsed/>
    <w:rsid w:val="00BF6BDF"/>
    <w:pPr>
      <w:widowControl/>
      <w:suppressAutoHyphens w:val="0"/>
      <w:autoSpaceDN/>
      <w:textAlignment w:val="auto"/>
    </w:pPr>
    <w:rPr>
      <w:rFonts w:ascii="Consolas" w:eastAsia="Calibri" w:hAnsi="Consolas" w:cs="Times New Roman"/>
      <w:kern w:val="0"/>
      <w:sz w:val="21"/>
      <w:szCs w:val="21"/>
      <w:lang w:eastAsia="en-US" w:bidi="ar-SA"/>
    </w:rPr>
  </w:style>
  <w:style w:type="character" w:customStyle="1" w:styleId="TextosemFormataoChar">
    <w:name w:val="Texto sem Formatação Char"/>
    <w:link w:val="TextosemFormatao"/>
    <w:uiPriority w:val="99"/>
    <w:rsid w:val="00BF6BDF"/>
    <w:rPr>
      <w:rFonts w:ascii="Consolas" w:eastAsia="Calibri" w:hAnsi="Consolas" w:cs="Times New Roman"/>
      <w:sz w:val="21"/>
      <w:szCs w:val="21"/>
      <w:lang w:eastAsia="en-US"/>
    </w:rPr>
  </w:style>
  <w:style w:type="character" w:customStyle="1" w:styleId="grame">
    <w:name w:val="grame"/>
    <w:basedOn w:val="Fontepargpadro"/>
    <w:rsid w:val="00711713"/>
  </w:style>
  <w:style w:type="character" w:customStyle="1" w:styleId="spelle">
    <w:name w:val="spelle"/>
    <w:basedOn w:val="Fontepargpadro"/>
    <w:rsid w:val="00711713"/>
  </w:style>
  <w:style w:type="character" w:styleId="nfase">
    <w:name w:val="Emphasis"/>
    <w:uiPriority w:val="20"/>
    <w:qFormat/>
    <w:rsid w:val="00D96871"/>
    <w:rPr>
      <w:i/>
      <w:iCs/>
    </w:rPr>
  </w:style>
  <w:style w:type="table" w:styleId="Tabelacomgrade">
    <w:name w:val="Table Grid"/>
    <w:basedOn w:val="Tabelanormal"/>
    <w:uiPriority w:val="59"/>
    <w:rsid w:val="008F5B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rpodetexto31">
    <w:name w:val="Corpo de texto 31"/>
    <w:basedOn w:val="Normal"/>
    <w:rsid w:val="00E8598F"/>
    <w:pPr>
      <w:widowControl/>
      <w:autoSpaceDN/>
      <w:jc w:val="both"/>
      <w:textAlignment w:val="auto"/>
    </w:pPr>
    <w:rPr>
      <w:rFonts w:eastAsia="Times New Roman" w:cs="Times New Roman"/>
      <w:color w:val="000000"/>
      <w:kern w:val="0"/>
      <w:szCs w:val="20"/>
      <w:lang w:val="pt-BR" w:eastAsia="ar-SA" w:bidi="ar-SA"/>
    </w:rPr>
  </w:style>
  <w:style w:type="paragraph" w:customStyle="1" w:styleId="TEXTOTC">
    <w:name w:val="TEXTO TC"/>
    <w:basedOn w:val="Recuodecorpodetexto"/>
    <w:rsid w:val="00680672"/>
    <w:pPr>
      <w:spacing w:after="0" w:line="360" w:lineRule="auto"/>
      <w:ind w:left="0" w:firstLine="851"/>
      <w:jc w:val="both"/>
    </w:pPr>
  </w:style>
  <w:style w:type="paragraph" w:styleId="Bibliografia">
    <w:name w:val="Bibliography"/>
    <w:basedOn w:val="Normal"/>
    <w:next w:val="Normal"/>
    <w:unhideWhenUsed/>
    <w:rsid w:val="00DD194E"/>
  </w:style>
  <w:style w:type="character" w:customStyle="1" w:styleId="style4">
    <w:name w:val="style4"/>
    <w:basedOn w:val="Fontepargpadro"/>
    <w:rsid w:val="006A2CD5"/>
  </w:style>
  <w:style w:type="paragraph" w:customStyle="1" w:styleId="Contedodetabela">
    <w:name w:val="Conteúdo de tabela"/>
    <w:basedOn w:val="Normal"/>
    <w:rsid w:val="00FE1B3C"/>
    <w:pPr>
      <w:suppressLineNumbers/>
      <w:autoSpaceDN/>
      <w:textAlignment w:val="auto"/>
    </w:pPr>
    <w:rPr>
      <w:rFonts w:cs="Times New Roman"/>
      <w:kern w:val="1"/>
      <w:lang w:bidi="ar-SA"/>
    </w:rPr>
  </w:style>
  <w:style w:type="character" w:customStyle="1" w:styleId="f">
    <w:name w:val="f"/>
    <w:basedOn w:val="Fontepargpadro"/>
    <w:rsid w:val="009B613A"/>
  </w:style>
  <w:style w:type="character" w:styleId="CitaoHTML">
    <w:name w:val="HTML Cite"/>
    <w:uiPriority w:val="99"/>
    <w:semiHidden/>
    <w:unhideWhenUsed/>
    <w:rsid w:val="009B613A"/>
    <w:rPr>
      <w:i/>
      <w:iCs/>
    </w:rPr>
  </w:style>
  <w:style w:type="paragraph" w:styleId="Sumrio1">
    <w:name w:val="toc 1"/>
    <w:basedOn w:val="Normal"/>
    <w:next w:val="Normal"/>
    <w:autoRedefine/>
    <w:uiPriority w:val="39"/>
    <w:unhideWhenUsed/>
    <w:rsid w:val="00E843EB"/>
  </w:style>
  <w:style w:type="paragraph" w:styleId="Sumrio2">
    <w:name w:val="toc 2"/>
    <w:basedOn w:val="Normal"/>
    <w:next w:val="Normal"/>
    <w:autoRedefine/>
    <w:uiPriority w:val="39"/>
    <w:unhideWhenUsed/>
    <w:rsid w:val="00E843EB"/>
    <w:pPr>
      <w:ind w:left="240"/>
    </w:pPr>
  </w:style>
  <w:style w:type="character" w:styleId="Nmerodepgina">
    <w:name w:val="page number"/>
    <w:basedOn w:val="Fontepargpadro"/>
    <w:rsid w:val="00277514"/>
  </w:style>
  <w:style w:type="paragraph" w:customStyle="1" w:styleId="PPCs">
    <w:name w:val="PPCs"/>
    <w:basedOn w:val="Ttulo1"/>
    <w:qFormat/>
    <w:rsid w:val="00371539"/>
    <w:pPr>
      <w:keepLines w:val="0"/>
      <w:widowControl w:val="0"/>
      <w:numPr>
        <w:numId w:val="3"/>
      </w:numPr>
      <w:suppressAutoHyphens/>
      <w:spacing w:before="240" w:after="360"/>
    </w:pPr>
    <w:rPr>
      <w:rFonts w:ascii="Times New Roman" w:eastAsia="Andale Sans UI" w:hAnsi="Times New Roman"/>
      <w:color w:val="auto"/>
      <w:kern w:val="1"/>
      <w:sz w:val="24"/>
      <w:szCs w:val="24"/>
      <w:lang w:eastAsia="ar-SA"/>
    </w:rPr>
  </w:style>
  <w:style w:type="character" w:customStyle="1" w:styleId="s15verdanaboldcinza">
    <w:name w:val="s15 verdana bold cinza"/>
    <w:basedOn w:val="Fontepargpadro"/>
    <w:rsid w:val="000A3635"/>
  </w:style>
  <w:style w:type="paragraph" w:customStyle="1" w:styleId="western">
    <w:name w:val="western"/>
    <w:basedOn w:val="Normal"/>
    <w:rsid w:val="00D00D78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eastAsia="Times New Roman" w:cs="Times New Roman"/>
      <w:kern w:val="0"/>
      <w:lang w:val="pt-BR" w:eastAsia="pt-BR" w:bidi="ar-SA"/>
    </w:rPr>
  </w:style>
  <w:style w:type="paragraph" w:customStyle="1" w:styleId="referencia">
    <w:name w:val="referencia"/>
    <w:basedOn w:val="Normal"/>
    <w:rsid w:val="001A32B6"/>
    <w:pPr>
      <w:widowControl/>
      <w:autoSpaceDN/>
      <w:spacing w:before="120" w:after="120" w:line="100" w:lineRule="atLeast"/>
      <w:ind w:firstLine="28"/>
      <w:jc w:val="both"/>
      <w:textAlignment w:val="auto"/>
    </w:pPr>
    <w:rPr>
      <w:rFonts w:eastAsia="Calibri" w:cs="Times New Roman"/>
      <w:kern w:val="0"/>
      <w:lang w:val="pt-BR" w:eastAsia="ar-SA" w:bidi="ar-SA"/>
    </w:rPr>
  </w:style>
  <w:style w:type="character" w:customStyle="1" w:styleId="tipo4">
    <w:name w:val="tipo4"/>
    <w:rsid w:val="00A47A5A"/>
    <w:rPr>
      <w:rFonts w:cs="Times New Roman"/>
    </w:rPr>
  </w:style>
  <w:style w:type="character" w:customStyle="1" w:styleId="tipo1">
    <w:name w:val="tipo1"/>
    <w:rsid w:val="00A47A5A"/>
    <w:rPr>
      <w:rFonts w:cs="Times New Roman"/>
    </w:rPr>
  </w:style>
  <w:style w:type="character" w:customStyle="1" w:styleId="st">
    <w:name w:val="st"/>
    <w:basedOn w:val="Fontepargpadro"/>
    <w:rsid w:val="00F038D8"/>
  </w:style>
  <w:style w:type="paragraph" w:customStyle="1" w:styleId="Ttulo10">
    <w:name w:val="Título1"/>
    <w:basedOn w:val="Normal"/>
    <w:next w:val="Corpodetexto"/>
    <w:rsid w:val="00236464"/>
    <w:pPr>
      <w:widowControl/>
      <w:autoSpaceDN/>
      <w:jc w:val="center"/>
      <w:textAlignment w:val="auto"/>
    </w:pPr>
    <w:rPr>
      <w:rFonts w:eastAsia="Times New Roman" w:cs="Times New Roman"/>
      <w:b/>
      <w:kern w:val="0"/>
      <w:sz w:val="28"/>
      <w:szCs w:val="20"/>
      <w:lang w:val="pt-BR" w:eastAsia="ar-SA" w:bidi="ar-SA"/>
    </w:rPr>
  </w:style>
  <w:style w:type="character" w:customStyle="1" w:styleId="apple-converted-space">
    <w:name w:val="apple-converted-space"/>
    <w:rsid w:val="00475FB0"/>
  </w:style>
  <w:style w:type="paragraph" w:customStyle="1" w:styleId="Evelise">
    <w:name w:val="Evelise"/>
    <w:basedOn w:val="Normal"/>
    <w:rsid w:val="00AA4AE7"/>
    <w:pPr>
      <w:widowControl/>
      <w:suppressAutoHyphens w:val="0"/>
      <w:autoSpaceDN/>
      <w:textAlignment w:val="auto"/>
    </w:pPr>
    <w:rPr>
      <w:rFonts w:ascii="Garamond" w:eastAsia="Times New Roman" w:hAnsi="Garamond" w:cs="Times New Roman"/>
      <w:kern w:val="0"/>
      <w:szCs w:val="20"/>
      <w:lang w:val="en-US" w:eastAsia="pt-BR" w:bidi="ar-SA"/>
    </w:rPr>
  </w:style>
  <w:style w:type="paragraph" w:styleId="Legenda">
    <w:name w:val="caption"/>
    <w:basedOn w:val="Normal"/>
    <w:next w:val="Normal"/>
    <w:autoRedefine/>
    <w:uiPriority w:val="35"/>
    <w:unhideWhenUsed/>
    <w:qFormat/>
    <w:rsid w:val="003232F1"/>
    <w:pPr>
      <w:jc w:val="center"/>
    </w:pPr>
    <w:rPr>
      <w:bCs/>
      <w:sz w:val="20"/>
    </w:rPr>
  </w:style>
  <w:style w:type="paragraph" w:styleId="ndicedeilustraes">
    <w:name w:val="table of figures"/>
    <w:basedOn w:val="Normal"/>
    <w:next w:val="Normal"/>
    <w:uiPriority w:val="99"/>
    <w:unhideWhenUsed/>
    <w:rsid w:val="00745C05"/>
  </w:style>
  <w:style w:type="character" w:customStyle="1" w:styleId="highlight">
    <w:name w:val="highlight"/>
    <w:basedOn w:val="Fontepargpadro"/>
    <w:rsid w:val="001A127B"/>
  </w:style>
  <w:style w:type="character" w:styleId="TtulodoLivro">
    <w:name w:val="Book Title"/>
    <w:uiPriority w:val="33"/>
    <w:qFormat/>
    <w:rsid w:val="001B2101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A77F5"/>
    <w:pPr>
      <w:spacing w:line="276" w:lineRule="auto"/>
      <w:outlineLvl w:val="9"/>
    </w:pPr>
    <w:rPr>
      <w:lang w:eastAsia="en-US"/>
    </w:rPr>
  </w:style>
  <w:style w:type="character" w:styleId="RefernciaIntensa">
    <w:name w:val="Intense Reference"/>
    <w:uiPriority w:val="32"/>
    <w:qFormat/>
    <w:rsid w:val="00AD36B6"/>
    <w:rPr>
      <w:b/>
      <w:bCs/>
      <w:smallCaps/>
      <w:color w:val="C0504D"/>
      <w:spacing w:val="5"/>
      <w:u w:val="single"/>
    </w:rPr>
  </w:style>
  <w:style w:type="character" w:styleId="RefernciaSutil">
    <w:name w:val="Subtle Reference"/>
    <w:uiPriority w:val="31"/>
    <w:qFormat/>
    <w:rsid w:val="00AD36B6"/>
    <w:rPr>
      <w:smallCaps/>
      <w:color w:val="C0504D"/>
      <w:u w:val="single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D36B6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oIntensaChar">
    <w:name w:val="Citação Intensa Char"/>
    <w:link w:val="CitaoIntensa"/>
    <w:uiPriority w:val="30"/>
    <w:rsid w:val="00AD36B6"/>
    <w:rPr>
      <w:b/>
      <w:bCs/>
      <w:i/>
      <w:iCs/>
      <w:color w:val="4F81BD"/>
      <w:kern w:val="3"/>
      <w:sz w:val="24"/>
      <w:szCs w:val="24"/>
      <w:lang w:val="de-DE" w:eastAsia="ja-JP" w:bidi="fa-IR"/>
    </w:rPr>
  </w:style>
  <w:style w:type="paragraph" w:styleId="Citao">
    <w:name w:val="Quote"/>
    <w:basedOn w:val="Normal"/>
    <w:next w:val="Normal"/>
    <w:link w:val="CitaoChar"/>
    <w:uiPriority w:val="29"/>
    <w:qFormat/>
    <w:rsid w:val="00AD36B6"/>
    <w:rPr>
      <w:i/>
      <w:iCs/>
      <w:color w:val="000000"/>
    </w:rPr>
  </w:style>
  <w:style w:type="character" w:customStyle="1" w:styleId="CitaoChar">
    <w:name w:val="Citação Char"/>
    <w:link w:val="Citao"/>
    <w:uiPriority w:val="29"/>
    <w:rsid w:val="00AD36B6"/>
    <w:rPr>
      <w:i/>
      <w:iCs/>
      <w:color w:val="000000"/>
      <w:kern w:val="3"/>
      <w:sz w:val="24"/>
      <w:szCs w:val="24"/>
      <w:lang w:val="de-DE" w:eastAsia="ja-JP" w:bidi="fa-IR"/>
    </w:rPr>
  </w:style>
  <w:style w:type="character" w:styleId="nfaseIntensa">
    <w:name w:val="Intense Emphasis"/>
    <w:uiPriority w:val="21"/>
    <w:qFormat/>
    <w:rsid w:val="00AD36B6"/>
    <w:rPr>
      <w:b/>
      <w:bCs/>
      <w:i/>
      <w:iCs/>
      <w:color w:val="4F81BD"/>
    </w:rPr>
  </w:style>
  <w:style w:type="character" w:styleId="nfaseSutil">
    <w:name w:val="Subtle Emphasis"/>
    <w:uiPriority w:val="19"/>
    <w:qFormat/>
    <w:rsid w:val="00AD36B6"/>
    <w:rPr>
      <w:i/>
      <w:iCs/>
      <w:color w:val="808080"/>
    </w:rPr>
  </w:style>
  <w:style w:type="paragraph" w:styleId="SemEspaamento">
    <w:name w:val="No Spacing"/>
    <w:uiPriority w:val="1"/>
    <w:qFormat/>
    <w:rsid w:val="00AD36B6"/>
    <w:pPr>
      <w:widowControl w:val="0"/>
      <w:suppressAutoHyphens/>
      <w:autoSpaceDN w:val="0"/>
      <w:textAlignment w:val="baseline"/>
    </w:pPr>
    <w:rPr>
      <w:kern w:val="3"/>
      <w:sz w:val="24"/>
      <w:szCs w:val="24"/>
      <w:lang w:val="de-DE" w:eastAsia="ja-JP" w:bidi="fa-IR"/>
    </w:rPr>
  </w:style>
  <w:style w:type="paragraph" w:customStyle="1" w:styleId="Normal1">
    <w:name w:val="Normal1"/>
    <w:rsid w:val="00830938"/>
    <w:pPr>
      <w:widowControl w:val="0"/>
      <w:suppressAutoHyphens/>
      <w:textAlignment w:val="baseline"/>
    </w:pPr>
    <w:rPr>
      <w:rFonts w:eastAsia="Times New Roman" w:cs="Mangal"/>
      <w:color w:val="00000A"/>
      <w:sz w:val="24"/>
      <w:szCs w:val="24"/>
      <w:lang w:eastAsia="zh-CN" w:bidi="hi-IN"/>
    </w:rPr>
  </w:style>
  <w:style w:type="paragraph" w:customStyle="1" w:styleId="footnotedescription">
    <w:name w:val="footnote description"/>
    <w:next w:val="Normal"/>
    <w:link w:val="footnotedescriptionChar"/>
    <w:hidden/>
    <w:rsid w:val="00CD013F"/>
    <w:pPr>
      <w:spacing w:line="259" w:lineRule="auto"/>
    </w:pPr>
    <w:rPr>
      <w:rFonts w:eastAsia="Times New Roman" w:cs="Times New Roman"/>
      <w:color w:val="000000"/>
      <w:szCs w:val="22"/>
    </w:rPr>
  </w:style>
  <w:style w:type="character" w:customStyle="1" w:styleId="footnotedescriptionChar">
    <w:name w:val="footnote description Char"/>
    <w:link w:val="footnotedescription"/>
    <w:rsid w:val="00CD013F"/>
    <w:rPr>
      <w:rFonts w:eastAsia="Times New Roman" w:cs="Times New Roman"/>
      <w:color w:val="000000"/>
      <w:szCs w:val="22"/>
    </w:rPr>
  </w:style>
  <w:style w:type="paragraph" w:styleId="Sumrio3">
    <w:name w:val="toc 3"/>
    <w:basedOn w:val="Normal"/>
    <w:next w:val="Normal"/>
    <w:autoRedefine/>
    <w:uiPriority w:val="39"/>
    <w:unhideWhenUsed/>
    <w:rsid w:val="00722605"/>
    <w:pPr>
      <w:spacing w:after="100"/>
      <w:ind w:left="480"/>
    </w:pPr>
  </w:style>
  <w:style w:type="paragraph" w:styleId="Sumrio4">
    <w:name w:val="toc 4"/>
    <w:basedOn w:val="Normal"/>
    <w:next w:val="Normal"/>
    <w:autoRedefine/>
    <w:uiPriority w:val="39"/>
    <w:unhideWhenUsed/>
    <w:rsid w:val="00D27D78"/>
    <w:pPr>
      <w:widowControl/>
      <w:suppressAutoHyphens w:val="0"/>
      <w:autoSpaceDN/>
      <w:spacing w:after="100" w:line="276" w:lineRule="auto"/>
      <w:ind w:left="66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val="pt-BR" w:eastAsia="pt-BR" w:bidi="ar-SA"/>
    </w:rPr>
  </w:style>
  <w:style w:type="paragraph" w:styleId="Sumrio5">
    <w:name w:val="toc 5"/>
    <w:basedOn w:val="Normal"/>
    <w:next w:val="Normal"/>
    <w:autoRedefine/>
    <w:uiPriority w:val="39"/>
    <w:unhideWhenUsed/>
    <w:rsid w:val="00D27D78"/>
    <w:pPr>
      <w:widowControl/>
      <w:suppressAutoHyphens w:val="0"/>
      <w:autoSpaceDN/>
      <w:spacing w:after="100" w:line="276" w:lineRule="auto"/>
      <w:ind w:left="88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val="pt-BR" w:eastAsia="pt-BR" w:bidi="ar-SA"/>
    </w:rPr>
  </w:style>
  <w:style w:type="paragraph" w:styleId="Sumrio6">
    <w:name w:val="toc 6"/>
    <w:basedOn w:val="Normal"/>
    <w:next w:val="Normal"/>
    <w:autoRedefine/>
    <w:uiPriority w:val="39"/>
    <w:unhideWhenUsed/>
    <w:rsid w:val="00D27D78"/>
    <w:pPr>
      <w:widowControl/>
      <w:suppressAutoHyphens w:val="0"/>
      <w:autoSpaceDN/>
      <w:spacing w:after="100" w:line="276" w:lineRule="auto"/>
      <w:ind w:left="110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val="pt-BR" w:eastAsia="pt-BR" w:bidi="ar-SA"/>
    </w:rPr>
  </w:style>
  <w:style w:type="paragraph" w:styleId="Sumrio7">
    <w:name w:val="toc 7"/>
    <w:basedOn w:val="Normal"/>
    <w:next w:val="Normal"/>
    <w:autoRedefine/>
    <w:uiPriority w:val="39"/>
    <w:unhideWhenUsed/>
    <w:rsid w:val="00D27D78"/>
    <w:pPr>
      <w:widowControl/>
      <w:suppressAutoHyphens w:val="0"/>
      <w:autoSpaceDN/>
      <w:spacing w:after="100" w:line="276" w:lineRule="auto"/>
      <w:ind w:left="132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val="pt-BR" w:eastAsia="pt-BR" w:bidi="ar-SA"/>
    </w:rPr>
  </w:style>
  <w:style w:type="paragraph" w:styleId="Sumrio8">
    <w:name w:val="toc 8"/>
    <w:basedOn w:val="Normal"/>
    <w:next w:val="Normal"/>
    <w:autoRedefine/>
    <w:uiPriority w:val="39"/>
    <w:unhideWhenUsed/>
    <w:rsid w:val="00D27D78"/>
    <w:pPr>
      <w:widowControl/>
      <w:suppressAutoHyphens w:val="0"/>
      <w:autoSpaceDN/>
      <w:spacing w:after="100" w:line="276" w:lineRule="auto"/>
      <w:ind w:left="154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val="pt-BR" w:eastAsia="pt-BR" w:bidi="ar-SA"/>
    </w:rPr>
  </w:style>
  <w:style w:type="paragraph" w:styleId="Sumrio9">
    <w:name w:val="toc 9"/>
    <w:basedOn w:val="Normal"/>
    <w:next w:val="Normal"/>
    <w:autoRedefine/>
    <w:uiPriority w:val="39"/>
    <w:unhideWhenUsed/>
    <w:rsid w:val="00D27D78"/>
    <w:pPr>
      <w:widowControl/>
      <w:suppressAutoHyphens w:val="0"/>
      <w:autoSpaceDN/>
      <w:spacing w:after="100" w:line="276" w:lineRule="auto"/>
      <w:ind w:left="176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val="pt-BR" w:eastAsia="pt-BR" w:bidi="ar-SA"/>
    </w:rPr>
  </w:style>
  <w:style w:type="paragraph" w:customStyle="1" w:styleId="WW-Corpodotexto">
    <w:name w:val="WW-Corpo do texto"/>
    <w:basedOn w:val="Standard"/>
    <w:rsid w:val="00D90F2F"/>
    <w:pPr>
      <w:autoSpaceDN/>
      <w:spacing w:after="120" w:line="100" w:lineRule="atLeast"/>
    </w:pPr>
    <w:rPr>
      <w:rFonts w:eastAsia="Lucida Sans Unicode"/>
      <w:color w:val="00000A"/>
      <w:kern w:val="1"/>
      <w:lang w:val="pt-BR" w:eastAsia="zh-CN" w:bidi="hi-IN"/>
    </w:rPr>
  </w:style>
  <w:style w:type="paragraph" w:customStyle="1" w:styleId="Heading10">
    <w:name w:val="Heading 10"/>
    <w:basedOn w:val="Normal"/>
    <w:next w:val="Textbody"/>
    <w:rsid w:val="005610A9"/>
    <w:pPr>
      <w:keepNext/>
      <w:numPr>
        <w:numId w:val="6"/>
      </w:numPr>
      <w:spacing w:before="240" w:after="120" w:line="360" w:lineRule="auto"/>
    </w:pPr>
    <w:rPr>
      <w:rFonts w:ascii="Arial" w:eastAsia="Microsoft YaHei" w:hAnsi="Arial" w:cs="Mangal"/>
      <w:b/>
      <w:bCs/>
      <w:sz w:val="21"/>
      <w:szCs w:val="21"/>
      <w:lang w:val="pt-BR" w:eastAsia="zh-CN" w:bidi="ar-SA"/>
    </w:rPr>
  </w:style>
  <w:style w:type="numbering" w:customStyle="1" w:styleId="WW8Num2">
    <w:name w:val="WW8Num2"/>
    <w:basedOn w:val="Semlista"/>
    <w:rsid w:val="005610A9"/>
    <w:pPr>
      <w:numPr>
        <w:numId w:val="6"/>
      </w:numPr>
    </w:pPr>
  </w:style>
  <w:style w:type="character" w:customStyle="1" w:styleId="DefaultParagraphFontPHPDOCX">
    <w:name w:val="Default Paragraph Font PHPDOCX"/>
    <w:uiPriority w:val="1"/>
    <w:semiHidden/>
    <w:unhideWhenUsed/>
  </w:style>
  <w:style w:type="paragraph" w:customStyle="1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customStyle="1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customStyle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">
    <w:name w:val="Table Grid PHPDOCX"/>
    <w:uiPriority w:val="59"/>
    <w:rsid w:val="00493A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nnotation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customStyle="1" w:styleId="annotationtextPHPDOCX">
    <w:name w:val="annotation text PHPDOCX"/>
    <w:basedOn w:val="Normal"/>
    <w:link w:val="CommentTextCharPHPDOCX"/>
    <w:uiPriority w:val="99"/>
    <w:semiHidden/>
    <w:unhideWhenUsed/>
    <w:rsid w:val="00E139EA"/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annotationtextPHPDOCX"/>
    <w:uiPriority w:val="99"/>
    <w:semiHidden/>
    <w:rsid w:val="00E139EA"/>
    <w:rPr>
      <w:sz w:val="20"/>
      <w:szCs w:val="20"/>
    </w:rPr>
  </w:style>
  <w:style w:type="paragraph" w:customStyle="1" w:styleId="annotationsubjectPHPDOCX">
    <w:name w:val="annotation subject PHPDOCX"/>
    <w:basedOn w:val="annotationtextPHPDOCX"/>
    <w:next w:val="annotation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annotationsubjectPHPDOCX"/>
    <w:uiPriority w:val="99"/>
    <w:semiHidden/>
    <w:rsid w:val="00E139EA"/>
    <w:rPr>
      <w:b/>
      <w:bCs/>
      <w:sz w:val="20"/>
      <w:szCs w:val="20"/>
    </w:rPr>
  </w:style>
  <w:style w:type="paragraph" w:customStyle="1" w:styleId="BalloonTextPHPDOCX">
    <w:name w:val="Balloon Text PHPDOCX"/>
    <w:basedOn w:val="Normal"/>
    <w:link w:val="BalloonTextCharPHPDOCX"/>
    <w:uiPriority w:val="99"/>
    <w:semiHidden/>
    <w:unhideWhenUsed/>
    <w:rsid w:val="00E139EA"/>
    <w:rPr>
      <w:rFonts w:ascii="Tahoma" w:hAnsi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customStyle="1" w:styleId="footnoteTextPHPDOCX">
    <w:name w:val="footnote Text PHPDOCX"/>
    <w:basedOn w:val="Normal"/>
    <w:link w:val="footnoteTextCarPHPDOCX"/>
    <w:uiPriority w:val="99"/>
    <w:semiHidden/>
    <w:unhideWhenUsed/>
    <w:rsid w:val="006E0FDA"/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customStyle="1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customStyle="1" w:styleId="endnoteTextPHPDOCX">
    <w:name w:val="endnote Text PHPDOCX"/>
    <w:basedOn w:val="Normal"/>
    <w:link w:val="endnoteTextCarPHPDOCX"/>
    <w:uiPriority w:val="99"/>
    <w:semiHidden/>
    <w:unhideWhenUsed/>
    <w:rsid w:val="006E0FDA"/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customStyle="1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customStyle="1" w:styleId="SubttuloChar">
    <w:name w:val="Subtítulo Char"/>
    <w:link w:val="Subttulo"/>
    <w:rsid w:val="00E07739"/>
    <w:rPr>
      <w:b/>
      <w:iCs/>
      <w:kern w:val="3"/>
      <w:sz w:val="24"/>
      <w:szCs w:val="28"/>
      <w:lang w:val="de-DE" w:eastAsia="ja-JP" w:bidi="fa-IR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24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6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4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9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3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1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1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5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79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yperlink" Target="mailto:reitoria@ifsuldeminas.edu.b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reitoria@ifsuldeminas.edu.br" TargetMode="External"/><Relationship Id="rId892412580" Type="http://schemas.openxmlformats.org/officeDocument/2006/relationships/comments" Target="comments.xml"/></Relationships>
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E8FEC1-DB0C-4755-9E9F-3F0B1E0FA7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1530</TotalTime>
  <Pages>1</Pages>
  <Words>72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Links>
    <vt:vector size="462" baseType="variant">
      <vt:variant>
        <vt:i4>4849719</vt:i4>
      </vt:variant>
      <vt:variant>
        <vt:i4>468</vt:i4>
      </vt:variant>
      <vt:variant>
        <vt:i4>0</vt:i4>
      </vt:variant>
      <vt:variant>
        <vt:i4>5</vt:i4>
      </vt:variant>
      <vt:variant>
        <vt:lpwstr>mailto:reitoria@ifsuldeminas.edu.br</vt:lpwstr>
      </vt:variant>
      <vt:variant>
        <vt:lpwstr/>
      </vt:variant>
      <vt:variant>
        <vt:i4>1835067</vt:i4>
      </vt:variant>
      <vt:variant>
        <vt:i4>461</vt:i4>
      </vt:variant>
      <vt:variant>
        <vt:i4>0</vt:i4>
      </vt:variant>
      <vt:variant>
        <vt:i4>5</vt:i4>
      </vt:variant>
      <vt:variant>
        <vt:lpwstr/>
      </vt:variant>
      <vt:variant>
        <vt:lpwstr>_Toc388902083</vt:lpwstr>
      </vt:variant>
      <vt:variant>
        <vt:i4>1310776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_Toc390885370</vt:lpwstr>
      </vt:variant>
      <vt:variant>
        <vt:i4>1376312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_Toc390885369</vt:lpwstr>
      </vt:variant>
      <vt:variant>
        <vt:i4>1376312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_Toc390885367</vt:lpwstr>
      </vt:variant>
      <vt:variant>
        <vt:i4>1376312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_Toc390885366</vt:lpwstr>
      </vt:variant>
      <vt:variant>
        <vt:i4>1376312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_Toc390885363</vt:lpwstr>
      </vt:variant>
      <vt:variant>
        <vt:i4>1376312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_Toc390885362</vt:lpwstr>
      </vt:variant>
      <vt:variant>
        <vt:i4>1376312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_Toc390885361</vt:lpwstr>
      </vt:variant>
      <vt:variant>
        <vt:i4>1376312</vt:i4>
      </vt:variant>
      <vt:variant>
        <vt:i4>407</vt:i4>
      </vt:variant>
      <vt:variant>
        <vt:i4>0</vt:i4>
      </vt:variant>
      <vt:variant>
        <vt:i4>5</vt:i4>
      </vt:variant>
      <vt:variant>
        <vt:lpwstr/>
      </vt:variant>
      <vt:variant>
        <vt:lpwstr>_Toc390885368</vt:lpwstr>
      </vt:variant>
      <vt:variant>
        <vt:i4>1376312</vt:i4>
      </vt:variant>
      <vt:variant>
        <vt:i4>401</vt:i4>
      </vt:variant>
      <vt:variant>
        <vt:i4>0</vt:i4>
      </vt:variant>
      <vt:variant>
        <vt:i4>5</vt:i4>
      </vt:variant>
      <vt:variant>
        <vt:lpwstr/>
      </vt:variant>
      <vt:variant>
        <vt:lpwstr>_Toc390885365</vt:lpwstr>
      </vt:variant>
      <vt:variant>
        <vt:i4>1376312</vt:i4>
      </vt:variant>
      <vt:variant>
        <vt:i4>395</vt:i4>
      </vt:variant>
      <vt:variant>
        <vt:i4>0</vt:i4>
      </vt:variant>
      <vt:variant>
        <vt:i4>5</vt:i4>
      </vt:variant>
      <vt:variant>
        <vt:lpwstr/>
      </vt:variant>
      <vt:variant>
        <vt:lpwstr>_Toc390885364</vt:lpwstr>
      </vt:variant>
      <vt:variant>
        <vt:i4>1900606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_Toc391299585</vt:lpwstr>
      </vt:variant>
      <vt:variant>
        <vt:i4>1900606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_Toc391299584</vt:lpwstr>
      </vt:variant>
      <vt:variant>
        <vt:i4>1900606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_Toc391299583</vt:lpwstr>
      </vt:variant>
      <vt:variant>
        <vt:i4>1900606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_Toc391299582</vt:lpwstr>
      </vt:variant>
      <vt:variant>
        <vt:i4>1900606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_Toc391299581</vt:lpwstr>
      </vt:variant>
      <vt:variant>
        <vt:i4>1900606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_Toc391299580</vt:lpwstr>
      </vt:variant>
      <vt:variant>
        <vt:i4>1179710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_Toc391299579</vt:lpwstr>
      </vt:variant>
      <vt:variant>
        <vt:i4>1179710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_Toc391299578</vt:lpwstr>
      </vt:variant>
      <vt:variant>
        <vt:i4>1179710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_Toc391299577</vt:lpwstr>
      </vt:variant>
      <vt:variant>
        <vt:i4>1179710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_Toc391299576</vt:lpwstr>
      </vt:variant>
      <vt:variant>
        <vt:i4>1179710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_Toc391299575</vt:lpwstr>
      </vt:variant>
      <vt:variant>
        <vt:i4>1179710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_Toc391299574</vt:lpwstr>
      </vt:variant>
      <vt:variant>
        <vt:i4>1179710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_Toc391299573</vt:lpwstr>
      </vt:variant>
      <vt:variant>
        <vt:i4>1179710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_Toc391299572</vt:lpwstr>
      </vt:variant>
      <vt:variant>
        <vt:i4>1179710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_Toc391299571</vt:lpwstr>
      </vt:variant>
      <vt:variant>
        <vt:i4>1179710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_Toc391299570</vt:lpwstr>
      </vt:variant>
      <vt:variant>
        <vt:i4>1245246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_Toc391299569</vt:lpwstr>
      </vt:variant>
      <vt:variant>
        <vt:i4>1245246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_Toc391299568</vt:lpwstr>
      </vt:variant>
      <vt:variant>
        <vt:i4>1245246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_Toc391299567</vt:lpwstr>
      </vt:variant>
      <vt:variant>
        <vt:i4>1245246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_Toc391299566</vt:lpwstr>
      </vt:variant>
      <vt:variant>
        <vt:i4>1245246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_Toc391299565</vt:lpwstr>
      </vt:variant>
      <vt:variant>
        <vt:i4>1245246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_Toc391299564</vt:lpwstr>
      </vt:variant>
      <vt:variant>
        <vt:i4>1245246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_Toc391299563</vt:lpwstr>
      </vt:variant>
      <vt:variant>
        <vt:i4>1245246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_Toc391299562</vt:lpwstr>
      </vt:variant>
      <vt:variant>
        <vt:i4>1245246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_Toc391299561</vt:lpwstr>
      </vt:variant>
      <vt:variant>
        <vt:i4>1245246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_Toc391299560</vt:lpwstr>
      </vt:variant>
      <vt:variant>
        <vt:i4>1048638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_Toc391299559</vt:lpwstr>
      </vt:variant>
      <vt:variant>
        <vt:i4>1048638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_Toc391299558</vt:lpwstr>
      </vt:variant>
      <vt:variant>
        <vt:i4>1048638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_Toc391299557</vt:lpwstr>
      </vt:variant>
      <vt:variant>
        <vt:i4>1048638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_Toc391299556</vt:lpwstr>
      </vt:variant>
      <vt:variant>
        <vt:i4>1048638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_Toc391299555</vt:lpwstr>
      </vt:variant>
      <vt:variant>
        <vt:i4>1048638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_Toc391299554</vt:lpwstr>
      </vt:variant>
      <vt:variant>
        <vt:i4>1048638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_Toc391299553</vt:lpwstr>
      </vt:variant>
      <vt:variant>
        <vt:i4>1048638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_Toc391299552</vt:lpwstr>
      </vt:variant>
      <vt:variant>
        <vt:i4>1048638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_Toc391299551</vt:lpwstr>
      </vt:variant>
      <vt:variant>
        <vt:i4>1048638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_Toc391299550</vt:lpwstr>
      </vt:variant>
      <vt:variant>
        <vt:i4>1114174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_Toc391299549</vt:lpwstr>
      </vt:variant>
      <vt:variant>
        <vt:i4>1114174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_Toc391299548</vt:lpwstr>
      </vt:variant>
      <vt:variant>
        <vt:i4>1114174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_Toc391299547</vt:lpwstr>
      </vt:variant>
      <vt:variant>
        <vt:i4>1114174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_Toc391299546</vt:lpwstr>
      </vt:variant>
      <vt:variant>
        <vt:i4>1114174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_Toc391299545</vt:lpwstr>
      </vt:variant>
      <vt:variant>
        <vt:i4>1114174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_Toc391299544</vt:lpwstr>
      </vt:variant>
      <vt:variant>
        <vt:i4>1114174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_Toc391299543</vt:lpwstr>
      </vt:variant>
      <vt:variant>
        <vt:i4>1114174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_Toc391299542</vt:lpwstr>
      </vt:variant>
      <vt:variant>
        <vt:i4>1114174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_Toc391299541</vt:lpwstr>
      </vt:variant>
      <vt:variant>
        <vt:i4>1114174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_Toc391299540</vt:lpwstr>
      </vt:variant>
      <vt:variant>
        <vt:i4>1441854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_Toc391299539</vt:lpwstr>
      </vt:variant>
      <vt:variant>
        <vt:i4>1441854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_Toc391299538</vt:lpwstr>
      </vt:variant>
      <vt:variant>
        <vt:i4>1441854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_Toc391299537</vt:lpwstr>
      </vt:variant>
      <vt:variant>
        <vt:i4>1441854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_Toc391299536</vt:lpwstr>
      </vt:variant>
      <vt:variant>
        <vt:i4>1441854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_Toc391299535</vt:lpwstr>
      </vt:variant>
      <vt:variant>
        <vt:i4>1441854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_Toc391299534</vt:lpwstr>
      </vt:variant>
      <vt:variant>
        <vt:i4>1441854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_Toc391299533</vt:lpwstr>
      </vt:variant>
      <vt:variant>
        <vt:i4>1441854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_Toc391299532</vt:lpwstr>
      </vt:variant>
      <vt:variant>
        <vt:i4>1441854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_Toc391299531</vt:lpwstr>
      </vt:variant>
      <vt:variant>
        <vt:i4>1441854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_Toc391299530</vt:lpwstr>
      </vt:variant>
      <vt:variant>
        <vt:i4>1507390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_Toc391299529</vt:lpwstr>
      </vt:variant>
      <vt:variant>
        <vt:i4>1507390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_Toc391299528</vt:lpwstr>
      </vt:variant>
      <vt:variant>
        <vt:i4>1507390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_Toc391299527</vt:lpwstr>
      </vt:variant>
      <vt:variant>
        <vt:i4>1507390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_Toc391299526</vt:lpwstr>
      </vt:variant>
      <vt:variant>
        <vt:i4>1507390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_Toc391299525</vt:lpwstr>
      </vt:variant>
      <vt:variant>
        <vt:i4>1507390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_Toc391299524</vt:lpwstr>
      </vt:variant>
      <vt:variant>
        <vt:i4>1507390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_Toc391299523</vt:lpwstr>
      </vt:variant>
      <vt:variant>
        <vt:i4>1507390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_Toc391299522</vt:lpwstr>
      </vt:variant>
      <vt:variant>
        <vt:i4>1507390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_Toc391299521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Marcelo Rosa</dc:creator>
  <cp:lastModifiedBy>Tiago Scalco</cp:lastModifiedBy>
  <cp:revision>100</cp:revision>
  <cp:lastPrinted>2016-12-20T13:30:00Z</cp:lastPrinted>
  <dcterms:created xsi:type="dcterms:W3CDTF">2016-11-28T19:13:00Z</dcterms:created>
  <dcterms:modified xsi:type="dcterms:W3CDTF">2017-11-03T13:18:00Z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