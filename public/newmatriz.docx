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197E68" w:rsidTr="00707DEE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197E68" w:rsidTr="00707DEE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197E68" w:rsidTr="00707DEE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97E68" w:rsidRDefault="00197E6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97E68" w:rsidRDefault="00197E6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Lógica Matemática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Algoritmos Estruturados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Filosofia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Políticas Educacionais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Introdução a Computação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Organização de Computadores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197E68" w:rsidTr="00707DEE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@CHTL1@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</w:t>
            </w:r>
            <w:r w:rsidR="0081192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Matemática Discreta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Inglês Instrumental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Didática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Filosofia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Sistemas Operacionais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Algoritmos Estruturados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Políticas Educacionais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@CHTL2@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@AULATL2@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Metodologia de Pesquisa Científica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Psicologia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Sistemas Operacionais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Interface Homem Máquina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Redes de Computadores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Didática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@CHTL3@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@AULATL3@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Estatística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Interface Homem Máquina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Estrutura de Dados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Redes de Computadores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@CHTL4@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@AULATL4@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Avaliação do ensino e da aprendizagem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Estrutura de Dados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Banco de Dados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Engenharia de Software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Linguagens e Técnicas de Programação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@CHTL5@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@AULATL5@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Aulas 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Psicologia da Educação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Sociologia da Educação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Banco de Dados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Engenharia de Software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Ferramentas de Desenvolvimento WEB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@CHTL6@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@AULATL6@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a Distância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Libras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Sociologia da Educação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Inteligência Artificial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Processamento de Imagens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Trabalho de Conclusão de Curso 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@CHTL7@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@AULATL7@</w:t>
            </w:r>
          </w:p>
        </w:tc>
      </w:tr>
    </w:tbl>
    <w:p/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a Distância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Educação Inclusiva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2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Tópicos em Computação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Trabalho de Conclusão de Curso 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Prática como componente curricular VIII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4</w:t>
            </w: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Estágio Curricular Supervisionado IV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 xml:space="preserve">0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@CHTL8@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@AULATL8@</w:t>
            </w:r>
          </w:p>
        </w:tc>
      </w:tr>
    </w:tbl>
    <w:p w:rsidR="0081192C" w:rsidRDefault="0081192C" w:rsidP="00707DEE"/>
    <w:p w:rsidR="001323AD" w:rsidRPr="00A87E9E" w:rsidRDefault="001323AD" w:rsidP="001323AD"/>
    <w:p w:rsidR="001323AD" w:rsidRDefault="001323AD" w:rsidP="001323AD"/>
    <w:p w:rsidR="00CA33BF" w:rsidRDefault="00CA33BF" w:rsidP="001323AD"/>
    <w:p w:rsidR="00CA33BF" w:rsidRDefault="00CA33BF" w:rsidP="001323AD"/>
    <w:p w:rsidR="00CA33BF" w:rsidRDefault="00CA33BF" w:rsidP="001323AD"/>
    <w:p w:rsidR="00CA33BF" w:rsidRDefault="00CA33BF" w:rsidP="001323AD"/>
    <w:p w:rsidR="00CA33BF" w:rsidRDefault="00CA33BF" w:rsidP="001323AD"/>
    <w:p w:rsidR="004D79C5" w:rsidRDefault="004D79C5" w:rsidP="001323AD"/>
    <w:p w:rsidR="004D79C5" w:rsidRPr="00A87E9E" w:rsidRDefault="004D79C5" w:rsidP="001323AD"/>
    <w:tbl>
      <w:tblPr>
        <w:tblW w:w="8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59"/>
        <w:gridCol w:w="1489"/>
      </w:tblGrid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lang w:val="pt-BR"/>
              </w:rPr>
              <w:br w:type="page"/>
            </w:r>
            <w:r w:rsidRPr="00A87E9E">
              <w:rPr>
                <w:rFonts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lang w:val="pt-BR"/>
              </w:rPr>
            </w:pPr>
            <w:r w:rsidRPr="00A87E9E">
              <w:rPr>
                <w:rFonts w:cs="Times New Roman"/>
                <w:b/>
                <w:lang w:val="pt-BR"/>
              </w:rPr>
              <w:t>Carga Horária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@NUCLEO1@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@CHN1@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@NUCLEO2@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@CHN2@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@NUCLEO3@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@CHN3@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@NUCLEO4@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>
              <w:rPr>
                <w:rFonts w:cs="Times New Roman"/>
                <w:lang w:val="pt-BR"/>
              </w:rPr>
              <w:t>@CHN4@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@PRATICA@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@CHP5@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B8B7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color w:val="000000"/>
                <w:lang w:val="pt-BR"/>
              </w:rPr>
            </w:pPr>
            <w:r>
              <w:rPr>
                <w:rFonts w:cs="Times New Roman"/>
                <w:lang w:val="pt-BR"/>
              </w:rPr>
              <w:t>@ESTAGIO@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5B8B7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>
              <w:rPr>
                <w:rFonts w:cs="Times New Roman"/>
                <w:lang w:val="pt-BR"/>
              </w:rPr>
              <w:t>@CHE6@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t>Carga Horária Total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lang w:val="pt-BR"/>
              </w:rPr>
              <w:t>@CHCTL1@</w:t>
            </w:r>
          </w:p>
        </w:tc>
      </w:tr>
    </w:tbl>
    <w:p w:rsidR="001323AD" w:rsidRPr="00A87E9E" w:rsidRDefault="001323AD" w:rsidP="001323AD">
      <w:pPr>
        <w:pStyle w:val="Legenda"/>
        <w:rPr>
          <w:b/>
        </w:rPr>
      </w:pPr>
    </w:p>
    <w:p w:rsidR="00D14BB3" w:rsidRDefault="001323AD" w:rsidP="002333CA">
      <w:pPr>
        <w:pStyle w:val="Legenda"/>
      </w:pPr>
      <w:bookmarkStart w:id="1" w:name="_Toc390885367"/>
      <w:r w:rsidRPr="00A87E9E">
        <w:t xml:space="preserve">Quadro </w:t>
      </w:r>
      <w:r w:rsidR="00A54DC0">
        <w:t>3</w:t>
      </w:r>
      <w:r w:rsidRPr="00A87E9E">
        <w:t xml:space="preserve"> - Carga horária total do curso</w:t>
      </w:r>
      <w:bookmarkStart w:id="2" w:name="_GoBack"/>
      <w:bookmarkEnd w:id="0"/>
      <w:bookmarkEnd w:id="1"/>
      <w:bookmarkEnd w:id="2"/>
    </w:p>
    <w:sectPr xmlns:w="http://schemas.openxmlformats.org/wordprocessingml/2006/main" xmlns:r="http://schemas.openxmlformats.org/officeDocument/2006/relationships" w:rsidR="00D14BB3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92E" w:rsidRDefault="00C5292E" w:rsidP="00EE7F66">
      <w:r>
        <w:separator/>
      </w:r>
    </w:p>
    <w:p w:rsidR="00C5292E" w:rsidRDefault="00C5292E"/>
    <w:p w:rsidR="00C5292E" w:rsidRDefault="00C5292E" w:rsidP="008C7E43"/>
  </w:endnote>
  <w:endnote w:type="continuationSeparator" w:id="0">
    <w:p w:rsidR="00C5292E" w:rsidRDefault="00C5292E" w:rsidP="00EE7F66">
      <w:r>
        <w:continuationSeparator/>
      </w:r>
    </w:p>
    <w:p w:rsidR="00C5292E" w:rsidRDefault="00C5292E"/>
    <w:p w:rsidR="00C5292E" w:rsidRDefault="00C5292E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33C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92E" w:rsidRDefault="00C5292E" w:rsidP="00EE7F66">
      <w:r w:rsidRPr="00EE7F66">
        <w:rPr>
          <w:color w:val="000000"/>
        </w:rPr>
        <w:separator/>
      </w:r>
    </w:p>
    <w:p w:rsidR="00C5292E" w:rsidRDefault="00C5292E"/>
    <w:p w:rsidR="00C5292E" w:rsidRDefault="00C5292E" w:rsidP="008C7E43"/>
  </w:footnote>
  <w:footnote w:type="continuationSeparator" w:id="0">
    <w:p w:rsidR="00C5292E" w:rsidRDefault="00C5292E" w:rsidP="00EE7F66">
      <w:r>
        <w:continuationSeparator/>
      </w:r>
    </w:p>
    <w:p w:rsidR="00C5292E" w:rsidRDefault="00C5292E"/>
    <w:p w:rsidR="00C5292E" w:rsidRDefault="00C5292E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25416663">
    <w:multiLevelType w:val="hybridMultilevel"/>
    <w:lvl w:ilvl="0" w:tplc="68501133">
      <w:start w:val="1"/>
      <w:numFmt w:val="decimal"/>
      <w:lvlText w:val="%1."/>
      <w:lvlJc w:val="left"/>
      <w:pPr>
        <w:ind w:left="720" w:hanging="360"/>
      </w:pPr>
    </w:lvl>
    <w:lvl w:ilvl="1" w:tplc="68501133" w:tentative="1">
      <w:start w:val="1"/>
      <w:numFmt w:val="lowerLetter"/>
      <w:lvlText w:val="%2."/>
      <w:lvlJc w:val="left"/>
      <w:pPr>
        <w:ind w:left="1440" w:hanging="360"/>
      </w:pPr>
    </w:lvl>
    <w:lvl w:ilvl="2" w:tplc="68501133" w:tentative="1">
      <w:start w:val="1"/>
      <w:numFmt w:val="lowerRoman"/>
      <w:lvlText w:val="%3."/>
      <w:lvlJc w:val="right"/>
      <w:pPr>
        <w:ind w:left="2160" w:hanging="180"/>
      </w:pPr>
    </w:lvl>
    <w:lvl w:ilvl="3" w:tplc="68501133" w:tentative="1">
      <w:start w:val="1"/>
      <w:numFmt w:val="decimal"/>
      <w:lvlText w:val="%4."/>
      <w:lvlJc w:val="left"/>
      <w:pPr>
        <w:ind w:left="2880" w:hanging="360"/>
      </w:pPr>
    </w:lvl>
    <w:lvl w:ilvl="4" w:tplc="68501133" w:tentative="1">
      <w:start w:val="1"/>
      <w:numFmt w:val="lowerLetter"/>
      <w:lvlText w:val="%5."/>
      <w:lvlJc w:val="left"/>
      <w:pPr>
        <w:ind w:left="3600" w:hanging="360"/>
      </w:pPr>
    </w:lvl>
    <w:lvl w:ilvl="5" w:tplc="68501133" w:tentative="1">
      <w:start w:val="1"/>
      <w:numFmt w:val="lowerRoman"/>
      <w:lvlText w:val="%6."/>
      <w:lvlJc w:val="right"/>
      <w:pPr>
        <w:ind w:left="4320" w:hanging="180"/>
      </w:pPr>
    </w:lvl>
    <w:lvl w:ilvl="6" w:tplc="68501133" w:tentative="1">
      <w:start w:val="1"/>
      <w:numFmt w:val="decimal"/>
      <w:lvlText w:val="%7."/>
      <w:lvlJc w:val="left"/>
      <w:pPr>
        <w:ind w:left="5040" w:hanging="360"/>
      </w:pPr>
    </w:lvl>
    <w:lvl w:ilvl="7" w:tplc="68501133" w:tentative="1">
      <w:start w:val="1"/>
      <w:numFmt w:val="lowerLetter"/>
      <w:lvlText w:val="%8."/>
      <w:lvlJc w:val="left"/>
      <w:pPr>
        <w:ind w:left="5760" w:hanging="360"/>
      </w:pPr>
    </w:lvl>
    <w:lvl w:ilvl="8" w:tplc="685011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16662">
    <w:multiLevelType w:val="hybridMultilevel"/>
    <w:lvl w:ilvl="0" w:tplc="89845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25416662">
    <w:abstractNumId w:val="25416662"/>
  </w:num>
  <w:num w:numId="25416663">
    <w:abstractNumId w:val="2541666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3CA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292E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86777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380700759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D2F92-E886-4BDE-BAD8-B8B6418A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3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94</cp:revision>
  <cp:lastPrinted>2016-12-20T13:30:00Z</cp:lastPrinted>
  <dcterms:created xsi:type="dcterms:W3CDTF">2016-11-28T19:13:00Z</dcterms:created>
  <dcterms:modified xsi:type="dcterms:W3CDTF">2017-10-24T04:15:00Z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