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75" w:type="dxa"/>
        <w:jc w:val="center"/>
        <w:tblLayout w:type="fixed"/>
        <w:tblLook w:val="0000" w:firstRow="0" w:lastRow="0" w:firstColumn="0" w:lastColumn="0" w:noHBand="0" w:noVBand="0"/>
      </w:tblPr>
      <w:tblGrid>
        <w:gridCol w:w="1529"/>
        <w:gridCol w:w="735"/>
        <w:gridCol w:w="1009"/>
        <w:gridCol w:w="1684"/>
        <w:gridCol w:w="442"/>
        <w:gridCol w:w="705"/>
        <w:gridCol w:w="21"/>
        <w:gridCol w:w="3250"/>
      </w:tblGrid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bookmarkStart w:id="0" w:name="_Toc320875663"/>
            <w:bookmarkStart w:id="1" w:name="_Toc289199941"/>
            <w:bookmarkStart w:id="2" w:name="_Toc291163817"/>
            <w:bookmarkStart w:id="3" w:name="_Toc291165422"/>
            <w:r w:rsidRPr="0061551F">
              <w:t xml:space="preserve">Nome do Instituto </w:t>
            </w:r>
          </w:p>
        </w:tc>
        <w:tc>
          <w:tcPr>
            <w:tcW w:w="327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CNPJ</w:t>
            </w:r>
          </w:p>
        </w:tc>
      </w:tr>
      <w:tr w:rsidR="006E321C" w:rsidTr="004F37FE">
        <w:trPr>
          <w:jc w:val="center"/>
        </w:trPr>
        <w:tc>
          <w:tcPr>
            <w:tcW w:w="6104" w:type="dxa"/>
            <w:gridSpan w:val="6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Instituto Federal do Sul de Minas Gerais</w:t>
            </w:r>
          </w:p>
        </w:tc>
        <w:tc>
          <w:tcPr>
            <w:tcW w:w="3271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rPr>
                <w:b/>
                <w:lang w:val="pt-BR"/>
              </w:rPr>
              <w:t xml:space="preserve">10.648.539/0001-05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16437E" w:rsidRDefault="006E321C" w:rsidP="00D53229">
            <w:pPr>
              <w:rPr>
                <w:sz w:val="22"/>
                <w:szCs w:val="22"/>
              </w:rPr>
            </w:pPr>
            <w:r w:rsidRPr="0016437E">
              <w:rPr>
                <w:sz w:val="22"/>
                <w:szCs w:val="22"/>
              </w:rPr>
              <w:t>Nome do Dirigente</w:t>
            </w:r>
          </w:p>
        </w:tc>
      </w:tr>
      <w:tr w:rsidR="006E321C" w:rsidTr="004F37FE">
        <w:trPr>
          <w:jc w:val="center"/>
        </w:trPr>
        <w:tc>
          <w:tcPr>
            <w:tcW w:w="9375" w:type="dxa"/>
            <w:gridSpan w:val="8"/>
            <w:tcBorders>
              <w:left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Marcelo Bregagnoli 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top w:val="single" w:sz="4" w:space="0" w:color="000000"/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 xml:space="preserve">Endereço do Instituto </w:t>
            </w:r>
          </w:p>
        </w:tc>
        <w:tc>
          <w:tcPr>
            <w:tcW w:w="397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Bairro</w:t>
            </w:r>
          </w:p>
        </w:tc>
      </w:tr>
      <w:tr w:rsidR="006E321C" w:rsidTr="004F37FE">
        <w:trPr>
          <w:jc w:val="center"/>
        </w:trPr>
        <w:tc>
          <w:tcPr>
            <w:tcW w:w="539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:rsidR="006E321C" w:rsidRPr="0061551F" w:rsidRDefault="006E321C" w:rsidP="00D53229">
            <w:pPr>
              <w:rPr>
                <w:sz w:val="22"/>
                <w:szCs w:val="22"/>
              </w:rPr>
            </w:pPr>
            <w:r w:rsidRPr="0061551F">
              <w:rPr>
                <w:b/>
                <w:sz w:val="22"/>
                <w:szCs w:val="22"/>
                <w:lang w:val="pt-BR"/>
              </w:rPr>
              <w:t xml:space="preserve">Avenida Vicente Simões - nº 1111 </w:t>
            </w:r>
          </w:p>
        </w:tc>
        <w:tc>
          <w:tcPr>
            <w:tcW w:w="397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Nova Pouso Alegre</w:t>
            </w:r>
          </w:p>
        </w:tc>
      </w:tr>
      <w:tr w:rsidR="006E321C" w:rsidTr="004F37FE">
        <w:trPr>
          <w:jc w:val="center"/>
        </w:trPr>
        <w:tc>
          <w:tcPr>
            <w:tcW w:w="152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Cidade</w:t>
            </w:r>
          </w:p>
        </w:tc>
        <w:tc>
          <w:tcPr>
            <w:tcW w:w="735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UF</w:t>
            </w:r>
          </w:p>
        </w:tc>
        <w:tc>
          <w:tcPr>
            <w:tcW w:w="1009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CEP</w:t>
            </w:r>
          </w:p>
        </w:tc>
        <w:tc>
          <w:tcPr>
            <w:tcW w:w="1684" w:type="dxa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DDD/Telefone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</w:tcBorders>
          </w:tcPr>
          <w:p w:rsidR="006E321C" w:rsidRPr="0061551F" w:rsidRDefault="006E321C" w:rsidP="00D53229">
            <w:r w:rsidRPr="0061551F">
              <w:t>DDD/Fax</w:t>
            </w:r>
          </w:p>
        </w:tc>
        <w:tc>
          <w:tcPr>
            <w:tcW w:w="3250" w:type="dxa"/>
            <w:tcBorders>
              <w:left w:val="single" w:sz="4" w:space="0" w:color="000000"/>
              <w:right w:val="single" w:sz="4" w:space="0" w:color="000000"/>
            </w:tcBorders>
          </w:tcPr>
          <w:p w:rsidR="006E321C" w:rsidRPr="0061551F" w:rsidRDefault="006E321C" w:rsidP="00D53229">
            <w:r w:rsidRPr="0061551F">
              <w:t>E-mail</w:t>
            </w:r>
          </w:p>
        </w:tc>
      </w:tr>
      <w:tr w:rsidR="006E321C" w:rsidTr="004F37FE">
        <w:trPr>
          <w:trHeight w:val="120"/>
          <w:jc w:val="center"/>
        </w:trPr>
        <w:tc>
          <w:tcPr>
            <w:tcW w:w="152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  <w:lang w:val="pt-BR"/>
              </w:rPr>
              <w:t xml:space="preserve">Pouso Alegre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MG</w:t>
            </w:r>
          </w:p>
        </w:tc>
        <w:tc>
          <w:tcPr>
            <w:tcW w:w="1009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37550-000</w:t>
            </w:r>
          </w:p>
        </w:tc>
        <w:tc>
          <w:tcPr>
            <w:tcW w:w="1684" w:type="dxa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>(35)34496150</w:t>
            </w:r>
          </w:p>
        </w:tc>
        <w:tc>
          <w:tcPr>
            <w:tcW w:w="1168" w:type="dxa"/>
            <w:gridSpan w:val="3"/>
            <w:tcBorders>
              <w:left w:val="single" w:sz="4" w:space="0" w:color="000000"/>
              <w:bottom w:val="single" w:sz="4" w:space="0" w:color="auto"/>
            </w:tcBorders>
          </w:tcPr>
          <w:p w:rsidR="006E321C" w:rsidRDefault="006E321C" w:rsidP="00D53229">
            <w:r>
              <w:rPr>
                <w:b/>
              </w:rPr>
              <w:t xml:space="preserve"/>
            </w:r>
          </w:p>
        </w:tc>
        <w:tc>
          <w:tcPr>
            <w:tcW w:w="325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E321C" w:rsidRDefault="001B570A" w:rsidP="00D53229">
            <w:hyperlink r:id="rId8">
              <w:r w:rsidR="006E321C">
                <w:rPr>
                  <w:b/>
                </w:rPr>
                <w:t xml:space="preserve">reitoria@ifsuldeminas.edu.br</w:t>
              </w:r>
            </w:hyperlink>
            <w:hyperlink r:id="rId9"/>
          </w:p>
        </w:tc>
      </w:tr>
    </w:tbl>
    <w:p w:rsidR="006E321C" w:rsidRPr="00140403" w:rsidRDefault="006E321C" w:rsidP="006E321C">
      <w:pPr>
        <w:rPr>
          <w:sz w:val="2"/>
          <w:szCs w:val="2"/>
        </w:rPr>
      </w:pPr>
      <w:bookmarkStart w:id="4" w:name="_GoBack"/>
      <w:bookmarkEnd w:id="0"/>
      <w:bookmarkEnd w:id="1"/>
      <w:bookmarkEnd w:id="2"/>
      <w:bookmarkEnd w:id="3"/>
      <w:bookmarkEnd w:id="4"/>
    </w:p>
    <w:sectPr xmlns:w="http://schemas.openxmlformats.org/wordprocessingml/2006/main" xmlns:r="http://schemas.openxmlformats.org/officeDocument/2006/relationships" w:rsidR="006E321C" w:rsidRPr="00140403" w:rsidSect="003F261A">
      <w:footerReference w:type="default" r:id="rId10"/>
      <w:pgSz w:w="11906" w:h="16838"/>
      <w:pgMar w:top="1701" w:right="1134" w:bottom="1134" w:left="1701" w:header="720" w:footer="720" w:gutter="0"/>
      <w:cols w:space="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70A" w:rsidRDefault="001B570A" w:rsidP="00EE7F66">
      <w:r>
        <w:separator/>
      </w:r>
    </w:p>
    <w:p w:rsidR="001B570A" w:rsidRDefault="001B570A"/>
    <w:p w:rsidR="001B570A" w:rsidRDefault="001B570A" w:rsidP="008C7E43"/>
  </w:endnote>
  <w:end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62BF" w:rsidRDefault="00CC62BF" w:rsidP="00E11C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53229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CC62BF" w:rsidRDefault="00CC62BF" w:rsidP="00277514">
    <w:pPr>
      <w:pStyle w:val="Rodap"/>
      <w:ind w:right="360"/>
    </w:pPr>
  </w:p>
  <w:p w:rsidR="00CC62BF" w:rsidRDefault="00CC62BF"/>
  <w:p w:rsidR="00CC62BF" w:rsidRDefault="00CC62BF" w:rsidP="008C7E4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70A" w:rsidRDefault="001B570A" w:rsidP="00EE7F66">
      <w:r w:rsidRPr="00EE7F66">
        <w:rPr>
          <w:color w:val="000000"/>
        </w:rPr>
        <w:separator/>
      </w:r>
    </w:p>
    <w:p w:rsidR="001B570A" w:rsidRDefault="001B570A"/>
    <w:p w:rsidR="001B570A" w:rsidRDefault="001B570A" w:rsidP="008C7E43"/>
  </w:footnote>
  <w:footnote w:type="continuationSeparator" w:id="0">
    <w:p w:rsidR="001B570A" w:rsidRDefault="001B570A" w:rsidP="00EE7F66">
      <w:r>
        <w:continuationSeparator/>
      </w:r>
    </w:p>
    <w:p w:rsidR="001B570A" w:rsidRDefault="001B570A"/>
    <w:p w:rsidR="001B570A" w:rsidRDefault="001B570A" w:rsidP="008C7E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63329553">
    <w:multiLevelType w:val="hybridMultilevel"/>
    <w:lvl w:ilvl="0" w:tplc="74796588">
      <w:start w:val="1"/>
      <w:numFmt w:val="decimal"/>
      <w:lvlText w:val="%1."/>
      <w:lvlJc w:val="left"/>
      <w:pPr>
        <w:ind w:left="720" w:hanging="360"/>
      </w:pPr>
    </w:lvl>
    <w:lvl w:ilvl="1" w:tplc="74796588" w:tentative="1">
      <w:start w:val="1"/>
      <w:numFmt w:val="lowerLetter"/>
      <w:lvlText w:val="%2."/>
      <w:lvlJc w:val="left"/>
      <w:pPr>
        <w:ind w:left="1440" w:hanging="360"/>
      </w:pPr>
    </w:lvl>
    <w:lvl w:ilvl="2" w:tplc="74796588" w:tentative="1">
      <w:start w:val="1"/>
      <w:numFmt w:val="lowerRoman"/>
      <w:lvlText w:val="%3."/>
      <w:lvlJc w:val="right"/>
      <w:pPr>
        <w:ind w:left="2160" w:hanging="180"/>
      </w:pPr>
    </w:lvl>
    <w:lvl w:ilvl="3" w:tplc="74796588" w:tentative="1">
      <w:start w:val="1"/>
      <w:numFmt w:val="decimal"/>
      <w:lvlText w:val="%4."/>
      <w:lvlJc w:val="left"/>
      <w:pPr>
        <w:ind w:left="2880" w:hanging="360"/>
      </w:pPr>
    </w:lvl>
    <w:lvl w:ilvl="4" w:tplc="74796588" w:tentative="1">
      <w:start w:val="1"/>
      <w:numFmt w:val="lowerLetter"/>
      <w:lvlText w:val="%5."/>
      <w:lvlJc w:val="left"/>
      <w:pPr>
        <w:ind w:left="3600" w:hanging="360"/>
      </w:pPr>
    </w:lvl>
    <w:lvl w:ilvl="5" w:tplc="74796588" w:tentative="1">
      <w:start w:val="1"/>
      <w:numFmt w:val="lowerRoman"/>
      <w:lvlText w:val="%6."/>
      <w:lvlJc w:val="right"/>
      <w:pPr>
        <w:ind w:left="4320" w:hanging="180"/>
      </w:pPr>
    </w:lvl>
    <w:lvl w:ilvl="6" w:tplc="74796588" w:tentative="1">
      <w:start w:val="1"/>
      <w:numFmt w:val="decimal"/>
      <w:lvlText w:val="%7."/>
      <w:lvlJc w:val="left"/>
      <w:pPr>
        <w:ind w:left="5040" w:hanging="360"/>
      </w:pPr>
    </w:lvl>
    <w:lvl w:ilvl="7" w:tplc="74796588" w:tentative="1">
      <w:start w:val="1"/>
      <w:numFmt w:val="lowerLetter"/>
      <w:lvlText w:val="%8."/>
      <w:lvlJc w:val="left"/>
      <w:pPr>
        <w:ind w:left="5760" w:hanging="360"/>
      </w:pPr>
    </w:lvl>
    <w:lvl w:ilvl="8" w:tplc="747965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29552">
    <w:multiLevelType w:val="hybridMultilevel"/>
    <w:lvl w:ilvl="0" w:tplc="2388334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</w:lvl>
  </w:abstractNum>
  <w:abstractNum w:abstractNumId="4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11F33EC9"/>
    <w:multiLevelType w:val="hybridMultilevel"/>
    <w:tmpl w:val="43C8C5B8"/>
    <w:lvl w:ilvl="0" w:tplc="0416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D2303"/>
    <w:multiLevelType w:val="multilevel"/>
    <w:tmpl w:val="D09C73C2"/>
    <w:styleLink w:val="WW8Num2"/>
    <w:lvl w:ilvl="0">
      <w:start w:val="1"/>
      <w:numFmt w:val="none"/>
      <w:pStyle w:val="Heading10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7" w15:restartNumberingAfterBreak="0">
    <w:nsid w:val="1CEB0DD9"/>
    <w:multiLevelType w:val="multilevel"/>
    <w:tmpl w:val="A6A6D57A"/>
    <w:lvl w:ilvl="0">
      <w:start w:val="1"/>
      <w:numFmt w:val="decimal"/>
      <w:pStyle w:val="ti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itulo2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pStyle w:val="titulo1"/>
      <w:lvlText w:val="%1.%2.%3."/>
      <w:lvlJc w:val="left"/>
      <w:pPr>
        <w:tabs>
          <w:tab w:val="num" w:pos="1440"/>
        </w:tabs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 w15:restartNumberingAfterBreak="0">
    <w:nsid w:val="2C6609EC"/>
    <w:multiLevelType w:val="hybridMultilevel"/>
    <w:tmpl w:val="D1E4CF3E"/>
    <w:lvl w:ilvl="0" w:tplc="2EE6BD0C">
      <w:start w:val="1"/>
      <w:numFmt w:val="bullet"/>
      <w:pStyle w:val="Lis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4515A"/>
    <w:multiLevelType w:val="multilevel"/>
    <w:tmpl w:val="490478A2"/>
    <w:lvl w:ilvl="0">
      <w:start w:val="1"/>
      <w:numFmt w:val="decimal"/>
      <w:pStyle w:val="PPCs"/>
      <w:lvlText w:val="%1."/>
      <w:lvlJc w:val="left"/>
      <w:pPr>
        <w:ind w:left="1778" w:hanging="360"/>
      </w:pPr>
      <w:rPr>
        <w:lang w:val="de-DE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976FE6"/>
    <w:multiLevelType w:val="multilevel"/>
    <w:tmpl w:val="3F1455F6"/>
    <w:lvl w:ilvl="0">
      <w:start w:val="2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AD169E1"/>
    <w:multiLevelType w:val="multilevel"/>
    <w:tmpl w:val="AA5C0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1"/>
  </w:num>
  <w:num w:numId="63329552">
    <w:abstractNumId w:val="63329552"/>
  </w:num>
  <w:num w:numId="63329553">
    <w:abstractNumId w:val="6332955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6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7F66"/>
    <w:rsid w:val="00000443"/>
    <w:rsid w:val="000014A1"/>
    <w:rsid w:val="00001A10"/>
    <w:rsid w:val="000024AE"/>
    <w:rsid w:val="00002D31"/>
    <w:rsid w:val="00002E26"/>
    <w:rsid w:val="00003A63"/>
    <w:rsid w:val="00003F8A"/>
    <w:rsid w:val="00004519"/>
    <w:rsid w:val="00004633"/>
    <w:rsid w:val="0000629F"/>
    <w:rsid w:val="00006527"/>
    <w:rsid w:val="00007566"/>
    <w:rsid w:val="00007C3A"/>
    <w:rsid w:val="00010CCA"/>
    <w:rsid w:val="00012C14"/>
    <w:rsid w:val="00015E04"/>
    <w:rsid w:val="000162D2"/>
    <w:rsid w:val="00016448"/>
    <w:rsid w:val="00017C2F"/>
    <w:rsid w:val="000217C9"/>
    <w:rsid w:val="0002375C"/>
    <w:rsid w:val="00023B29"/>
    <w:rsid w:val="000240AB"/>
    <w:rsid w:val="000247EB"/>
    <w:rsid w:val="000254AF"/>
    <w:rsid w:val="000255A9"/>
    <w:rsid w:val="00025D0D"/>
    <w:rsid w:val="00026DCF"/>
    <w:rsid w:val="000273F9"/>
    <w:rsid w:val="0003060D"/>
    <w:rsid w:val="0003145B"/>
    <w:rsid w:val="00031973"/>
    <w:rsid w:val="00031C75"/>
    <w:rsid w:val="00032698"/>
    <w:rsid w:val="00033AB6"/>
    <w:rsid w:val="0003524E"/>
    <w:rsid w:val="000358F2"/>
    <w:rsid w:val="0003687F"/>
    <w:rsid w:val="00036DF1"/>
    <w:rsid w:val="00036F6E"/>
    <w:rsid w:val="00041C23"/>
    <w:rsid w:val="00041ED8"/>
    <w:rsid w:val="0004212C"/>
    <w:rsid w:val="00042155"/>
    <w:rsid w:val="00042B11"/>
    <w:rsid w:val="00042CEB"/>
    <w:rsid w:val="00042E59"/>
    <w:rsid w:val="0004370E"/>
    <w:rsid w:val="00043725"/>
    <w:rsid w:val="000437C1"/>
    <w:rsid w:val="000456C8"/>
    <w:rsid w:val="000463D1"/>
    <w:rsid w:val="00046D0E"/>
    <w:rsid w:val="00047DE4"/>
    <w:rsid w:val="000501E0"/>
    <w:rsid w:val="000506AE"/>
    <w:rsid w:val="00050EEC"/>
    <w:rsid w:val="0005204F"/>
    <w:rsid w:val="00053C5C"/>
    <w:rsid w:val="00054392"/>
    <w:rsid w:val="00056300"/>
    <w:rsid w:val="00056AD1"/>
    <w:rsid w:val="00057DA6"/>
    <w:rsid w:val="0006050D"/>
    <w:rsid w:val="000609EA"/>
    <w:rsid w:val="0006171A"/>
    <w:rsid w:val="00061832"/>
    <w:rsid w:val="00061A93"/>
    <w:rsid w:val="00061ED6"/>
    <w:rsid w:val="0006233E"/>
    <w:rsid w:val="00062DF5"/>
    <w:rsid w:val="00062F5D"/>
    <w:rsid w:val="00063EDC"/>
    <w:rsid w:val="00064844"/>
    <w:rsid w:val="000650C9"/>
    <w:rsid w:val="00065CE7"/>
    <w:rsid w:val="00065F5A"/>
    <w:rsid w:val="000663EB"/>
    <w:rsid w:val="0006645C"/>
    <w:rsid w:val="00067513"/>
    <w:rsid w:val="000706A2"/>
    <w:rsid w:val="00070973"/>
    <w:rsid w:val="0007145F"/>
    <w:rsid w:val="00071C68"/>
    <w:rsid w:val="000724B9"/>
    <w:rsid w:val="00073F5E"/>
    <w:rsid w:val="00074F18"/>
    <w:rsid w:val="000751D3"/>
    <w:rsid w:val="000762C8"/>
    <w:rsid w:val="0007720B"/>
    <w:rsid w:val="000775B5"/>
    <w:rsid w:val="00077BF3"/>
    <w:rsid w:val="000808CF"/>
    <w:rsid w:val="000827B1"/>
    <w:rsid w:val="000835C1"/>
    <w:rsid w:val="000835D3"/>
    <w:rsid w:val="0008471F"/>
    <w:rsid w:val="00085CC6"/>
    <w:rsid w:val="00086422"/>
    <w:rsid w:val="000914C7"/>
    <w:rsid w:val="00091608"/>
    <w:rsid w:val="0009189A"/>
    <w:rsid w:val="00091B47"/>
    <w:rsid w:val="00092FA7"/>
    <w:rsid w:val="00093820"/>
    <w:rsid w:val="00093CDD"/>
    <w:rsid w:val="0009482E"/>
    <w:rsid w:val="00096BAF"/>
    <w:rsid w:val="00096BB5"/>
    <w:rsid w:val="00097C05"/>
    <w:rsid w:val="000A0F4B"/>
    <w:rsid w:val="000A2452"/>
    <w:rsid w:val="000A2844"/>
    <w:rsid w:val="000A3635"/>
    <w:rsid w:val="000A4C7A"/>
    <w:rsid w:val="000A51F4"/>
    <w:rsid w:val="000A5263"/>
    <w:rsid w:val="000A556D"/>
    <w:rsid w:val="000A663D"/>
    <w:rsid w:val="000A6AE9"/>
    <w:rsid w:val="000A6DA3"/>
    <w:rsid w:val="000B31F5"/>
    <w:rsid w:val="000B3AEA"/>
    <w:rsid w:val="000B6961"/>
    <w:rsid w:val="000C0436"/>
    <w:rsid w:val="000C089C"/>
    <w:rsid w:val="000C1277"/>
    <w:rsid w:val="000C1AB7"/>
    <w:rsid w:val="000C2362"/>
    <w:rsid w:val="000C5C70"/>
    <w:rsid w:val="000C6B8F"/>
    <w:rsid w:val="000D1AD8"/>
    <w:rsid w:val="000D2954"/>
    <w:rsid w:val="000D374D"/>
    <w:rsid w:val="000D3EA5"/>
    <w:rsid w:val="000D432C"/>
    <w:rsid w:val="000D4A48"/>
    <w:rsid w:val="000D57ED"/>
    <w:rsid w:val="000D5859"/>
    <w:rsid w:val="000D5BFF"/>
    <w:rsid w:val="000D6449"/>
    <w:rsid w:val="000D6FC5"/>
    <w:rsid w:val="000E027D"/>
    <w:rsid w:val="000E055D"/>
    <w:rsid w:val="000E0A86"/>
    <w:rsid w:val="000E18D2"/>
    <w:rsid w:val="000E22F2"/>
    <w:rsid w:val="000E26DC"/>
    <w:rsid w:val="000E3367"/>
    <w:rsid w:val="000E4349"/>
    <w:rsid w:val="000E4745"/>
    <w:rsid w:val="000E50F6"/>
    <w:rsid w:val="000E5D00"/>
    <w:rsid w:val="000E68E5"/>
    <w:rsid w:val="000E7175"/>
    <w:rsid w:val="000F004A"/>
    <w:rsid w:val="000F0A7B"/>
    <w:rsid w:val="000F196A"/>
    <w:rsid w:val="000F1A7A"/>
    <w:rsid w:val="000F2FAF"/>
    <w:rsid w:val="000F3113"/>
    <w:rsid w:val="000F3954"/>
    <w:rsid w:val="000F4D87"/>
    <w:rsid w:val="000F5296"/>
    <w:rsid w:val="000F69ED"/>
    <w:rsid w:val="000F6F2B"/>
    <w:rsid w:val="000F6F92"/>
    <w:rsid w:val="0010028A"/>
    <w:rsid w:val="00100AC8"/>
    <w:rsid w:val="00100BDC"/>
    <w:rsid w:val="00102222"/>
    <w:rsid w:val="00104A84"/>
    <w:rsid w:val="00104DA8"/>
    <w:rsid w:val="0010519C"/>
    <w:rsid w:val="00105ADC"/>
    <w:rsid w:val="00105BE4"/>
    <w:rsid w:val="00105CA0"/>
    <w:rsid w:val="001067A7"/>
    <w:rsid w:val="0010685E"/>
    <w:rsid w:val="00106997"/>
    <w:rsid w:val="00106D85"/>
    <w:rsid w:val="00110A0C"/>
    <w:rsid w:val="0011136B"/>
    <w:rsid w:val="00111BF3"/>
    <w:rsid w:val="00113321"/>
    <w:rsid w:val="00114294"/>
    <w:rsid w:val="00114C2E"/>
    <w:rsid w:val="00115318"/>
    <w:rsid w:val="00115950"/>
    <w:rsid w:val="00115AD7"/>
    <w:rsid w:val="00117EAC"/>
    <w:rsid w:val="00120159"/>
    <w:rsid w:val="00121202"/>
    <w:rsid w:val="00121E3D"/>
    <w:rsid w:val="001222DF"/>
    <w:rsid w:val="00124C91"/>
    <w:rsid w:val="0012522F"/>
    <w:rsid w:val="0012585B"/>
    <w:rsid w:val="00125982"/>
    <w:rsid w:val="00125D65"/>
    <w:rsid w:val="0012622F"/>
    <w:rsid w:val="0013031A"/>
    <w:rsid w:val="001306BD"/>
    <w:rsid w:val="001308B6"/>
    <w:rsid w:val="001323AD"/>
    <w:rsid w:val="0013328F"/>
    <w:rsid w:val="0013375B"/>
    <w:rsid w:val="00133D30"/>
    <w:rsid w:val="00134779"/>
    <w:rsid w:val="00135F64"/>
    <w:rsid w:val="0013695E"/>
    <w:rsid w:val="0013725E"/>
    <w:rsid w:val="0013756E"/>
    <w:rsid w:val="00140361"/>
    <w:rsid w:val="00140403"/>
    <w:rsid w:val="00140694"/>
    <w:rsid w:val="001415CE"/>
    <w:rsid w:val="00141BCF"/>
    <w:rsid w:val="00141CD6"/>
    <w:rsid w:val="00142683"/>
    <w:rsid w:val="00142B59"/>
    <w:rsid w:val="00144E48"/>
    <w:rsid w:val="00145163"/>
    <w:rsid w:val="001453F7"/>
    <w:rsid w:val="00145878"/>
    <w:rsid w:val="00145F77"/>
    <w:rsid w:val="00146028"/>
    <w:rsid w:val="001465BE"/>
    <w:rsid w:val="00147983"/>
    <w:rsid w:val="001479FD"/>
    <w:rsid w:val="00147A46"/>
    <w:rsid w:val="00147D48"/>
    <w:rsid w:val="00147FB7"/>
    <w:rsid w:val="001508C6"/>
    <w:rsid w:val="00151187"/>
    <w:rsid w:val="00152983"/>
    <w:rsid w:val="00152D81"/>
    <w:rsid w:val="00154F81"/>
    <w:rsid w:val="00155056"/>
    <w:rsid w:val="00155ACE"/>
    <w:rsid w:val="00156C65"/>
    <w:rsid w:val="00156D38"/>
    <w:rsid w:val="00156E93"/>
    <w:rsid w:val="00157503"/>
    <w:rsid w:val="00157580"/>
    <w:rsid w:val="00157B43"/>
    <w:rsid w:val="00157D46"/>
    <w:rsid w:val="00161C1F"/>
    <w:rsid w:val="0016233D"/>
    <w:rsid w:val="00163270"/>
    <w:rsid w:val="001639C9"/>
    <w:rsid w:val="0016437E"/>
    <w:rsid w:val="0016580A"/>
    <w:rsid w:val="001662E7"/>
    <w:rsid w:val="001667B2"/>
    <w:rsid w:val="0016737E"/>
    <w:rsid w:val="00167DAF"/>
    <w:rsid w:val="00170964"/>
    <w:rsid w:val="001716BA"/>
    <w:rsid w:val="001725D8"/>
    <w:rsid w:val="001737E4"/>
    <w:rsid w:val="00175162"/>
    <w:rsid w:val="00177B3A"/>
    <w:rsid w:val="001807F9"/>
    <w:rsid w:val="00180E5E"/>
    <w:rsid w:val="00181191"/>
    <w:rsid w:val="00181B1A"/>
    <w:rsid w:val="00183B09"/>
    <w:rsid w:val="001852BA"/>
    <w:rsid w:val="001856BA"/>
    <w:rsid w:val="00185B50"/>
    <w:rsid w:val="001861DC"/>
    <w:rsid w:val="001867B6"/>
    <w:rsid w:val="00186F05"/>
    <w:rsid w:val="001902BE"/>
    <w:rsid w:val="0019175C"/>
    <w:rsid w:val="00191C7C"/>
    <w:rsid w:val="00194DED"/>
    <w:rsid w:val="0019645D"/>
    <w:rsid w:val="001969CB"/>
    <w:rsid w:val="00196DAD"/>
    <w:rsid w:val="00197E68"/>
    <w:rsid w:val="001A06BA"/>
    <w:rsid w:val="001A0F1B"/>
    <w:rsid w:val="001A127B"/>
    <w:rsid w:val="001A23D1"/>
    <w:rsid w:val="001A2C8A"/>
    <w:rsid w:val="001A32B6"/>
    <w:rsid w:val="001A44F7"/>
    <w:rsid w:val="001A5AFD"/>
    <w:rsid w:val="001A6A5C"/>
    <w:rsid w:val="001A7282"/>
    <w:rsid w:val="001B086B"/>
    <w:rsid w:val="001B097F"/>
    <w:rsid w:val="001B0DDD"/>
    <w:rsid w:val="001B0E58"/>
    <w:rsid w:val="001B1319"/>
    <w:rsid w:val="001B2101"/>
    <w:rsid w:val="001B2220"/>
    <w:rsid w:val="001B315C"/>
    <w:rsid w:val="001B330A"/>
    <w:rsid w:val="001B3554"/>
    <w:rsid w:val="001B359D"/>
    <w:rsid w:val="001B38B4"/>
    <w:rsid w:val="001B4F86"/>
    <w:rsid w:val="001B551B"/>
    <w:rsid w:val="001B56AE"/>
    <w:rsid w:val="001B570A"/>
    <w:rsid w:val="001B5DBA"/>
    <w:rsid w:val="001B6098"/>
    <w:rsid w:val="001B6BA3"/>
    <w:rsid w:val="001C0FDB"/>
    <w:rsid w:val="001C1A4C"/>
    <w:rsid w:val="001C222D"/>
    <w:rsid w:val="001C23EB"/>
    <w:rsid w:val="001C2480"/>
    <w:rsid w:val="001C306C"/>
    <w:rsid w:val="001C5476"/>
    <w:rsid w:val="001C7D1F"/>
    <w:rsid w:val="001D0D78"/>
    <w:rsid w:val="001D0FD7"/>
    <w:rsid w:val="001D2B34"/>
    <w:rsid w:val="001D2DEA"/>
    <w:rsid w:val="001D4C9E"/>
    <w:rsid w:val="001D6A44"/>
    <w:rsid w:val="001D715E"/>
    <w:rsid w:val="001D72E4"/>
    <w:rsid w:val="001D79B6"/>
    <w:rsid w:val="001E0557"/>
    <w:rsid w:val="001E0D3A"/>
    <w:rsid w:val="001E1253"/>
    <w:rsid w:val="001E1E6E"/>
    <w:rsid w:val="001E2555"/>
    <w:rsid w:val="001E55D6"/>
    <w:rsid w:val="001E61CD"/>
    <w:rsid w:val="001E6C25"/>
    <w:rsid w:val="001E73C4"/>
    <w:rsid w:val="001F0F4E"/>
    <w:rsid w:val="001F1C7C"/>
    <w:rsid w:val="001F2EA5"/>
    <w:rsid w:val="001F3BE2"/>
    <w:rsid w:val="001F40C7"/>
    <w:rsid w:val="001F41C2"/>
    <w:rsid w:val="001F4ACE"/>
    <w:rsid w:val="001F4AD3"/>
    <w:rsid w:val="001F52AC"/>
    <w:rsid w:val="001F549B"/>
    <w:rsid w:val="001F581F"/>
    <w:rsid w:val="001F608F"/>
    <w:rsid w:val="001F70D2"/>
    <w:rsid w:val="001F7487"/>
    <w:rsid w:val="001F778B"/>
    <w:rsid w:val="001F7AE8"/>
    <w:rsid w:val="00203A8A"/>
    <w:rsid w:val="002041CA"/>
    <w:rsid w:val="002054EE"/>
    <w:rsid w:val="002065D2"/>
    <w:rsid w:val="00207648"/>
    <w:rsid w:val="00207B5C"/>
    <w:rsid w:val="00210694"/>
    <w:rsid w:val="002107B5"/>
    <w:rsid w:val="00212126"/>
    <w:rsid w:val="002125F7"/>
    <w:rsid w:val="00215AD6"/>
    <w:rsid w:val="00217105"/>
    <w:rsid w:val="002212F1"/>
    <w:rsid w:val="00221D3A"/>
    <w:rsid w:val="002228FD"/>
    <w:rsid w:val="00225521"/>
    <w:rsid w:val="00230EAC"/>
    <w:rsid w:val="00232123"/>
    <w:rsid w:val="00232DB2"/>
    <w:rsid w:val="00233754"/>
    <w:rsid w:val="002338B1"/>
    <w:rsid w:val="002340FA"/>
    <w:rsid w:val="002345B2"/>
    <w:rsid w:val="00235C5A"/>
    <w:rsid w:val="00236464"/>
    <w:rsid w:val="00236591"/>
    <w:rsid w:val="00236750"/>
    <w:rsid w:val="00240EA9"/>
    <w:rsid w:val="00240EDE"/>
    <w:rsid w:val="002419F3"/>
    <w:rsid w:val="002423D8"/>
    <w:rsid w:val="002425C4"/>
    <w:rsid w:val="00245424"/>
    <w:rsid w:val="002455E7"/>
    <w:rsid w:val="0024574C"/>
    <w:rsid w:val="0024703C"/>
    <w:rsid w:val="00250A46"/>
    <w:rsid w:val="00251303"/>
    <w:rsid w:val="002537A5"/>
    <w:rsid w:val="00254EF6"/>
    <w:rsid w:val="002550C0"/>
    <w:rsid w:val="00255815"/>
    <w:rsid w:val="00255B0C"/>
    <w:rsid w:val="00255F97"/>
    <w:rsid w:val="002566D2"/>
    <w:rsid w:val="00256E8F"/>
    <w:rsid w:val="002572D7"/>
    <w:rsid w:val="002578AC"/>
    <w:rsid w:val="002600DA"/>
    <w:rsid w:val="00260618"/>
    <w:rsid w:val="00260900"/>
    <w:rsid w:val="00260D15"/>
    <w:rsid w:val="00260D9D"/>
    <w:rsid w:val="00260E79"/>
    <w:rsid w:val="00260F99"/>
    <w:rsid w:val="00264683"/>
    <w:rsid w:val="00264CB3"/>
    <w:rsid w:val="00264E56"/>
    <w:rsid w:val="002663D7"/>
    <w:rsid w:val="00266C3F"/>
    <w:rsid w:val="00267FBD"/>
    <w:rsid w:val="00270E82"/>
    <w:rsid w:val="00270F5F"/>
    <w:rsid w:val="00273532"/>
    <w:rsid w:val="0027368E"/>
    <w:rsid w:val="00273966"/>
    <w:rsid w:val="00273C62"/>
    <w:rsid w:val="00273CEF"/>
    <w:rsid w:val="002748EB"/>
    <w:rsid w:val="00274F17"/>
    <w:rsid w:val="00277270"/>
    <w:rsid w:val="00277514"/>
    <w:rsid w:val="00277D59"/>
    <w:rsid w:val="00277D5F"/>
    <w:rsid w:val="0028122A"/>
    <w:rsid w:val="00282538"/>
    <w:rsid w:val="00282AA7"/>
    <w:rsid w:val="00283E1E"/>
    <w:rsid w:val="002866A1"/>
    <w:rsid w:val="002866D0"/>
    <w:rsid w:val="00286E54"/>
    <w:rsid w:val="00286F22"/>
    <w:rsid w:val="00287688"/>
    <w:rsid w:val="00287850"/>
    <w:rsid w:val="00292696"/>
    <w:rsid w:val="002927AA"/>
    <w:rsid w:val="00293331"/>
    <w:rsid w:val="002933DE"/>
    <w:rsid w:val="002940BE"/>
    <w:rsid w:val="0029414B"/>
    <w:rsid w:val="00295E87"/>
    <w:rsid w:val="002971A4"/>
    <w:rsid w:val="002977C2"/>
    <w:rsid w:val="002A03BB"/>
    <w:rsid w:val="002A05FC"/>
    <w:rsid w:val="002A09C4"/>
    <w:rsid w:val="002A1612"/>
    <w:rsid w:val="002A17A5"/>
    <w:rsid w:val="002A22BC"/>
    <w:rsid w:val="002A2875"/>
    <w:rsid w:val="002A2FBB"/>
    <w:rsid w:val="002A3563"/>
    <w:rsid w:val="002A36C1"/>
    <w:rsid w:val="002A3CCC"/>
    <w:rsid w:val="002A51DD"/>
    <w:rsid w:val="002B059C"/>
    <w:rsid w:val="002B1BB2"/>
    <w:rsid w:val="002B200F"/>
    <w:rsid w:val="002B262A"/>
    <w:rsid w:val="002B3A6F"/>
    <w:rsid w:val="002B3FCE"/>
    <w:rsid w:val="002B4E75"/>
    <w:rsid w:val="002B6F80"/>
    <w:rsid w:val="002C03AF"/>
    <w:rsid w:val="002C08CB"/>
    <w:rsid w:val="002C0D02"/>
    <w:rsid w:val="002C14BC"/>
    <w:rsid w:val="002C1D75"/>
    <w:rsid w:val="002C25D8"/>
    <w:rsid w:val="002C358A"/>
    <w:rsid w:val="002C4862"/>
    <w:rsid w:val="002C4AC9"/>
    <w:rsid w:val="002C5C69"/>
    <w:rsid w:val="002D1EB5"/>
    <w:rsid w:val="002D3CCB"/>
    <w:rsid w:val="002D783E"/>
    <w:rsid w:val="002E09C1"/>
    <w:rsid w:val="002E0CDD"/>
    <w:rsid w:val="002E150E"/>
    <w:rsid w:val="002E1D50"/>
    <w:rsid w:val="002E1FEA"/>
    <w:rsid w:val="002E26B9"/>
    <w:rsid w:val="002E2DFD"/>
    <w:rsid w:val="002E2EDB"/>
    <w:rsid w:val="002E4FC2"/>
    <w:rsid w:val="002E6408"/>
    <w:rsid w:val="002E6B2A"/>
    <w:rsid w:val="002E76EB"/>
    <w:rsid w:val="002F166C"/>
    <w:rsid w:val="002F18D3"/>
    <w:rsid w:val="002F1D50"/>
    <w:rsid w:val="002F27FD"/>
    <w:rsid w:val="002F3C2A"/>
    <w:rsid w:val="002F4D23"/>
    <w:rsid w:val="002F762D"/>
    <w:rsid w:val="002F796A"/>
    <w:rsid w:val="002F7F8F"/>
    <w:rsid w:val="0030026D"/>
    <w:rsid w:val="003011A5"/>
    <w:rsid w:val="00301B58"/>
    <w:rsid w:val="0030270E"/>
    <w:rsid w:val="00303607"/>
    <w:rsid w:val="003044FB"/>
    <w:rsid w:val="00304536"/>
    <w:rsid w:val="00304FA5"/>
    <w:rsid w:val="00304FF6"/>
    <w:rsid w:val="00305F73"/>
    <w:rsid w:val="003115A2"/>
    <w:rsid w:val="00311951"/>
    <w:rsid w:val="00311DEF"/>
    <w:rsid w:val="003123D4"/>
    <w:rsid w:val="003138B8"/>
    <w:rsid w:val="00314F79"/>
    <w:rsid w:val="003163DE"/>
    <w:rsid w:val="0031726E"/>
    <w:rsid w:val="003177B4"/>
    <w:rsid w:val="00320EA9"/>
    <w:rsid w:val="00321EFB"/>
    <w:rsid w:val="0032205E"/>
    <w:rsid w:val="0032252F"/>
    <w:rsid w:val="003225C7"/>
    <w:rsid w:val="00322789"/>
    <w:rsid w:val="00322A46"/>
    <w:rsid w:val="00322BB9"/>
    <w:rsid w:val="00323135"/>
    <w:rsid w:val="003232F1"/>
    <w:rsid w:val="003233F6"/>
    <w:rsid w:val="0032440F"/>
    <w:rsid w:val="0032584B"/>
    <w:rsid w:val="003268E3"/>
    <w:rsid w:val="00327ED6"/>
    <w:rsid w:val="00331B81"/>
    <w:rsid w:val="00332025"/>
    <w:rsid w:val="003338CB"/>
    <w:rsid w:val="003345D9"/>
    <w:rsid w:val="00334623"/>
    <w:rsid w:val="00334BA1"/>
    <w:rsid w:val="00334E8B"/>
    <w:rsid w:val="00335FF2"/>
    <w:rsid w:val="0033739B"/>
    <w:rsid w:val="003376A8"/>
    <w:rsid w:val="00337CC2"/>
    <w:rsid w:val="0034089F"/>
    <w:rsid w:val="00340F1B"/>
    <w:rsid w:val="00342A07"/>
    <w:rsid w:val="003440BD"/>
    <w:rsid w:val="0034416A"/>
    <w:rsid w:val="00345055"/>
    <w:rsid w:val="00345DBC"/>
    <w:rsid w:val="00347158"/>
    <w:rsid w:val="00347F79"/>
    <w:rsid w:val="0035047F"/>
    <w:rsid w:val="003509AD"/>
    <w:rsid w:val="003510D3"/>
    <w:rsid w:val="003516A9"/>
    <w:rsid w:val="00352895"/>
    <w:rsid w:val="00352BAC"/>
    <w:rsid w:val="00353797"/>
    <w:rsid w:val="00353B8A"/>
    <w:rsid w:val="00354448"/>
    <w:rsid w:val="00354737"/>
    <w:rsid w:val="003549D5"/>
    <w:rsid w:val="00355760"/>
    <w:rsid w:val="00355A3E"/>
    <w:rsid w:val="00356E61"/>
    <w:rsid w:val="003573E1"/>
    <w:rsid w:val="00357CA4"/>
    <w:rsid w:val="00361038"/>
    <w:rsid w:val="00361AA2"/>
    <w:rsid w:val="00362A0C"/>
    <w:rsid w:val="00362B14"/>
    <w:rsid w:val="00363492"/>
    <w:rsid w:val="00363FBB"/>
    <w:rsid w:val="00365498"/>
    <w:rsid w:val="003659E7"/>
    <w:rsid w:val="00365E55"/>
    <w:rsid w:val="00367043"/>
    <w:rsid w:val="0036715A"/>
    <w:rsid w:val="0037014C"/>
    <w:rsid w:val="003709B2"/>
    <w:rsid w:val="00370B0E"/>
    <w:rsid w:val="0037110B"/>
    <w:rsid w:val="003714DD"/>
    <w:rsid w:val="00371539"/>
    <w:rsid w:val="00371780"/>
    <w:rsid w:val="00371CE0"/>
    <w:rsid w:val="00372571"/>
    <w:rsid w:val="003728C9"/>
    <w:rsid w:val="00372ECE"/>
    <w:rsid w:val="003733DF"/>
    <w:rsid w:val="003744B5"/>
    <w:rsid w:val="003759D1"/>
    <w:rsid w:val="003763AF"/>
    <w:rsid w:val="00376B1A"/>
    <w:rsid w:val="00376C40"/>
    <w:rsid w:val="00377F9F"/>
    <w:rsid w:val="00381C33"/>
    <w:rsid w:val="00381DB2"/>
    <w:rsid w:val="00382679"/>
    <w:rsid w:val="00382A53"/>
    <w:rsid w:val="00384CC6"/>
    <w:rsid w:val="00384DF6"/>
    <w:rsid w:val="00387380"/>
    <w:rsid w:val="003876EE"/>
    <w:rsid w:val="00387803"/>
    <w:rsid w:val="00387820"/>
    <w:rsid w:val="00390492"/>
    <w:rsid w:val="003909FC"/>
    <w:rsid w:val="003913B1"/>
    <w:rsid w:val="00391666"/>
    <w:rsid w:val="00391984"/>
    <w:rsid w:val="00391F6F"/>
    <w:rsid w:val="00392BDE"/>
    <w:rsid w:val="003942C9"/>
    <w:rsid w:val="00394CD5"/>
    <w:rsid w:val="003974C8"/>
    <w:rsid w:val="003A05C1"/>
    <w:rsid w:val="003A18CA"/>
    <w:rsid w:val="003A1EB0"/>
    <w:rsid w:val="003A220F"/>
    <w:rsid w:val="003A3B90"/>
    <w:rsid w:val="003A4058"/>
    <w:rsid w:val="003A4453"/>
    <w:rsid w:val="003A4B88"/>
    <w:rsid w:val="003A4C9C"/>
    <w:rsid w:val="003A7B20"/>
    <w:rsid w:val="003B15D0"/>
    <w:rsid w:val="003B3199"/>
    <w:rsid w:val="003B6F82"/>
    <w:rsid w:val="003B7020"/>
    <w:rsid w:val="003C0B5A"/>
    <w:rsid w:val="003C0B97"/>
    <w:rsid w:val="003C0D22"/>
    <w:rsid w:val="003C11BC"/>
    <w:rsid w:val="003C3799"/>
    <w:rsid w:val="003C6116"/>
    <w:rsid w:val="003C638A"/>
    <w:rsid w:val="003C6FB7"/>
    <w:rsid w:val="003D02E2"/>
    <w:rsid w:val="003D057E"/>
    <w:rsid w:val="003D1566"/>
    <w:rsid w:val="003D1B6C"/>
    <w:rsid w:val="003D29E3"/>
    <w:rsid w:val="003D2F0D"/>
    <w:rsid w:val="003D30CE"/>
    <w:rsid w:val="003D38CF"/>
    <w:rsid w:val="003D47FB"/>
    <w:rsid w:val="003D4966"/>
    <w:rsid w:val="003D4EB9"/>
    <w:rsid w:val="003D5787"/>
    <w:rsid w:val="003D6B90"/>
    <w:rsid w:val="003D7900"/>
    <w:rsid w:val="003E1B1A"/>
    <w:rsid w:val="003E1BDC"/>
    <w:rsid w:val="003E3B91"/>
    <w:rsid w:val="003E512C"/>
    <w:rsid w:val="003E5173"/>
    <w:rsid w:val="003E53D2"/>
    <w:rsid w:val="003E6022"/>
    <w:rsid w:val="003E6223"/>
    <w:rsid w:val="003E72C2"/>
    <w:rsid w:val="003E759F"/>
    <w:rsid w:val="003F0BFB"/>
    <w:rsid w:val="003F0E25"/>
    <w:rsid w:val="003F2026"/>
    <w:rsid w:val="003F2586"/>
    <w:rsid w:val="003F261A"/>
    <w:rsid w:val="003F2DC5"/>
    <w:rsid w:val="003F35CA"/>
    <w:rsid w:val="003F40DD"/>
    <w:rsid w:val="003F53DB"/>
    <w:rsid w:val="003F6650"/>
    <w:rsid w:val="003F7A3A"/>
    <w:rsid w:val="003F7BA2"/>
    <w:rsid w:val="00402139"/>
    <w:rsid w:val="00403DF2"/>
    <w:rsid w:val="004050C4"/>
    <w:rsid w:val="004068C6"/>
    <w:rsid w:val="00410F55"/>
    <w:rsid w:val="00411140"/>
    <w:rsid w:val="004113D6"/>
    <w:rsid w:val="0041307B"/>
    <w:rsid w:val="0041611D"/>
    <w:rsid w:val="00417756"/>
    <w:rsid w:val="00417993"/>
    <w:rsid w:val="004208F9"/>
    <w:rsid w:val="0042119B"/>
    <w:rsid w:val="004211E8"/>
    <w:rsid w:val="00421521"/>
    <w:rsid w:val="00421BB2"/>
    <w:rsid w:val="004220FD"/>
    <w:rsid w:val="004234EE"/>
    <w:rsid w:val="00423F12"/>
    <w:rsid w:val="00425D84"/>
    <w:rsid w:val="00426BAA"/>
    <w:rsid w:val="00430515"/>
    <w:rsid w:val="00430D96"/>
    <w:rsid w:val="00431C38"/>
    <w:rsid w:val="00433E60"/>
    <w:rsid w:val="00434149"/>
    <w:rsid w:val="0043539E"/>
    <w:rsid w:val="00435FCB"/>
    <w:rsid w:val="00437430"/>
    <w:rsid w:val="00437773"/>
    <w:rsid w:val="004411E4"/>
    <w:rsid w:val="00445826"/>
    <w:rsid w:val="004475D4"/>
    <w:rsid w:val="0044788D"/>
    <w:rsid w:val="00447FA3"/>
    <w:rsid w:val="0045127A"/>
    <w:rsid w:val="00452D3E"/>
    <w:rsid w:val="004536BE"/>
    <w:rsid w:val="0045558F"/>
    <w:rsid w:val="00457A5B"/>
    <w:rsid w:val="00457BEE"/>
    <w:rsid w:val="004605BC"/>
    <w:rsid w:val="004612D2"/>
    <w:rsid w:val="004615CB"/>
    <w:rsid w:val="004622BD"/>
    <w:rsid w:val="00462F13"/>
    <w:rsid w:val="004637ED"/>
    <w:rsid w:val="004648D6"/>
    <w:rsid w:val="004653FB"/>
    <w:rsid w:val="00471B1E"/>
    <w:rsid w:val="00472741"/>
    <w:rsid w:val="00473BE8"/>
    <w:rsid w:val="00473E40"/>
    <w:rsid w:val="0047487B"/>
    <w:rsid w:val="00474C51"/>
    <w:rsid w:val="00475FB0"/>
    <w:rsid w:val="004767B4"/>
    <w:rsid w:val="00476D33"/>
    <w:rsid w:val="00477575"/>
    <w:rsid w:val="00477F96"/>
    <w:rsid w:val="004802C8"/>
    <w:rsid w:val="00480BB7"/>
    <w:rsid w:val="00481460"/>
    <w:rsid w:val="004839A1"/>
    <w:rsid w:val="004851CE"/>
    <w:rsid w:val="004866D4"/>
    <w:rsid w:val="004867C9"/>
    <w:rsid w:val="00486DF3"/>
    <w:rsid w:val="004878AD"/>
    <w:rsid w:val="00491C16"/>
    <w:rsid w:val="00492978"/>
    <w:rsid w:val="0049311B"/>
    <w:rsid w:val="00493178"/>
    <w:rsid w:val="0049423F"/>
    <w:rsid w:val="0049585A"/>
    <w:rsid w:val="004979E8"/>
    <w:rsid w:val="004A08DA"/>
    <w:rsid w:val="004A1C0B"/>
    <w:rsid w:val="004A3096"/>
    <w:rsid w:val="004A391C"/>
    <w:rsid w:val="004A39C0"/>
    <w:rsid w:val="004A3E3E"/>
    <w:rsid w:val="004A4851"/>
    <w:rsid w:val="004A5035"/>
    <w:rsid w:val="004A5DB2"/>
    <w:rsid w:val="004A6D9A"/>
    <w:rsid w:val="004A7187"/>
    <w:rsid w:val="004A7788"/>
    <w:rsid w:val="004A7BDD"/>
    <w:rsid w:val="004B231B"/>
    <w:rsid w:val="004B3959"/>
    <w:rsid w:val="004B3B5E"/>
    <w:rsid w:val="004B4C9C"/>
    <w:rsid w:val="004B4FA9"/>
    <w:rsid w:val="004B64ED"/>
    <w:rsid w:val="004B7F65"/>
    <w:rsid w:val="004C0EC6"/>
    <w:rsid w:val="004C0F57"/>
    <w:rsid w:val="004C1487"/>
    <w:rsid w:val="004C2595"/>
    <w:rsid w:val="004C2808"/>
    <w:rsid w:val="004C2AA1"/>
    <w:rsid w:val="004C33CE"/>
    <w:rsid w:val="004C41DF"/>
    <w:rsid w:val="004C4EAE"/>
    <w:rsid w:val="004C6387"/>
    <w:rsid w:val="004C67B8"/>
    <w:rsid w:val="004C6C25"/>
    <w:rsid w:val="004C7CC3"/>
    <w:rsid w:val="004D315F"/>
    <w:rsid w:val="004D3998"/>
    <w:rsid w:val="004D4133"/>
    <w:rsid w:val="004D7292"/>
    <w:rsid w:val="004D79C5"/>
    <w:rsid w:val="004D7CE3"/>
    <w:rsid w:val="004E0920"/>
    <w:rsid w:val="004E0BD7"/>
    <w:rsid w:val="004E0E1D"/>
    <w:rsid w:val="004E10E3"/>
    <w:rsid w:val="004E120C"/>
    <w:rsid w:val="004E1FDC"/>
    <w:rsid w:val="004E2702"/>
    <w:rsid w:val="004E2EC1"/>
    <w:rsid w:val="004E41B6"/>
    <w:rsid w:val="004E594A"/>
    <w:rsid w:val="004E6ED2"/>
    <w:rsid w:val="004E737E"/>
    <w:rsid w:val="004F2725"/>
    <w:rsid w:val="004F37FE"/>
    <w:rsid w:val="004F43D2"/>
    <w:rsid w:val="004F5AED"/>
    <w:rsid w:val="004F5E9F"/>
    <w:rsid w:val="004F610E"/>
    <w:rsid w:val="004F7195"/>
    <w:rsid w:val="004F7725"/>
    <w:rsid w:val="004F7EF9"/>
    <w:rsid w:val="0050068C"/>
    <w:rsid w:val="00500938"/>
    <w:rsid w:val="0050122A"/>
    <w:rsid w:val="00501D19"/>
    <w:rsid w:val="00502597"/>
    <w:rsid w:val="00502D4F"/>
    <w:rsid w:val="00502D6F"/>
    <w:rsid w:val="00503393"/>
    <w:rsid w:val="005038A7"/>
    <w:rsid w:val="00503E84"/>
    <w:rsid w:val="0050405C"/>
    <w:rsid w:val="00504247"/>
    <w:rsid w:val="00504C2A"/>
    <w:rsid w:val="00504E0B"/>
    <w:rsid w:val="00504E97"/>
    <w:rsid w:val="00505785"/>
    <w:rsid w:val="00505E30"/>
    <w:rsid w:val="005071F5"/>
    <w:rsid w:val="005079C1"/>
    <w:rsid w:val="00507BED"/>
    <w:rsid w:val="005106D4"/>
    <w:rsid w:val="00512834"/>
    <w:rsid w:val="0051286C"/>
    <w:rsid w:val="00512984"/>
    <w:rsid w:val="00514486"/>
    <w:rsid w:val="0051461C"/>
    <w:rsid w:val="005148E8"/>
    <w:rsid w:val="00514A5A"/>
    <w:rsid w:val="00514B43"/>
    <w:rsid w:val="00516037"/>
    <w:rsid w:val="00521682"/>
    <w:rsid w:val="005228FC"/>
    <w:rsid w:val="00522F3F"/>
    <w:rsid w:val="00523989"/>
    <w:rsid w:val="00523DD3"/>
    <w:rsid w:val="00523F4E"/>
    <w:rsid w:val="00524655"/>
    <w:rsid w:val="00524DA7"/>
    <w:rsid w:val="00525315"/>
    <w:rsid w:val="00525FCC"/>
    <w:rsid w:val="00527323"/>
    <w:rsid w:val="00527741"/>
    <w:rsid w:val="005300F5"/>
    <w:rsid w:val="00530244"/>
    <w:rsid w:val="00530618"/>
    <w:rsid w:val="00530CA0"/>
    <w:rsid w:val="0053293A"/>
    <w:rsid w:val="00532AFF"/>
    <w:rsid w:val="00532F51"/>
    <w:rsid w:val="0053385C"/>
    <w:rsid w:val="00533C58"/>
    <w:rsid w:val="00534271"/>
    <w:rsid w:val="005344F6"/>
    <w:rsid w:val="00535E05"/>
    <w:rsid w:val="005362F3"/>
    <w:rsid w:val="00536E25"/>
    <w:rsid w:val="0053700A"/>
    <w:rsid w:val="00540BB2"/>
    <w:rsid w:val="00541EAE"/>
    <w:rsid w:val="005427B4"/>
    <w:rsid w:val="005430AF"/>
    <w:rsid w:val="00544922"/>
    <w:rsid w:val="005451D7"/>
    <w:rsid w:val="00545423"/>
    <w:rsid w:val="00546563"/>
    <w:rsid w:val="00547812"/>
    <w:rsid w:val="00547FD9"/>
    <w:rsid w:val="00550661"/>
    <w:rsid w:val="00550E39"/>
    <w:rsid w:val="0055105B"/>
    <w:rsid w:val="005527CC"/>
    <w:rsid w:val="00553423"/>
    <w:rsid w:val="0055489F"/>
    <w:rsid w:val="005562C1"/>
    <w:rsid w:val="005610A9"/>
    <w:rsid w:val="005628A3"/>
    <w:rsid w:val="0056300C"/>
    <w:rsid w:val="00563AE3"/>
    <w:rsid w:val="005654AD"/>
    <w:rsid w:val="005656E1"/>
    <w:rsid w:val="00566EFC"/>
    <w:rsid w:val="005706A6"/>
    <w:rsid w:val="005715F6"/>
    <w:rsid w:val="00572119"/>
    <w:rsid w:val="005744DF"/>
    <w:rsid w:val="005751AA"/>
    <w:rsid w:val="00575CF2"/>
    <w:rsid w:val="005761F3"/>
    <w:rsid w:val="00577155"/>
    <w:rsid w:val="005772A4"/>
    <w:rsid w:val="00580553"/>
    <w:rsid w:val="00580D0E"/>
    <w:rsid w:val="00580E83"/>
    <w:rsid w:val="00581A29"/>
    <w:rsid w:val="005823DF"/>
    <w:rsid w:val="00582F26"/>
    <w:rsid w:val="00583529"/>
    <w:rsid w:val="00584123"/>
    <w:rsid w:val="005842D6"/>
    <w:rsid w:val="0058465C"/>
    <w:rsid w:val="0058577B"/>
    <w:rsid w:val="00586BDD"/>
    <w:rsid w:val="00586E1F"/>
    <w:rsid w:val="00590FE4"/>
    <w:rsid w:val="005915DB"/>
    <w:rsid w:val="00591E5D"/>
    <w:rsid w:val="0059217A"/>
    <w:rsid w:val="00593984"/>
    <w:rsid w:val="00593FC5"/>
    <w:rsid w:val="005961D6"/>
    <w:rsid w:val="00596284"/>
    <w:rsid w:val="00596E2E"/>
    <w:rsid w:val="00597E57"/>
    <w:rsid w:val="005A0959"/>
    <w:rsid w:val="005A0A5F"/>
    <w:rsid w:val="005A13A5"/>
    <w:rsid w:val="005A2293"/>
    <w:rsid w:val="005A2DA7"/>
    <w:rsid w:val="005A2F49"/>
    <w:rsid w:val="005A756B"/>
    <w:rsid w:val="005A7DCE"/>
    <w:rsid w:val="005A7E3B"/>
    <w:rsid w:val="005B01B7"/>
    <w:rsid w:val="005B10FF"/>
    <w:rsid w:val="005B2942"/>
    <w:rsid w:val="005B35B4"/>
    <w:rsid w:val="005B4ADA"/>
    <w:rsid w:val="005B5B63"/>
    <w:rsid w:val="005B5D45"/>
    <w:rsid w:val="005B6151"/>
    <w:rsid w:val="005B6A68"/>
    <w:rsid w:val="005B6CC4"/>
    <w:rsid w:val="005B7606"/>
    <w:rsid w:val="005B7989"/>
    <w:rsid w:val="005B7B0E"/>
    <w:rsid w:val="005B7B41"/>
    <w:rsid w:val="005B7CD6"/>
    <w:rsid w:val="005C1BEE"/>
    <w:rsid w:val="005C2BE9"/>
    <w:rsid w:val="005C2D74"/>
    <w:rsid w:val="005C2E17"/>
    <w:rsid w:val="005C3569"/>
    <w:rsid w:val="005C3FAE"/>
    <w:rsid w:val="005C41E9"/>
    <w:rsid w:val="005C549A"/>
    <w:rsid w:val="005C62C3"/>
    <w:rsid w:val="005C7FDE"/>
    <w:rsid w:val="005D03E9"/>
    <w:rsid w:val="005D05CC"/>
    <w:rsid w:val="005D158E"/>
    <w:rsid w:val="005D1FAE"/>
    <w:rsid w:val="005D2539"/>
    <w:rsid w:val="005E0DFE"/>
    <w:rsid w:val="005E2C38"/>
    <w:rsid w:val="005E361F"/>
    <w:rsid w:val="005E3C9A"/>
    <w:rsid w:val="005E4218"/>
    <w:rsid w:val="005E44C4"/>
    <w:rsid w:val="005E4B98"/>
    <w:rsid w:val="005E5232"/>
    <w:rsid w:val="005E605E"/>
    <w:rsid w:val="005E6BA9"/>
    <w:rsid w:val="005F24E7"/>
    <w:rsid w:val="005F2EF2"/>
    <w:rsid w:val="005F2FEC"/>
    <w:rsid w:val="005F3D61"/>
    <w:rsid w:val="005F42CB"/>
    <w:rsid w:val="005F4E38"/>
    <w:rsid w:val="005F6400"/>
    <w:rsid w:val="005F78F0"/>
    <w:rsid w:val="00600A68"/>
    <w:rsid w:val="00601DA3"/>
    <w:rsid w:val="00601DEB"/>
    <w:rsid w:val="00602CD9"/>
    <w:rsid w:val="006030FB"/>
    <w:rsid w:val="006032F0"/>
    <w:rsid w:val="0060584E"/>
    <w:rsid w:val="00606250"/>
    <w:rsid w:val="006066A8"/>
    <w:rsid w:val="0060719A"/>
    <w:rsid w:val="006072FA"/>
    <w:rsid w:val="00610DB5"/>
    <w:rsid w:val="0061132A"/>
    <w:rsid w:val="006118FB"/>
    <w:rsid w:val="006123F3"/>
    <w:rsid w:val="00612CC5"/>
    <w:rsid w:val="00614C92"/>
    <w:rsid w:val="00614CA5"/>
    <w:rsid w:val="00614EE5"/>
    <w:rsid w:val="0061551F"/>
    <w:rsid w:val="006156D1"/>
    <w:rsid w:val="00615FA7"/>
    <w:rsid w:val="00616294"/>
    <w:rsid w:val="00617A2A"/>
    <w:rsid w:val="00617EDF"/>
    <w:rsid w:val="006200D1"/>
    <w:rsid w:val="006203D7"/>
    <w:rsid w:val="006209E9"/>
    <w:rsid w:val="00620F36"/>
    <w:rsid w:val="00621D97"/>
    <w:rsid w:val="0062227C"/>
    <w:rsid w:val="00623630"/>
    <w:rsid w:val="006238F9"/>
    <w:rsid w:val="0062396F"/>
    <w:rsid w:val="00624507"/>
    <w:rsid w:val="00624B4B"/>
    <w:rsid w:val="00625BC8"/>
    <w:rsid w:val="0062620E"/>
    <w:rsid w:val="006265B6"/>
    <w:rsid w:val="00626979"/>
    <w:rsid w:val="00627927"/>
    <w:rsid w:val="00627C54"/>
    <w:rsid w:val="00630755"/>
    <w:rsid w:val="0063196C"/>
    <w:rsid w:val="006324D4"/>
    <w:rsid w:val="00633550"/>
    <w:rsid w:val="0063396E"/>
    <w:rsid w:val="00633DA5"/>
    <w:rsid w:val="00633EAE"/>
    <w:rsid w:val="00634EC4"/>
    <w:rsid w:val="0063563E"/>
    <w:rsid w:val="00635E71"/>
    <w:rsid w:val="00635F42"/>
    <w:rsid w:val="0063764C"/>
    <w:rsid w:val="00640029"/>
    <w:rsid w:val="00640CF8"/>
    <w:rsid w:val="00643C6F"/>
    <w:rsid w:val="0064407E"/>
    <w:rsid w:val="00644B71"/>
    <w:rsid w:val="00644C27"/>
    <w:rsid w:val="0064576E"/>
    <w:rsid w:val="00645C2E"/>
    <w:rsid w:val="00646E46"/>
    <w:rsid w:val="00646E5C"/>
    <w:rsid w:val="00647F64"/>
    <w:rsid w:val="00650251"/>
    <w:rsid w:val="006503EA"/>
    <w:rsid w:val="00650BFD"/>
    <w:rsid w:val="006511CE"/>
    <w:rsid w:val="00652D9F"/>
    <w:rsid w:val="006531D1"/>
    <w:rsid w:val="00653E46"/>
    <w:rsid w:val="0065433E"/>
    <w:rsid w:val="006544F5"/>
    <w:rsid w:val="00654A83"/>
    <w:rsid w:val="0065523B"/>
    <w:rsid w:val="00656106"/>
    <w:rsid w:val="006572B5"/>
    <w:rsid w:val="00657E68"/>
    <w:rsid w:val="00660600"/>
    <w:rsid w:val="00662473"/>
    <w:rsid w:val="006630BF"/>
    <w:rsid w:val="006630E0"/>
    <w:rsid w:val="006641A2"/>
    <w:rsid w:val="00664446"/>
    <w:rsid w:val="00664C9A"/>
    <w:rsid w:val="006662FD"/>
    <w:rsid w:val="006665D4"/>
    <w:rsid w:val="006679BC"/>
    <w:rsid w:val="006708C8"/>
    <w:rsid w:val="00671070"/>
    <w:rsid w:val="006710B4"/>
    <w:rsid w:val="006712E2"/>
    <w:rsid w:val="006713F6"/>
    <w:rsid w:val="00672FFF"/>
    <w:rsid w:val="006744C4"/>
    <w:rsid w:val="006744D8"/>
    <w:rsid w:val="00676EB0"/>
    <w:rsid w:val="00677FB1"/>
    <w:rsid w:val="00680672"/>
    <w:rsid w:val="006821D5"/>
    <w:rsid w:val="00682B89"/>
    <w:rsid w:val="00682C09"/>
    <w:rsid w:val="00682FD0"/>
    <w:rsid w:val="00683D5E"/>
    <w:rsid w:val="00683DEA"/>
    <w:rsid w:val="0068548A"/>
    <w:rsid w:val="006912C9"/>
    <w:rsid w:val="006914D1"/>
    <w:rsid w:val="0069176E"/>
    <w:rsid w:val="006919E7"/>
    <w:rsid w:val="00692641"/>
    <w:rsid w:val="00692CD3"/>
    <w:rsid w:val="00692E4A"/>
    <w:rsid w:val="00694068"/>
    <w:rsid w:val="006942ED"/>
    <w:rsid w:val="00694533"/>
    <w:rsid w:val="006949F0"/>
    <w:rsid w:val="00695E11"/>
    <w:rsid w:val="006A13FB"/>
    <w:rsid w:val="006A19BB"/>
    <w:rsid w:val="006A2CD5"/>
    <w:rsid w:val="006A35D1"/>
    <w:rsid w:val="006A3DFC"/>
    <w:rsid w:val="006A4CF6"/>
    <w:rsid w:val="006A4D4A"/>
    <w:rsid w:val="006A5C46"/>
    <w:rsid w:val="006B09EE"/>
    <w:rsid w:val="006B0A8E"/>
    <w:rsid w:val="006B1231"/>
    <w:rsid w:val="006B4920"/>
    <w:rsid w:val="006B5824"/>
    <w:rsid w:val="006B638D"/>
    <w:rsid w:val="006B6D37"/>
    <w:rsid w:val="006B7582"/>
    <w:rsid w:val="006C1289"/>
    <w:rsid w:val="006C15C2"/>
    <w:rsid w:val="006C1615"/>
    <w:rsid w:val="006C48B1"/>
    <w:rsid w:val="006C5079"/>
    <w:rsid w:val="006C789E"/>
    <w:rsid w:val="006C794E"/>
    <w:rsid w:val="006D05CF"/>
    <w:rsid w:val="006D0E2D"/>
    <w:rsid w:val="006D1DCC"/>
    <w:rsid w:val="006D234C"/>
    <w:rsid w:val="006D28B1"/>
    <w:rsid w:val="006D29A2"/>
    <w:rsid w:val="006D4F1C"/>
    <w:rsid w:val="006D569F"/>
    <w:rsid w:val="006D5B41"/>
    <w:rsid w:val="006D62A8"/>
    <w:rsid w:val="006D62CB"/>
    <w:rsid w:val="006D6D90"/>
    <w:rsid w:val="006D7292"/>
    <w:rsid w:val="006D7DC8"/>
    <w:rsid w:val="006D7EAD"/>
    <w:rsid w:val="006E0AF3"/>
    <w:rsid w:val="006E1BAF"/>
    <w:rsid w:val="006E321C"/>
    <w:rsid w:val="006E4060"/>
    <w:rsid w:val="006E47EC"/>
    <w:rsid w:val="006E52A9"/>
    <w:rsid w:val="006E66C6"/>
    <w:rsid w:val="006E6BAF"/>
    <w:rsid w:val="006E6FED"/>
    <w:rsid w:val="006E7964"/>
    <w:rsid w:val="006F04EB"/>
    <w:rsid w:val="006F0DB9"/>
    <w:rsid w:val="006F1EA0"/>
    <w:rsid w:val="006F235F"/>
    <w:rsid w:val="006F2EA3"/>
    <w:rsid w:val="006F3CA9"/>
    <w:rsid w:val="006F4ED9"/>
    <w:rsid w:val="006F591C"/>
    <w:rsid w:val="006F5966"/>
    <w:rsid w:val="006F6A9D"/>
    <w:rsid w:val="006F73CD"/>
    <w:rsid w:val="006F7D62"/>
    <w:rsid w:val="007011B5"/>
    <w:rsid w:val="007012CD"/>
    <w:rsid w:val="00701E94"/>
    <w:rsid w:val="00702CFC"/>
    <w:rsid w:val="007032C7"/>
    <w:rsid w:val="007037F5"/>
    <w:rsid w:val="00703C05"/>
    <w:rsid w:val="007043B0"/>
    <w:rsid w:val="00704C92"/>
    <w:rsid w:val="00704CF5"/>
    <w:rsid w:val="007062F6"/>
    <w:rsid w:val="007067FC"/>
    <w:rsid w:val="00707DEE"/>
    <w:rsid w:val="007101C8"/>
    <w:rsid w:val="007109CD"/>
    <w:rsid w:val="00710AC2"/>
    <w:rsid w:val="00711686"/>
    <w:rsid w:val="00711713"/>
    <w:rsid w:val="007126C4"/>
    <w:rsid w:val="00712B65"/>
    <w:rsid w:val="00713902"/>
    <w:rsid w:val="007140E1"/>
    <w:rsid w:val="0071412B"/>
    <w:rsid w:val="007163B7"/>
    <w:rsid w:val="00716C33"/>
    <w:rsid w:val="00717CDA"/>
    <w:rsid w:val="00720580"/>
    <w:rsid w:val="007207E1"/>
    <w:rsid w:val="00722605"/>
    <w:rsid w:val="0072331F"/>
    <w:rsid w:val="00725E9D"/>
    <w:rsid w:val="00727FD0"/>
    <w:rsid w:val="00730F77"/>
    <w:rsid w:val="007318F4"/>
    <w:rsid w:val="00731D91"/>
    <w:rsid w:val="007322F4"/>
    <w:rsid w:val="00734E2F"/>
    <w:rsid w:val="00735C93"/>
    <w:rsid w:val="007361D5"/>
    <w:rsid w:val="00736715"/>
    <w:rsid w:val="007367F1"/>
    <w:rsid w:val="0074043C"/>
    <w:rsid w:val="0074076D"/>
    <w:rsid w:val="00740ADB"/>
    <w:rsid w:val="00740D0E"/>
    <w:rsid w:val="00742B65"/>
    <w:rsid w:val="00742FC4"/>
    <w:rsid w:val="00743524"/>
    <w:rsid w:val="007442F8"/>
    <w:rsid w:val="00744AD1"/>
    <w:rsid w:val="00745C05"/>
    <w:rsid w:val="00746D46"/>
    <w:rsid w:val="007474F8"/>
    <w:rsid w:val="00747A2B"/>
    <w:rsid w:val="00747A3E"/>
    <w:rsid w:val="0075164E"/>
    <w:rsid w:val="0075196F"/>
    <w:rsid w:val="00752308"/>
    <w:rsid w:val="00752B36"/>
    <w:rsid w:val="00752D7C"/>
    <w:rsid w:val="0075557E"/>
    <w:rsid w:val="007555E3"/>
    <w:rsid w:val="0075568A"/>
    <w:rsid w:val="00756D30"/>
    <w:rsid w:val="00760046"/>
    <w:rsid w:val="00761565"/>
    <w:rsid w:val="007620D3"/>
    <w:rsid w:val="00762CA9"/>
    <w:rsid w:val="00762F88"/>
    <w:rsid w:val="00765445"/>
    <w:rsid w:val="0076633E"/>
    <w:rsid w:val="00767B7C"/>
    <w:rsid w:val="00770CF0"/>
    <w:rsid w:val="00771493"/>
    <w:rsid w:val="00771F0E"/>
    <w:rsid w:val="0077296B"/>
    <w:rsid w:val="00772AAC"/>
    <w:rsid w:val="0077377E"/>
    <w:rsid w:val="00774D16"/>
    <w:rsid w:val="00774D8C"/>
    <w:rsid w:val="00774F9E"/>
    <w:rsid w:val="00775844"/>
    <w:rsid w:val="0077657D"/>
    <w:rsid w:val="00777438"/>
    <w:rsid w:val="00780489"/>
    <w:rsid w:val="0078084F"/>
    <w:rsid w:val="00782948"/>
    <w:rsid w:val="00782A08"/>
    <w:rsid w:val="007832B0"/>
    <w:rsid w:val="00784F22"/>
    <w:rsid w:val="00785FE2"/>
    <w:rsid w:val="00787370"/>
    <w:rsid w:val="007874F8"/>
    <w:rsid w:val="00787606"/>
    <w:rsid w:val="00787DD8"/>
    <w:rsid w:val="00790814"/>
    <w:rsid w:val="00790E1D"/>
    <w:rsid w:val="00791A6B"/>
    <w:rsid w:val="00792AB7"/>
    <w:rsid w:val="00792BAB"/>
    <w:rsid w:val="00792D4C"/>
    <w:rsid w:val="007945AD"/>
    <w:rsid w:val="00794EDC"/>
    <w:rsid w:val="00794EEB"/>
    <w:rsid w:val="00794F34"/>
    <w:rsid w:val="00796107"/>
    <w:rsid w:val="0079684B"/>
    <w:rsid w:val="00796DC6"/>
    <w:rsid w:val="00797302"/>
    <w:rsid w:val="007A2B80"/>
    <w:rsid w:val="007A2DF4"/>
    <w:rsid w:val="007A3656"/>
    <w:rsid w:val="007A395C"/>
    <w:rsid w:val="007A7C4B"/>
    <w:rsid w:val="007B0782"/>
    <w:rsid w:val="007B0882"/>
    <w:rsid w:val="007B08DB"/>
    <w:rsid w:val="007B09B0"/>
    <w:rsid w:val="007B1493"/>
    <w:rsid w:val="007B1A2F"/>
    <w:rsid w:val="007B2C6B"/>
    <w:rsid w:val="007B2DDB"/>
    <w:rsid w:val="007B4333"/>
    <w:rsid w:val="007B450D"/>
    <w:rsid w:val="007B454F"/>
    <w:rsid w:val="007B573F"/>
    <w:rsid w:val="007B58BC"/>
    <w:rsid w:val="007B59CF"/>
    <w:rsid w:val="007B62AF"/>
    <w:rsid w:val="007B7A4E"/>
    <w:rsid w:val="007B7A7C"/>
    <w:rsid w:val="007C0A91"/>
    <w:rsid w:val="007C0C29"/>
    <w:rsid w:val="007C12B6"/>
    <w:rsid w:val="007C3FD0"/>
    <w:rsid w:val="007C73F1"/>
    <w:rsid w:val="007C7CBA"/>
    <w:rsid w:val="007D06B9"/>
    <w:rsid w:val="007D1BF0"/>
    <w:rsid w:val="007D3670"/>
    <w:rsid w:val="007D49E6"/>
    <w:rsid w:val="007D573C"/>
    <w:rsid w:val="007D5B77"/>
    <w:rsid w:val="007D5EF7"/>
    <w:rsid w:val="007D6299"/>
    <w:rsid w:val="007D7927"/>
    <w:rsid w:val="007D7AAF"/>
    <w:rsid w:val="007E0C4E"/>
    <w:rsid w:val="007E1C4A"/>
    <w:rsid w:val="007E1D85"/>
    <w:rsid w:val="007E2918"/>
    <w:rsid w:val="007E41F3"/>
    <w:rsid w:val="007E4440"/>
    <w:rsid w:val="007E5591"/>
    <w:rsid w:val="007E5A9E"/>
    <w:rsid w:val="007E717B"/>
    <w:rsid w:val="007F0125"/>
    <w:rsid w:val="007F40E3"/>
    <w:rsid w:val="007F545D"/>
    <w:rsid w:val="007F552D"/>
    <w:rsid w:val="007F5A12"/>
    <w:rsid w:val="007F69F2"/>
    <w:rsid w:val="008018E1"/>
    <w:rsid w:val="00801903"/>
    <w:rsid w:val="00801AAD"/>
    <w:rsid w:val="00802981"/>
    <w:rsid w:val="00802A8D"/>
    <w:rsid w:val="00803CE8"/>
    <w:rsid w:val="008043FB"/>
    <w:rsid w:val="008052B6"/>
    <w:rsid w:val="0080533D"/>
    <w:rsid w:val="00805A59"/>
    <w:rsid w:val="00807335"/>
    <w:rsid w:val="00807F23"/>
    <w:rsid w:val="0081192C"/>
    <w:rsid w:val="00811C37"/>
    <w:rsid w:val="00812F8A"/>
    <w:rsid w:val="0081391D"/>
    <w:rsid w:val="00814CC4"/>
    <w:rsid w:val="00815EF4"/>
    <w:rsid w:val="008161D5"/>
    <w:rsid w:val="008161F7"/>
    <w:rsid w:val="00816398"/>
    <w:rsid w:val="0081783E"/>
    <w:rsid w:val="00817AC2"/>
    <w:rsid w:val="008204EE"/>
    <w:rsid w:val="008225F2"/>
    <w:rsid w:val="00822CE0"/>
    <w:rsid w:val="00822DD4"/>
    <w:rsid w:val="008230EB"/>
    <w:rsid w:val="008232F6"/>
    <w:rsid w:val="008245FB"/>
    <w:rsid w:val="008252B4"/>
    <w:rsid w:val="00826068"/>
    <w:rsid w:val="008272D4"/>
    <w:rsid w:val="00827C97"/>
    <w:rsid w:val="00830456"/>
    <w:rsid w:val="00830938"/>
    <w:rsid w:val="00831FAA"/>
    <w:rsid w:val="008332B5"/>
    <w:rsid w:val="00833965"/>
    <w:rsid w:val="00833FC8"/>
    <w:rsid w:val="008341A1"/>
    <w:rsid w:val="00835450"/>
    <w:rsid w:val="008356C9"/>
    <w:rsid w:val="00836502"/>
    <w:rsid w:val="00836EE5"/>
    <w:rsid w:val="0083773F"/>
    <w:rsid w:val="00837C22"/>
    <w:rsid w:val="00842C9C"/>
    <w:rsid w:val="00844218"/>
    <w:rsid w:val="00844596"/>
    <w:rsid w:val="008450BA"/>
    <w:rsid w:val="00845E28"/>
    <w:rsid w:val="00845EFB"/>
    <w:rsid w:val="0084638C"/>
    <w:rsid w:val="008506B1"/>
    <w:rsid w:val="00852805"/>
    <w:rsid w:val="00853831"/>
    <w:rsid w:val="00853B43"/>
    <w:rsid w:val="008540FB"/>
    <w:rsid w:val="00854316"/>
    <w:rsid w:val="00855167"/>
    <w:rsid w:val="008606F2"/>
    <w:rsid w:val="008609CC"/>
    <w:rsid w:val="0086119F"/>
    <w:rsid w:val="00861F15"/>
    <w:rsid w:val="00863BED"/>
    <w:rsid w:val="00864E3C"/>
    <w:rsid w:val="00865162"/>
    <w:rsid w:val="00865181"/>
    <w:rsid w:val="0086566F"/>
    <w:rsid w:val="00865EC0"/>
    <w:rsid w:val="0086665E"/>
    <w:rsid w:val="008666FE"/>
    <w:rsid w:val="008676E4"/>
    <w:rsid w:val="00870126"/>
    <w:rsid w:val="008705F6"/>
    <w:rsid w:val="00870AD2"/>
    <w:rsid w:val="008714BA"/>
    <w:rsid w:val="00872B38"/>
    <w:rsid w:val="00874E01"/>
    <w:rsid w:val="00875BA9"/>
    <w:rsid w:val="00875C4F"/>
    <w:rsid w:val="0087651D"/>
    <w:rsid w:val="00876EE3"/>
    <w:rsid w:val="0088096E"/>
    <w:rsid w:val="00880FE7"/>
    <w:rsid w:val="00881012"/>
    <w:rsid w:val="00881AC4"/>
    <w:rsid w:val="00881C47"/>
    <w:rsid w:val="00881FF0"/>
    <w:rsid w:val="00882B5D"/>
    <w:rsid w:val="00882CC7"/>
    <w:rsid w:val="00883765"/>
    <w:rsid w:val="00883996"/>
    <w:rsid w:val="008839D6"/>
    <w:rsid w:val="00884D9C"/>
    <w:rsid w:val="008859F1"/>
    <w:rsid w:val="008876A6"/>
    <w:rsid w:val="00887B04"/>
    <w:rsid w:val="00891636"/>
    <w:rsid w:val="008916FB"/>
    <w:rsid w:val="008919B9"/>
    <w:rsid w:val="008925AA"/>
    <w:rsid w:val="00892A12"/>
    <w:rsid w:val="00893318"/>
    <w:rsid w:val="008934BF"/>
    <w:rsid w:val="00893760"/>
    <w:rsid w:val="00893922"/>
    <w:rsid w:val="00893F6B"/>
    <w:rsid w:val="00894B1C"/>
    <w:rsid w:val="0089547C"/>
    <w:rsid w:val="008965C5"/>
    <w:rsid w:val="008968F1"/>
    <w:rsid w:val="008976E7"/>
    <w:rsid w:val="008978C6"/>
    <w:rsid w:val="008A171E"/>
    <w:rsid w:val="008A3BB6"/>
    <w:rsid w:val="008A52A0"/>
    <w:rsid w:val="008A59E1"/>
    <w:rsid w:val="008A7B3E"/>
    <w:rsid w:val="008B1943"/>
    <w:rsid w:val="008B4427"/>
    <w:rsid w:val="008B450D"/>
    <w:rsid w:val="008B4C6E"/>
    <w:rsid w:val="008B63BD"/>
    <w:rsid w:val="008B7CF7"/>
    <w:rsid w:val="008B7EF6"/>
    <w:rsid w:val="008C04B0"/>
    <w:rsid w:val="008C082B"/>
    <w:rsid w:val="008C0DE0"/>
    <w:rsid w:val="008C40E5"/>
    <w:rsid w:val="008C419F"/>
    <w:rsid w:val="008C4705"/>
    <w:rsid w:val="008C4916"/>
    <w:rsid w:val="008C5849"/>
    <w:rsid w:val="008C5DF0"/>
    <w:rsid w:val="008C6602"/>
    <w:rsid w:val="008C66F8"/>
    <w:rsid w:val="008C6E38"/>
    <w:rsid w:val="008C75D9"/>
    <w:rsid w:val="008C78A5"/>
    <w:rsid w:val="008C7E43"/>
    <w:rsid w:val="008D00AC"/>
    <w:rsid w:val="008D1493"/>
    <w:rsid w:val="008D1504"/>
    <w:rsid w:val="008D2259"/>
    <w:rsid w:val="008D2782"/>
    <w:rsid w:val="008D29C0"/>
    <w:rsid w:val="008D2A1E"/>
    <w:rsid w:val="008D3342"/>
    <w:rsid w:val="008D4A4E"/>
    <w:rsid w:val="008D57F9"/>
    <w:rsid w:val="008D63E8"/>
    <w:rsid w:val="008D64AD"/>
    <w:rsid w:val="008E1C55"/>
    <w:rsid w:val="008E2B19"/>
    <w:rsid w:val="008E3010"/>
    <w:rsid w:val="008E31F9"/>
    <w:rsid w:val="008E4ED8"/>
    <w:rsid w:val="008E5CDB"/>
    <w:rsid w:val="008E5F0C"/>
    <w:rsid w:val="008E6DB2"/>
    <w:rsid w:val="008E708C"/>
    <w:rsid w:val="008E72F9"/>
    <w:rsid w:val="008E7312"/>
    <w:rsid w:val="008E7A63"/>
    <w:rsid w:val="008E7D27"/>
    <w:rsid w:val="008E7F6A"/>
    <w:rsid w:val="008F0DAE"/>
    <w:rsid w:val="008F2817"/>
    <w:rsid w:val="008F2924"/>
    <w:rsid w:val="008F35B1"/>
    <w:rsid w:val="008F36FA"/>
    <w:rsid w:val="008F4228"/>
    <w:rsid w:val="008F510C"/>
    <w:rsid w:val="008F5191"/>
    <w:rsid w:val="008F548E"/>
    <w:rsid w:val="008F5BE9"/>
    <w:rsid w:val="008F6B33"/>
    <w:rsid w:val="008F7094"/>
    <w:rsid w:val="008F7C22"/>
    <w:rsid w:val="008F7C82"/>
    <w:rsid w:val="00900F17"/>
    <w:rsid w:val="0090158C"/>
    <w:rsid w:val="00902DBC"/>
    <w:rsid w:val="00902E02"/>
    <w:rsid w:val="00903805"/>
    <w:rsid w:val="00903EC1"/>
    <w:rsid w:val="009050CB"/>
    <w:rsid w:val="00906310"/>
    <w:rsid w:val="009101BC"/>
    <w:rsid w:val="009103AB"/>
    <w:rsid w:val="009109FE"/>
    <w:rsid w:val="00911104"/>
    <w:rsid w:val="00911E56"/>
    <w:rsid w:val="009138E2"/>
    <w:rsid w:val="0091453C"/>
    <w:rsid w:val="00914BF6"/>
    <w:rsid w:val="00915889"/>
    <w:rsid w:val="00916B1C"/>
    <w:rsid w:val="00916CB4"/>
    <w:rsid w:val="00917ED8"/>
    <w:rsid w:val="009212D8"/>
    <w:rsid w:val="009212DC"/>
    <w:rsid w:val="00922512"/>
    <w:rsid w:val="0092623F"/>
    <w:rsid w:val="00926BD6"/>
    <w:rsid w:val="00926BDC"/>
    <w:rsid w:val="00926E63"/>
    <w:rsid w:val="00927993"/>
    <w:rsid w:val="009304BA"/>
    <w:rsid w:val="00931142"/>
    <w:rsid w:val="00931256"/>
    <w:rsid w:val="00931472"/>
    <w:rsid w:val="00933E22"/>
    <w:rsid w:val="00934674"/>
    <w:rsid w:val="009346F9"/>
    <w:rsid w:val="00934DA5"/>
    <w:rsid w:val="00935394"/>
    <w:rsid w:val="0093649B"/>
    <w:rsid w:val="00936877"/>
    <w:rsid w:val="009378D2"/>
    <w:rsid w:val="00937F0B"/>
    <w:rsid w:val="0094099F"/>
    <w:rsid w:val="00940E0F"/>
    <w:rsid w:val="00940FFC"/>
    <w:rsid w:val="009416B9"/>
    <w:rsid w:val="00942CDD"/>
    <w:rsid w:val="00943401"/>
    <w:rsid w:val="00943814"/>
    <w:rsid w:val="00943981"/>
    <w:rsid w:val="00943BE0"/>
    <w:rsid w:val="009446DB"/>
    <w:rsid w:val="009449A2"/>
    <w:rsid w:val="00945102"/>
    <w:rsid w:val="00945D17"/>
    <w:rsid w:val="00946175"/>
    <w:rsid w:val="0094790F"/>
    <w:rsid w:val="009479F0"/>
    <w:rsid w:val="00947B8A"/>
    <w:rsid w:val="009502C7"/>
    <w:rsid w:val="009503BC"/>
    <w:rsid w:val="00951B8C"/>
    <w:rsid w:val="00952249"/>
    <w:rsid w:val="009525D9"/>
    <w:rsid w:val="0095269A"/>
    <w:rsid w:val="00952A82"/>
    <w:rsid w:val="0095345B"/>
    <w:rsid w:val="00953B76"/>
    <w:rsid w:val="00953BC9"/>
    <w:rsid w:val="009540CE"/>
    <w:rsid w:val="009545DB"/>
    <w:rsid w:val="009547C3"/>
    <w:rsid w:val="00956D0F"/>
    <w:rsid w:val="00957102"/>
    <w:rsid w:val="009577EF"/>
    <w:rsid w:val="009602E5"/>
    <w:rsid w:val="00961F71"/>
    <w:rsid w:val="00963704"/>
    <w:rsid w:val="00964821"/>
    <w:rsid w:val="00964EE3"/>
    <w:rsid w:val="00965138"/>
    <w:rsid w:val="009657A0"/>
    <w:rsid w:val="00965E8C"/>
    <w:rsid w:val="00966EC7"/>
    <w:rsid w:val="00972727"/>
    <w:rsid w:val="00972857"/>
    <w:rsid w:val="00972B34"/>
    <w:rsid w:val="0097326E"/>
    <w:rsid w:val="009758F6"/>
    <w:rsid w:val="00975EED"/>
    <w:rsid w:val="00975F7E"/>
    <w:rsid w:val="00976788"/>
    <w:rsid w:val="00976960"/>
    <w:rsid w:val="009773B3"/>
    <w:rsid w:val="009776A8"/>
    <w:rsid w:val="00977E67"/>
    <w:rsid w:val="00980A6E"/>
    <w:rsid w:val="00983BF5"/>
    <w:rsid w:val="00985637"/>
    <w:rsid w:val="00985C92"/>
    <w:rsid w:val="009868D1"/>
    <w:rsid w:val="00987BE6"/>
    <w:rsid w:val="009903E9"/>
    <w:rsid w:val="00993329"/>
    <w:rsid w:val="00993FE4"/>
    <w:rsid w:val="00994B41"/>
    <w:rsid w:val="00995126"/>
    <w:rsid w:val="00996B6C"/>
    <w:rsid w:val="009A0D6C"/>
    <w:rsid w:val="009A0EF6"/>
    <w:rsid w:val="009A1203"/>
    <w:rsid w:val="009A1B2E"/>
    <w:rsid w:val="009A2D5F"/>
    <w:rsid w:val="009A301B"/>
    <w:rsid w:val="009A3A5E"/>
    <w:rsid w:val="009A588D"/>
    <w:rsid w:val="009A5FD0"/>
    <w:rsid w:val="009A6077"/>
    <w:rsid w:val="009A66B3"/>
    <w:rsid w:val="009A6E35"/>
    <w:rsid w:val="009A76FA"/>
    <w:rsid w:val="009A7A75"/>
    <w:rsid w:val="009A7E3D"/>
    <w:rsid w:val="009B08CA"/>
    <w:rsid w:val="009B1CFA"/>
    <w:rsid w:val="009B1DFF"/>
    <w:rsid w:val="009B2317"/>
    <w:rsid w:val="009B2D12"/>
    <w:rsid w:val="009B3180"/>
    <w:rsid w:val="009B613A"/>
    <w:rsid w:val="009B6587"/>
    <w:rsid w:val="009B677B"/>
    <w:rsid w:val="009B76F3"/>
    <w:rsid w:val="009B7D61"/>
    <w:rsid w:val="009C0671"/>
    <w:rsid w:val="009C31F3"/>
    <w:rsid w:val="009C323D"/>
    <w:rsid w:val="009C5195"/>
    <w:rsid w:val="009C5871"/>
    <w:rsid w:val="009C5B5D"/>
    <w:rsid w:val="009C7381"/>
    <w:rsid w:val="009D2676"/>
    <w:rsid w:val="009D2C2F"/>
    <w:rsid w:val="009D3FEC"/>
    <w:rsid w:val="009D4812"/>
    <w:rsid w:val="009D4A5E"/>
    <w:rsid w:val="009D4D32"/>
    <w:rsid w:val="009D5385"/>
    <w:rsid w:val="009D593A"/>
    <w:rsid w:val="009D5C11"/>
    <w:rsid w:val="009D69CD"/>
    <w:rsid w:val="009E008C"/>
    <w:rsid w:val="009E091E"/>
    <w:rsid w:val="009E1D52"/>
    <w:rsid w:val="009E1F2E"/>
    <w:rsid w:val="009E246F"/>
    <w:rsid w:val="009E3D3E"/>
    <w:rsid w:val="009E41A6"/>
    <w:rsid w:val="009E4E54"/>
    <w:rsid w:val="009E5A2E"/>
    <w:rsid w:val="009E5CB7"/>
    <w:rsid w:val="009E6AF2"/>
    <w:rsid w:val="009E71FA"/>
    <w:rsid w:val="009E7619"/>
    <w:rsid w:val="009F2BC6"/>
    <w:rsid w:val="009F309C"/>
    <w:rsid w:val="009F565B"/>
    <w:rsid w:val="009F6C73"/>
    <w:rsid w:val="009F7AC5"/>
    <w:rsid w:val="00A00513"/>
    <w:rsid w:val="00A035B2"/>
    <w:rsid w:val="00A04BFC"/>
    <w:rsid w:val="00A04C33"/>
    <w:rsid w:val="00A074A9"/>
    <w:rsid w:val="00A07F6F"/>
    <w:rsid w:val="00A10B97"/>
    <w:rsid w:val="00A118F5"/>
    <w:rsid w:val="00A11DDF"/>
    <w:rsid w:val="00A1204C"/>
    <w:rsid w:val="00A12393"/>
    <w:rsid w:val="00A1380C"/>
    <w:rsid w:val="00A14062"/>
    <w:rsid w:val="00A144CC"/>
    <w:rsid w:val="00A15126"/>
    <w:rsid w:val="00A15473"/>
    <w:rsid w:val="00A156D7"/>
    <w:rsid w:val="00A15AE9"/>
    <w:rsid w:val="00A175D5"/>
    <w:rsid w:val="00A17E95"/>
    <w:rsid w:val="00A20CA8"/>
    <w:rsid w:val="00A218F0"/>
    <w:rsid w:val="00A21A18"/>
    <w:rsid w:val="00A22AE3"/>
    <w:rsid w:val="00A22B9C"/>
    <w:rsid w:val="00A22C00"/>
    <w:rsid w:val="00A22E7B"/>
    <w:rsid w:val="00A23920"/>
    <w:rsid w:val="00A24942"/>
    <w:rsid w:val="00A24F37"/>
    <w:rsid w:val="00A25E4F"/>
    <w:rsid w:val="00A26124"/>
    <w:rsid w:val="00A30A50"/>
    <w:rsid w:val="00A31404"/>
    <w:rsid w:val="00A317AB"/>
    <w:rsid w:val="00A3232E"/>
    <w:rsid w:val="00A32DCE"/>
    <w:rsid w:val="00A342C0"/>
    <w:rsid w:val="00A34FCF"/>
    <w:rsid w:val="00A3574E"/>
    <w:rsid w:val="00A35BC9"/>
    <w:rsid w:val="00A35FAD"/>
    <w:rsid w:val="00A36E41"/>
    <w:rsid w:val="00A375D0"/>
    <w:rsid w:val="00A37826"/>
    <w:rsid w:val="00A37AE0"/>
    <w:rsid w:val="00A400EB"/>
    <w:rsid w:val="00A43A4A"/>
    <w:rsid w:val="00A43A7A"/>
    <w:rsid w:val="00A43CFB"/>
    <w:rsid w:val="00A43E07"/>
    <w:rsid w:val="00A441E0"/>
    <w:rsid w:val="00A448F7"/>
    <w:rsid w:val="00A44BBB"/>
    <w:rsid w:val="00A44E60"/>
    <w:rsid w:val="00A4500D"/>
    <w:rsid w:val="00A45EBA"/>
    <w:rsid w:val="00A4606E"/>
    <w:rsid w:val="00A465BC"/>
    <w:rsid w:val="00A46CB9"/>
    <w:rsid w:val="00A47626"/>
    <w:rsid w:val="00A47A5A"/>
    <w:rsid w:val="00A54DC0"/>
    <w:rsid w:val="00A56AAB"/>
    <w:rsid w:val="00A56C90"/>
    <w:rsid w:val="00A570CD"/>
    <w:rsid w:val="00A57827"/>
    <w:rsid w:val="00A57A5D"/>
    <w:rsid w:val="00A57EB3"/>
    <w:rsid w:val="00A60578"/>
    <w:rsid w:val="00A6079E"/>
    <w:rsid w:val="00A61DC5"/>
    <w:rsid w:val="00A6225D"/>
    <w:rsid w:val="00A6282C"/>
    <w:rsid w:val="00A630FF"/>
    <w:rsid w:val="00A64C45"/>
    <w:rsid w:val="00A656EF"/>
    <w:rsid w:val="00A66AAD"/>
    <w:rsid w:val="00A67A5C"/>
    <w:rsid w:val="00A70586"/>
    <w:rsid w:val="00A729DB"/>
    <w:rsid w:val="00A7338C"/>
    <w:rsid w:val="00A7550D"/>
    <w:rsid w:val="00A75750"/>
    <w:rsid w:val="00A76E48"/>
    <w:rsid w:val="00A771A9"/>
    <w:rsid w:val="00A805F1"/>
    <w:rsid w:val="00A809C0"/>
    <w:rsid w:val="00A80AAD"/>
    <w:rsid w:val="00A818E2"/>
    <w:rsid w:val="00A81F5C"/>
    <w:rsid w:val="00A831F6"/>
    <w:rsid w:val="00A843BB"/>
    <w:rsid w:val="00A84D62"/>
    <w:rsid w:val="00A85985"/>
    <w:rsid w:val="00A85F2A"/>
    <w:rsid w:val="00A862B5"/>
    <w:rsid w:val="00A87644"/>
    <w:rsid w:val="00A878A0"/>
    <w:rsid w:val="00A87E9E"/>
    <w:rsid w:val="00A90E0A"/>
    <w:rsid w:val="00A916A9"/>
    <w:rsid w:val="00A924BF"/>
    <w:rsid w:val="00A9431D"/>
    <w:rsid w:val="00A9544B"/>
    <w:rsid w:val="00A9551F"/>
    <w:rsid w:val="00A9665C"/>
    <w:rsid w:val="00A9718A"/>
    <w:rsid w:val="00A97EE5"/>
    <w:rsid w:val="00AA0A19"/>
    <w:rsid w:val="00AA0D5E"/>
    <w:rsid w:val="00AA3087"/>
    <w:rsid w:val="00AA386C"/>
    <w:rsid w:val="00AA3FA8"/>
    <w:rsid w:val="00AA4AE7"/>
    <w:rsid w:val="00AA4F5A"/>
    <w:rsid w:val="00AA79C6"/>
    <w:rsid w:val="00AB0892"/>
    <w:rsid w:val="00AB0BF7"/>
    <w:rsid w:val="00AB15B7"/>
    <w:rsid w:val="00AB4027"/>
    <w:rsid w:val="00AB40A7"/>
    <w:rsid w:val="00AB4E72"/>
    <w:rsid w:val="00AB505B"/>
    <w:rsid w:val="00AB699A"/>
    <w:rsid w:val="00AB6A58"/>
    <w:rsid w:val="00AB7A1E"/>
    <w:rsid w:val="00AB7CA0"/>
    <w:rsid w:val="00AC2193"/>
    <w:rsid w:val="00AC2787"/>
    <w:rsid w:val="00AC520C"/>
    <w:rsid w:val="00AC6EE8"/>
    <w:rsid w:val="00AC7C47"/>
    <w:rsid w:val="00AC7DC2"/>
    <w:rsid w:val="00AD0F5B"/>
    <w:rsid w:val="00AD29F4"/>
    <w:rsid w:val="00AD36B6"/>
    <w:rsid w:val="00AD4C38"/>
    <w:rsid w:val="00AE2571"/>
    <w:rsid w:val="00AE2AD4"/>
    <w:rsid w:val="00AE310B"/>
    <w:rsid w:val="00AE32FC"/>
    <w:rsid w:val="00AE3E16"/>
    <w:rsid w:val="00AE4517"/>
    <w:rsid w:val="00AE5DAF"/>
    <w:rsid w:val="00AE64B0"/>
    <w:rsid w:val="00AE66A3"/>
    <w:rsid w:val="00AF0121"/>
    <w:rsid w:val="00AF0CCF"/>
    <w:rsid w:val="00AF1DC3"/>
    <w:rsid w:val="00AF325C"/>
    <w:rsid w:val="00AF3C48"/>
    <w:rsid w:val="00AF498E"/>
    <w:rsid w:val="00AF5259"/>
    <w:rsid w:val="00AF62D9"/>
    <w:rsid w:val="00AF6A17"/>
    <w:rsid w:val="00AF6CDA"/>
    <w:rsid w:val="00AF6FFE"/>
    <w:rsid w:val="00AF73A5"/>
    <w:rsid w:val="00AF752A"/>
    <w:rsid w:val="00AF7D08"/>
    <w:rsid w:val="00B00F37"/>
    <w:rsid w:val="00B0178A"/>
    <w:rsid w:val="00B02385"/>
    <w:rsid w:val="00B0273D"/>
    <w:rsid w:val="00B02B5F"/>
    <w:rsid w:val="00B036D5"/>
    <w:rsid w:val="00B037D9"/>
    <w:rsid w:val="00B045FB"/>
    <w:rsid w:val="00B06C1E"/>
    <w:rsid w:val="00B073A7"/>
    <w:rsid w:val="00B07E83"/>
    <w:rsid w:val="00B07EA2"/>
    <w:rsid w:val="00B114DD"/>
    <w:rsid w:val="00B1231D"/>
    <w:rsid w:val="00B135FC"/>
    <w:rsid w:val="00B13CF4"/>
    <w:rsid w:val="00B148FB"/>
    <w:rsid w:val="00B15DD4"/>
    <w:rsid w:val="00B16AA0"/>
    <w:rsid w:val="00B17820"/>
    <w:rsid w:val="00B17A86"/>
    <w:rsid w:val="00B17EDE"/>
    <w:rsid w:val="00B2070B"/>
    <w:rsid w:val="00B21BA0"/>
    <w:rsid w:val="00B21BDF"/>
    <w:rsid w:val="00B21FD0"/>
    <w:rsid w:val="00B23A5C"/>
    <w:rsid w:val="00B24676"/>
    <w:rsid w:val="00B24C63"/>
    <w:rsid w:val="00B2599B"/>
    <w:rsid w:val="00B25B36"/>
    <w:rsid w:val="00B26AA7"/>
    <w:rsid w:val="00B2700C"/>
    <w:rsid w:val="00B30BD1"/>
    <w:rsid w:val="00B30C12"/>
    <w:rsid w:val="00B30FF8"/>
    <w:rsid w:val="00B31D3C"/>
    <w:rsid w:val="00B31E55"/>
    <w:rsid w:val="00B32539"/>
    <w:rsid w:val="00B3460D"/>
    <w:rsid w:val="00B352A9"/>
    <w:rsid w:val="00B358B0"/>
    <w:rsid w:val="00B3608E"/>
    <w:rsid w:val="00B36342"/>
    <w:rsid w:val="00B3652E"/>
    <w:rsid w:val="00B36B74"/>
    <w:rsid w:val="00B36DAD"/>
    <w:rsid w:val="00B374CD"/>
    <w:rsid w:val="00B4088B"/>
    <w:rsid w:val="00B40B31"/>
    <w:rsid w:val="00B43948"/>
    <w:rsid w:val="00B43BA1"/>
    <w:rsid w:val="00B43F33"/>
    <w:rsid w:val="00B451DC"/>
    <w:rsid w:val="00B452F3"/>
    <w:rsid w:val="00B47273"/>
    <w:rsid w:val="00B477B4"/>
    <w:rsid w:val="00B5056D"/>
    <w:rsid w:val="00B51572"/>
    <w:rsid w:val="00B52562"/>
    <w:rsid w:val="00B52B62"/>
    <w:rsid w:val="00B52D11"/>
    <w:rsid w:val="00B52FDE"/>
    <w:rsid w:val="00B548F9"/>
    <w:rsid w:val="00B56653"/>
    <w:rsid w:val="00B57237"/>
    <w:rsid w:val="00B57270"/>
    <w:rsid w:val="00B574AB"/>
    <w:rsid w:val="00B57E77"/>
    <w:rsid w:val="00B6063A"/>
    <w:rsid w:val="00B612A6"/>
    <w:rsid w:val="00B62331"/>
    <w:rsid w:val="00B6295D"/>
    <w:rsid w:val="00B62BDD"/>
    <w:rsid w:val="00B66410"/>
    <w:rsid w:val="00B679F1"/>
    <w:rsid w:val="00B67F31"/>
    <w:rsid w:val="00B70EF0"/>
    <w:rsid w:val="00B70F8A"/>
    <w:rsid w:val="00B70FF0"/>
    <w:rsid w:val="00B71B4C"/>
    <w:rsid w:val="00B73A9F"/>
    <w:rsid w:val="00B7447B"/>
    <w:rsid w:val="00B7552C"/>
    <w:rsid w:val="00B775D0"/>
    <w:rsid w:val="00B77D5D"/>
    <w:rsid w:val="00B803A8"/>
    <w:rsid w:val="00B8089A"/>
    <w:rsid w:val="00B815EA"/>
    <w:rsid w:val="00B83FF9"/>
    <w:rsid w:val="00B84B5F"/>
    <w:rsid w:val="00B85BC6"/>
    <w:rsid w:val="00B8717C"/>
    <w:rsid w:val="00B87E02"/>
    <w:rsid w:val="00B901FF"/>
    <w:rsid w:val="00B91506"/>
    <w:rsid w:val="00B921FE"/>
    <w:rsid w:val="00B928E5"/>
    <w:rsid w:val="00B93AF6"/>
    <w:rsid w:val="00B943F0"/>
    <w:rsid w:val="00B94575"/>
    <w:rsid w:val="00B9573C"/>
    <w:rsid w:val="00B95E67"/>
    <w:rsid w:val="00BA1427"/>
    <w:rsid w:val="00BA1C3C"/>
    <w:rsid w:val="00BA3789"/>
    <w:rsid w:val="00BA4172"/>
    <w:rsid w:val="00BA41BC"/>
    <w:rsid w:val="00BA4430"/>
    <w:rsid w:val="00BA4E95"/>
    <w:rsid w:val="00BA56DB"/>
    <w:rsid w:val="00BA6DEA"/>
    <w:rsid w:val="00BA6F36"/>
    <w:rsid w:val="00BA713D"/>
    <w:rsid w:val="00BB39A8"/>
    <w:rsid w:val="00BB410D"/>
    <w:rsid w:val="00BB59E2"/>
    <w:rsid w:val="00BC09BC"/>
    <w:rsid w:val="00BC0AC7"/>
    <w:rsid w:val="00BC0D0B"/>
    <w:rsid w:val="00BC12EA"/>
    <w:rsid w:val="00BC154A"/>
    <w:rsid w:val="00BC2CBA"/>
    <w:rsid w:val="00BC2D67"/>
    <w:rsid w:val="00BC303D"/>
    <w:rsid w:val="00BC3263"/>
    <w:rsid w:val="00BC482A"/>
    <w:rsid w:val="00BC4AC4"/>
    <w:rsid w:val="00BC56CD"/>
    <w:rsid w:val="00BC58DD"/>
    <w:rsid w:val="00BC59B7"/>
    <w:rsid w:val="00BC601A"/>
    <w:rsid w:val="00BC633B"/>
    <w:rsid w:val="00BC695B"/>
    <w:rsid w:val="00BC7062"/>
    <w:rsid w:val="00BC70A3"/>
    <w:rsid w:val="00BC7838"/>
    <w:rsid w:val="00BD037B"/>
    <w:rsid w:val="00BD05B5"/>
    <w:rsid w:val="00BD08FF"/>
    <w:rsid w:val="00BD0F12"/>
    <w:rsid w:val="00BD1F5F"/>
    <w:rsid w:val="00BD417B"/>
    <w:rsid w:val="00BD5C48"/>
    <w:rsid w:val="00BD5E97"/>
    <w:rsid w:val="00BD6AD7"/>
    <w:rsid w:val="00BD70E8"/>
    <w:rsid w:val="00BE0568"/>
    <w:rsid w:val="00BE1019"/>
    <w:rsid w:val="00BE168B"/>
    <w:rsid w:val="00BE1B8D"/>
    <w:rsid w:val="00BE1EE6"/>
    <w:rsid w:val="00BE2019"/>
    <w:rsid w:val="00BE2066"/>
    <w:rsid w:val="00BE248E"/>
    <w:rsid w:val="00BE251C"/>
    <w:rsid w:val="00BE2A5D"/>
    <w:rsid w:val="00BE36B4"/>
    <w:rsid w:val="00BE407E"/>
    <w:rsid w:val="00BE468D"/>
    <w:rsid w:val="00BE474C"/>
    <w:rsid w:val="00BE4908"/>
    <w:rsid w:val="00BE6A1D"/>
    <w:rsid w:val="00BE6CC2"/>
    <w:rsid w:val="00BE7A28"/>
    <w:rsid w:val="00BF04E6"/>
    <w:rsid w:val="00BF0E36"/>
    <w:rsid w:val="00BF16A4"/>
    <w:rsid w:val="00BF1A4C"/>
    <w:rsid w:val="00BF4719"/>
    <w:rsid w:val="00BF498D"/>
    <w:rsid w:val="00BF4DC5"/>
    <w:rsid w:val="00BF52D7"/>
    <w:rsid w:val="00BF5D65"/>
    <w:rsid w:val="00BF5F0B"/>
    <w:rsid w:val="00BF6BDF"/>
    <w:rsid w:val="00BF7C78"/>
    <w:rsid w:val="00C002C1"/>
    <w:rsid w:val="00C00C32"/>
    <w:rsid w:val="00C00C8D"/>
    <w:rsid w:val="00C02D0A"/>
    <w:rsid w:val="00C032B6"/>
    <w:rsid w:val="00C03D1E"/>
    <w:rsid w:val="00C05921"/>
    <w:rsid w:val="00C0621F"/>
    <w:rsid w:val="00C06256"/>
    <w:rsid w:val="00C06A94"/>
    <w:rsid w:val="00C06F06"/>
    <w:rsid w:val="00C07E6B"/>
    <w:rsid w:val="00C101B9"/>
    <w:rsid w:val="00C10A3E"/>
    <w:rsid w:val="00C111DF"/>
    <w:rsid w:val="00C15574"/>
    <w:rsid w:val="00C16071"/>
    <w:rsid w:val="00C164C9"/>
    <w:rsid w:val="00C169B5"/>
    <w:rsid w:val="00C17718"/>
    <w:rsid w:val="00C17A64"/>
    <w:rsid w:val="00C17FBB"/>
    <w:rsid w:val="00C22B3C"/>
    <w:rsid w:val="00C23A99"/>
    <w:rsid w:val="00C23AC7"/>
    <w:rsid w:val="00C2422B"/>
    <w:rsid w:val="00C24C59"/>
    <w:rsid w:val="00C25855"/>
    <w:rsid w:val="00C26762"/>
    <w:rsid w:val="00C26CC2"/>
    <w:rsid w:val="00C26D65"/>
    <w:rsid w:val="00C26F8C"/>
    <w:rsid w:val="00C273A5"/>
    <w:rsid w:val="00C274A1"/>
    <w:rsid w:val="00C3086C"/>
    <w:rsid w:val="00C33A03"/>
    <w:rsid w:val="00C33F2A"/>
    <w:rsid w:val="00C340F2"/>
    <w:rsid w:val="00C34C0B"/>
    <w:rsid w:val="00C374C9"/>
    <w:rsid w:val="00C40C70"/>
    <w:rsid w:val="00C41432"/>
    <w:rsid w:val="00C42880"/>
    <w:rsid w:val="00C42B1E"/>
    <w:rsid w:val="00C42B29"/>
    <w:rsid w:val="00C44CC8"/>
    <w:rsid w:val="00C47005"/>
    <w:rsid w:val="00C47FBC"/>
    <w:rsid w:val="00C5155A"/>
    <w:rsid w:val="00C51FB4"/>
    <w:rsid w:val="00C552FC"/>
    <w:rsid w:val="00C5546F"/>
    <w:rsid w:val="00C57178"/>
    <w:rsid w:val="00C572FB"/>
    <w:rsid w:val="00C60C1D"/>
    <w:rsid w:val="00C627DB"/>
    <w:rsid w:val="00C64ED1"/>
    <w:rsid w:val="00C655C4"/>
    <w:rsid w:val="00C66E22"/>
    <w:rsid w:val="00C704FB"/>
    <w:rsid w:val="00C70CBF"/>
    <w:rsid w:val="00C7171A"/>
    <w:rsid w:val="00C73D2D"/>
    <w:rsid w:val="00C740A1"/>
    <w:rsid w:val="00C754FA"/>
    <w:rsid w:val="00C7561F"/>
    <w:rsid w:val="00C765A1"/>
    <w:rsid w:val="00C77DE5"/>
    <w:rsid w:val="00C77E78"/>
    <w:rsid w:val="00C80DAE"/>
    <w:rsid w:val="00C81343"/>
    <w:rsid w:val="00C82A9B"/>
    <w:rsid w:val="00C85B24"/>
    <w:rsid w:val="00C8646A"/>
    <w:rsid w:val="00C86B8C"/>
    <w:rsid w:val="00C87310"/>
    <w:rsid w:val="00C90A25"/>
    <w:rsid w:val="00C911DA"/>
    <w:rsid w:val="00C91553"/>
    <w:rsid w:val="00C91F52"/>
    <w:rsid w:val="00C9278D"/>
    <w:rsid w:val="00C95375"/>
    <w:rsid w:val="00C976E2"/>
    <w:rsid w:val="00CA2055"/>
    <w:rsid w:val="00CA2328"/>
    <w:rsid w:val="00CA2446"/>
    <w:rsid w:val="00CA33BF"/>
    <w:rsid w:val="00CA345E"/>
    <w:rsid w:val="00CA4691"/>
    <w:rsid w:val="00CA48F8"/>
    <w:rsid w:val="00CA6851"/>
    <w:rsid w:val="00CA7333"/>
    <w:rsid w:val="00CB0354"/>
    <w:rsid w:val="00CB19D9"/>
    <w:rsid w:val="00CB1DB5"/>
    <w:rsid w:val="00CB2191"/>
    <w:rsid w:val="00CB2DD7"/>
    <w:rsid w:val="00CB2F22"/>
    <w:rsid w:val="00CB5A85"/>
    <w:rsid w:val="00CB6641"/>
    <w:rsid w:val="00CC0060"/>
    <w:rsid w:val="00CC0DBE"/>
    <w:rsid w:val="00CC1636"/>
    <w:rsid w:val="00CC2301"/>
    <w:rsid w:val="00CC38AE"/>
    <w:rsid w:val="00CC4AB4"/>
    <w:rsid w:val="00CC58B4"/>
    <w:rsid w:val="00CC5F8F"/>
    <w:rsid w:val="00CC60D2"/>
    <w:rsid w:val="00CC62BF"/>
    <w:rsid w:val="00CD013F"/>
    <w:rsid w:val="00CD1451"/>
    <w:rsid w:val="00CD20CD"/>
    <w:rsid w:val="00CD235F"/>
    <w:rsid w:val="00CD4052"/>
    <w:rsid w:val="00CD4159"/>
    <w:rsid w:val="00CD45F2"/>
    <w:rsid w:val="00CD5E70"/>
    <w:rsid w:val="00CD614C"/>
    <w:rsid w:val="00CD69BD"/>
    <w:rsid w:val="00CD6D73"/>
    <w:rsid w:val="00CD75BC"/>
    <w:rsid w:val="00CD7C83"/>
    <w:rsid w:val="00CD7F4E"/>
    <w:rsid w:val="00CE01E8"/>
    <w:rsid w:val="00CE1C2A"/>
    <w:rsid w:val="00CE503C"/>
    <w:rsid w:val="00CE6013"/>
    <w:rsid w:val="00CE6FC6"/>
    <w:rsid w:val="00CE7973"/>
    <w:rsid w:val="00CF0259"/>
    <w:rsid w:val="00CF08F9"/>
    <w:rsid w:val="00CF192C"/>
    <w:rsid w:val="00CF201D"/>
    <w:rsid w:val="00CF23F3"/>
    <w:rsid w:val="00CF4D58"/>
    <w:rsid w:val="00CF6C2E"/>
    <w:rsid w:val="00CF6EBD"/>
    <w:rsid w:val="00CF7864"/>
    <w:rsid w:val="00CF7CC0"/>
    <w:rsid w:val="00D00D78"/>
    <w:rsid w:val="00D00ED3"/>
    <w:rsid w:val="00D025CE"/>
    <w:rsid w:val="00D02994"/>
    <w:rsid w:val="00D02B55"/>
    <w:rsid w:val="00D02BA1"/>
    <w:rsid w:val="00D032AD"/>
    <w:rsid w:val="00D03C73"/>
    <w:rsid w:val="00D0449B"/>
    <w:rsid w:val="00D0458C"/>
    <w:rsid w:val="00D04EA1"/>
    <w:rsid w:val="00D06AE4"/>
    <w:rsid w:val="00D07C27"/>
    <w:rsid w:val="00D10A7B"/>
    <w:rsid w:val="00D1204B"/>
    <w:rsid w:val="00D122FC"/>
    <w:rsid w:val="00D13AF9"/>
    <w:rsid w:val="00D1478F"/>
    <w:rsid w:val="00D14BB3"/>
    <w:rsid w:val="00D17607"/>
    <w:rsid w:val="00D176C1"/>
    <w:rsid w:val="00D2014A"/>
    <w:rsid w:val="00D231DF"/>
    <w:rsid w:val="00D23B37"/>
    <w:rsid w:val="00D23DD3"/>
    <w:rsid w:val="00D24311"/>
    <w:rsid w:val="00D25E44"/>
    <w:rsid w:val="00D25F06"/>
    <w:rsid w:val="00D27D78"/>
    <w:rsid w:val="00D30436"/>
    <w:rsid w:val="00D30510"/>
    <w:rsid w:val="00D31BED"/>
    <w:rsid w:val="00D327E5"/>
    <w:rsid w:val="00D33C95"/>
    <w:rsid w:val="00D34928"/>
    <w:rsid w:val="00D3507A"/>
    <w:rsid w:val="00D35646"/>
    <w:rsid w:val="00D35EA7"/>
    <w:rsid w:val="00D37164"/>
    <w:rsid w:val="00D401BA"/>
    <w:rsid w:val="00D4057A"/>
    <w:rsid w:val="00D40598"/>
    <w:rsid w:val="00D40D02"/>
    <w:rsid w:val="00D40DB3"/>
    <w:rsid w:val="00D42117"/>
    <w:rsid w:val="00D441E4"/>
    <w:rsid w:val="00D449AD"/>
    <w:rsid w:val="00D45F32"/>
    <w:rsid w:val="00D46538"/>
    <w:rsid w:val="00D46D40"/>
    <w:rsid w:val="00D47067"/>
    <w:rsid w:val="00D473A1"/>
    <w:rsid w:val="00D47EFE"/>
    <w:rsid w:val="00D505DB"/>
    <w:rsid w:val="00D53229"/>
    <w:rsid w:val="00D54446"/>
    <w:rsid w:val="00D54B2D"/>
    <w:rsid w:val="00D54BC1"/>
    <w:rsid w:val="00D5577B"/>
    <w:rsid w:val="00D55D53"/>
    <w:rsid w:val="00D56AEA"/>
    <w:rsid w:val="00D57FFD"/>
    <w:rsid w:val="00D61CD8"/>
    <w:rsid w:val="00D61E59"/>
    <w:rsid w:val="00D6310C"/>
    <w:rsid w:val="00D645A9"/>
    <w:rsid w:val="00D649AD"/>
    <w:rsid w:val="00D65EAC"/>
    <w:rsid w:val="00D66C11"/>
    <w:rsid w:val="00D67DE2"/>
    <w:rsid w:val="00D7038D"/>
    <w:rsid w:val="00D716FA"/>
    <w:rsid w:val="00D71EAC"/>
    <w:rsid w:val="00D7237C"/>
    <w:rsid w:val="00D724B2"/>
    <w:rsid w:val="00D73CF2"/>
    <w:rsid w:val="00D75290"/>
    <w:rsid w:val="00D8034C"/>
    <w:rsid w:val="00D8059C"/>
    <w:rsid w:val="00D805BE"/>
    <w:rsid w:val="00D80FFD"/>
    <w:rsid w:val="00D83394"/>
    <w:rsid w:val="00D83A03"/>
    <w:rsid w:val="00D83DD4"/>
    <w:rsid w:val="00D84D97"/>
    <w:rsid w:val="00D85069"/>
    <w:rsid w:val="00D85837"/>
    <w:rsid w:val="00D858F2"/>
    <w:rsid w:val="00D86557"/>
    <w:rsid w:val="00D86CC2"/>
    <w:rsid w:val="00D8703E"/>
    <w:rsid w:val="00D90448"/>
    <w:rsid w:val="00D9064C"/>
    <w:rsid w:val="00D90F2F"/>
    <w:rsid w:val="00D91550"/>
    <w:rsid w:val="00D92060"/>
    <w:rsid w:val="00D93724"/>
    <w:rsid w:val="00D93B5C"/>
    <w:rsid w:val="00D93E55"/>
    <w:rsid w:val="00D94204"/>
    <w:rsid w:val="00D96089"/>
    <w:rsid w:val="00D967DE"/>
    <w:rsid w:val="00D96871"/>
    <w:rsid w:val="00D97BE9"/>
    <w:rsid w:val="00DA02FC"/>
    <w:rsid w:val="00DA049F"/>
    <w:rsid w:val="00DA05BE"/>
    <w:rsid w:val="00DA0A44"/>
    <w:rsid w:val="00DA0A5C"/>
    <w:rsid w:val="00DA0B13"/>
    <w:rsid w:val="00DA0D87"/>
    <w:rsid w:val="00DA14EF"/>
    <w:rsid w:val="00DA1BF4"/>
    <w:rsid w:val="00DA3AE8"/>
    <w:rsid w:val="00DA4D7C"/>
    <w:rsid w:val="00DA581E"/>
    <w:rsid w:val="00DA5843"/>
    <w:rsid w:val="00DA65E2"/>
    <w:rsid w:val="00DA690D"/>
    <w:rsid w:val="00DB00FC"/>
    <w:rsid w:val="00DB0C31"/>
    <w:rsid w:val="00DB0FBC"/>
    <w:rsid w:val="00DB1B55"/>
    <w:rsid w:val="00DB3047"/>
    <w:rsid w:val="00DB3CD3"/>
    <w:rsid w:val="00DB3D8A"/>
    <w:rsid w:val="00DB499F"/>
    <w:rsid w:val="00DB5F58"/>
    <w:rsid w:val="00DB6603"/>
    <w:rsid w:val="00DB6AA0"/>
    <w:rsid w:val="00DB6F96"/>
    <w:rsid w:val="00DB7161"/>
    <w:rsid w:val="00DB7663"/>
    <w:rsid w:val="00DB7B0A"/>
    <w:rsid w:val="00DC0FB5"/>
    <w:rsid w:val="00DC2EEE"/>
    <w:rsid w:val="00DC4E66"/>
    <w:rsid w:val="00DC5403"/>
    <w:rsid w:val="00DC6D72"/>
    <w:rsid w:val="00DC72B1"/>
    <w:rsid w:val="00DC7FEF"/>
    <w:rsid w:val="00DD0274"/>
    <w:rsid w:val="00DD0425"/>
    <w:rsid w:val="00DD0653"/>
    <w:rsid w:val="00DD194E"/>
    <w:rsid w:val="00DD242F"/>
    <w:rsid w:val="00DD320B"/>
    <w:rsid w:val="00DD32A8"/>
    <w:rsid w:val="00DD40B6"/>
    <w:rsid w:val="00DD4B65"/>
    <w:rsid w:val="00DD512F"/>
    <w:rsid w:val="00DD54CE"/>
    <w:rsid w:val="00DD79E2"/>
    <w:rsid w:val="00DD7D66"/>
    <w:rsid w:val="00DD7DC1"/>
    <w:rsid w:val="00DE01AB"/>
    <w:rsid w:val="00DE0C1E"/>
    <w:rsid w:val="00DE267C"/>
    <w:rsid w:val="00DE288E"/>
    <w:rsid w:val="00DE3CEA"/>
    <w:rsid w:val="00DE5862"/>
    <w:rsid w:val="00DE58A6"/>
    <w:rsid w:val="00DE5BF0"/>
    <w:rsid w:val="00DE6C81"/>
    <w:rsid w:val="00DE7E80"/>
    <w:rsid w:val="00DF0642"/>
    <w:rsid w:val="00DF091F"/>
    <w:rsid w:val="00DF0A2B"/>
    <w:rsid w:val="00DF3064"/>
    <w:rsid w:val="00DF3729"/>
    <w:rsid w:val="00DF3738"/>
    <w:rsid w:val="00DF3A50"/>
    <w:rsid w:val="00DF47C6"/>
    <w:rsid w:val="00DF6DC5"/>
    <w:rsid w:val="00DF756A"/>
    <w:rsid w:val="00E002E4"/>
    <w:rsid w:val="00E00D50"/>
    <w:rsid w:val="00E01106"/>
    <w:rsid w:val="00E01E75"/>
    <w:rsid w:val="00E023B3"/>
    <w:rsid w:val="00E02FB5"/>
    <w:rsid w:val="00E03ED6"/>
    <w:rsid w:val="00E041AA"/>
    <w:rsid w:val="00E053C4"/>
    <w:rsid w:val="00E0596C"/>
    <w:rsid w:val="00E05E5C"/>
    <w:rsid w:val="00E05EDF"/>
    <w:rsid w:val="00E07739"/>
    <w:rsid w:val="00E10C7A"/>
    <w:rsid w:val="00E10FE0"/>
    <w:rsid w:val="00E11A17"/>
    <w:rsid w:val="00E11C9B"/>
    <w:rsid w:val="00E12487"/>
    <w:rsid w:val="00E14B91"/>
    <w:rsid w:val="00E1504C"/>
    <w:rsid w:val="00E179C5"/>
    <w:rsid w:val="00E17B77"/>
    <w:rsid w:val="00E20698"/>
    <w:rsid w:val="00E207E5"/>
    <w:rsid w:val="00E20FC7"/>
    <w:rsid w:val="00E21CE2"/>
    <w:rsid w:val="00E22D07"/>
    <w:rsid w:val="00E22FED"/>
    <w:rsid w:val="00E230A8"/>
    <w:rsid w:val="00E242A6"/>
    <w:rsid w:val="00E24A4B"/>
    <w:rsid w:val="00E256EC"/>
    <w:rsid w:val="00E25D29"/>
    <w:rsid w:val="00E2748F"/>
    <w:rsid w:val="00E30E35"/>
    <w:rsid w:val="00E31AE7"/>
    <w:rsid w:val="00E31C8C"/>
    <w:rsid w:val="00E323E5"/>
    <w:rsid w:val="00E32573"/>
    <w:rsid w:val="00E33F65"/>
    <w:rsid w:val="00E35A27"/>
    <w:rsid w:val="00E36387"/>
    <w:rsid w:val="00E36594"/>
    <w:rsid w:val="00E365D9"/>
    <w:rsid w:val="00E3690A"/>
    <w:rsid w:val="00E40E0C"/>
    <w:rsid w:val="00E419D2"/>
    <w:rsid w:val="00E43FBE"/>
    <w:rsid w:val="00E44373"/>
    <w:rsid w:val="00E45299"/>
    <w:rsid w:val="00E45FDF"/>
    <w:rsid w:val="00E460FC"/>
    <w:rsid w:val="00E465BA"/>
    <w:rsid w:val="00E46919"/>
    <w:rsid w:val="00E50E78"/>
    <w:rsid w:val="00E5135B"/>
    <w:rsid w:val="00E53E2D"/>
    <w:rsid w:val="00E559D5"/>
    <w:rsid w:val="00E602E2"/>
    <w:rsid w:val="00E60F1E"/>
    <w:rsid w:val="00E6106A"/>
    <w:rsid w:val="00E617C9"/>
    <w:rsid w:val="00E61E2E"/>
    <w:rsid w:val="00E64B01"/>
    <w:rsid w:val="00E66199"/>
    <w:rsid w:val="00E674C4"/>
    <w:rsid w:val="00E70263"/>
    <w:rsid w:val="00E7106E"/>
    <w:rsid w:val="00E72399"/>
    <w:rsid w:val="00E72E25"/>
    <w:rsid w:val="00E747C6"/>
    <w:rsid w:val="00E74B4D"/>
    <w:rsid w:val="00E75B3F"/>
    <w:rsid w:val="00E76954"/>
    <w:rsid w:val="00E77374"/>
    <w:rsid w:val="00E77876"/>
    <w:rsid w:val="00E77E25"/>
    <w:rsid w:val="00E80FF4"/>
    <w:rsid w:val="00E8239F"/>
    <w:rsid w:val="00E823BC"/>
    <w:rsid w:val="00E82644"/>
    <w:rsid w:val="00E82C51"/>
    <w:rsid w:val="00E82CCD"/>
    <w:rsid w:val="00E82FF4"/>
    <w:rsid w:val="00E836D7"/>
    <w:rsid w:val="00E839F1"/>
    <w:rsid w:val="00E84393"/>
    <w:rsid w:val="00E843EB"/>
    <w:rsid w:val="00E84676"/>
    <w:rsid w:val="00E8598F"/>
    <w:rsid w:val="00E87207"/>
    <w:rsid w:val="00E87DC0"/>
    <w:rsid w:val="00E87F58"/>
    <w:rsid w:val="00E90989"/>
    <w:rsid w:val="00E9181A"/>
    <w:rsid w:val="00E91BAF"/>
    <w:rsid w:val="00E93E79"/>
    <w:rsid w:val="00E94155"/>
    <w:rsid w:val="00E94ABF"/>
    <w:rsid w:val="00E94B1F"/>
    <w:rsid w:val="00E95B70"/>
    <w:rsid w:val="00E9647D"/>
    <w:rsid w:val="00E97503"/>
    <w:rsid w:val="00EA2318"/>
    <w:rsid w:val="00EA3B55"/>
    <w:rsid w:val="00EA6F7D"/>
    <w:rsid w:val="00EA7366"/>
    <w:rsid w:val="00EB06CE"/>
    <w:rsid w:val="00EB1D63"/>
    <w:rsid w:val="00EB1DC5"/>
    <w:rsid w:val="00EB2BBF"/>
    <w:rsid w:val="00EB490E"/>
    <w:rsid w:val="00EB4E7E"/>
    <w:rsid w:val="00EB5824"/>
    <w:rsid w:val="00EB6187"/>
    <w:rsid w:val="00EB6DE1"/>
    <w:rsid w:val="00EC15D6"/>
    <w:rsid w:val="00EC1F3C"/>
    <w:rsid w:val="00EC1FCE"/>
    <w:rsid w:val="00EC2BD2"/>
    <w:rsid w:val="00EC3306"/>
    <w:rsid w:val="00EC3571"/>
    <w:rsid w:val="00EC39BC"/>
    <w:rsid w:val="00EC3E8D"/>
    <w:rsid w:val="00EC4129"/>
    <w:rsid w:val="00EC4CEA"/>
    <w:rsid w:val="00EC5174"/>
    <w:rsid w:val="00EC5919"/>
    <w:rsid w:val="00EC6821"/>
    <w:rsid w:val="00EC7AD1"/>
    <w:rsid w:val="00ED0B1F"/>
    <w:rsid w:val="00ED0C41"/>
    <w:rsid w:val="00ED0E80"/>
    <w:rsid w:val="00ED6BFA"/>
    <w:rsid w:val="00ED7F2A"/>
    <w:rsid w:val="00EE199D"/>
    <w:rsid w:val="00EE31E2"/>
    <w:rsid w:val="00EE3E9E"/>
    <w:rsid w:val="00EE555E"/>
    <w:rsid w:val="00EE5ECF"/>
    <w:rsid w:val="00EE76CA"/>
    <w:rsid w:val="00EE7F66"/>
    <w:rsid w:val="00EF11C3"/>
    <w:rsid w:val="00EF233D"/>
    <w:rsid w:val="00EF3AED"/>
    <w:rsid w:val="00EF4A4E"/>
    <w:rsid w:val="00EF611D"/>
    <w:rsid w:val="00EF63A8"/>
    <w:rsid w:val="00EF69C1"/>
    <w:rsid w:val="00EF6D6E"/>
    <w:rsid w:val="00EF7753"/>
    <w:rsid w:val="00F006BB"/>
    <w:rsid w:val="00F01179"/>
    <w:rsid w:val="00F0134D"/>
    <w:rsid w:val="00F0137C"/>
    <w:rsid w:val="00F01E02"/>
    <w:rsid w:val="00F027FC"/>
    <w:rsid w:val="00F031BA"/>
    <w:rsid w:val="00F03780"/>
    <w:rsid w:val="00F038D8"/>
    <w:rsid w:val="00F03B5F"/>
    <w:rsid w:val="00F03C09"/>
    <w:rsid w:val="00F05760"/>
    <w:rsid w:val="00F05D87"/>
    <w:rsid w:val="00F060EB"/>
    <w:rsid w:val="00F069AE"/>
    <w:rsid w:val="00F06D7F"/>
    <w:rsid w:val="00F1007A"/>
    <w:rsid w:val="00F10B70"/>
    <w:rsid w:val="00F123D1"/>
    <w:rsid w:val="00F124FB"/>
    <w:rsid w:val="00F14168"/>
    <w:rsid w:val="00F14884"/>
    <w:rsid w:val="00F148B9"/>
    <w:rsid w:val="00F14C53"/>
    <w:rsid w:val="00F15F01"/>
    <w:rsid w:val="00F161AE"/>
    <w:rsid w:val="00F1698A"/>
    <w:rsid w:val="00F16B6A"/>
    <w:rsid w:val="00F16E25"/>
    <w:rsid w:val="00F17059"/>
    <w:rsid w:val="00F1764C"/>
    <w:rsid w:val="00F20441"/>
    <w:rsid w:val="00F21CE6"/>
    <w:rsid w:val="00F21D72"/>
    <w:rsid w:val="00F22E11"/>
    <w:rsid w:val="00F23AC1"/>
    <w:rsid w:val="00F246C0"/>
    <w:rsid w:val="00F246CF"/>
    <w:rsid w:val="00F30863"/>
    <w:rsid w:val="00F30D4C"/>
    <w:rsid w:val="00F355AE"/>
    <w:rsid w:val="00F361EB"/>
    <w:rsid w:val="00F36264"/>
    <w:rsid w:val="00F367D6"/>
    <w:rsid w:val="00F37603"/>
    <w:rsid w:val="00F412BF"/>
    <w:rsid w:val="00F4213A"/>
    <w:rsid w:val="00F44708"/>
    <w:rsid w:val="00F45793"/>
    <w:rsid w:val="00F45BB3"/>
    <w:rsid w:val="00F46F58"/>
    <w:rsid w:val="00F47069"/>
    <w:rsid w:val="00F4798A"/>
    <w:rsid w:val="00F47A40"/>
    <w:rsid w:val="00F506B6"/>
    <w:rsid w:val="00F5096C"/>
    <w:rsid w:val="00F51230"/>
    <w:rsid w:val="00F51C3E"/>
    <w:rsid w:val="00F52041"/>
    <w:rsid w:val="00F54F36"/>
    <w:rsid w:val="00F55CF3"/>
    <w:rsid w:val="00F560BB"/>
    <w:rsid w:val="00F5704A"/>
    <w:rsid w:val="00F579E2"/>
    <w:rsid w:val="00F60D35"/>
    <w:rsid w:val="00F6226D"/>
    <w:rsid w:val="00F63BFA"/>
    <w:rsid w:val="00F63D5F"/>
    <w:rsid w:val="00F64428"/>
    <w:rsid w:val="00F64A04"/>
    <w:rsid w:val="00F65507"/>
    <w:rsid w:val="00F66439"/>
    <w:rsid w:val="00F66D37"/>
    <w:rsid w:val="00F67AA9"/>
    <w:rsid w:val="00F70458"/>
    <w:rsid w:val="00F7181E"/>
    <w:rsid w:val="00F71975"/>
    <w:rsid w:val="00F71DA9"/>
    <w:rsid w:val="00F7356B"/>
    <w:rsid w:val="00F73795"/>
    <w:rsid w:val="00F73D65"/>
    <w:rsid w:val="00F7400B"/>
    <w:rsid w:val="00F751EC"/>
    <w:rsid w:val="00F806F5"/>
    <w:rsid w:val="00F80B01"/>
    <w:rsid w:val="00F82C42"/>
    <w:rsid w:val="00F82E75"/>
    <w:rsid w:val="00F85CB3"/>
    <w:rsid w:val="00F860C6"/>
    <w:rsid w:val="00F864EC"/>
    <w:rsid w:val="00F8669B"/>
    <w:rsid w:val="00F86ECA"/>
    <w:rsid w:val="00F870DC"/>
    <w:rsid w:val="00F876E7"/>
    <w:rsid w:val="00F878E3"/>
    <w:rsid w:val="00F87AF1"/>
    <w:rsid w:val="00F91009"/>
    <w:rsid w:val="00F9231B"/>
    <w:rsid w:val="00F92AF2"/>
    <w:rsid w:val="00F92BEC"/>
    <w:rsid w:val="00F94893"/>
    <w:rsid w:val="00F956C9"/>
    <w:rsid w:val="00FA0095"/>
    <w:rsid w:val="00FA0B41"/>
    <w:rsid w:val="00FA0E3C"/>
    <w:rsid w:val="00FA23E6"/>
    <w:rsid w:val="00FA2C59"/>
    <w:rsid w:val="00FA2FBE"/>
    <w:rsid w:val="00FA4B50"/>
    <w:rsid w:val="00FA4BC2"/>
    <w:rsid w:val="00FA502F"/>
    <w:rsid w:val="00FA755F"/>
    <w:rsid w:val="00FA77F5"/>
    <w:rsid w:val="00FB44AE"/>
    <w:rsid w:val="00FB4C3F"/>
    <w:rsid w:val="00FB57B1"/>
    <w:rsid w:val="00FB7AFC"/>
    <w:rsid w:val="00FC01F6"/>
    <w:rsid w:val="00FC027B"/>
    <w:rsid w:val="00FC20C6"/>
    <w:rsid w:val="00FC2A01"/>
    <w:rsid w:val="00FC3141"/>
    <w:rsid w:val="00FC3C74"/>
    <w:rsid w:val="00FC4302"/>
    <w:rsid w:val="00FC4429"/>
    <w:rsid w:val="00FC5A03"/>
    <w:rsid w:val="00FC6AF8"/>
    <w:rsid w:val="00FC722C"/>
    <w:rsid w:val="00FD08AB"/>
    <w:rsid w:val="00FD2C6F"/>
    <w:rsid w:val="00FD4310"/>
    <w:rsid w:val="00FD456E"/>
    <w:rsid w:val="00FD4B99"/>
    <w:rsid w:val="00FD578C"/>
    <w:rsid w:val="00FD5A56"/>
    <w:rsid w:val="00FD675A"/>
    <w:rsid w:val="00FE1B3C"/>
    <w:rsid w:val="00FE2400"/>
    <w:rsid w:val="00FE25F9"/>
    <w:rsid w:val="00FE2F81"/>
    <w:rsid w:val="00FE3148"/>
    <w:rsid w:val="00FE330A"/>
    <w:rsid w:val="00FE588A"/>
    <w:rsid w:val="00FE64CC"/>
    <w:rsid w:val="00FE722D"/>
    <w:rsid w:val="00FE7493"/>
    <w:rsid w:val="00FE7D48"/>
    <w:rsid w:val="00FF05BC"/>
    <w:rsid w:val="00FF0DCA"/>
    <w:rsid w:val="00FF0F8C"/>
    <w:rsid w:val="00FF1064"/>
    <w:rsid w:val="00FF3B25"/>
    <w:rsid w:val="00FF49A6"/>
    <w:rsid w:val="00FF605E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19F34-4579-4A56-A249-F67A396C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234C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1">
    <w:name w:val="heading 1"/>
    <w:basedOn w:val="Normal"/>
    <w:next w:val="Normal"/>
    <w:link w:val="Ttulo1Char"/>
    <w:uiPriority w:val="9"/>
    <w:qFormat/>
    <w:rsid w:val="00E01106"/>
    <w:pPr>
      <w:keepNext/>
      <w:keepLines/>
      <w:widowControl/>
      <w:suppressAutoHyphens w:val="0"/>
      <w:autoSpaceDN/>
      <w:spacing w:before="480"/>
      <w:textAlignment w:val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bidi="ar-SA"/>
    </w:rPr>
  </w:style>
  <w:style w:type="paragraph" w:styleId="Ttulo2">
    <w:name w:val="heading 2"/>
    <w:basedOn w:val="Normal"/>
    <w:next w:val="Normal"/>
    <w:link w:val="Ttulo2Char"/>
    <w:qFormat/>
    <w:rsid w:val="006630E0"/>
    <w:pPr>
      <w:keepNext/>
      <w:widowControl/>
      <w:suppressAutoHyphens w:val="0"/>
      <w:autoSpaceDN/>
      <w:spacing w:before="240" w:after="60"/>
      <w:textAlignment w:val="auto"/>
      <w:outlineLvl w:val="1"/>
    </w:pPr>
    <w:rPr>
      <w:rFonts w:eastAsia="Times New Roman" w:cs="Times New Roman"/>
      <w:b/>
      <w:bCs/>
      <w:iCs/>
      <w:kern w:val="0"/>
      <w:lang w:bidi="ar-SA"/>
    </w:rPr>
  </w:style>
  <w:style w:type="paragraph" w:styleId="Ttulo3">
    <w:name w:val="heading 3"/>
    <w:basedOn w:val="Normal"/>
    <w:next w:val="Normal"/>
    <w:link w:val="Ttulo3Char"/>
    <w:qFormat/>
    <w:rsid w:val="00170964"/>
    <w:pPr>
      <w:keepNext/>
      <w:widowControl/>
      <w:suppressAutoHyphens w:val="0"/>
      <w:autoSpaceDN/>
      <w:spacing w:before="240" w:after="60"/>
      <w:ind w:left="1418" w:hanging="1418"/>
      <w:jc w:val="both"/>
      <w:textAlignment w:val="auto"/>
      <w:outlineLvl w:val="2"/>
    </w:pPr>
    <w:rPr>
      <w:rFonts w:eastAsia="Times New Roman" w:cs="Times New Roman"/>
      <w:b/>
      <w:bCs/>
      <w:kern w:val="0"/>
      <w:lang w:val="pt-BR" w:bidi="ar-SA"/>
    </w:rPr>
  </w:style>
  <w:style w:type="paragraph" w:styleId="Ttulo4">
    <w:name w:val="heading 4"/>
    <w:basedOn w:val="Normal"/>
    <w:next w:val="Normal"/>
    <w:link w:val="Ttulo4Char"/>
    <w:qFormat/>
    <w:rsid w:val="00E01106"/>
    <w:pPr>
      <w:keepNext/>
      <w:widowControl/>
      <w:suppressAutoHyphens w:val="0"/>
      <w:autoSpaceDN/>
      <w:spacing w:before="240" w:after="60"/>
      <w:textAlignment w:val="auto"/>
      <w:outlineLvl w:val="3"/>
    </w:pPr>
    <w:rPr>
      <w:rFonts w:eastAsia="Times New Roman" w:cs="Times New Roman"/>
      <w:b/>
      <w:bCs/>
      <w:kern w:val="0"/>
      <w:sz w:val="28"/>
      <w:szCs w:val="28"/>
      <w:lang w:bidi="ar-SA"/>
    </w:rPr>
  </w:style>
  <w:style w:type="paragraph" w:styleId="Ttulo5">
    <w:name w:val="heading 5"/>
    <w:basedOn w:val="Normal"/>
    <w:next w:val="Normal"/>
    <w:link w:val="Ttulo5Char"/>
    <w:qFormat/>
    <w:rsid w:val="00E01106"/>
    <w:pPr>
      <w:widowControl/>
      <w:suppressAutoHyphens w:val="0"/>
      <w:autoSpaceDN/>
      <w:spacing w:before="240" w:after="60"/>
      <w:textAlignment w:val="auto"/>
      <w:outlineLvl w:val="4"/>
    </w:pPr>
    <w:rPr>
      <w:rFonts w:eastAsia="Times New Roman" w:cs="Times New Roman"/>
      <w:b/>
      <w:bCs/>
      <w:i/>
      <w:iCs/>
      <w:kern w:val="0"/>
      <w:sz w:val="26"/>
      <w:szCs w:val="26"/>
      <w:lang w:bidi="ar-SA"/>
    </w:rPr>
  </w:style>
  <w:style w:type="paragraph" w:styleId="Ttulo6">
    <w:name w:val="heading 6"/>
    <w:basedOn w:val="Normal"/>
    <w:link w:val="Ttulo6Char"/>
    <w:qFormat/>
    <w:rsid w:val="00E01106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Verdana" w:eastAsia="Times New Roman" w:hAnsi="Verdana" w:cs="Times New Roman"/>
      <w:b/>
      <w:bCs/>
      <w:color w:val="718534"/>
      <w:kern w:val="0"/>
      <w:sz w:val="15"/>
      <w:szCs w:val="15"/>
      <w:lang w:bidi="ar-SA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D36B6"/>
    <w:pPr>
      <w:spacing w:before="240" w:after="60"/>
      <w:outlineLvl w:val="6"/>
    </w:pPr>
    <w:rPr>
      <w:rFonts w:ascii="Calibri" w:eastAsia="Times New Roman" w:hAnsi="Calibri" w:cs="Times New Roman"/>
    </w:rPr>
  </w:style>
  <w:style w:type="paragraph" w:styleId="Ttulo9">
    <w:name w:val="heading 9"/>
    <w:basedOn w:val="Normal"/>
    <w:next w:val="Normal"/>
    <w:link w:val="Ttulo9Char"/>
    <w:qFormat/>
    <w:rsid w:val="00E01106"/>
    <w:pPr>
      <w:widowControl/>
      <w:suppressAutoHyphens w:val="0"/>
      <w:autoSpaceDN/>
      <w:spacing w:before="240" w:after="60"/>
      <w:textAlignment w:val="auto"/>
      <w:outlineLvl w:val="8"/>
    </w:pPr>
    <w:rPr>
      <w:rFonts w:ascii="Cambria" w:eastAsia="Times New Roman" w:hAnsi="Cambria" w:cs="Times New Roman"/>
      <w:kern w:val="0"/>
      <w:sz w:val="22"/>
      <w:szCs w:val="22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E0110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rsid w:val="006630E0"/>
    <w:rPr>
      <w:rFonts w:eastAsia="Times New Roman" w:cs="Times New Roman"/>
      <w:b/>
      <w:bCs/>
      <w:iCs/>
      <w:sz w:val="24"/>
      <w:szCs w:val="24"/>
      <w:lang w:val="de-DE" w:eastAsia="ja-JP"/>
    </w:rPr>
  </w:style>
  <w:style w:type="character" w:customStyle="1" w:styleId="Ttulo3Char">
    <w:name w:val="Título 3 Char"/>
    <w:link w:val="Ttulo3"/>
    <w:rsid w:val="00170964"/>
    <w:rPr>
      <w:rFonts w:eastAsia="Times New Roman" w:cs="Times New Roman"/>
      <w:b/>
      <w:bCs/>
      <w:sz w:val="24"/>
      <w:szCs w:val="24"/>
      <w:lang w:eastAsia="ja-JP"/>
    </w:rPr>
  </w:style>
  <w:style w:type="character" w:customStyle="1" w:styleId="Ttulo4Char">
    <w:name w:val="Título 4 Char"/>
    <w:link w:val="Ttulo4"/>
    <w:rsid w:val="00E01106"/>
    <w:rPr>
      <w:rFonts w:eastAsia="Times New Roman" w:cs="Times New Roman"/>
      <w:b/>
      <w:bCs/>
      <w:sz w:val="28"/>
      <w:szCs w:val="28"/>
    </w:rPr>
  </w:style>
  <w:style w:type="character" w:customStyle="1" w:styleId="Ttulo5Char">
    <w:name w:val="Título 5 Char"/>
    <w:link w:val="Ttulo5"/>
    <w:rsid w:val="00E01106"/>
    <w:rPr>
      <w:rFonts w:eastAsia="Times New Roman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rsid w:val="00E01106"/>
    <w:rPr>
      <w:rFonts w:ascii="Verdana" w:eastAsia="Times New Roman" w:hAnsi="Verdana" w:cs="Times New Roman"/>
      <w:b/>
      <w:bCs/>
      <w:color w:val="718534"/>
      <w:sz w:val="15"/>
      <w:szCs w:val="15"/>
    </w:rPr>
  </w:style>
  <w:style w:type="character" w:customStyle="1" w:styleId="Ttulo7Char">
    <w:name w:val="Título 7 Char"/>
    <w:link w:val="Ttulo7"/>
    <w:uiPriority w:val="9"/>
    <w:rsid w:val="00AD36B6"/>
    <w:rPr>
      <w:rFonts w:ascii="Calibri" w:eastAsia="Times New Roman" w:hAnsi="Calibri" w:cs="Times New Roman"/>
      <w:kern w:val="3"/>
      <w:sz w:val="24"/>
      <w:szCs w:val="24"/>
      <w:lang w:val="de-DE" w:eastAsia="ja-JP" w:bidi="fa-IR"/>
    </w:rPr>
  </w:style>
  <w:style w:type="character" w:customStyle="1" w:styleId="Ttulo9Char">
    <w:name w:val="Título 9 Char"/>
    <w:link w:val="Ttulo9"/>
    <w:rsid w:val="00E01106"/>
    <w:rPr>
      <w:rFonts w:ascii="Cambria" w:eastAsia="Times New Roman" w:hAnsi="Cambria" w:cs="Times New Roman"/>
      <w:sz w:val="22"/>
      <w:szCs w:val="22"/>
    </w:rPr>
  </w:style>
  <w:style w:type="paragraph" w:customStyle="1" w:styleId="Standard">
    <w:name w:val="Standard"/>
    <w:rsid w:val="00EE7F6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tulo">
    <w:name w:val="Title"/>
    <w:basedOn w:val="Standard"/>
    <w:next w:val="Textbody"/>
    <w:link w:val="TtuloChar"/>
    <w:qFormat/>
    <w:rsid w:val="00EE7F66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EE7F66"/>
    <w:pPr>
      <w:spacing w:after="120"/>
    </w:pPr>
  </w:style>
  <w:style w:type="character" w:customStyle="1" w:styleId="TtuloChar">
    <w:name w:val="Título Char"/>
    <w:link w:val="Ttulo"/>
    <w:rsid w:val="00F05760"/>
    <w:rPr>
      <w:rFonts w:ascii="Arial" w:hAnsi="Arial"/>
      <w:kern w:val="3"/>
      <w:sz w:val="28"/>
      <w:szCs w:val="28"/>
      <w:lang w:val="de-DE" w:eastAsia="ja-JP" w:bidi="fa-IR"/>
    </w:rPr>
  </w:style>
  <w:style w:type="paragraph" w:styleId="Subttulo">
    <w:name w:val="Subtitle"/>
    <w:basedOn w:val="Ttulo"/>
    <w:next w:val="Textbody"/>
    <w:link w:val="SubttuloChar"/>
    <w:qFormat/>
    <w:rsid w:val="001B2101"/>
    <w:pPr>
      <w:jc w:val="center"/>
    </w:pPr>
    <w:rPr>
      <w:rFonts w:ascii="Times New Roman" w:hAnsi="Times New Roman"/>
      <w:b/>
      <w:iCs/>
      <w:sz w:val="24"/>
    </w:rPr>
  </w:style>
  <w:style w:type="paragraph" w:styleId="Lista">
    <w:name w:val="List"/>
    <w:basedOn w:val="Textbody"/>
    <w:rsid w:val="00EE7F66"/>
  </w:style>
  <w:style w:type="paragraph" w:customStyle="1" w:styleId="Legenda1">
    <w:name w:val="Legenda1"/>
    <w:basedOn w:val="Standard"/>
    <w:rsid w:val="00EE7F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EE7F66"/>
    <w:pPr>
      <w:suppressLineNumbers/>
    </w:pPr>
  </w:style>
  <w:style w:type="paragraph" w:customStyle="1" w:styleId="Cabealho1">
    <w:name w:val="Cabeçalho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Rodap1">
    <w:name w:val="Rodapé1"/>
    <w:basedOn w:val="Standard"/>
    <w:rsid w:val="00EE7F66"/>
    <w:pPr>
      <w:suppressLineNumbers/>
      <w:tabs>
        <w:tab w:val="center" w:pos="4818"/>
        <w:tab w:val="right" w:pos="9637"/>
      </w:tabs>
    </w:pPr>
  </w:style>
  <w:style w:type="paragraph" w:customStyle="1" w:styleId="Default">
    <w:name w:val="Default"/>
    <w:basedOn w:val="Standard"/>
    <w:rsid w:val="00EE7F66"/>
    <w:pPr>
      <w:autoSpaceDE w:val="0"/>
    </w:pPr>
    <w:rPr>
      <w:rFonts w:eastAsia="Times New Roman" w:cs="Times New Roman"/>
      <w:color w:val="000000"/>
    </w:rPr>
  </w:style>
  <w:style w:type="paragraph" w:customStyle="1" w:styleId="Corpo">
    <w:name w:val="Corpo"/>
    <w:basedOn w:val="Standard"/>
    <w:rsid w:val="00EE7F66"/>
    <w:rPr>
      <w:szCs w:val="20"/>
      <w:lang w:val="en-US"/>
    </w:rPr>
  </w:style>
  <w:style w:type="paragraph" w:customStyle="1" w:styleId="TableContents">
    <w:name w:val="Table Contents"/>
    <w:basedOn w:val="Standard"/>
    <w:rsid w:val="00EE7F66"/>
    <w:pPr>
      <w:suppressLineNumbers/>
    </w:pPr>
  </w:style>
  <w:style w:type="paragraph" w:customStyle="1" w:styleId="TableHeading">
    <w:name w:val="Table Heading"/>
    <w:basedOn w:val="TableContents"/>
    <w:rsid w:val="00EE7F66"/>
    <w:pPr>
      <w:jc w:val="center"/>
    </w:pPr>
    <w:rPr>
      <w:b/>
      <w:bCs/>
    </w:rPr>
  </w:style>
  <w:style w:type="paragraph" w:styleId="NormalWeb">
    <w:name w:val="Normal (Web)"/>
    <w:basedOn w:val="Standard"/>
    <w:uiPriority w:val="99"/>
    <w:rsid w:val="00EE7F66"/>
    <w:pPr>
      <w:spacing w:before="100" w:after="100"/>
    </w:pPr>
  </w:style>
  <w:style w:type="paragraph" w:customStyle="1" w:styleId="Ttulo11">
    <w:name w:val="Título 11"/>
    <w:basedOn w:val="Standard"/>
    <w:next w:val="Standard"/>
    <w:rsid w:val="00EE7F66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Ttulo31">
    <w:name w:val="Título 31"/>
    <w:basedOn w:val="Standard"/>
    <w:next w:val="Textbody"/>
    <w:rsid w:val="00EE7F66"/>
    <w:pPr>
      <w:spacing w:before="280" w:after="280"/>
      <w:outlineLvl w:val="2"/>
    </w:pPr>
    <w:rPr>
      <w:b/>
      <w:bCs/>
      <w:sz w:val="27"/>
      <w:szCs w:val="27"/>
    </w:rPr>
  </w:style>
  <w:style w:type="paragraph" w:customStyle="1" w:styleId="Ttulo91">
    <w:name w:val="Título 91"/>
    <w:basedOn w:val="Standard"/>
    <w:next w:val="Standard"/>
    <w:rsid w:val="00EE7F6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customStyle="1" w:styleId="ContentsHeading">
    <w:name w:val="Contents Heading"/>
    <w:basedOn w:val="Ttulo"/>
    <w:rsid w:val="00EE7F66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EE7F66"/>
    <w:pPr>
      <w:tabs>
        <w:tab w:val="right" w:leader="dot" w:pos="9071"/>
      </w:tabs>
    </w:pPr>
  </w:style>
  <w:style w:type="paragraph" w:customStyle="1" w:styleId="Contents3">
    <w:name w:val="Contents 3"/>
    <w:basedOn w:val="Index"/>
    <w:rsid w:val="00EE7F66"/>
    <w:pPr>
      <w:tabs>
        <w:tab w:val="right" w:leader="dot" w:pos="9071"/>
      </w:tabs>
      <w:ind w:left="566"/>
    </w:pPr>
  </w:style>
  <w:style w:type="paragraph" w:customStyle="1" w:styleId="Contents9">
    <w:name w:val="Contents 9"/>
    <w:basedOn w:val="Index"/>
    <w:rsid w:val="00EE7F66"/>
    <w:pPr>
      <w:tabs>
        <w:tab w:val="right" w:leader="dot" w:pos="9071"/>
      </w:tabs>
      <w:ind w:left="2264"/>
    </w:pPr>
  </w:style>
  <w:style w:type="paragraph" w:customStyle="1" w:styleId="Ttulo21">
    <w:name w:val="Título 21"/>
    <w:basedOn w:val="Ttulo"/>
    <w:next w:val="Textbody"/>
    <w:rsid w:val="00EE7F66"/>
    <w:pPr>
      <w:outlineLvl w:val="1"/>
    </w:pPr>
    <w:rPr>
      <w:b/>
      <w:bCs/>
      <w:i/>
      <w:iCs/>
    </w:rPr>
  </w:style>
  <w:style w:type="paragraph" w:customStyle="1" w:styleId="Contents2">
    <w:name w:val="Contents 2"/>
    <w:basedOn w:val="Index"/>
    <w:rsid w:val="00EE7F66"/>
    <w:pPr>
      <w:tabs>
        <w:tab w:val="right" w:leader="dot" w:pos="9071"/>
      </w:tabs>
      <w:ind w:left="283"/>
    </w:pPr>
  </w:style>
  <w:style w:type="paragraph" w:customStyle="1" w:styleId="Text">
    <w:name w:val="Text"/>
    <w:basedOn w:val="Legenda1"/>
    <w:rsid w:val="00EE7F66"/>
  </w:style>
  <w:style w:type="character" w:customStyle="1" w:styleId="NumberingSymbols">
    <w:name w:val="Numbering Symbols"/>
    <w:rsid w:val="00EE7F66"/>
  </w:style>
  <w:style w:type="character" w:customStyle="1" w:styleId="Fontepargpadro1">
    <w:name w:val="Fonte parág. padrão1"/>
    <w:rsid w:val="00EE7F66"/>
  </w:style>
  <w:style w:type="character" w:customStyle="1" w:styleId="Internetlink">
    <w:name w:val="Internet link"/>
    <w:rsid w:val="00EE7F66"/>
    <w:rPr>
      <w:color w:val="0000FF"/>
      <w:u w:val="single"/>
    </w:rPr>
  </w:style>
  <w:style w:type="paragraph" w:customStyle="1" w:styleId="texto">
    <w:name w:val="texto"/>
    <w:basedOn w:val="Normal"/>
    <w:rsid w:val="00CC0060"/>
    <w:pPr>
      <w:widowControl/>
      <w:suppressAutoHyphens w:val="0"/>
      <w:autoSpaceDE w:val="0"/>
      <w:spacing w:before="120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style21">
    <w:name w:val="style21"/>
    <w:rsid w:val="00CC0060"/>
    <w:rPr>
      <w:rFonts w:ascii="Arial" w:hAnsi="Arial" w:cs="Arial" w:hint="default"/>
      <w:strike w:val="0"/>
      <w:dstrike w:val="0"/>
      <w:color w:val="3D7B93"/>
      <w:sz w:val="15"/>
      <w:szCs w:val="15"/>
      <w:u w:val="none"/>
      <w:effect w:val="none"/>
    </w:rPr>
  </w:style>
  <w:style w:type="paragraph" w:customStyle="1" w:styleId="Lista1">
    <w:name w:val="Lista1"/>
    <w:basedOn w:val="Lista"/>
    <w:rsid w:val="00CC0060"/>
    <w:pPr>
      <w:widowControl/>
      <w:numPr>
        <w:numId w:val="1"/>
      </w:numPr>
      <w:suppressAutoHyphens w:val="0"/>
      <w:autoSpaceDN/>
      <w:spacing w:after="0"/>
      <w:textAlignment w:val="auto"/>
    </w:pPr>
    <w:rPr>
      <w:rFonts w:ascii="Arial" w:eastAsia="Times New Roman" w:hAnsi="Arial" w:cs="Times New Roman"/>
      <w:kern w:val="0"/>
      <w:lang w:val="pt-BR" w:eastAsia="pt-BR" w:bidi="ar-SA"/>
    </w:rPr>
  </w:style>
  <w:style w:type="paragraph" w:customStyle="1" w:styleId="Texto0">
    <w:name w:val="Texto"/>
    <w:basedOn w:val="Normal"/>
    <w:rsid w:val="00CC0060"/>
    <w:pPr>
      <w:widowControl/>
      <w:suppressAutoHyphens w:val="0"/>
      <w:autoSpaceDN/>
      <w:spacing w:after="100" w:afterAutospacing="1" w:line="360" w:lineRule="auto"/>
      <w:ind w:firstLine="709"/>
      <w:jc w:val="both"/>
      <w:textAlignment w:val="auto"/>
    </w:pPr>
    <w:rPr>
      <w:rFonts w:ascii="Arial" w:eastAsia="Times New Roman" w:hAnsi="Arial" w:cs="Arial"/>
      <w:kern w:val="0"/>
      <w:lang w:val="pt-BR" w:eastAsia="pt-BR" w:bidi="ar-SA"/>
    </w:rPr>
  </w:style>
  <w:style w:type="character" w:customStyle="1" w:styleId="unnamed11">
    <w:name w:val="unnamed11"/>
    <w:rsid w:val="001856BA"/>
    <w:rPr>
      <w:rFonts w:ascii="Verdana" w:hAnsi="Verdana" w:hint="default"/>
      <w:color w:val="000000"/>
      <w:sz w:val="22"/>
      <w:szCs w:val="22"/>
    </w:rPr>
  </w:style>
  <w:style w:type="character" w:styleId="Hyperlink">
    <w:name w:val="Hyperlink"/>
    <w:uiPriority w:val="99"/>
    <w:rsid w:val="00E01106"/>
    <w:rPr>
      <w:color w:val="0000FF"/>
      <w:u w:val="single"/>
    </w:rPr>
  </w:style>
  <w:style w:type="paragraph" w:customStyle="1" w:styleId="Normaltexto2">
    <w:name w:val="Normal texto 2"/>
    <w:basedOn w:val="Normal"/>
    <w:rsid w:val="00E01106"/>
    <w:pPr>
      <w:widowControl/>
      <w:suppressAutoHyphens w:val="0"/>
      <w:autoSpaceDN/>
      <w:spacing w:before="60" w:after="60"/>
      <w:ind w:left="709" w:firstLine="709"/>
      <w:jc w:val="both"/>
      <w:textAlignment w:val="auto"/>
    </w:pPr>
    <w:rPr>
      <w:rFonts w:eastAsia="Times New Roman" w:cs="Times New Roman"/>
      <w:kern w:val="0"/>
      <w:szCs w:val="20"/>
      <w:lang w:val="pt-PT" w:eastAsia="pt-BR" w:bidi="ar-SA"/>
    </w:rPr>
  </w:style>
  <w:style w:type="paragraph" w:customStyle="1" w:styleId="titulo1">
    <w:name w:val="titulo1"/>
    <w:basedOn w:val="Normal"/>
    <w:rsid w:val="00E01106"/>
    <w:pPr>
      <w:widowControl/>
      <w:numPr>
        <w:numId w:val="2"/>
      </w:numPr>
      <w:suppressAutoHyphens w:val="0"/>
      <w:autoSpaceDN/>
      <w:spacing w:before="100" w:beforeAutospacing="1" w:after="100" w:afterAutospacing="1"/>
      <w:textAlignment w:val="auto"/>
    </w:pPr>
    <w:rPr>
      <w:rFonts w:ascii="Arial" w:eastAsia="Times New Roman" w:hAnsi="Arial" w:cs="Arial"/>
      <w:b/>
      <w:kern w:val="0"/>
      <w:lang w:val="pt-BR" w:eastAsia="pt-BR" w:bidi="ar-SA"/>
    </w:rPr>
  </w:style>
  <w:style w:type="paragraph" w:customStyle="1" w:styleId="titulo2">
    <w:name w:val="titulo2"/>
    <w:basedOn w:val="titulo1"/>
    <w:rsid w:val="00E01106"/>
    <w:pPr>
      <w:numPr>
        <w:ilvl w:val="1"/>
      </w:numPr>
    </w:pPr>
  </w:style>
  <w:style w:type="paragraph" w:customStyle="1" w:styleId="titulo3">
    <w:name w:val="titulo3"/>
    <w:basedOn w:val="titulo2"/>
    <w:rsid w:val="00E01106"/>
    <w:pPr>
      <w:numPr>
        <w:ilvl w:val="2"/>
      </w:numPr>
    </w:pPr>
  </w:style>
  <w:style w:type="character" w:customStyle="1" w:styleId="textoChar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paragraph" w:customStyle="1" w:styleId="texto1">
    <w:name w:val="texto1"/>
    <w:basedOn w:val="Normal"/>
    <w:rsid w:val="00E01106"/>
    <w:pPr>
      <w:widowControl/>
      <w:suppressAutoHyphens w:val="0"/>
      <w:autoSpaceDN/>
      <w:jc w:val="both"/>
      <w:textAlignment w:val="auto"/>
    </w:pPr>
    <w:rPr>
      <w:rFonts w:ascii="Arial" w:eastAsia="Times New Roman" w:hAnsi="Arial" w:cs="Arial"/>
      <w:bCs/>
      <w:kern w:val="0"/>
      <w:lang w:val="pt-BR" w:eastAsia="pt-BR" w:bidi="ar-SA"/>
    </w:rPr>
  </w:style>
  <w:style w:type="character" w:customStyle="1" w:styleId="texto1Char">
    <w:name w:val="texto1 Char"/>
    <w:rsid w:val="00E01106"/>
    <w:rPr>
      <w:rFonts w:ascii="Arial" w:hAnsi="Arial" w:cs="Arial"/>
      <w:bCs/>
      <w:sz w:val="24"/>
      <w:szCs w:val="24"/>
      <w:lang w:val="pt-BR" w:eastAsia="pt-BR" w:bidi="ar-SA"/>
    </w:rPr>
  </w:style>
  <w:style w:type="character" w:customStyle="1" w:styleId="TextoChar0">
    <w:name w:val="Texto Char"/>
    <w:rsid w:val="00E01106"/>
    <w:rPr>
      <w:rFonts w:ascii="Arial" w:hAnsi="Arial" w:cs="Arial"/>
      <w:sz w:val="24"/>
      <w:szCs w:val="24"/>
      <w:lang w:val="pt-BR" w:eastAsia="pt-BR" w:bidi="ar-SA"/>
    </w:rPr>
  </w:style>
  <w:style w:type="character" w:customStyle="1" w:styleId="Corpodetexto2Char">
    <w:name w:val="Corpo de texto 2 Char"/>
    <w:link w:val="Corpodetexto2"/>
    <w:semiHidden/>
    <w:rsid w:val="00E01106"/>
    <w:rPr>
      <w:rFonts w:ascii="Arial" w:eastAsia="Times New Roman" w:hAnsi="Arial" w:cs="Times New Roman"/>
      <w:sz w:val="24"/>
    </w:rPr>
  </w:style>
  <w:style w:type="paragraph" w:styleId="Corpodetexto2">
    <w:name w:val="Body Text 2"/>
    <w:basedOn w:val="Normal"/>
    <w:link w:val="Corpodetexto2Char"/>
    <w:semiHidden/>
    <w:rsid w:val="00E01106"/>
    <w:pPr>
      <w:suppressAutoHyphens w:val="0"/>
      <w:autoSpaceDN/>
      <w:jc w:val="both"/>
      <w:textAlignment w:val="auto"/>
    </w:pPr>
    <w:rPr>
      <w:rFonts w:ascii="Arial" w:eastAsia="Times New Roman" w:hAnsi="Arial" w:cs="Times New Roman"/>
      <w:kern w:val="0"/>
      <w:szCs w:val="20"/>
      <w:lang w:bidi="ar-SA"/>
    </w:rPr>
  </w:style>
  <w:style w:type="character" w:customStyle="1" w:styleId="CharChar12">
    <w:name w:val="Char Char12"/>
    <w:rsid w:val="00E01106"/>
    <w:rPr>
      <w:rFonts w:ascii="Cambria" w:hAnsi="Cambria"/>
      <w:sz w:val="22"/>
      <w:szCs w:val="22"/>
      <w:lang w:val="pt-BR" w:eastAsia="pt-BR" w:bidi="ar-SA"/>
    </w:rPr>
  </w:style>
  <w:style w:type="paragraph" w:styleId="Corpodetexto">
    <w:name w:val="Body Text"/>
    <w:basedOn w:val="Normal"/>
    <w:link w:val="CorpodetextoChar"/>
    <w:unhideWhenUsed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lang w:bidi="ar-SA"/>
    </w:rPr>
  </w:style>
  <w:style w:type="character" w:customStyle="1" w:styleId="CorpodetextoChar">
    <w:name w:val="Corpo de texto Char"/>
    <w:link w:val="Corpodetexto"/>
    <w:rsid w:val="00E01106"/>
    <w:rPr>
      <w:rFonts w:eastAsia="Times New Roman" w:cs="Times New Roman"/>
      <w:sz w:val="24"/>
      <w:szCs w:val="24"/>
    </w:rPr>
  </w:style>
  <w:style w:type="character" w:customStyle="1" w:styleId="CharChar7">
    <w:name w:val="Char Char7"/>
    <w:rsid w:val="00E01106"/>
    <w:rPr>
      <w:sz w:val="24"/>
      <w:szCs w:val="24"/>
      <w:lang w:val="pt-BR" w:eastAsia="pt-BR" w:bidi="ar-SA"/>
    </w:rPr>
  </w:style>
  <w:style w:type="character" w:customStyle="1" w:styleId="CharChar16">
    <w:name w:val="Char Char16"/>
    <w:rsid w:val="00E01106"/>
    <w:rPr>
      <w:b/>
      <w:bCs/>
      <w:i/>
      <w:iCs/>
      <w:sz w:val="26"/>
      <w:szCs w:val="26"/>
      <w:lang w:val="pt-BR" w:eastAsia="pt-BR" w:bidi="ar-SA"/>
    </w:rPr>
  </w:style>
  <w:style w:type="paragraph" w:styleId="Corpodetexto3">
    <w:name w:val="Body Text 3"/>
    <w:basedOn w:val="Normal"/>
    <w:link w:val="Corpodetexto3Char"/>
    <w:semiHidden/>
    <w:rsid w:val="00E01106"/>
    <w:pPr>
      <w:widowControl/>
      <w:suppressAutoHyphens w:val="0"/>
      <w:autoSpaceDN/>
      <w:spacing w:after="120"/>
      <w:textAlignment w:val="auto"/>
    </w:pPr>
    <w:rPr>
      <w:rFonts w:eastAsia="Times New Roman" w:cs="Times New Roman"/>
      <w:kern w:val="0"/>
      <w:sz w:val="16"/>
      <w:szCs w:val="16"/>
      <w:lang w:bidi="ar-SA"/>
    </w:rPr>
  </w:style>
  <w:style w:type="character" w:customStyle="1" w:styleId="Corpodetexto3Char">
    <w:name w:val="Corpo de texto 3 Char"/>
    <w:link w:val="Corpodetexto3"/>
    <w:semiHidden/>
    <w:rsid w:val="00E01106"/>
    <w:rPr>
      <w:rFonts w:eastAsia="Times New Roman" w:cs="Times New Roman"/>
      <w:sz w:val="16"/>
      <w:szCs w:val="16"/>
    </w:rPr>
  </w:style>
  <w:style w:type="character" w:customStyle="1" w:styleId="CharChar5">
    <w:name w:val="Char Char5"/>
    <w:rsid w:val="00E01106"/>
    <w:rPr>
      <w:sz w:val="16"/>
      <w:szCs w:val="16"/>
      <w:lang w:val="pt-BR" w:eastAsia="pt-BR" w:bidi="ar-SA"/>
    </w:rPr>
  </w:style>
  <w:style w:type="character" w:styleId="Forte">
    <w:name w:val="Strong"/>
    <w:uiPriority w:val="22"/>
    <w:qFormat/>
    <w:rsid w:val="00E01106"/>
    <w:rPr>
      <w:b/>
      <w:bCs/>
    </w:rPr>
  </w:style>
  <w:style w:type="paragraph" w:styleId="Cabealho">
    <w:name w:val="header"/>
    <w:basedOn w:val="Normal"/>
    <w:link w:val="CabealhoChar"/>
    <w:semiHidden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character" w:customStyle="1" w:styleId="CabealhoChar">
    <w:name w:val="Cabeçalho Char"/>
    <w:link w:val="Cabealho"/>
    <w:semiHidden/>
    <w:rsid w:val="00E01106"/>
    <w:rPr>
      <w:rFonts w:eastAsia="Times New Roman" w:cs="Times New Roman"/>
      <w:sz w:val="24"/>
      <w:szCs w:val="24"/>
    </w:rPr>
  </w:style>
  <w:style w:type="character" w:customStyle="1" w:styleId="RodapChar">
    <w:name w:val="Rodapé Char"/>
    <w:link w:val="Rodap"/>
    <w:rsid w:val="00E01106"/>
    <w:rPr>
      <w:rFonts w:eastAsia="Times New Roman" w:cs="Times New Roman"/>
      <w:sz w:val="24"/>
      <w:szCs w:val="24"/>
    </w:rPr>
  </w:style>
  <w:style w:type="paragraph" w:styleId="Rodap">
    <w:name w:val="footer"/>
    <w:basedOn w:val="Normal"/>
    <w:link w:val="RodapChar"/>
    <w:rsid w:val="00E01106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eastAsia="Times New Roman" w:cs="Times New Roman"/>
      <w:kern w:val="0"/>
      <w:lang w:bidi="ar-SA"/>
    </w:rPr>
  </w:style>
  <w:style w:type="paragraph" w:customStyle="1" w:styleId="preenchimento">
    <w:name w:val="preenchimento"/>
    <w:basedOn w:val="texto"/>
    <w:rsid w:val="00E01106"/>
    <w:pPr>
      <w:ind w:firstLine="0"/>
    </w:pPr>
    <w:rPr>
      <w:sz w:val="20"/>
      <w:szCs w:val="20"/>
      <w:vertAlign w:val="superscript"/>
    </w:rPr>
  </w:style>
  <w:style w:type="paragraph" w:styleId="Recuodecorpodetexto">
    <w:name w:val="Body Text Indent"/>
    <w:basedOn w:val="Normal"/>
    <w:link w:val="RecuodecorpodetextoChar"/>
    <w:unhideWhenUsed/>
    <w:rsid w:val="00E01106"/>
    <w:pPr>
      <w:widowControl/>
      <w:suppressAutoHyphens w:val="0"/>
      <w:autoSpaceDN/>
      <w:spacing w:after="120"/>
      <w:ind w:left="283"/>
      <w:textAlignment w:val="auto"/>
    </w:pPr>
    <w:rPr>
      <w:rFonts w:eastAsia="Times New Roman" w:cs="Times New Roman"/>
      <w:kern w:val="0"/>
      <w:lang w:bidi="ar-SA"/>
    </w:rPr>
  </w:style>
  <w:style w:type="character" w:customStyle="1" w:styleId="RecuodecorpodetextoChar">
    <w:name w:val="Recuo de corpo de texto Char"/>
    <w:link w:val="Recuodecorpodetexto"/>
    <w:rsid w:val="00E01106"/>
    <w:rPr>
      <w:rFonts w:eastAsia="Times New Roman" w:cs="Times New Roman"/>
      <w:sz w:val="24"/>
      <w:szCs w:val="24"/>
    </w:rPr>
  </w:style>
  <w:style w:type="character" w:customStyle="1" w:styleId="TextodebaloChar">
    <w:name w:val="Texto de balão Char"/>
    <w:link w:val="Textodebalo"/>
    <w:uiPriority w:val="99"/>
    <w:semiHidden/>
    <w:rsid w:val="00E01106"/>
    <w:rPr>
      <w:rFonts w:ascii="Tahoma" w:eastAsia="Times New Roman" w:hAnsi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01106"/>
    <w:pPr>
      <w:widowControl/>
      <w:suppressAutoHyphens w:val="0"/>
      <w:autoSpaceDN/>
      <w:textAlignment w:val="auto"/>
    </w:pPr>
    <w:rPr>
      <w:rFonts w:ascii="Tahoma" w:eastAsia="Times New Roman" w:hAnsi="Tahoma" w:cs="Times New Roman"/>
      <w:kern w:val="0"/>
      <w:sz w:val="16"/>
      <w:szCs w:val="16"/>
      <w:lang w:bidi="ar-SA"/>
    </w:rPr>
  </w:style>
  <w:style w:type="paragraph" w:styleId="PargrafodaLista">
    <w:name w:val="List Paragraph"/>
    <w:basedOn w:val="Normal"/>
    <w:uiPriority w:val="34"/>
    <w:qFormat/>
    <w:rsid w:val="00977E67"/>
    <w:pPr>
      <w:ind w:left="708"/>
    </w:pPr>
  </w:style>
  <w:style w:type="paragraph" w:styleId="TextosemFormatao">
    <w:name w:val="Plain Text"/>
    <w:basedOn w:val="Normal"/>
    <w:link w:val="TextosemFormataoChar"/>
    <w:uiPriority w:val="99"/>
    <w:unhideWhenUsed/>
    <w:rsid w:val="00BF6BDF"/>
    <w:pPr>
      <w:widowControl/>
      <w:suppressAutoHyphens w:val="0"/>
      <w:autoSpaceDN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TextosemFormataoChar">
    <w:name w:val="Texto sem Formatação Char"/>
    <w:link w:val="TextosemFormatao"/>
    <w:uiPriority w:val="99"/>
    <w:rsid w:val="00BF6BDF"/>
    <w:rPr>
      <w:rFonts w:ascii="Consolas" w:eastAsia="Calibri" w:hAnsi="Consolas" w:cs="Times New Roman"/>
      <w:sz w:val="21"/>
      <w:szCs w:val="21"/>
      <w:lang w:eastAsia="en-US"/>
    </w:rPr>
  </w:style>
  <w:style w:type="character" w:customStyle="1" w:styleId="grame">
    <w:name w:val="grame"/>
    <w:basedOn w:val="Fontepargpadro"/>
    <w:rsid w:val="00711713"/>
  </w:style>
  <w:style w:type="character" w:customStyle="1" w:styleId="spelle">
    <w:name w:val="spelle"/>
    <w:basedOn w:val="Fontepargpadro"/>
    <w:rsid w:val="00711713"/>
  </w:style>
  <w:style w:type="character" w:styleId="nfase">
    <w:name w:val="Emphasis"/>
    <w:uiPriority w:val="20"/>
    <w:qFormat/>
    <w:rsid w:val="00D96871"/>
    <w:rPr>
      <w:i/>
      <w:iCs/>
    </w:rPr>
  </w:style>
  <w:style w:type="table" w:styleId="Tabelacomgrade">
    <w:name w:val="Table Grid"/>
    <w:basedOn w:val="Tabelanormal"/>
    <w:uiPriority w:val="59"/>
    <w:rsid w:val="008F5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detexto31">
    <w:name w:val="Corpo de texto 31"/>
    <w:basedOn w:val="Normal"/>
    <w:rsid w:val="00E8598F"/>
    <w:pPr>
      <w:widowControl/>
      <w:autoSpaceDN/>
      <w:jc w:val="both"/>
      <w:textAlignment w:val="auto"/>
    </w:pPr>
    <w:rPr>
      <w:rFonts w:eastAsia="Times New Roman" w:cs="Times New Roman"/>
      <w:color w:val="000000"/>
      <w:kern w:val="0"/>
      <w:szCs w:val="20"/>
      <w:lang w:val="pt-BR" w:eastAsia="ar-SA" w:bidi="ar-SA"/>
    </w:rPr>
  </w:style>
  <w:style w:type="paragraph" w:customStyle="1" w:styleId="TEXTOTC">
    <w:name w:val="TEXTO TC"/>
    <w:basedOn w:val="Recuodecorpodetexto"/>
    <w:rsid w:val="00680672"/>
    <w:pPr>
      <w:spacing w:after="0" w:line="360" w:lineRule="auto"/>
      <w:ind w:left="0" w:firstLine="851"/>
      <w:jc w:val="both"/>
    </w:pPr>
  </w:style>
  <w:style w:type="paragraph" w:styleId="Bibliografia">
    <w:name w:val="Bibliography"/>
    <w:basedOn w:val="Normal"/>
    <w:next w:val="Normal"/>
    <w:unhideWhenUsed/>
    <w:rsid w:val="00DD194E"/>
  </w:style>
  <w:style w:type="character" w:customStyle="1" w:styleId="style4">
    <w:name w:val="style4"/>
    <w:basedOn w:val="Fontepargpadro"/>
    <w:rsid w:val="006A2CD5"/>
  </w:style>
  <w:style w:type="paragraph" w:customStyle="1" w:styleId="Contedodetabela">
    <w:name w:val="Conteúdo de tabela"/>
    <w:basedOn w:val="Normal"/>
    <w:rsid w:val="00FE1B3C"/>
    <w:pPr>
      <w:suppressLineNumbers/>
      <w:autoSpaceDN/>
      <w:textAlignment w:val="auto"/>
    </w:pPr>
    <w:rPr>
      <w:rFonts w:cs="Times New Roman"/>
      <w:kern w:val="1"/>
      <w:lang w:bidi="ar-SA"/>
    </w:rPr>
  </w:style>
  <w:style w:type="character" w:customStyle="1" w:styleId="f">
    <w:name w:val="f"/>
    <w:basedOn w:val="Fontepargpadro"/>
    <w:rsid w:val="009B613A"/>
  </w:style>
  <w:style w:type="character" w:styleId="CitaoHTML">
    <w:name w:val="HTML Cite"/>
    <w:uiPriority w:val="99"/>
    <w:semiHidden/>
    <w:unhideWhenUsed/>
    <w:rsid w:val="009B613A"/>
    <w:rPr>
      <w:i/>
      <w:iCs/>
    </w:rPr>
  </w:style>
  <w:style w:type="paragraph" w:styleId="Sumrio1">
    <w:name w:val="toc 1"/>
    <w:basedOn w:val="Normal"/>
    <w:next w:val="Normal"/>
    <w:autoRedefine/>
    <w:uiPriority w:val="39"/>
    <w:unhideWhenUsed/>
    <w:rsid w:val="00E843EB"/>
  </w:style>
  <w:style w:type="paragraph" w:styleId="Sumrio2">
    <w:name w:val="toc 2"/>
    <w:basedOn w:val="Normal"/>
    <w:next w:val="Normal"/>
    <w:autoRedefine/>
    <w:uiPriority w:val="39"/>
    <w:unhideWhenUsed/>
    <w:rsid w:val="00E843EB"/>
    <w:pPr>
      <w:ind w:left="240"/>
    </w:pPr>
  </w:style>
  <w:style w:type="character" w:styleId="Nmerodepgina">
    <w:name w:val="page number"/>
    <w:basedOn w:val="Fontepargpadro"/>
    <w:rsid w:val="00277514"/>
  </w:style>
  <w:style w:type="paragraph" w:customStyle="1" w:styleId="PPCs">
    <w:name w:val="PPCs"/>
    <w:basedOn w:val="Ttulo1"/>
    <w:qFormat/>
    <w:rsid w:val="00371539"/>
    <w:pPr>
      <w:keepLines w:val="0"/>
      <w:widowControl w:val="0"/>
      <w:numPr>
        <w:numId w:val="3"/>
      </w:numPr>
      <w:suppressAutoHyphens/>
      <w:spacing w:before="240" w:after="360"/>
    </w:pPr>
    <w:rPr>
      <w:rFonts w:ascii="Times New Roman" w:eastAsia="Andale Sans UI" w:hAnsi="Times New Roman"/>
      <w:color w:val="auto"/>
      <w:kern w:val="1"/>
      <w:sz w:val="24"/>
      <w:szCs w:val="24"/>
      <w:lang w:eastAsia="ar-SA"/>
    </w:rPr>
  </w:style>
  <w:style w:type="character" w:customStyle="1" w:styleId="s15verdanaboldcinza">
    <w:name w:val="s15 verdana bold cinza"/>
    <w:basedOn w:val="Fontepargpadro"/>
    <w:rsid w:val="000A3635"/>
  </w:style>
  <w:style w:type="paragraph" w:customStyle="1" w:styleId="western">
    <w:name w:val="western"/>
    <w:basedOn w:val="Normal"/>
    <w:rsid w:val="00D00D7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val="pt-BR" w:eastAsia="pt-BR" w:bidi="ar-SA"/>
    </w:rPr>
  </w:style>
  <w:style w:type="paragraph" w:customStyle="1" w:styleId="referencia">
    <w:name w:val="referencia"/>
    <w:basedOn w:val="Normal"/>
    <w:rsid w:val="001A32B6"/>
    <w:pPr>
      <w:widowControl/>
      <w:autoSpaceDN/>
      <w:spacing w:before="120" w:after="120" w:line="100" w:lineRule="atLeast"/>
      <w:ind w:firstLine="28"/>
      <w:jc w:val="both"/>
      <w:textAlignment w:val="auto"/>
    </w:pPr>
    <w:rPr>
      <w:rFonts w:eastAsia="Calibri" w:cs="Times New Roman"/>
      <w:kern w:val="0"/>
      <w:lang w:val="pt-BR" w:eastAsia="ar-SA" w:bidi="ar-SA"/>
    </w:rPr>
  </w:style>
  <w:style w:type="character" w:customStyle="1" w:styleId="tipo4">
    <w:name w:val="tipo4"/>
    <w:rsid w:val="00A47A5A"/>
    <w:rPr>
      <w:rFonts w:cs="Times New Roman"/>
    </w:rPr>
  </w:style>
  <w:style w:type="character" w:customStyle="1" w:styleId="tipo1">
    <w:name w:val="tipo1"/>
    <w:rsid w:val="00A47A5A"/>
    <w:rPr>
      <w:rFonts w:cs="Times New Roman"/>
    </w:rPr>
  </w:style>
  <w:style w:type="character" w:customStyle="1" w:styleId="st">
    <w:name w:val="st"/>
    <w:basedOn w:val="Fontepargpadro"/>
    <w:rsid w:val="00F038D8"/>
  </w:style>
  <w:style w:type="paragraph" w:customStyle="1" w:styleId="Ttulo10">
    <w:name w:val="Título1"/>
    <w:basedOn w:val="Normal"/>
    <w:next w:val="Corpodetexto"/>
    <w:rsid w:val="00236464"/>
    <w:pPr>
      <w:widowControl/>
      <w:autoSpaceDN/>
      <w:jc w:val="center"/>
      <w:textAlignment w:val="auto"/>
    </w:pPr>
    <w:rPr>
      <w:rFonts w:eastAsia="Times New Roman" w:cs="Times New Roman"/>
      <w:b/>
      <w:kern w:val="0"/>
      <w:sz w:val="28"/>
      <w:szCs w:val="20"/>
      <w:lang w:val="pt-BR" w:eastAsia="ar-SA" w:bidi="ar-SA"/>
    </w:rPr>
  </w:style>
  <w:style w:type="character" w:customStyle="1" w:styleId="apple-converted-space">
    <w:name w:val="apple-converted-space"/>
    <w:rsid w:val="00475FB0"/>
  </w:style>
  <w:style w:type="paragraph" w:customStyle="1" w:styleId="Evelise">
    <w:name w:val="Evelise"/>
    <w:basedOn w:val="Normal"/>
    <w:rsid w:val="00AA4AE7"/>
    <w:pPr>
      <w:widowControl/>
      <w:suppressAutoHyphens w:val="0"/>
      <w:autoSpaceDN/>
      <w:textAlignment w:val="auto"/>
    </w:pPr>
    <w:rPr>
      <w:rFonts w:ascii="Garamond" w:eastAsia="Times New Roman" w:hAnsi="Garamond" w:cs="Times New Roman"/>
      <w:kern w:val="0"/>
      <w:szCs w:val="20"/>
      <w:lang w:val="en-US" w:eastAsia="pt-BR" w:bidi="ar-SA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3232F1"/>
    <w:pPr>
      <w:jc w:val="center"/>
    </w:pPr>
    <w:rPr>
      <w:bCs/>
      <w:sz w:val="20"/>
    </w:rPr>
  </w:style>
  <w:style w:type="paragraph" w:styleId="ndicedeilustraes">
    <w:name w:val="table of figures"/>
    <w:basedOn w:val="Normal"/>
    <w:next w:val="Normal"/>
    <w:uiPriority w:val="99"/>
    <w:unhideWhenUsed/>
    <w:rsid w:val="00745C05"/>
  </w:style>
  <w:style w:type="character" w:customStyle="1" w:styleId="highlight">
    <w:name w:val="highlight"/>
    <w:basedOn w:val="Fontepargpadro"/>
    <w:rsid w:val="001A127B"/>
  </w:style>
  <w:style w:type="character" w:styleId="TtulodoLivro">
    <w:name w:val="Book Title"/>
    <w:uiPriority w:val="33"/>
    <w:qFormat/>
    <w:rsid w:val="001B2101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A77F5"/>
    <w:pPr>
      <w:spacing w:line="276" w:lineRule="auto"/>
      <w:outlineLvl w:val="9"/>
    </w:pPr>
    <w:rPr>
      <w:lang w:eastAsia="en-US"/>
    </w:rPr>
  </w:style>
  <w:style w:type="character" w:styleId="RefernciaIntensa">
    <w:name w:val="Intense Reference"/>
    <w:uiPriority w:val="32"/>
    <w:qFormat/>
    <w:rsid w:val="00AD36B6"/>
    <w:rPr>
      <w:b/>
      <w:bCs/>
      <w:smallCaps/>
      <w:color w:val="C0504D"/>
      <w:spacing w:val="5"/>
      <w:u w:val="single"/>
    </w:rPr>
  </w:style>
  <w:style w:type="character" w:styleId="RefernciaSutil">
    <w:name w:val="Subtle Reference"/>
    <w:uiPriority w:val="31"/>
    <w:qFormat/>
    <w:rsid w:val="00AD36B6"/>
    <w:rPr>
      <w:smallCaps/>
      <w:color w:val="C0504D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D36B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oIntensaChar">
    <w:name w:val="Citação Intensa Char"/>
    <w:link w:val="CitaoIntensa"/>
    <w:uiPriority w:val="30"/>
    <w:rsid w:val="00AD36B6"/>
    <w:rPr>
      <w:b/>
      <w:bCs/>
      <w:i/>
      <w:iCs/>
      <w:color w:val="4F81BD"/>
      <w:kern w:val="3"/>
      <w:sz w:val="24"/>
      <w:szCs w:val="24"/>
      <w:lang w:val="de-DE" w:eastAsia="ja-JP" w:bidi="fa-IR"/>
    </w:rPr>
  </w:style>
  <w:style w:type="paragraph" w:styleId="Citao">
    <w:name w:val="Quote"/>
    <w:basedOn w:val="Normal"/>
    <w:next w:val="Normal"/>
    <w:link w:val="CitaoChar"/>
    <w:uiPriority w:val="29"/>
    <w:qFormat/>
    <w:rsid w:val="00AD36B6"/>
    <w:rPr>
      <w:i/>
      <w:iCs/>
      <w:color w:val="000000"/>
    </w:rPr>
  </w:style>
  <w:style w:type="character" w:customStyle="1" w:styleId="CitaoChar">
    <w:name w:val="Citação Char"/>
    <w:link w:val="Citao"/>
    <w:uiPriority w:val="29"/>
    <w:rsid w:val="00AD36B6"/>
    <w:rPr>
      <w:i/>
      <w:iCs/>
      <w:color w:val="000000"/>
      <w:kern w:val="3"/>
      <w:sz w:val="24"/>
      <w:szCs w:val="24"/>
      <w:lang w:val="de-DE" w:eastAsia="ja-JP" w:bidi="fa-IR"/>
    </w:rPr>
  </w:style>
  <w:style w:type="character" w:styleId="nfaseIntensa">
    <w:name w:val="Intense Emphasis"/>
    <w:uiPriority w:val="21"/>
    <w:qFormat/>
    <w:rsid w:val="00AD36B6"/>
    <w:rPr>
      <w:b/>
      <w:bCs/>
      <w:i/>
      <w:iCs/>
      <w:color w:val="4F81BD"/>
    </w:rPr>
  </w:style>
  <w:style w:type="character" w:styleId="nfaseSutil">
    <w:name w:val="Subtle Emphasis"/>
    <w:uiPriority w:val="19"/>
    <w:qFormat/>
    <w:rsid w:val="00AD36B6"/>
    <w:rPr>
      <w:i/>
      <w:iCs/>
      <w:color w:val="808080"/>
    </w:rPr>
  </w:style>
  <w:style w:type="paragraph" w:styleId="SemEspaamento">
    <w:name w:val="No Spacing"/>
    <w:uiPriority w:val="1"/>
    <w:qFormat/>
    <w:rsid w:val="00AD36B6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customStyle="1" w:styleId="Normal1">
    <w:name w:val="Normal1"/>
    <w:rsid w:val="00830938"/>
    <w:pPr>
      <w:widowControl w:val="0"/>
      <w:suppressAutoHyphens/>
      <w:textAlignment w:val="baseline"/>
    </w:pPr>
    <w:rPr>
      <w:rFonts w:eastAsia="Times New Roman" w:cs="Mangal"/>
      <w:color w:val="00000A"/>
      <w:sz w:val="24"/>
      <w:szCs w:val="24"/>
      <w:lang w:eastAsia="zh-CN" w:bidi="hi-IN"/>
    </w:rPr>
  </w:style>
  <w:style w:type="paragraph" w:customStyle="1" w:styleId="footnotedescription">
    <w:name w:val="footnote description"/>
    <w:next w:val="Normal"/>
    <w:link w:val="footnotedescriptionChar"/>
    <w:hidden/>
    <w:rsid w:val="00CD013F"/>
    <w:pPr>
      <w:spacing w:line="259" w:lineRule="auto"/>
    </w:pPr>
    <w:rPr>
      <w:rFonts w:eastAsia="Times New Roman" w:cs="Times New Roman"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CD013F"/>
    <w:rPr>
      <w:rFonts w:eastAsia="Times New Roman" w:cs="Times New Roman"/>
      <w:color w:val="000000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722605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5">
    <w:name w:val="toc 5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6">
    <w:name w:val="toc 6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7">
    <w:name w:val="toc 7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8">
    <w:name w:val="toc 8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styleId="Sumrio9">
    <w:name w:val="toc 9"/>
    <w:basedOn w:val="Normal"/>
    <w:next w:val="Normal"/>
    <w:autoRedefine/>
    <w:uiPriority w:val="39"/>
    <w:unhideWhenUsed/>
    <w:rsid w:val="00D27D78"/>
    <w:pPr>
      <w:widowControl/>
      <w:suppressAutoHyphens w:val="0"/>
      <w:autoSpaceDN/>
      <w:spacing w:after="100" w:line="276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pt-BR" w:eastAsia="pt-BR" w:bidi="ar-SA"/>
    </w:rPr>
  </w:style>
  <w:style w:type="paragraph" w:customStyle="1" w:styleId="WW-Corpodotexto">
    <w:name w:val="WW-Corpo do texto"/>
    <w:basedOn w:val="Standard"/>
    <w:rsid w:val="00D90F2F"/>
    <w:pPr>
      <w:autoSpaceDN/>
      <w:spacing w:after="120" w:line="100" w:lineRule="atLeast"/>
    </w:pPr>
    <w:rPr>
      <w:rFonts w:eastAsia="Lucida Sans Unicode"/>
      <w:color w:val="00000A"/>
      <w:kern w:val="1"/>
      <w:lang w:val="pt-BR" w:eastAsia="zh-CN" w:bidi="hi-IN"/>
    </w:rPr>
  </w:style>
  <w:style w:type="paragraph" w:customStyle="1" w:styleId="Heading10">
    <w:name w:val="Heading 10"/>
    <w:basedOn w:val="Normal"/>
    <w:next w:val="Textbody"/>
    <w:rsid w:val="005610A9"/>
    <w:pPr>
      <w:keepNext/>
      <w:numPr>
        <w:numId w:val="6"/>
      </w:numPr>
      <w:spacing w:before="240" w:after="120" w:line="360" w:lineRule="auto"/>
    </w:pPr>
    <w:rPr>
      <w:rFonts w:ascii="Arial" w:eastAsia="Microsoft YaHei" w:hAnsi="Arial" w:cs="Mangal"/>
      <w:b/>
      <w:bCs/>
      <w:sz w:val="21"/>
      <w:szCs w:val="21"/>
      <w:lang w:val="pt-BR" w:eastAsia="zh-CN" w:bidi="ar-SA"/>
    </w:rPr>
  </w:style>
  <w:style w:type="numbering" w:customStyle="1" w:styleId="WW8Num2">
    <w:name w:val="WW8Num2"/>
    <w:basedOn w:val="Semlista"/>
    <w:rsid w:val="005610A9"/>
    <w:pPr>
      <w:numPr>
        <w:numId w:val="6"/>
      </w:numPr>
    </w:p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SubttuloChar">
    <w:name w:val="Subtítulo Char"/>
    <w:link w:val="Subttulo"/>
    <w:rsid w:val="00E07739"/>
    <w:rPr>
      <w:b/>
      <w:iCs/>
      <w:kern w:val="3"/>
      <w:sz w:val="24"/>
      <w:szCs w:val="28"/>
      <w:lang w:val="de-DE" w:eastAsia="ja-JP" w:bidi="fa-IR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mailto:reitoria@ifsuldeminas.edu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reitoria@ifsuldeminas.edu.br" TargetMode="External"/><Relationship Id="rId429548088" Type="http://schemas.openxmlformats.org/officeDocument/2006/relationships/comments" Target="comments.xml"/>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05E79-A4AF-444E-BA29-E5A23FB87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54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Links>
    <vt:vector size="462" baseType="variant">
      <vt:variant>
        <vt:i4>4849719</vt:i4>
      </vt:variant>
      <vt:variant>
        <vt:i4>468</vt:i4>
      </vt:variant>
      <vt:variant>
        <vt:i4>0</vt:i4>
      </vt:variant>
      <vt:variant>
        <vt:i4>5</vt:i4>
      </vt:variant>
      <vt:variant>
        <vt:lpwstr>mailto:reitoria@ifsuldeminas.edu.br</vt:lpwstr>
      </vt:variant>
      <vt:variant>
        <vt:lpwstr/>
      </vt:variant>
      <vt:variant>
        <vt:i4>1835067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_Toc388902083</vt:lpwstr>
      </vt:variant>
      <vt:variant>
        <vt:i4>1310776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_Toc390885370</vt:lpwstr>
      </vt:variant>
      <vt:variant>
        <vt:i4>1376312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_Toc390885369</vt:lpwstr>
      </vt:variant>
      <vt:variant>
        <vt:i4>1376312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_Toc390885367</vt:lpwstr>
      </vt:variant>
      <vt:variant>
        <vt:i4>1376312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_Toc390885366</vt:lpwstr>
      </vt:variant>
      <vt:variant>
        <vt:i4>1376312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_Toc390885363</vt:lpwstr>
      </vt:variant>
      <vt:variant>
        <vt:i4>1376312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_Toc390885362</vt:lpwstr>
      </vt:variant>
      <vt:variant>
        <vt:i4>1376312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_Toc390885361</vt:lpwstr>
      </vt:variant>
      <vt:variant>
        <vt:i4>1376312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_Toc390885368</vt:lpwstr>
      </vt:variant>
      <vt:variant>
        <vt:i4>1376312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_Toc390885365</vt:lpwstr>
      </vt:variant>
      <vt:variant>
        <vt:i4>1376312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_Toc390885364</vt:lpwstr>
      </vt:variant>
      <vt:variant>
        <vt:i4>1900606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_Toc391299585</vt:lpwstr>
      </vt:variant>
      <vt:variant>
        <vt:i4>1900606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_Toc391299584</vt:lpwstr>
      </vt:variant>
      <vt:variant>
        <vt:i4>1900606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_Toc391299583</vt:lpwstr>
      </vt:variant>
      <vt:variant>
        <vt:i4>1900606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_Toc391299582</vt:lpwstr>
      </vt:variant>
      <vt:variant>
        <vt:i4>1900606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_Toc391299581</vt:lpwstr>
      </vt:variant>
      <vt:variant>
        <vt:i4>1900606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_Toc391299580</vt:lpwstr>
      </vt:variant>
      <vt:variant>
        <vt:i4>1179710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_Toc391299579</vt:lpwstr>
      </vt:variant>
      <vt:variant>
        <vt:i4>1179710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_Toc391299578</vt:lpwstr>
      </vt:variant>
      <vt:variant>
        <vt:i4>1179710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_Toc391299577</vt:lpwstr>
      </vt:variant>
      <vt:variant>
        <vt:i4>1179710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_Toc391299576</vt:lpwstr>
      </vt:variant>
      <vt:variant>
        <vt:i4>1179710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_Toc391299575</vt:lpwstr>
      </vt:variant>
      <vt:variant>
        <vt:i4>1179710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_Toc391299574</vt:lpwstr>
      </vt:variant>
      <vt:variant>
        <vt:i4>1179710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_Toc391299573</vt:lpwstr>
      </vt:variant>
      <vt:variant>
        <vt:i4>1179710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_Toc391299572</vt:lpwstr>
      </vt:variant>
      <vt:variant>
        <vt:i4>1179710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_Toc391299571</vt:lpwstr>
      </vt:variant>
      <vt:variant>
        <vt:i4>1179710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_Toc391299570</vt:lpwstr>
      </vt:variant>
      <vt:variant>
        <vt:i4>1245246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_Toc391299569</vt:lpwstr>
      </vt:variant>
      <vt:variant>
        <vt:i4>1245246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_Toc391299568</vt:lpwstr>
      </vt:variant>
      <vt:variant>
        <vt:i4>1245246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_Toc391299567</vt:lpwstr>
      </vt:variant>
      <vt:variant>
        <vt:i4>1245246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_Toc391299566</vt:lpwstr>
      </vt:variant>
      <vt:variant>
        <vt:i4>1245246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_Toc391299565</vt:lpwstr>
      </vt:variant>
      <vt:variant>
        <vt:i4>1245246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_Toc391299564</vt:lpwstr>
      </vt:variant>
      <vt:variant>
        <vt:i4>1245246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_Toc391299563</vt:lpwstr>
      </vt:variant>
      <vt:variant>
        <vt:i4>1245246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_Toc391299562</vt:lpwstr>
      </vt:variant>
      <vt:variant>
        <vt:i4>1245246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_Toc391299561</vt:lpwstr>
      </vt:variant>
      <vt:variant>
        <vt:i4>1245246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_Toc391299560</vt:lpwstr>
      </vt:variant>
      <vt:variant>
        <vt:i4>1048638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_Toc391299559</vt:lpwstr>
      </vt:variant>
      <vt:variant>
        <vt:i4>1048638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_Toc391299558</vt:lpwstr>
      </vt:variant>
      <vt:variant>
        <vt:i4>1048638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_Toc391299557</vt:lpwstr>
      </vt:variant>
      <vt:variant>
        <vt:i4>1048638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_Toc391299556</vt:lpwstr>
      </vt:variant>
      <vt:variant>
        <vt:i4>1048638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_Toc391299555</vt:lpwstr>
      </vt:variant>
      <vt:variant>
        <vt:i4>1048638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_Toc391299554</vt:lpwstr>
      </vt:variant>
      <vt:variant>
        <vt:i4>1048638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_Toc391299553</vt:lpwstr>
      </vt:variant>
      <vt:variant>
        <vt:i4>1048638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_Toc391299552</vt:lpwstr>
      </vt:variant>
      <vt:variant>
        <vt:i4>1048638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_Toc391299551</vt:lpwstr>
      </vt:variant>
      <vt:variant>
        <vt:i4>1048638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_Toc391299550</vt:lpwstr>
      </vt:variant>
      <vt:variant>
        <vt:i4>1114174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_Toc391299549</vt:lpwstr>
      </vt:variant>
      <vt:variant>
        <vt:i4>1114174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_Toc391299548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_Toc391299547</vt:lpwstr>
      </vt:variant>
      <vt:variant>
        <vt:i4>1114174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_Toc391299546</vt:lpwstr>
      </vt:variant>
      <vt:variant>
        <vt:i4>1114174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_Toc391299545</vt:lpwstr>
      </vt:variant>
      <vt:variant>
        <vt:i4>1114174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_Toc391299544</vt:lpwstr>
      </vt:variant>
      <vt:variant>
        <vt:i4>1114174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_Toc391299543</vt:lpwstr>
      </vt:variant>
      <vt:variant>
        <vt:i4>1114174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_Toc391299542</vt:lpwstr>
      </vt:variant>
      <vt:variant>
        <vt:i4>1114174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_Toc391299541</vt:lpwstr>
      </vt:variant>
      <vt:variant>
        <vt:i4>1114174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_Toc391299540</vt:lpwstr>
      </vt:variant>
      <vt:variant>
        <vt:i4>1441854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_Toc391299539</vt:lpwstr>
      </vt:variant>
      <vt:variant>
        <vt:i4>1441854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_Toc391299538</vt:lpwstr>
      </vt:variant>
      <vt:variant>
        <vt:i4>1441854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_Toc391299537</vt:lpwstr>
      </vt:variant>
      <vt:variant>
        <vt:i4>1441854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_Toc391299536</vt:lpwstr>
      </vt:variant>
      <vt:variant>
        <vt:i4>1441854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_Toc391299535</vt:lpwstr>
      </vt:variant>
      <vt:variant>
        <vt:i4>1441854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_Toc391299534</vt:lpwstr>
      </vt:variant>
      <vt:variant>
        <vt:i4>1441854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_Toc391299533</vt:lpwstr>
      </vt:variant>
      <vt:variant>
        <vt:i4>1441854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_Toc391299532</vt:lpwstr>
      </vt:variant>
      <vt:variant>
        <vt:i4>1441854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_Toc391299531</vt:lpwstr>
      </vt:variant>
      <vt:variant>
        <vt:i4>1441854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_Toc391299530</vt:lpwstr>
      </vt:variant>
      <vt:variant>
        <vt:i4>1507390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_Toc391299529</vt:lpwstr>
      </vt:variant>
      <vt:variant>
        <vt:i4>1507390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_Toc391299528</vt:lpwstr>
      </vt:variant>
      <vt:variant>
        <vt:i4>1507390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_Toc391299527</vt:lpwstr>
      </vt:variant>
      <vt:variant>
        <vt:i4>1507390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_Toc391299526</vt:lpwstr>
      </vt:variant>
      <vt:variant>
        <vt:i4>1507390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_Toc391299525</vt:lpwstr>
      </vt:variant>
      <vt:variant>
        <vt:i4>1507390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_Toc391299524</vt:lpwstr>
      </vt:variant>
      <vt:variant>
        <vt:i4>1507390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_Toc391299523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_Toc391299522</vt:lpwstr>
      </vt:variant>
      <vt:variant>
        <vt:i4>1507390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_Toc391299521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Marcelo Rosa</dc:creator>
  <cp:lastModifiedBy>Tiago Scalco</cp:lastModifiedBy>
  <cp:revision>99</cp:revision>
  <cp:lastPrinted>2016-12-20T13:30:00Z</cp:lastPrinted>
  <dcterms:created xsi:type="dcterms:W3CDTF">2016-11-28T19:13:00Z</dcterms:created>
  <dcterms:modified xsi:type="dcterms:W3CDTF">2017-11-03T13:07:00Z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