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554" w:rsidRPr="00D27CA8" w:rsidRDefault="000B3B35" w:rsidP="00942C93">
      <w:pPr>
        <w:rPr>
          <w:kern w:val="0"/>
          <w:sz w:val="22"/>
          <w:szCs w:val="22"/>
          <w:lang w:val="en-US" w:eastAsia="en-US" w:bidi="ar-SA"/>
        </w:rPr>
      </w:pPr>
      <w:bookmarkStart w:id="0" w:name="_Toc289199948"/>
      <w:r>
        <w:t>$BLOCK_</w:t>
      </w:r>
      <w:r w:rsidR="004F2541">
        <w:t>PRIMEIRO</w:t>
      </w:r>
      <w:r>
        <w:t>$</w:t>
      </w:r>
    </w:p>
    <w:p w:rsidR="00942C93" w:rsidRPr="00942C93" w:rsidRDefault="00942C93" w:rsidP="00942C93">
      <w:pPr>
        <w:rPr>
          <w:kern w:val="0"/>
          <w:sz w:val="22"/>
          <w:szCs w:val="22"/>
          <w:lang w:val="en-US" w:eastAsia="en-US" w:bidi="ar-SA"/>
        </w:rPr>
      </w:pPr>
    </w:p>
    <w:tbl>
      <w:tblPr>
        <w:tblW w:w="70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96"/>
        <w:gridCol w:w="1036"/>
        <w:gridCol w:w="1503"/>
      </w:tblGrid>
      <w:tr w:rsidR="00942C93" w:rsidRPr="00A87E9E" w:rsidTr="00942C93">
        <w:trPr>
          <w:trHeight w:val="390"/>
          <w:jc w:val="center"/>
        </w:trPr>
        <w:tc>
          <w:tcPr>
            <w:tcW w:w="7035" w:type="dxa"/>
            <w:gridSpan w:val="3"/>
            <w:shd w:val="clear" w:color="000000" w:fill="CCCCCC"/>
            <w:noWrap/>
            <w:vAlign w:val="bottom"/>
          </w:tcPr>
          <w:p w:rsidR="00942C93" w:rsidRPr="00A87E9E" w:rsidRDefault="00942C93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eastAsia="Times New Roman" w:cs="Times New Roman"/>
                <w:kern w:val="0"/>
                <w:lang w:val="pt-BR" w:eastAsia="pt-BR" w:bidi="ar-SA"/>
              </w:rPr>
              <w:br w:type="page"/>
            </w:r>
            <w:r w:rsidR="004F2541">
              <w:rPr>
                <w:rFonts w:cs="Times New Roman"/>
                <w:b/>
                <w:bCs/>
                <w:color w:val="000000"/>
                <w:lang w:val="pt-BR"/>
              </w:rPr>
              <w:t>1</w:t>
            </w:r>
            <w:r w:rsidRPr="00A87E9E">
              <w:rPr>
                <w:rFonts w:cs="Times New Roman"/>
                <w:b/>
                <w:bCs/>
                <w:color w:val="000000"/>
                <w:vertAlign w:val="superscript"/>
                <w:lang w:val="pt-BR"/>
              </w:rPr>
              <w:t>o</w: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 xml:space="preserve">  PERÍODO</w:t>
            </w:r>
          </w:p>
        </w:tc>
      </w:tr>
      <w:tr w:rsidR="00942C93" w:rsidRPr="00A87E9E" w:rsidTr="00942C93">
        <w:trPr>
          <w:trHeight w:val="705"/>
          <w:jc w:val="center"/>
        </w:trPr>
        <w:tc>
          <w:tcPr>
            <w:tcW w:w="4496" w:type="dxa"/>
            <w:shd w:val="clear" w:color="000000" w:fill="FFFFFF"/>
            <w:noWrap/>
            <w:vAlign w:val="center"/>
          </w:tcPr>
          <w:p w:rsidR="00942C93" w:rsidRPr="00A87E9E" w:rsidRDefault="00942C93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>Disciplina</w:t>
            </w:r>
          </w:p>
        </w:tc>
        <w:tc>
          <w:tcPr>
            <w:tcW w:w="1036" w:type="dxa"/>
            <w:shd w:val="clear" w:color="000000" w:fill="FFFFFF"/>
            <w:vAlign w:val="center"/>
          </w:tcPr>
          <w:p w:rsidR="00942C93" w:rsidRPr="00A87E9E" w:rsidRDefault="00942C93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 xml:space="preserve">CH </w: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br/>
              <w:t>Total</w:t>
            </w:r>
          </w:p>
        </w:tc>
        <w:tc>
          <w:tcPr>
            <w:tcW w:w="1503" w:type="dxa"/>
            <w:shd w:val="clear" w:color="000000" w:fill="FFFFFF"/>
            <w:vAlign w:val="center"/>
          </w:tcPr>
          <w:p w:rsidR="00942C93" w:rsidRPr="00A87E9E" w:rsidRDefault="00942C93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>Aulas  semanais</w:t>
            </w:r>
          </w:p>
        </w:tc>
      </w:tr>
      <w:tr w:rsidR="00942C93" w:rsidRPr="00A87E9E" w:rsidTr="00942C93">
        <w:trPr>
          <w:trHeight w:val="330"/>
          <w:jc w:val="center"/>
        </w:trPr>
        <w:tc>
          <w:tcPr>
            <w:tcW w:w="4496" w:type="dxa"/>
            <w:shd w:val="clear" w:color="auto" w:fill="auto"/>
          </w:tcPr>
          <w:p w:rsidR="00942C93" w:rsidRPr="00A87E9E" w:rsidRDefault="00A6558C" w:rsidP="00316475">
            <w:pPr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</w:t>
            </w:r>
            <w:r w:rsidR="006E2AD6">
              <w:rPr>
                <w:rFonts w:cs="Times New Roman"/>
                <w:lang w:val="pt-BR"/>
              </w:rPr>
              <w:t>DISCIPLINA1</w:t>
            </w:r>
            <w:r>
              <w:rPr>
                <w:rFonts w:cs="Times New Roman"/>
                <w:lang w:val="pt-BR"/>
              </w:rPr>
              <w:t>@</w:t>
            </w:r>
          </w:p>
        </w:tc>
        <w:tc>
          <w:tcPr>
            <w:tcW w:w="1036" w:type="dxa"/>
            <w:shd w:val="clear" w:color="000000" w:fill="FFFFFF"/>
            <w:noWrap/>
            <w:vAlign w:val="center"/>
          </w:tcPr>
          <w:p w:rsidR="00942C93" w:rsidRPr="00A87E9E" w:rsidRDefault="00A6558C" w:rsidP="00316475">
            <w:pPr>
              <w:jc w:val="center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</w:t>
            </w:r>
            <w:r w:rsidR="006E2AD6">
              <w:rPr>
                <w:rFonts w:cs="Times New Roman"/>
                <w:lang w:val="pt-BR"/>
              </w:rPr>
              <w:t>CH1</w:t>
            </w:r>
            <w:r>
              <w:rPr>
                <w:rFonts w:cs="Times New Roman"/>
                <w:lang w:val="pt-BR"/>
              </w:rPr>
              <w:t>@</w:t>
            </w:r>
          </w:p>
        </w:tc>
        <w:tc>
          <w:tcPr>
            <w:tcW w:w="1503" w:type="dxa"/>
            <w:shd w:val="clear" w:color="000000" w:fill="FFFFFF"/>
            <w:vAlign w:val="center"/>
          </w:tcPr>
          <w:p w:rsidR="00942C93" w:rsidRPr="00A87E9E" w:rsidRDefault="00A6558C" w:rsidP="00316475">
            <w:pPr>
              <w:jc w:val="center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</w:t>
            </w:r>
            <w:r w:rsidR="006E2AD6">
              <w:rPr>
                <w:rFonts w:cs="Times New Roman"/>
                <w:lang w:val="pt-BR"/>
              </w:rPr>
              <w:t>AULAS1</w:t>
            </w:r>
            <w:r>
              <w:rPr>
                <w:rFonts w:cs="Times New Roman"/>
                <w:lang w:val="pt-BR"/>
              </w:rPr>
              <w:t>@</w:t>
            </w:r>
          </w:p>
        </w:tc>
      </w:tr>
      <w:tr w:rsidR="00942C93" w:rsidRPr="00A87E9E" w:rsidTr="00942C93">
        <w:trPr>
          <w:trHeight w:val="330"/>
          <w:jc w:val="center"/>
        </w:trPr>
        <w:tc>
          <w:tcPr>
            <w:tcW w:w="4496" w:type="dxa"/>
            <w:shd w:val="clear" w:color="000000" w:fill="FFFFFF"/>
            <w:noWrap/>
            <w:vAlign w:val="center"/>
          </w:tcPr>
          <w:p w:rsidR="00942C93" w:rsidRPr="00A87E9E" w:rsidRDefault="00942C93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>Total</w:t>
            </w:r>
          </w:p>
        </w:tc>
        <w:tc>
          <w:tcPr>
            <w:tcW w:w="1036" w:type="dxa"/>
            <w:shd w:val="clear" w:color="000000" w:fill="FFFFFF"/>
            <w:noWrap/>
            <w:vAlign w:val="center"/>
          </w:tcPr>
          <w:p w:rsidR="00942C93" w:rsidRPr="00A87E9E" w:rsidRDefault="00942C93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begin"/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instrText xml:space="preserve"> =SUM(ABOVE) </w:instrTex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separate"/>
            </w:r>
            <w:r w:rsidRPr="00A87E9E">
              <w:rPr>
                <w:rFonts w:cs="Times New Roman"/>
                <w:b/>
                <w:bCs/>
                <w:noProof/>
                <w:color w:val="000000"/>
                <w:lang w:val="pt-BR"/>
              </w:rPr>
              <w:t>320</w: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end"/>
            </w:r>
          </w:p>
        </w:tc>
        <w:tc>
          <w:tcPr>
            <w:tcW w:w="1503" w:type="dxa"/>
            <w:shd w:val="clear" w:color="000000" w:fill="FFFFFF"/>
            <w:vAlign w:val="center"/>
          </w:tcPr>
          <w:p w:rsidR="00942C93" w:rsidRPr="00A87E9E" w:rsidRDefault="00942C93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begin"/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instrText xml:space="preserve"> =SUM(ABOVE) </w:instrTex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separate"/>
            </w:r>
            <w:r w:rsidRPr="00A87E9E">
              <w:rPr>
                <w:rFonts w:cs="Times New Roman"/>
                <w:b/>
                <w:bCs/>
                <w:noProof/>
                <w:color w:val="000000"/>
                <w:lang w:val="pt-BR"/>
              </w:rPr>
              <w:t>20</w: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end"/>
            </w:r>
          </w:p>
        </w:tc>
      </w:tr>
    </w:tbl>
    <w:p w:rsidR="00942C93" w:rsidRDefault="00942C93" w:rsidP="00942C93">
      <w:r>
        <w:t>$BLOCK_</w:t>
      </w:r>
      <w:r w:rsidR="004F2541">
        <w:t>PRIMEIRO</w:t>
      </w:r>
      <w:r>
        <w:t>$</w:t>
      </w:r>
    </w:p>
    <w:p w:rsidR="004F2541" w:rsidRPr="00D27CA8" w:rsidRDefault="004F2541" w:rsidP="004F2541">
      <w:pPr>
        <w:rPr>
          <w:kern w:val="0"/>
          <w:sz w:val="22"/>
          <w:szCs w:val="22"/>
          <w:lang w:val="en-US" w:eastAsia="en-US" w:bidi="ar-SA"/>
        </w:rPr>
      </w:pPr>
      <w:r>
        <w:t>$BLOCK_SEGUNDO$</w:t>
      </w:r>
    </w:p>
    <w:p w:rsidR="004F2541" w:rsidRPr="00942C93" w:rsidRDefault="004F2541" w:rsidP="004F2541">
      <w:pPr>
        <w:rPr>
          <w:kern w:val="0"/>
          <w:sz w:val="22"/>
          <w:szCs w:val="22"/>
          <w:lang w:val="en-US" w:eastAsia="en-US" w:bidi="ar-SA"/>
        </w:rPr>
      </w:pPr>
    </w:p>
    <w:tbl>
      <w:tblPr>
        <w:tblW w:w="70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96"/>
        <w:gridCol w:w="1036"/>
        <w:gridCol w:w="1503"/>
      </w:tblGrid>
      <w:tr w:rsidR="004F2541" w:rsidRPr="00A87E9E" w:rsidTr="00316475">
        <w:trPr>
          <w:trHeight w:val="390"/>
          <w:jc w:val="center"/>
        </w:trPr>
        <w:tc>
          <w:tcPr>
            <w:tcW w:w="7035" w:type="dxa"/>
            <w:gridSpan w:val="3"/>
            <w:shd w:val="clear" w:color="000000" w:fill="CCCCCC"/>
            <w:noWrap/>
            <w:vAlign w:val="bottom"/>
          </w:tcPr>
          <w:p w:rsidR="004F2541" w:rsidRPr="00A87E9E" w:rsidRDefault="004F2541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eastAsia="Times New Roman" w:cs="Times New Roman"/>
                <w:kern w:val="0"/>
                <w:lang w:val="pt-BR" w:eastAsia="pt-BR" w:bidi="ar-SA"/>
              </w:rPr>
              <w:br w:type="page"/>
            </w:r>
            <w:r w:rsidR="00260C9D">
              <w:rPr>
                <w:rFonts w:cs="Times New Roman"/>
                <w:b/>
                <w:bCs/>
                <w:color w:val="000000"/>
                <w:lang w:val="pt-BR"/>
              </w:rPr>
              <w:t>2</w:t>
            </w:r>
            <w:r w:rsidRPr="00A87E9E">
              <w:rPr>
                <w:rFonts w:cs="Times New Roman"/>
                <w:b/>
                <w:bCs/>
                <w:color w:val="000000"/>
                <w:vertAlign w:val="superscript"/>
                <w:lang w:val="pt-BR"/>
              </w:rPr>
              <w:t>o</w: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 xml:space="preserve">  PERÍODO</w:t>
            </w:r>
          </w:p>
        </w:tc>
      </w:tr>
      <w:tr w:rsidR="004F2541" w:rsidRPr="00A87E9E" w:rsidTr="00316475">
        <w:trPr>
          <w:trHeight w:val="705"/>
          <w:jc w:val="center"/>
        </w:trPr>
        <w:tc>
          <w:tcPr>
            <w:tcW w:w="4496" w:type="dxa"/>
            <w:shd w:val="clear" w:color="000000" w:fill="FFFFFF"/>
            <w:noWrap/>
            <w:vAlign w:val="center"/>
          </w:tcPr>
          <w:p w:rsidR="004F2541" w:rsidRPr="00A87E9E" w:rsidRDefault="004F2541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>Disciplina</w:t>
            </w:r>
          </w:p>
        </w:tc>
        <w:tc>
          <w:tcPr>
            <w:tcW w:w="1036" w:type="dxa"/>
            <w:shd w:val="clear" w:color="000000" w:fill="FFFFFF"/>
            <w:vAlign w:val="center"/>
          </w:tcPr>
          <w:p w:rsidR="004F2541" w:rsidRPr="00A87E9E" w:rsidRDefault="004F2541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 xml:space="preserve">CH </w: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br/>
              <w:t>Total</w:t>
            </w:r>
          </w:p>
        </w:tc>
        <w:tc>
          <w:tcPr>
            <w:tcW w:w="1503" w:type="dxa"/>
            <w:shd w:val="clear" w:color="000000" w:fill="FFFFFF"/>
            <w:vAlign w:val="center"/>
          </w:tcPr>
          <w:p w:rsidR="004F2541" w:rsidRPr="00A87E9E" w:rsidRDefault="004F2541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>Aulas  semanais</w:t>
            </w:r>
          </w:p>
        </w:tc>
      </w:tr>
      <w:tr w:rsidR="004F2541" w:rsidRPr="00A87E9E" w:rsidTr="00316475">
        <w:trPr>
          <w:trHeight w:val="330"/>
          <w:jc w:val="center"/>
        </w:trPr>
        <w:tc>
          <w:tcPr>
            <w:tcW w:w="4496" w:type="dxa"/>
            <w:shd w:val="clear" w:color="auto" w:fill="auto"/>
          </w:tcPr>
          <w:p w:rsidR="004F2541" w:rsidRPr="00A87E9E" w:rsidRDefault="006E2AD6" w:rsidP="00316475">
            <w:pPr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@DISCIPLINA2</w:t>
            </w:r>
            <w:r w:rsidR="004F2541">
              <w:rPr>
                <w:rFonts w:cs="Times New Roman"/>
                <w:lang w:val="pt-BR"/>
              </w:rPr>
              <w:t>@</w:t>
            </w:r>
          </w:p>
        </w:tc>
        <w:tc>
          <w:tcPr>
            <w:tcW w:w="1036" w:type="dxa"/>
            <w:shd w:val="clear" w:color="000000" w:fill="FFFFFF"/>
            <w:noWrap/>
            <w:vAlign w:val="center"/>
          </w:tcPr>
          <w:p w:rsidR="004F2541" w:rsidRPr="00A87E9E" w:rsidRDefault="006E2AD6" w:rsidP="00316475">
            <w:pPr>
              <w:jc w:val="center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@CH2</w:t>
            </w:r>
            <w:r w:rsidR="004F2541">
              <w:rPr>
                <w:rFonts w:cs="Times New Roman"/>
                <w:lang w:val="pt-BR"/>
              </w:rPr>
              <w:t>@</w:t>
            </w:r>
          </w:p>
        </w:tc>
        <w:tc>
          <w:tcPr>
            <w:tcW w:w="1503" w:type="dxa"/>
            <w:shd w:val="clear" w:color="000000" w:fill="FFFFFF"/>
            <w:vAlign w:val="center"/>
          </w:tcPr>
          <w:p w:rsidR="004F2541" w:rsidRPr="00A87E9E" w:rsidRDefault="006E2AD6" w:rsidP="00316475">
            <w:pPr>
              <w:jc w:val="center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@AULAS2</w:t>
            </w:r>
            <w:r w:rsidR="004F2541">
              <w:rPr>
                <w:rFonts w:cs="Times New Roman"/>
                <w:lang w:val="pt-BR"/>
              </w:rPr>
              <w:t>@</w:t>
            </w:r>
          </w:p>
        </w:tc>
      </w:tr>
      <w:tr w:rsidR="004F2541" w:rsidRPr="00A87E9E" w:rsidTr="00316475">
        <w:trPr>
          <w:trHeight w:val="330"/>
          <w:jc w:val="center"/>
        </w:trPr>
        <w:tc>
          <w:tcPr>
            <w:tcW w:w="4496" w:type="dxa"/>
            <w:shd w:val="clear" w:color="000000" w:fill="FFFFFF"/>
            <w:noWrap/>
            <w:vAlign w:val="center"/>
          </w:tcPr>
          <w:p w:rsidR="004F2541" w:rsidRPr="00A87E9E" w:rsidRDefault="004F2541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>Total</w:t>
            </w:r>
          </w:p>
        </w:tc>
        <w:tc>
          <w:tcPr>
            <w:tcW w:w="1036" w:type="dxa"/>
            <w:shd w:val="clear" w:color="000000" w:fill="FFFFFF"/>
            <w:noWrap/>
            <w:vAlign w:val="center"/>
          </w:tcPr>
          <w:p w:rsidR="004F2541" w:rsidRPr="00A87E9E" w:rsidRDefault="004F2541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begin"/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instrText xml:space="preserve"> =SUM(ABOVE) </w:instrTex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separate"/>
            </w:r>
            <w:r w:rsidRPr="00A87E9E">
              <w:rPr>
                <w:rFonts w:cs="Times New Roman"/>
                <w:b/>
                <w:bCs/>
                <w:noProof/>
                <w:color w:val="000000"/>
                <w:lang w:val="pt-BR"/>
              </w:rPr>
              <w:t>320</w: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end"/>
            </w:r>
          </w:p>
        </w:tc>
        <w:tc>
          <w:tcPr>
            <w:tcW w:w="1503" w:type="dxa"/>
            <w:shd w:val="clear" w:color="000000" w:fill="FFFFFF"/>
            <w:vAlign w:val="center"/>
          </w:tcPr>
          <w:p w:rsidR="004F2541" w:rsidRPr="00A87E9E" w:rsidRDefault="004F2541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begin"/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instrText xml:space="preserve"> =SUM(ABOVE) </w:instrTex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separate"/>
            </w:r>
            <w:r w:rsidRPr="00A87E9E">
              <w:rPr>
                <w:rFonts w:cs="Times New Roman"/>
                <w:b/>
                <w:bCs/>
                <w:noProof/>
                <w:color w:val="000000"/>
                <w:lang w:val="pt-BR"/>
              </w:rPr>
              <w:t>20</w: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end"/>
            </w:r>
          </w:p>
        </w:tc>
      </w:tr>
    </w:tbl>
    <w:p w:rsidR="004F2541" w:rsidRDefault="004F2541" w:rsidP="004F2541">
      <w:r>
        <w:t>$BLOCK_SEGUNDO$</w:t>
      </w:r>
    </w:p>
    <w:p w:rsidR="004F2541" w:rsidRPr="00D27CA8" w:rsidRDefault="004F2541" w:rsidP="004F2541">
      <w:pPr>
        <w:rPr>
          <w:kern w:val="0"/>
          <w:sz w:val="22"/>
          <w:szCs w:val="22"/>
          <w:lang w:val="en-US" w:eastAsia="en-US" w:bidi="ar-SA"/>
        </w:rPr>
      </w:pPr>
      <w:r>
        <w:t>$BLOCK_TERCEIRO$</w:t>
      </w:r>
    </w:p>
    <w:p w:rsidR="004F2541" w:rsidRPr="00942C93" w:rsidRDefault="004F2541" w:rsidP="004F2541">
      <w:pPr>
        <w:rPr>
          <w:kern w:val="0"/>
          <w:sz w:val="22"/>
          <w:szCs w:val="22"/>
          <w:lang w:val="en-US" w:eastAsia="en-US" w:bidi="ar-SA"/>
        </w:rPr>
      </w:pPr>
    </w:p>
    <w:tbl>
      <w:tblPr>
        <w:tblW w:w="70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96"/>
        <w:gridCol w:w="1036"/>
        <w:gridCol w:w="1503"/>
      </w:tblGrid>
      <w:tr w:rsidR="004F2541" w:rsidRPr="00A87E9E" w:rsidTr="00316475">
        <w:trPr>
          <w:trHeight w:val="390"/>
          <w:jc w:val="center"/>
        </w:trPr>
        <w:tc>
          <w:tcPr>
            <w:tcW w:w="7035" w:type="dxa"/>
            <w:gridSpan w:val="3"/>
            <w:shd w:val="clear" w:color="000000" w:fill="CCCCCC"/>
            <w:noWrap/>
            <w:vAlign w:val="bottom"/>
          </w:tcPr>
          <w:p w:rsidR="004F2541" w:rsidRPr="00A87E9E" w:rsidRDefault="004F2541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eastAsia="Times New Roman" w:cs="Times New Roman"/>
                <w:kern w:val="0"/>
                <w:lang w:val="pt-BR" w:eastAsia="pt-BR" w:bidi="ar-SA"/>
              </w:rPr>
              <w:br w:type="page"/>
            </w:r>
            <w:r w:rsidR="00260C9D">
              <w:rPr>
                <w:rFonts w:cs="Times New Roman"/>
                <w:b/>
                <w:bCs/>
                <w:color w:val="000000"/>
                <w:lang w:val="pt-BR"/>
              </w:rPr>
              <w:t>3</w:t>
            </w:r>
            <w:r w:rsidRPr="00A87E9E">
              <w:rPr>
                <w:rFonts w:cs="Times New Roman"/>
                <w:b/>
                <w:bCs/>
                <w:color w:val="000000"/>
                <w:vertAlign w:val="superscript"/>
                <w:lang w:val="pt-BR"/>
              </w:rPr>
              <w:t>o</w: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 xml:space="preserve">  PERÍODO</w:t>
            </w:r>
          </w:p>
        </w:tc>
      </w:tr>
      <w:tr w:rsidR="004F2541" w:rsidRPr="00A87E9E" w:rsidTr="00316475">
        <w:trPr>
          <w:trHeight w:val="705"/>
          <w:jc w:val="center"/>
        </w:trPr>
        <w:tc>
          <w:tcPr>
            <w:tcW w:w="4496" w:type="dxa"/>
            <w:shd w:val="clear" w:color="000000" w:fill="FFFFFF"/>
            <w:noWrap/>
            <w:vAlign w:val="center"/>
          </w:tcPr>
          <w:p w:rsidR="004F2541" w:rsidRPr="00A87E9E" w:rsidRDefault="004F2541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>Disciplina</w:t>
            </w:r>
          </w:p>
        </w:tc>
        <w:tc>
          <w:tcPr>
            <w:tcW w:w="1036" w:type="dxa"/>
            <w:shd w:val="clear" w:color="000000" w:fill="FFFFFF"/>
            <w:vAlign w:val="center"/>
          </w:tcPr>
          <w:p w:rsidR="004F2541" w:rsidRPr="00A87E9E" w:rsidRDefault="004F2541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 xml:space="preserve">CH </w: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br/>
              <w:t>Total</w:t>
            </w:r>
          </w:p>
        </w:tc>
        <w:tc>
          <w:tcPr>
            <w:tcW w:w="1503" w:type="dxa"/>
            <w:shd w:val="clear" w:color="000000" w:fill="FFFFFF"/>
            <w:vAlign w:val="center"/>
          </w:tcPr>
          <w:p w:rsidR="004F2541" w:rsidRPr="00A87E9E" w:rsidRDefault="004F2541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>Aulas  semanais</w:t>
            </w:r>
          </w:p>
        </w:tc>
      </w:tr>
      <w:tr w:rsidR="004F2541" w:rsidRPr="00A87E9E" w:rsidTr="00316475">
        <w:trPr>
          <w:trHeight w:val="330"/>
          <w:jc w:val="center"/>
        </w:trPr>
        <w:tc>
          <w:tcPr>
            <w:tcW w:w="4496" w:type="dxa"/>
            <w:shd w:val="clear" w:color="auto" w:fill="auto"/>
          </w:tcPr>
          <w:p w:rsidR="004F2541" w:rsidRPr="00A87E9E" w:rsidRDefault="006E2AD6" w:rsidP="00316475">
            <w:pPr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@DISCIPLINA3</w:t>
            </w:r>
            <w:r w:rsidR="004F2541">
              <w:rPr>
                <w:rFonts w:cs="Times New Roman"/>
                <w:lang w:val="pt-BR"/>
              </w:rPr>
              <w:t>@</w:t>
            </w:r>
          </w:p>
        </w:tc>
        <w:tc>
          <w:tcPr>
            <w:tcW w:w="1036" w:type="dxa"/>
            <w:shd w:val="clear" w:color="000000" w:fill="FFFFFF"/>
            <w:noWrap/>
            <w:vAlign w:val="center"/>
          </w:tcPr>
          <w:p w:rsidR="004F2541" w:rsidRPr="00A87E9E" w:rsidRDefault="006E2AD6" w:rsidP="00316475">
            <w:pPr>
              <w:jc w:val="center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@CH3</w:t>
            </w:r>
            <w:r w:rsidR="004F2541">
              <w:rPr>
                <w:rFonts w:cs="Times New Roman"/>
                <w:lang w:val="pt-BR"/>
              </w:rPr>
              <w:t>@</w:t>
            </w:r>
          </w:p>
        </w:tc>
        <w:tc>
          <w:tcPr>
            <w:tcW w:w="1503" w:type="dxa"/>
            <w:shd w:val="clear" w:color="000000" w:fill="FFFFFF"/>
            <w:vAlign w:val="center"/>
          </w:tcPr>
          <w:p w:rsidR="004F2541" w:rsidRPr="00A87E9E" w:rsidRDefault="006E2AD6" w:rsidP="00316475">
            <w:pPr>
              <w:jc w:val="center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@AULAS3</w:t>
            </w:r>
            <w:r w:rsidR="004F2541">
              <w:rPr>
                <w:rFonts w:cs="Times New Roman"/>
                <w:lang w:val="pt-BR"/>
              </w:rPr>
              <w:t>@</w:t>
            </w:r>
          </w:p>
        </w:tc>
      </w:tr>
      <w:tr w:rsidR="004F2541" w:rsidRPr="00A87E9E" w:rsidTr="00316475">
        <w:trPr>
          <w:trHeight w:val="330"/>
          <w:jc w:val="center"/>
        </w:trPr>
        <w:tc>
          <w:tcPr>
            <w:tcW w:w="4496" w:type="dxa"/>
            <w:shd w:val="clear" w:color="000000" w:fill="FFFFFF"/>
            <w:noWrap/>
            <w:vAlign w:val="center"/>
          </w:tcPr>
          <w:p w:rsidR="004F2541" w:rsidRPr="00A87E9E" w:rsidRDefault="004F2541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>Total</w:t>
            </w:r>
          </w:p>
        </w:tc>
        <w:tc>
          <w:tcPr>
            <w:tcW w:w="1036" w:type="dxa"/>
            <w:shd w:val="clear" w:color="000000" w:fill="FFFFFF"/>
            <w:noWrap/>
            <w:vAlign w:val="center"/>
          </w:tcPr>
          <w:p w:rsidR="004F2541" w:rsidRPr="00A87E9E" w:rsidRDefault="004F2541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begin"/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instrText xml:space="preserve"> =SUM(ABOVE) </w:instrTex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separate"/>
            </w:r>
            <w:r w:rsidRPr="00A87E9E">
              <w:rPr>
                <w:rFonts w:cs="Times New Roman"/>
                <w:b/>
                <w:bCs/>
                <w:noProof/>
                <w:color w:val="000000"/>
                <w:lang w:val="pt-BR"/>
              </w:rPr>
              <w:t>320</w: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end"/>
            </w:r>
          </w:p>
        </w:tc>
        <w:tc>
          <w:tcPr>
            <w:tcW w:w="1503" w:type="dxa"/>
            <w:shd w:val="clear" w:color="000000" w:fill="FFFFFF"/>
            <w:vAlign w:val="center"/>
          </w:tcPr>
          <w:p w:rsidR="004F2541" w:rsidRPr="00A87E9E" w:rsidRDefault="004F2541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begin"/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instrText xml:space="preserve"> =SUM(ABOVE) </w:instrTex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separate"/>
            </w:r>
            <w:r w:rsidRPr="00A87E9E">
              <w:rPr>
                <w:rFonts w:cs="Times New Roman"/>
                <w:b/>
                <w:bCs/>
                <w:noProof/>
                <w:color w:val="000000"/>
                <w:lang w:val="pt-BR"/>
              </w:rPr>
              <w:t>20</w: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end"/>
            </w:r>
          </w:p>
        </w:tc>
      </w:tr>
    </w:tbl>
    <w:p w:rsidR="004F2541" w:rsidRDefault="004F2541" w:rsidP="004F2541">
      <w:r>
        <w:t>$BLOCK_TERCEIRO$</w:t>
      </w:r>
    </w:p>
    <w:p w:rsidR="004F2541" w:rsidRPr="00D27CA8" w:rsidRDefault="004F2541" w:rsidP="004F2541">
      <w:pPr>
        <w:rPr>
          <w:kern w:val="0"/>
          <w:sz w:val="22"/>
          <w:szCs w:val="22"/>
          <w:lang w:val="en-US" w:eastAsia="en-US" w:bidi="ar-SA"/>
        </w:rPr>
      </w:pPr>
      <w:r>
        <w:t>$BLOCK_QUARTO$</w:t>
      </w:r>
    </w:p>
    <w:p w:rsidR="004F2541" w:rsidRPr="00942C93" w:rsidRDefault="004F2541" w:rsidP="004F2541">
      <w:pPr>
        <w:rPr>
          <w:kern w:val="0"/>
          <w:sz w:val="22"/>
          <w:szCs w:val="22"/>
          <w:lang w:val="en-US" w:eastAsia="en-US" w:bidi="ar-SA"/>
        </w:rPr>
      </w:pPr>
    </w:p>
    <w:tbl>
      <w:tblPr>
        <w:tblW w:w="70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96"/>
        <w:gridCol w:w="1036"/>
        <w:gridCol w:w="1503"/>
      </w:tblGrid>
      <w:tr w:rsidR="004F2541" w:rsidRPr="00A87E9E" w:rsidTr="00316475">
        <w:trPr>
          <w:trHeight w:val="390"/>
          <w:jc w:val="center"/>
        </w:trPr>
        <w:tc>
          <w:tcPr>
            <w:tcW w:w="7035" w:type="dxa"/>
            <w:gridSpan w:val="3"/>
            <w:shd w:val="clear" w:color="000000" w:fill="CCCCCC"/>
            <w:noWrap/>
            <w:vAlign w:val="bottom"/>
          </w:tcPr>
          <w:p w:rsidR="004F2541" w:rsidRPr="00A87E9E" w:rsidRDefault="004F2541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eastAsia="Times New Roman" w:cs="Times New Roman"/>
                <w:kern w:val="0"/>
                <w:lang w:val="pt-BR" w:eastAsia="pt-BR" w:bidi="ar-SA"/>
              </w:rPr>
              <w:br w:type="page"/>
            </w:r>
            <w:r w:rsidR="00260C9D">
              <w:rPr>
                <w:rFonts w:cs="Times New Roman"/>
                <w:b/>
                <w:bCs/>
                <w:color w:val="000000"/>
                <w:lang w:val="pt-BR"/>
              </w:rPr>
              <w:t>4</w:t>
            </w:r>
            <w:r w:rsidRPr="00A87E9E">
              <w:rPr>
                <w:rFonts w:cs="Times New Roman"/>
                <w:b/>
                <w:bCs/>
                <w:color w:val="000000"/>
                <w:vertAlign w:val="superscript"/>
                <w:lang w:val="pt-BR"/>
              </w:rPr>
              <w:t>o</w: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 xml:space="preserve">  PERÍODO</w:t>
            </w:r>
          </w:p>
        </w:tc>
      </w:tr>
      <w:tr w:rsidR="004F2541" w:rsidRPr="00A87E9E" w:rsidTr="00316475">
        <w:trPr>
          <w:trHeight w:val="705"/>
          <w:jc w:val="center"/>
        </w:trPr>
        <w:tc>
          <w:tcPr>
            <w:tcW w:w="4496" w:type="dxa"/>
            <w:shd w:val="clear" w:color="000000" w:fill="FFFFFF"/>
            <w:noWrap/>
            <w:vAlign w:val="center"/>
          </w:tcPr>
          <w:p w:rsidR="004F2541" w:rsidRPr="00A87E9E" w:rsidRDefault="004F2541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>Disciplina</w:t>
            </w:r>
          </w:p>
        </w:tc>
        <w:tc>
          <w:tcPr>
            <w:tcW w:w="1036" w:type="dxa"/>
            <w:shd w:val="clear" w:color="000000" w:fill="FFFFFF"/>
            <w:vAlign w:val="center"/>
          </w:tcPr>
          <w:p w:rsidR="004F2541" w:rsidRPr="00A87E9E" w:rsidRDefault="004F2541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 xml:space="preserve">CH </w: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br/>
              <w:t>Total</w:t>
            </w:r>
          </w:p>
        </w:tc>
        <w:tc>
          <w:tcPr>
            <w:tcW w:w="1503" w:type="dxa"/>
            <w:shd w:val="clear" w:color="000000" w:fill="FFFFFF"/>
            <w:vAlign w:val="center"/>
          </w:tcPr>
          <w:p w:rsidR="004F2541" w:rsidRPr="00A87E9E" w:rsidRDefault="004F2541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>Aulas  semanais</w:t>
            </w:r>
          </w:p>
        </w:tc>
      </w:tr>
      <w:tr w:rsidR="004F2541" w:rsidRPr="00A87E9E" w:rsidTr="00316475">
        <w:trPr>
          <w:trHeight w:val="330"/>
          <w:jc w:val="center"/>
        </w:trPr>
        <w:tc>
          <w:tcPr>
            <w:tcW w:w="4496" w:type="dxa"/>
            <w:shd w:val="clear" w:color="auto" w:fill="auto"/>
          </w:tcPr>
          <w:p w:rsidR="004F2541" w:rsidRPr="00A87E9E" w:rsidRDefault="006E2AD6" w:rsidP="00316475">
            <w:pPr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@DISCIPLINA4</w:t>
            </w:r>
            <w:r w:rsidR="004F2541">
              <w:rPr>
                <w:rFonts w:cs="Times New Roman"/>
                <w:lang w:val="pt-BR"/>
              </w:rPr>
              <w:t>@</w:t>
            </w:r>
          </w:p>
        </w:tc>
        <w:tc>
          <w:tcPr>
            <w:tcW w:w="1036" w:type="dxa"/>
            <w:shd w:val="clear" w:color="000000" w:fill="FFFFFF"/>
            <w:noWrap/>
            <w:vAlign w:val="center"/>
          </w:tcPr>
          <w:p w:rsidR="004F2541" w:rsidRPr="00A87E9E" w:rsidRDefault="006E2AD6" w:rsidP="00316475">
            <w:pPr>
              <w:jc w:val="center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@CH4</w:t>
            </w:r>
            <w:r w:rsidR="004F2541">
              <w:rPr>
                <w:rFonts w:cs="Times New Roman"/>
                <w:lang w:val="pt-BR"/>
              </w:rPr>
              <w:t>@</w:t>
            </w:r>
          </w:p>
        </w:tc>
        <w:tc>
          <w:tcPr>
            <w:tcW w:w="1503" w:type="dxa"/>
            <w:shd w:val="clear" w:color="000000" w:fill="FFFFFF"/>
            <w:vAlign w:val="center"/>
          </w:tcPr>
          <w:p w:rsidR="004F2541" w:rsidRPr="00A87E9E" w:rsidRDefault="006E2AD6" w:rsidP="00316475">
            <w:pPr>
              <w:jc w:val="center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@AULAS4</w:t>
            </w:r>
            <w:r w:rsidR="004F2541">
              <w:rPr>
                <w:rFonts w:cs="Times New Roman"/>
                <w:lang w:val="pt-BR"/>
              </w:rPr>
              <w:t>@</w:t>
            </w:r>
          </w:p>
        </w:tc>
      </w:tr>
      <w:tr w:rsidR="004F2541" w:rsidRPr="00A87E9E" w:rsidTr="00316475">
        <w:trPr>
          <w:trHeight w:val="330"/>
          <w:jc w:val="center"/>
        </w:trPr>
        <w:tc>
          <w:tcPr>
            <w:tcW w:w="4496" w:type="dxa"/>
            <w:shd w:val="clear" w:color="000000" w:fill="FFFFFF"/>
            <w:noWrap/>
            <w:vAlign w:val="center"/>
          </w:tcPr>
          <w:p w:rsidR="004F2541" w:rsidRPr="00A87E9E" w:rsidRDefault="004F2541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>Total</w:t>
            </w:r>
          </w:p>
        </w:tc>
        <w:tc>
          <w:tcPr>
            <w:tcW w:w="1036" w:type="dxa"/>
            <w:shd w:val="clear" w:color="000000" w:fill="FFFFFF"/>
            <w:noWrap/>
            <w:vAlign w:val="center"/>
          </w:tcPr>
          <w:p w:rsidR="004F2541" w:rsidRPr="00A87E9E" w:rsidRDefault="004F2541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begin"/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instrText xml:space="preserve"> =SUM(ABOVE) </w:instrTex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separate"/>
            </w:r>
            <w:r w:rsidRPr="00A87E9E">
              <w:rPr>
                <w:rFonts w:cs="Times New Roman"/>
                <w:b/>
                <w:bCs/>
                <w:noProof/>
                <w:color w:val="000000"/>
                <w:lang w:val="pt-BR"/>
              </w:rPr>
              <w:t>320</w: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end"/>
            </w:r>
          </w:p>
        </w:tc>
        <w:tc>
          <w:tcPr>
            <w:tcW w:w="1503" w:type="dxa"/>
            <w:shd w:val="clear" w:color="000000" w:fill="FFFFFF"/>
            <w:vAlign w:val="center"/>
          </w:tcPr>
          <w:p w:rsidR="004F2541" w:rsidRPr="00A87E9E" w:rsidRDefault="004F2541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begin"/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instrText xml:space="preserve"> =SUM(ABOVE) </w:instrTex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separate"/>
            </w:r>
            <w:r w:rsidRPr="00A87E9E">
              <w:rPr>
                <w:rFonts w:cs="Times New Roman"/>
                <w:b/>
                <w:bCs/>
                <w:noProof/>
                <w:color w:val="000000"/>
                <w:lang w:val="pt-BR"/>
              </w:rPr>
              <w:t>20</w: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end"/>
            </w:r>
          </w:p>
        </w:tc>
      </w:tr>
    </w:tbl>
    <w:p w:rsidR="004F2541" w:rsidRDefault="004F2541" w:rsidP="004F2541">
      <w:r>
        <w:t>$BLOCK_QUARTO$</w:t>
      </w:r>
    </w:p>
    <w:p w:rsidR="004F2541" w:rsidRPr="00D27CA8" w:rsidRDefault="004F2541" w:rsidP="004F2541">
      <w:pPr>
        <w:rPr>
          <w:kern w:val="0"/>
          <w:sz w:val="22"/>
          <w:szCs w:val="22"/>
          <w:lang w:val="en-US" w:eastAsia="en-US" w:bidi="ar-SA"/>
        </w:rPr>
      </w:pPr>
      <w:r>
        <w:t>$BLOCK_QUINTO$</w:t>
      </w:r>
    </w:p>
    <w:p w:rsidR="004F2541" w:rsidRPr="00942C93" w:rsidRDefault="004F2541" w:rsidP="004F2541">
      <w:pPr>
        <w:rPr>
          <w:kern w:val="0"/>
          <w:sz w:val="22"/>
          <w:szCs w:val="22"/>
          <w:lang w:val="en-US" w:eastAsia="en-US" w:bidi="ar-SA"/>
        </w:rPr>
      </w:pPr>
    </w:p>
    <w:tbl>
      <w:tblPr>
        <w:tblW w:w="70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96"/>
        <w:gridCol w:w="1036"/>
        <w:gridCol w:w="1503"/>
      </w:tblGrid>
      <w:tr w:rsidR="004F2541" w:rsidRPr="00A87E9E" w:rsidTr="00316475">
        <w:trPr>
          <w:trHeight w:val="390"/>
          <w:jc w:val="center"/>
        </w:trPr>
        <w:tc>
          <w:tcPr>
            <w:tcW w:w="7035" w:type="dxa"/>
            <w:gridSpan w:val="3"/>
            <w:shd w:val="clear" w:color="000000" w:fill="CCCCCC"/>
            <w:noWrap/>
            <w:vAlign w:val="bottom"/>
          </w:tcPr>
          <w:p w:rsidR="004F2541" w:rsidRPr="00A87E9E" w:rsidRDefault="004F2541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eastAsia="Times New Roman" w:cs="Times New Roman"/>
                <w:kern w:val="0"/>
                <w:lang w:val="pt-BR" w:eastAsia="pt-BR" w:bidi="ar-SA"/>
              </w:rPr>
              <w:br w:type="page"/>
            </w:r>
            <w:r>
              <w:rPr>
                <w:rFonts w:cs="Times New Roman"/>
                <w:b/>
                <w:bCs/>
                <w:color w:val="000000"/>
                <w:lang w:val="pt-BR"/>
              </w:rPr>
              <w:t>5</w:t>
            </w:r>
            <w:r w:rsidRPr="00A87E9E">
              <w:rPr>
                <w:rFonts w:cs="Times New Roman"/>
                <w:b/>
                <w:bCs/>
                <w:color w:val="000000"/>
                <w:vertAlign w:val="superscript"/>
                <w:lang w:val="pt-BR"/>
              </w:rPr>
              <w:t>o</w: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 xml:space="preserve">  PERÍODO</w:t>
            </w:r>
          </w:p>
        </w:tc>
      </w:tr>
      <w:tr w:rsidR="004F2541" w:rsidRPr="00A87E9E" w:rsidTr="00316475">
        <w:trPr>
          <w:trHeight w:val="705"/>
          <w:jc w:val="center"/>
        </w:trPr>
        <w:tc>
          <w:tcPr>
            <w:tcW w:w="4496" w:type="dxa"/>
            <w:shd w:val="clear" w:color="000000" w:fill="FFFFFF"/>
            <w:noWrap/>
            <w:vAlign w:val="center"/>
          </w:tcPr>
          <w:p w:rsidR="004F2541" w:rsidRPr="00A87E9E" w:rsidRDefault="004F2541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>Disciplina</w:t>
            </w:r>
          </w:p>
        </w:tc>
        <w:tc>
          <w:tcPr>
            <w:tcW w:w="1036" w:type="dxa"/>
            <w:shd w:val="clear" w:color="000000" w:fill="FFFFFF"/>
            <w:vAlign w:val="center"/>
          </w:tcPr>
          <w:p w:rsidR="004F2541" w:rsidRPr="00A87E9E" w:rsidRDefault="004F2541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 xml:space="preserve">CH </w: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br/>
              <w:t>Total</w:t>
            </w:r>
          </w:p>
        </w:tc>
        <w:tc>
          <w:tcPr>
            <w:tcW w:w="1503" w:type="dxa"/>
            <w:shd w:val="clear" w:color="000000" w:fill="FFFFFF"/>
            <w:vAlign w:val="center"/>
          </w:tcPr>
          <w:p w:rsidR="004F2541" w:rsidRPr="00A87E9E" w:rsidRDefault="004F2541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>Aulas  semanais</w:t>
            </w:r>
          </w:p>
        </w:tc>
      </w:tr>
      <w:tr w:rsidR="004F2541" w:rsidRPr="00A87E9E" w:rsidTr="00316475">
        <w:trPr>
          <w:trHeight w:val="330"/>
          <w:jc w:val="center"/>
        </w:trPr>
        <w:tc>
          <w:tcPr>
            <w:tcW w:w="4496" w:type="dxa"/>
            <w:shd w:val="clear" w:color="auto" w:fill="auto"/>
          </w:tcPr>
          <w:p w:rsidR="004F2541" w:rsidRPr="00A87E9E" w:rsidRDefault="004F2541" w:rsidP="00316475">
            <w:pPr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@DISCIPLINA5@</w:t>
            </w:r>
          </w:p>
        </w:tc>
        <w:tc>
          <w:tcPr>
            <w:tcW w:w="1036" w:type="dxa"/>
            <w:shd w:val="clear" w:color="000000" w:fill="FFFFFF"/>
            <w:noWrap/>
            <w:vAlign w:val="center"/>
          </w:tcPr>
          <w:p w:rsidR="004F2541" w:rsidRPr="00A87E9E" w:rsidRDefault="004F2541" w:rsidP="00316475">
            <w:pPr>
              <w:jc w:val="center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@CH5@</w:t>
            </w:r>
          </w:p>
        </w:tc>
        <w:tc>
          <w:tcPr>
            <w:tcW w:w="1503" w:type="dxa"/>
            <w:shd w:val="clear" w:color="000000" w:fill="FFFFFF"/>
            <w:vAlign w:val="center"/>
          </w:tcPr>
          <w:p w:rsidR="004F2541" w:rsidRPr="00A87E9E" w:rsidRDefault="004F2541" w:rsidP="00316475">
            <w:pPr>
              <w:jc w:val="center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@AULAS5@</w:t>
            </w:r>
          </w:p>
        </w:tc>
      </w:tr>
      <w:tr w:rsidR="004F2541" w:rsidRPr="00A87E9E" w:rsidTr="00316475">
        <w:trPr>
          <w:trHeight w:val="330"/>
          <w:jc w:val="center"/>
        </w:trPr>
        <w:tc>
          <w:tcPr>
            <w:tcW w:w="4496" w:type="dxa"/>
            <w:shd w:val="clear" w:color="000000" w:fill="FFFFFF"/>
            <w:noWrap/>
            <w:vAlign w:val="center"/>
          </w:tcPr>
          <w:p w:rsidR="004F2541" w:rsidRPr="00A87E9E" w:rsidRDefault="004F2541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>Total</w:t>
            </w:r>
          </w:p>
        </w:tc>
        <w:tc>
          <w:tcPr>
            <w:tcW w:w="1036" w:type="dxa"/>
            <w:shd w:val="clear" w:color="000000" w:fill="FFFFFF"/>
            <w:noWrap/>
            <w:vAlign w:val="center"/>
          </w:tcPr>
          <w:p w:rsidR="004F2541" w:rsidRPr="00A87E9E" w:rsidRDefault="004F2541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begin"/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instrText xml:space="preserve"> =SUM(ABOVE) </w:instrTex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separate"/>
            </w:r>
            <w:r w:rsidRPr="00A87E9E">
              <w:rPr>
                <w:rFonts w:cs="Times New Roman"/>
                <w:b/>
                <w:bCs/>
                <w:noProof/>
                <w:color w:val="000000"/>
                <w:lang w:val="pt-BR"/>
              </w:rPr>
              <w:t>320</w: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end"/>
            </w:r>
          </w:p>
        </w:tc>
        <w:tc>
          <w:tcPr>
            <w:tcW w:w="1503" w:type="dxa"/>
            <w:shd w:val="clear" w:color="000000" w:fill="FFFFFF"/>
            <w:vAlign w:val="center"/>
          </w:tcPr>
          <w:p w:rsidR="004F2541" w:rsidRPr="00A87E9E" w:rsidRDefault="004F2541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begin"/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instrText xml:space="preserve"> =SUM(ABOVE) </w:instrTex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separate"/>
            </w:r>
            <w:r w:rsidRPr="00A87E9E">
              <w:rPr>
                <w:rFonts w:cs="Times New Roman"/>
                <w:b/>
                <w:bCs/>
                <w:noProof/>
                <w:color w:val="000000"/>
                <w:lang w:val="pt-BR"/>
              </w:rPr>
              <w:t>20</w: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end"/>
            </w:r>
          </w:p>
        </w:tc>
      </w:tr>
    </w:tbl>
    <w:p w:rsidR="004F2541" w:rsidRDefault="004F2541" w:rsidP="004F2541">
      <w:r>
        <w:t>$BLOCK_QUINTO$</w:t>
      </w:r>
    </w:p>
    <w:p w:rsidR="004F2541" w:rsidRPr="00D27CA8" w:rsidRDefault="004F2541" w:rsidP="004F2541">
      <w:pPr>
        <w:rPr>
          <w:kern w:val="0"/>
          <w:sz w:val="22"/>
          <w:szCs w:val="22"/>
          <w:lang w:val="en-US" w:eastAsia="en-US" w:bidi="ar-SA"/>
        </w:rPr>
      </w:pPr>
      <w:r>
        <w:t>$BLOCK_SEXTO$</w:t>
      </w:r>
    </w:p>
    <w:p w:rsidR="004F2541" w:rsidRPr="00942C93" w:rsidRDefault="004F2541" w:rsidP="004F2541">
      <w:pPr>
        <w:rPr>
          <w:kern w:val="0"/>
          <w:sz w:val="22"/>
          <w:szCs w:val="22"/>
          <w:lang w:val="en-US" w:eastAsia="en-US" w:bidi="ar-SA"/>
        </w:rPr>
      </w:pPr>
    </w:p>
    <w:tbl>
      <w:tblPr>
        <w:tblW w:w="70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96"/>
        <w:gridCol w:w="1036"/>
        <w:gridCol w:w="1503"/>
      </w:tblGrid>
      <w:tr w:rsidR="004F2541" w:rsidRPr="00A87E9E" w:rsidTr="00316475">
        <w:trPr>
          <w:trHeight w:val="390"/>
          <w:jc w:val="center"/>
        </w:trPr>
        <w:tc>
          <w:tcPr>
            <w:tcW w:w="7035" w:type="dxa"/>
            <w:gridSpan w:val="3"/>
            <w:shd w:val="clear" w:color="000000" w:fill="CCCCCC"/>
            <w:noWrap/>
            <w:vAlign w:val="bottom"/>
          </w:tcPr>
          <w:p w:rsidR="004F2541" w:rsidRPr="00A87E9E" w:rsidRDefault="004F2541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eastAsia="Times New Roman" w:cs="Times New Roman"/>
                <w:kern w:val="0"/>
                <w:lang w:val="pt-BR" w:eastAsia="pt-BR" w:bidi="ar-SA"/>
              </w:rPr>
              <w:br w:type="page"/>
            </w:r>
            <w:r w:rsidR="00260C9D">
              <w:rPr>
                <w:rFonts w:cs="Times New Roman"/>
                <w:b/>
                <w:bCs/>
                <w:color w:val="000000"/>
                <w:lang w:val="pt-BR"/>
              </w:rPr>
              <w:t>6</w:t>
            </w:r>
            <w:r w:rsidRPr="00A87E9E">
              <w:rPr>
                <w:rFonts w:cs="Times New Roman"/>
                <w:b/>
                <w:bCs/>
                <w:color w:val="000000"/>
                <w:vertAlign w:val="superscript"/>
                <w:lang w:val="pt-BR"/>
              </w:rPr>
              <w:t>o</w: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 xml:space="preserve">  PERÍODO</w:t>
            </w:r>
          </w:p>
        </w:tc>
      </w:tr>
      <w:tr w:rsidR="004F2541" w:rsidRPr="00A87E9E" w:rsidTr="00316475">
        <w:trPr>
          <w:trHeight w:val="705"/>
          <w:jc w:val="center"/>
        </w:trPr>
        <w:tc>
          <w:tcPr>
            <w:tcW w:w="4496" w:type="dxa"/>
            <w:shd w:val="clear" w:color="000000" w:fill="FFFFFF"/>
            <w:noWrap/>
            <w:vAlign w:val="center"/>
          </w:tcPr>
          <w:p w:rsidR="004F2541" w:rsidRPr="00A87E9E" w:rsidRDefault="004F2541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>Disciplina</w:t>
            </w:r>
          </w:p>
        </w:tc>
        <w:tc>
          <w:tcPr>
            <w:tcW w:w="1036" w:type="dxa"/>
            <w:shd w:val="clear" w:color="000000" w:fill="FFFFFF"/>
            <w:vAlign w:val="center"/>
          </w:tcPr>
          <w:p w:rsidR="004F2541" w:rsidRPr="00A87E9E" w:rsidRDefault="004F2541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 xml:space="preserve">CH </w: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br/>
              <w:t>Total</w:t>
            </w:r>
          </w:p>
        </w:tc>
        <w:tc>
          <w:tcPr>
            <w:tcW w:w="1503" w:type="dxa"/>
            <w:shd w:val="clear" w:color="000000" w:fill="FFFFFF"/>
            <w:vAlign w:val="center"/>
          </w:tcPr>
          <w:p w:rsidR="004F2541" w:rsidRPr="00A87E9E" w:rsidRDefault="004F2541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>Aulas  semanais</w:t>
            </w:r>
          </w:p>
        </w:tc>
      </w:tr>
      <w:tr w:rsidR="004F2541" w:rsidRPr="00A87E9E" w:rsidTr="00316475">
        <w:trPr>
          <w:trHeight w:val="330"/>
          <w:jc w:val="center"/>
        </w:trPr>
        <w:tc>
          <w:tcPr>
            <w:tcW w:w="4496" w:type="dxa"/>
            <w:shd w:val="clear" w:color="auto" w:fill="auto"/>
          </w:tcPr>
          <w:p w:rsidR="004F2541" w:rsidRPr="00A87E9E" w:rsidRDefault="006E2AD6" w:rsidP="00316475">
            <w:pPr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@DISCIPLINA6</w:t>
            </w:r>
            <w:r w:rsidR="004F2541">
              <w:rPr>
                <w:rFonts w:cs="Times New Roman"/>
                <w:lang w:val="pt-BR"/>
              </w:rPr>
              <w:t>@</w:t>
            </w:r>
          </w:p>
        </w:tc>
        <w:tc>
          <w:tcPr>
            <w:tcW w:w="1036" w:type="dxa"/>
            <w:shd w:val="clear" w:color="000000" w:fill="FFFFFF"/>
            <w:noWrap/>
            <w:vAlign w:val="center"/>
          </w:tcPr>
          <w:p w:rsidR="004F2541" w:rsidRPr="00A87E9E" w:rsidRDefault="006E2AD6" w:rsidP="00316475">
            <w:pPr>
              <w:jc w:val="center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@CH6</w:t>
            </w:r>
            <w:r w:rsidR="004F2541">
              <w:rPr>
                <w:rFonts w:cs="Times New Roman"/>
                <w:lang w:val="pt-BR"/>
              </w:rPr>
              <w:t>@</w:t>
            </w:r>
          </w:p>
        </w:tc>
        <w:tc>
          <w:tcPr>
            <w:tcW w:w="1503" w:type="dxa"/>
            <w:shd w:val="clear" w:color="000000" w:fill="FFFFFF"/>
            <w:vAlign w:val="center"/>
          </w:tcPr>
          <w:p w:rsidR="004F2541" w:rsidRPr="00A87E9E" w:rsidRDefault="006E2AD6" w:rsidP="00316475">
            <w:pPr>
              <w:jc w:val="center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@AULAS6</w:t>
            </w:r>
            <w:r w:rsidR="004F2541">
              <w:rPr>
                <w:rFonts w:cs="Times New Roman"/>
                <w:lang w:val="pt-BR"/>
              </w:rPr>
              <w:t>@</w:t>
            </w:r>
          </w:p>
        </w:tc>
      </w:tr>
      <w:tr w:rsidR="004F2541" w:rsidRPr="00A87E9E" w:rsidTr="00316475">
        <w:trPr>
          <w:trHeight w:val="330"/>
          <w:jc w:val="center"/>
        </w:trPr>
        <w:tc>
          <w:tcPr>
            <w:tcW w:w="4496" w:type="dxa"/>
            <w:shd w:val="clear" w:color="000000" w:fill="FFFFFF"/>
            <w:noWrap/>
            <w:vAlign w:val="center"/>
          </w:tcPr>
          <w:p w:rsidR="004F2541" w:rsidRPr="00A87E9E" w:rsidRDefault="004F2541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lastRenderedPageBreak/>
              <w:t>Total</w:t>
            </w:r>
          </w:p>
        </w:tc>
        <w:tc>
          <w:tcPr>
            <w:tcW w:w="1036" w:type="dxa"/>
            <w:shd w:val="clear" w:color="000000" w:fill="FFFFFF"/>
            <w:noWrap/>
            <w:vAlign w:val="center"/>
          </w:tcPr>
          <w:p w:rsidR="004F2541" w:rsidRPr="00A87E9E" w:rsidRDefault="004F2541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begin"/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instrText xml:space="preserve"> =SUM(ABOVE) </w:instrTex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separate"/>
            </w:r>
            <w:r w:rsidRPr="00A87E9E">
              <w:rPr>
                <w:rFonts w:cs="Times New Roman"/>
                <w:b/>
                <w:bCs/>
                <w:noProof/>
                <w:color w:val="000000"/>
                <w:lang w:val="pt-BR"/>
              </w:rPr>
              <w:t>320</w: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end"/>
            </w:r>
          </w:p>
        </w:tc>
        <w:tc>
          <w:tcPr>
            <w:tcW w:w="1503" w:type="dxa"/>
            <w:shd w:val="clear" w:color="000000" w:fill="FFFFFF"/>
            <w:vAlign w:val="center"/>
          </w:tcPr>
          <w:p w:rsidR="004F2541" w:rsidRPr="00A87E9E" w:rsidRDefault="004F2541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begin"/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instrText xml:space="preserve"> =SUM(ABOVE) </w:instrTex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separate"/>
            </w:r>
            <w:r w:rsidRPr="00A87E9E">
              <w:rPr>
                <w:rFonts w:cs="Times New Roman"/>
                <w:b/>
                <w:bCs/>
                <w:noProof/>
                <w:color w:val="000000"/>
                <w:lang w:val="pt-BR"/>
              </w:rPr>
              <w:t>20</w: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end"/>
            </w:r>
          </w:p>
        </w:tc>
      </w:tr>
    </w:tbl>
    <w:p w:rsidR="004F2541" w:rsidRDefault="004F2541" w:rsidP="004F2541">
      <w:r>
        <w:t>$BLOCK_SEXTO$</w:t>
      </w:r>
    </w:p>
    <w:p w:rsidR="004F2541" w:rsidRPr="00D27CA8" w:rsidRDefault="004F2541" w:rsidP="004F2541">
      <w:pPr>
        <w:rPr>
          <w:kern w:val="0"/>
          <w:sz w:val="22"/>
          <w:szCs w:val="22"/>
          <w:lang w:val="en-US" w:eastAsia="en-US" w:bidi="ar-SA"/>
        </w:rPr>
      </w:pPr>
      <w:r>
        <w:t>$BLOCK_SETIMO$</w:t>
      </w:r>
    </w:p>
    <w:p w:rsidR="004F2541" w:rsidRPr="00942C93" w:rsidRDefault="004F2541" w:rsidP="004F2541">
      <w:pPr>
        <w:rPr>
          <w:kern w:val="0"/>
          <w:sz w:val="22"/>
          <w:szCs w:val="22"/>
          <w:lang w:val="en-US" w:eastAsia="en-US" w:bidi="ar-SA"/>
        </w:rPr>
      </w:pPr>
    </w:p>
    <w:tbl>
      <w:tblPr>
        <w:tblW w:w="70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96"/>
        <w:gridCol w:w="1036"/>
        <w:gridCol w:w="1503"/>
      </w:tblGrid>
      <w:tr w:rsidR="004F2541" w:rsidRPr="00A87E9E" w:rsidTr="00316475">
        <w:trPr>
          <w:trHeight w:val="390"/>
          <w:jc w:val="center"/>
        </w:trPr>
        <w:tc>
          <w:tcPr>
            <w:tcW w:w="7035" w:type="dxa"/>
            <w:gridSpan w:val="3"/>
            <w:shd w:val="clear" w:color="000000" w:fill="CCCCCC"/>
            <w:noWrap/>
            <w:vAlign w:val="bottom"/>
          </w:tcPr>
          <w:p w:rsidR="004F2541" w:rsidRPr="00A87E9E" w:rsidRDefault="004F2541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eastAsia="Times New Roman" w:cs="Times New Roman"/>
                <w:kern w:val="0"/>
                <w:lang w:val="pt-BR" w:eastAsia="pt-BR" w:bidi="ar-SA"/>
              </w:rPr>
              <w:br w:type="page"/>
            </w:r>
            <w:r w:rsidR="00260C9D">
              <w:rPr>
                <w:rFonts w:cs="Times New Roman"/>
                <w:b/>
                <w:bCs/>
                <w:color w:val="000000"/>
                <w:lang w:val="pt-BR"/>
              </w:rPr>
              <w:t>7</w:t>
            </w:r>
            <w:r w:rsidRPr="00A87E9E">
              <w:rPr>
                <w:rFonts w:cs="Times New Roman"/>
                <w:b/>
                <w:bCs/>
                <w:color w:val="000000"/>
                <w:vertAlign w:val="superscript"/>
                <w:lang w:val="pt-BR"/>
              </w:rPr>
              <w:t>o</w: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 xml:space="preserve">  PERÍODO</w:t>
            </w:r>
          </w:p>
        </w:tc>
      </w:tr>
      <w:tr w:rsidR="004F2541" w:rsidRPr="00A87E9E" w:rsidTr="00316475">
        <w:trPr>
          <w:trHeight w:val="705"/>
          <w:jc w:val="center"/>
        </w:trPr>
        <w:tc>
          <w:tcPr>
            <w:tcW w:w="4496" w:type="dxa"/>
            <w:shd w:val="clear" w:color="000000" w:fill="FFFFFF"/>
            <w:noWrap/>
            <w:vAlign w:val="center"/>
          </w:tcPr>
          <w:p w:rsidR="004F2541" w:rsidRPr="00A87E9E" w:rsidRDefault="004F2541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>Disciplina</w:t>
            </w:r>
          </w:p>
        </w:tc>
        <w:tc>
          <w:tcPr>
            <w:tcW w:w="1036" w:type="dxa"/>
            <w:shd w:val="clear" w:color="000000" w:fill="FFFFFF"/>
            <w:vAlign w:val="center"/>
          </w:tcPr>
          <w:p w:rsidR="004F2541" w:rsidRPr="00A87E9E" w:rsidRDefault="004F2541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 xml:space="preserve">CH </w: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br/>
              <w:t>Total</w:t>
            </w:r>
          </w:p>
        </w:tc>
        <w:tc>
          <w:tcPr>
            <w:tcW w:w="1503" w:type="dxa"/>
            <w:shd w:val="clear" w:color="000000" w:fill="FFFFFF"/>
            <w:vAlign w:val="center"/>
          </w:tcPr>
          <w:p w:rsidR="004F2541" w:rsidRPr="00A87E9E" w:rsidRDefault="004F2541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>Aulas  semanais</w:t>
            </w:r>
          </w:p>
        </w:tc>
      </w:tr>
      <w:tr w:rsidR="004F2541" w:rsidRPr="00A87E9E" w:rsidTr="00316475">
        <w:trPr>
          <w:trHeight w:val="330"/>
          <w:jc w:val="center"/>
        </w:trPr>
        <w:tc>
          <w:tcPr>
            <w:tcW w:w="4496" w:type="dxa"/>
            <w:shd w:val="clear" w:color="auto" w:fill="auto"/>
          </w:tcPr>
          <w:p w:rsidR="004F2541" w:rsidRPr="00A87E9E" w:rsidRDefault="006E2AD6" w:rsidP="00316475">
            <w:pPr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@DISCIPLINA7</w:t>
            </w:r>
            <w:r w:rsidR="004F2541">
              <w:rPr>
                <w:rFonts w:cs="Times New Roman"/>
                <w:lang w:val="pt-BR"/>
              </w:rPr>
              <w:t>@</w:t>
            </w:r>
          </w:p>
        </w:tc>
        <w:tc>
          <w:tcPr>
            <w:tcW w:w="1036" w:type="dxa"/>
            <w:shd w:val="clear" w:color="000000" w:fill="FFFFFF"/>
            <w:noWrap/>
            <w:vAlign w:val="center"/>
          </w:tcPr>
          <w:p w:rsidR="004F2541" w:rsidRPr="00A87E9E" w:rsidRDefault="006E2AD6" w:rsidP="00316475">
            <w:pPr>
              <w:jc w:val="center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@CH7</w:t>
            </w:r>
            <w:r w:rsidR="004F2541">
              <w:rPr>
                <w:rFonts w:cs="Times New Roman"/>
                <w:lang w:val="pt-BR"/>
              </w:rPr>
              <w:t>@</w:t>
            </w:r>
          </w:p>
        </w:tc>
        <w:tc>
          <w:tcPr>
            <w:tcW w:w="1503" w:type="dxa"/>
            <w:shd w:val="clear" w:color="000000" w:fill="FFFFFF"/>
            <w:vAlign w:val="center"/>
          </w:tcPr>
          <w:p w:rsidR="004F2541" w:rsidRPr="00A87E9E" w:rsidRDefault="006E2AD6" w:rsidP="00316475">
            <w:pPr>
              <w:jc w:val="center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@AULAS7</w:t>
            </w:r>
            <w:r w:rsidR="004F2541">
              <w:rPr>
                <w:rFonts w:cs="Times New Roman"/>
                <w:lang w:val="pt-BR"/>
              </w:rPr>
              <w:t>@</w:t>
            </w:r>
          </w:p>
        </w:tc>
      </w:tr>
      <w:tr w:rsidR="004F2541" w:rsidRPr="00A87E9E" w:rsidTr="00316475">
        <w:trPr>
          <w:trHeight w:val="330"/>
          <w:jc w:val="center"/>
        </w:trPr>
        <w:tc>
          <w:tcPr>
            <w:tcW w:w="4496" w:type="dxa"/>
            <w:shd w:val="clear" w:color="000000" w:fill="FFFFFF"/>
            <w:noWrap/>
            <w:vAlign w:val="center"/>
          </w:tcPr>
          <w:p w:rsidR="004F2541" w:rsidRPr="00A87E9E" w:rsidRDefault="004F2541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>Total</w:t>
            </w:r>
          </w:p>
        </w:tc>
        <w:tc>
          <w:tcPr>
            <w:tcW w:w="1036" w:type="dxa"/>
            <w:shd w:val="clear" w:color="000000" w:fill="FFFFFF"/>
            <w:noWrap/>
            <w:vAlign w:val="center"/>
          </w:tcPr>
          <w:p w:rsidR="004F2541" w:rsidRPr="00A87E9E" w:rsidRDefault="004F2541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begin"/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instrText xml:space="preserve"> =SUM(ABOVE) </w:instrTex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separate"/>
            </w:r>
            <w:r w:rsidRPr="00A87E9E">
              <w:rPr>
                <w:rFonts w:cs="Times New Roman"/>
                <w:b/>
                <w:bCs/>
                <w:noProof/>
                <w:color w:val="000000"/>
                <w:lang w:val="pt-BR"/>
              </w:rPr>
              <w:t>320</w: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end"/>
            </w:r>
          </w:p>
        </w:tc>
        <w:tc>
          <w:tcPr>
            <w:tcW w:w="1503" w:type="dxa"/>
            <w:shd w:val="clear" w:color="000000" w:fill="FFFFFF"/>
            <w:vAlign w:val="center"/>
          </w:tcPr>
          <w:p w:rsidR="004F2541" w:rsidRPr="00A87E9E" w:rsidRDefault="004F2541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begin"/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instrText xml:space="preserve"> =SUM(ABOVE) </w:instrTex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separate"/>
            </w:r>
            <w:r w:rsidRPr="00A87E9E">
              <w:rPr>
                <w:rFonts w:cs="Times New Roman"/>
                <w:b/>
                <w:bCs/>
                <w:noProof/>
                <w:color w:val="000000"/>
                <w:lang w:val="pt-BR"/>
              </w:rPr>
              <w:t>20</w: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end"/>
            </w:r>
          </w:p>
        </w:tc>
      </w:tr>
    </w:tbl>
    <w:p w:rsidR="004F2541" w:rsidRDefault="004F2541" w:rsidP="004F2541">
      <w:r>
        <w:t>$BLOCK_SETIMO$</w:t>
      </w:r>
    </w:p>
    <w:p w:rsidR="004F2541" w:rsidRPr="00D27CA8" w:rsidRDefault="004F2541" w:rsidP="004F2541">
      <w:pPr>
        <w:rPr>
          <w:kern w:val="0"/>
          <w:sz w:val="22"/>
          <w:szCs w:val="22"/>
          <w:lang w:val="en-US" w:eastAsia="en-US" w:bidi="ar-SA"/>
        </w:rPr>
      </w:pPr>
      <w:r>
        <w:t>$BLOCK_OITAVO$</w:t>
      </w:r>
    </w:p>
    <w:p w:rsidR="004F2541" w:rsidRPr="00942C93" w:rsidRDefault="004F2541" w:rsidP="004F2541">
      <w:pPr>
        <w:rPr>
          <w:kern w:val="0"/>
          <w:sz w:val="22"/>
          <w:szCs w:val="22"/>
          <w:lang w:val="en-US" w:eastAsia="en-US" w:bidi="ar-SA"/>
        </w:rPr>
      </w:pPr>
    </w:p>
    <w:tbl>
      <w:tblPr>
        <w:tblW w:w="70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96"/>
        <w:gridCol w:w="1036"/>
        <w:gridCol w:w="1503"/>
      </w:tblGrid>
      <w:tr w:rsidR="004F2541" w:rsidRPr="00A87E9E" w:rsidTr="00316475">
        <w:trPr>
          <w:trHeight w:val="390"/>
          <w:jc w:val="center"/>
        </w:trPr>
        <w:tc>
          <w:tcPr>
            <w:tcW w:w="7035" w:type="dxa"/>
            <w:gridSpan w:val="3"/>
            <w:shd w:val="clear" w:color="000000" w:fill="CCCCCC"/>
            <w:noWrap/>
            <w:vAlign w:val="bottom"/>
          </w:tcPr>
          <w:p w:rsidR="004F2541" w:rsidRPr="00A87E9E" w:rsidRDefault="004F2541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eastAsia="Times New Roman" w:cs="Times New Roman"/>
                <w:kern w:val="0"/>
                <w:lang w:val="pt-BR" w:eastAsia="pt-BR" w:bidi="ar-SA"/>
              </w:rPr>
              <w:br w:type="page"/>
            </w:r>
            <w:r w:rsidR="00260C9D">
              <w:rPr>
                <w:rFonts w:cs="Times New Roman"/>
                <w:b/>
                <w:bCs/>
                <w:color w:val="000000"/>
                <w:lang w:val="pt-BR"/>
              </w:rPr>
              <w:t>8</w:t>
            </w:r>
            <w:r w:rsidRPr="00A87E9E">
              <w:rPr>
                <w:rFonts w:cs="Times New Roman"/>
                <w:b/>
                <w:bCs/>
                <w:color w:val="000000"/>
                <w:vertAlign w:val="superscript"/>
                <w:lang w:val="pt-BR"/>
              </w:rPr>
              <w:t>o</w: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 xml:space="preserve">  PERÍODO</w:t>
            </w:r>
          </w:p>
        </w:tc>
      </w:tr>
      <w:tr w:rsidR="004F2541" w:rsidRPr="00A87E9E" w:rsidTr="00316475">
        <w:trPr>
          <w:trHeight w:val="705"/>
          <w:jc w:val="center"/>
        </w:trPr>
        <w:tc>
          <w:tcPr>
            <w:tcW w:w="4496" w:type="dxa"/>
            <w:shd w:val="clear" w:color="000000" w:fill="FFFFFF"/>
            <w:noWrap/>
            <w:vAlign w:val="center"/>
          </w:tcPr>
          <w:p w:rsidR="004F2541" w:rsidRPr="00A87E9E" w:rsidRDefault="004F2541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>Disciplina</w:t>
            </w:r>
          </w:p>
        </w:tc>
        <w:tc>
          <w:tcPr>
            <w:tcW w:w="1036" w:type="dxa"/>
            <w:shd w:val="clear" w:color="000000" w:fill="FFFFFF"/>
            <w:vAlign w:val="center"/>
          </w:tcPr>
          <w:p w:rsidR="004F2541" w:rsidRPr="00A87E9E" w:rsidRDefault="004F2541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 xml:space="preserve">CH </w: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br/>
              <w:t>Total</w:t>
            </w:r>
          </w:p>
        </w:tc>
        <w:tc>
          <w:tcPr>
            <w:tcW w:w="1503" w:type="dxa"/>
            <w:shd w:val="clear" w:color="000000" w:fill="FFFFFF"/>
            <w:vAlign w:val="center"/>
          </w:tcPr>
          <w:p w:rsidR="004F2541" w:rsidRPr="00A87E9E" w:rsidRDefault="004F2541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>Aulas  semanais</w:t>
            </w:r>
          </w:p>
        </w:tc>
      </w:tr>
      <w:tr w:rsidR="004F2541" w:rsidRPr="00A87E9E" w:rsidTr="00316475">
        <w:trPr>
          <w:trHeight w:val="330"/>
          <w:jc w:val="center"/>
        </w:trPr>
        <w:tc>
          <w:tcPr>
            <w:tcW w:w="4496" w:type="dxa"/>
            <w:shd w:val="clear" w:color="auto" w:fill="auto"/>
          </w:tcPr>
          <w:p w:rsidR="004F2541" w:rsidRPr="00A87E9E" w:rsidRDefault="006E2AD6" w:rsidP="00316475">
            <w:pPr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@DISCIPLINA8</w:t>
            </w:r>
            <w:r w:rsidR="004F2541">
              <w:rPr>
                <w:rFonts w:cs="Times New Roman"/>
                <w:lang w:val="pt-BR"/>
              </w:rPr>
              <w:t>@</w:t>
            </w:r>
          </w:p>
        </w:tc>
        <w:tc>
          <w:tcPr>
            <w:tcW w:w="1036" w:type="dxa"/>
            <w:shd w:val="clear" w:color="000000" w:fill="FFFFFF"/>
            <w:noWrap/>
            <w:vAlign w:val="center"/>
          </w:tcPr>
          <w:p w:rsidR="004F2541" w:rsidRPr="00A87E9E" w:rsidRDefault="006E2AD6" w:rsidP="00316475">
            <w:pPr>
              <w:jc w:val="center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@CH8</w:t>
            </w:r>
            <w:r w:rsidR="004F2541">
              <w:rPr>
                <w:rFonts w:cs="Times New Roman"/>
                <w:lang w:val="pt-BR"/>
              </w:rPr>
              <w:t>@</w:t>
            </w:r>
          </w:p>
        </w:tc>
        <w:tc>
          <w:tcPr>
            <w:tcW w:w="1503" w:type="dxa"/>
            <w:shd w:val="clear" w:color="000000" w:fill="FFFFFF"/>
            <w:vAlign w:val="center"/>
          </w:tcPr>
          <w:p w:rsidR="004F2541" w:rsidRPr="00A87E9E" w:rsidRDefault="006E2AD6" w:rsidP="00316475">
            <w:pPr>
              <w:jc w:val="center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@AULAS8</w:t>
            </w:r>
            <w:r w:rsidR="004F2541">
              <w:rPr>
                <w:rFonts w:cs="Times New Roman"/>
                <w:lang w:val="pt-BR"/>
              </w:rPr>
              <w:t>@</w:t>
            </w:r>
          </w:p>
        </w:tc>
      </w:tr>
      <w:tr w:rsidR="004F2541" w:rsidRPr="00A87E9E" w:rsidTr="00316475">
        <w:trPr>
          <w:trHeight w:val="330"/>
          <w:jc w:val="center"/>
        </w:trPr>
        <w:tc>
          <w:tcPr>
            <w:tcW w:w="4496" w:type="dxa"/>
            <w:shd w:val="clear" w:color="000000" w:fill="FFFFFF"/>
            <w:noWrap/>
            <w:vAlign w:val="center"/>
          </w:tcPr>
          <w:p w:rsidR="004F2541" w:rsidRPr="00A87E9E" w:rsidRDefault="004F2541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>Total</w:t>
            </w:r>
          </w:p>
        </w:tc>
        <w:tc>
          <w:tcPr>
            <w:tcW w:w="1036" w:type="dxa"/>
            <w:shd w:val="clear" w:color="000000" w:fill="FFFFFF"/>
            <w:noWrap/>
            <w:vAlign w:val="center"/>
          </w:tcPr>
          <w:p w:rsidR="004F2541" w:rsidRPr="00A87E9E" w:rsidRDefault="004F2541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begin"/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instrText xml:space="preserve"> =SUM(ABOVE) </w:instrTex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separate"/>
            </w:r>
            <w:r w:rsidRPr="00A87E9E">
              <w:rPr>
                <w:rFonts w:cs="Times New Roman"/>
                <w:b/>
                <w:bCs/>
                <w:noProof/>
                <w:color w:val="000000"/>
                <w:lang w:val="pt-BR"/>
              </w:rPr>
              <w:t>320</w: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end"/>
            </w:r>
          </w:p>
        </w:tc>
        <w:tc>
          <w:tcPr>
            <w:tcW w:w="1503" w:type="dxa"/>
            <w:shd w:val="clear" w:color="000000" w:fill="FFFFFF"/>
            <w:vAlign w:val="center"/>
          </w:tcPr>
          <w:p w:rsidR="004F2541" w:rsidRPr="00A87E9E" w:rsidRDefault="004F2541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begin"/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instrText xml:space="preserve"> =SUM(ABOVE) </w:instrTex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separate"/>
            </w:r>
            <w:r w:rsidRPr="00A87E9E">
              <w:rPr>
                <w:rFonts w:cs="Times New Roman"/>
                <w:b/>
                <w:bCs/>
                <w:noProof/>
                <w:color w:val="000000"/>
                <w:lang w:val="pt-BR"/>
              </w:rPr>
              <w:t>20</w: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end"/>
            </w:r>
          </w:p>
        </w:tc>
      </w:tr>
    </w:tbl>
    <w:p w:rsidR="004F2541" w:rsidRDefault="004F2541" w:rsidP="004F2541">
      <w:r>
        <w:t>$BLOCK_OITAVO$</w:t>
      </w:r>
    </w:p>
    <w:p w:rsidR="004F2541" w:rsidRPr="00D27CA8" w:rsidRDefault="004F2541" w:rsidP="004F2541">
      <w:pPr>
        <w:rPr>
          <w:kern w:val="0"/>
          <w:sz w:val="22"/>
          <w:szCs w:val="22"/>
          <w:lang w:val="en-US" w:eastAsia="en-US" w:bidi="ar-SA"/>
        </w:rPr>
      </w:pPr>
      <w:r>
        <w:t>$BLOCK_NONO$</w:t>
      </w:r>
    </w:p>
    <w:p w:rsidR="004F2541" w:rsidRPr="00942C93" w:rsidRDefault="004F2541" w:rsidP="004F2541">
      <w:pPr>
        <w:rPr>
          <w:kern w:val="0"/>
          <w:sz w:val="22"/>
          <w:szCs w:val="22"/>
          <w:lang w:val="en-US" w:eastAsia="en-US" w:bidi="ar-SA"/>
        </w:rPr>
      </w:pPr>
    </w:p>
    <w:tbl>
      <w:tblPr>
        <w:tblW w:w="70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96"/>
        <w:gridCol w:w="1036"/>
        <w:gridCol w:w="1503"/>
      </w:tblGrid>
      <w:tr w:rsidR="004F2541" w:rsidRPr="00A87E9E" w:rsidTr="00316475">
        <w:trPr>
          <w:trHeight w:val="390"/>
          <w:jc w:val="center"/>
        </w:trPr>
        <w:tc>
          <w:tcPr>
            <w:tcW w:w="7035" w:type="dxa"/>
            <w:gridSpan w:val="3"/>
            <w:shd w:val="clear" w:color="000000" w:fill="CCCCCC"/>
            <w:noWrap/>
            <w:vAlign w:val="bottom"/>
          </w:tcPr>
          <w:p w:rsidR="004F2541" w:rsidRPr="00A87E9E" w:rsidRDefault="004F2541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eastAsia="Times New Roman" w:cs="Times New Roman"/>
                <w:kern w:val="0"/>
                <w:lang w:val="pt-BR" w:eastAsia="pt-BR" w:bidi="ar-SA"/>
              </w:rPr>
              <w:br w:type="page"/>
            </w:r>
            <w:r w:rsidR="00260C9D">
              <w:rPr>
                <w:rFonts w:cs="Times New Roman"/>
                <w:b/>
                <w:bCs/>
                <w:color w:val="000000"/>
                <w:lang w:val="pt-BR"/>
              </w:rPr>
              <w:t>9</w:t>
            </w:r>
            <w:r w:rsidRPr="00A87E9E">
              <w:rPr>
                <w:rFonts w:cs="Times New Roman"/>
                <w:b/>
                <w:bCs/>
                <w:color w:val="000000"/>
                <w:vertAlign w:val="superscript"/>
                <w:lang w:val="pt-BR"/>
              </w:rPr>
              <w:t>o</w: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 xml:space="preserve">  PERÍODO</w:t>
            </w:r>
          </w:p>
        </w:tc>
      </w:tr>
      <w:tr w:rsidR="004F2541" w:rsidRPr="00A87E9E" w:rsidTr="00316475">
        <w:trPr>
          <w:trHeight w:val="705"/>
          <w:jc w:val="center"/>
        </w:trPr>
        <w:tc>
          <w:tcPr>
            <w:tcW w:w="4496" w:type="dxa"/>
            <w:shd w:val="clear" w:color="000000" w:fill="FFFFFF"/>
            <w:noWrap/>
            <w:vAlign w:val="center"/>
          </w:tcPr>
          <w:p w:rsidR="004F2541" w:rsidRPr="00A87E9E" w:rsidRDefault="004F2541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>Disciplina</w:t>
            </w:r>
          </w:p>
        </w:tc>
        <w:tc>
          <w:tcPr>
            <w:tcW w:w="1036" w:type="dxa"/>
            <w:shd w:val="clear" w:color="000000" w:fill="FFFFFF"/>
            <w:vAlign w:val="center"/>
          </w:tcPr>
          <w:p w:rsidR="004F2541" w:rsidRPr="00A87E9E" w:rsidRDefault="004F2541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 xml:space="preserve">CH </w: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br/>
              <w:t>Total</w:t>
            </w:r>
          </w:p>
        </w:tc>
        <w:tc>
          <w:tcPr>
            <w:tcW w:w="1503" w:type="dxa"/>
            <w:shd w:val="clear" w:color="000000" w:fill="FFFFFF"/>
            <w:vAlign w:val="center"/>
          </w:tcPr>
          <w:p w:rsidR="004F2541" w:rsidRPr="00A87E9E" w:rsidRDefault="004F2541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>Aulas  semanais</w:t>
            </w:r>
          </w:p>
        </w:tc>
      </w:tr>
      <w:tr w:rsidR="004F2541" w:rsidRPr="00A87E9E" w:rsidTr="00316475">
        <w:trPr>
          <w:trHeight w:val="330"/>
          <w:jc w:val="center"/>
        </w:trPr>
        <w:tc>
          <w:tcPr>
            <w:tcW w:w="4496" w:type="dxa"/>
            <w:shd w:val="clear" w:color="auto" w:fill="auto"/>
          </w:tcPr>
          <w:p w:rsidR="004F2541" w:rsidRPr="00A87E9E" w:rsidRDefault="006E2AD6" w:rsidP="00316475">
            <w:pPr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@DISCIPLINA9</w:t>
            </w:r>
            <w:r w:rsidR="004F2541">
              <w:rPr>
                <w:rFonts w:cs="Times New Roman"/>
                <w:lang w:val="pt-BR"/>
              </w:rPr>
              <w:t>@</w:t>
            </w:r>
          </w:p>
        </w:tc>
        <w:tc>
          <w:tcPr>
            <w:tcW w:w="1036" w:type="dxa"/>
            <w:shd w:val="clear" w:color="000000" w:fill="FFFFFF"/>
            <w:noWrap/>
            <w:vAlign w:val="center"/>
          </w:tcPr>
          <w:p w:rsidR="004F2541" w:rsidRPr="00A87E9E" w:rsidRDefault="006E2AD6" w:rsidP="00316475">
            <w:pPr>
              <w:jc w:val="center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@CH9</w:t>
            </w:r>
            <w:r w:rsidR="004F2541">
              <w:rPr>
                <w:rFonts w:cs="Times New Roman"/>
                <w:lang w:val="pt-BR"/>
              </w:rPr>
              <w:t>@</w:t>
            </w:r>
          </w:p>
        </w:tc>
        <w:tc>
          <w:tcPr>
            <w:tcW w:w="1503" w:type="dxa"/>
            <w:shd w:val="clear" w:color="000000" w:fill="FFFFFF"/>
            <w:vAlign w:val="center"/>
          </w:tcPr>
          <w:p w:rsidR="004F2541" w:rsidRPr="00A87E9E" w:rsidRDefault="006E2AD6" w:rsidP="00316475">
            <w:pPr>
              <w:jc w:val="center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@AULAS9</w:t>
            </w:r>
            <w:r w:rsidR="004F2541">
              <w:rPr>
                <w:rFonts w:cs="Times New Roman"/>
                <w:lang w:val="pt-BR"/>
              </w:rPr>
              <w:t>@</w:t>
            </w:r>
          </w:p>
        </w:tc>
      </w:tr>
      <w:tr w:rsidR="004F2541" w:rsidRPr="00A87E9E" w:rsidTr="00316475">
        <w:trPr>
          <w:trHeight w:val="330"/>
          <w:jc w:val="center"/>
        </w:trPr>
        <w:tc>
          <w:tcPr>
            <w:tcW w:w="4496" w:type="dxa"/>
            <w:shd w:val="clear" w:color="000000" w:fill="FFFFFF"/>
            <w:noWrap/>
            <w:vAlign w:val="center"/>
          </w:tcPr>
          <w:p w:rsidR="004F2541" w:rsidRPr="00A87E9E" w:rsidRDefault="004F2541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>Total</w:t>
            </w:r>
          </w:p>
        </w:tc>
        <w:tc>
          <w:tcPr>
            <w:tcW w:w="1036" w:type="dxa"/>
            <w:shd w:val="clear" w:color="000000" w:fill="FFFFFF"/>
            <w:noWrap/>
            <w:vAlign w:val="center"/>
          </w:tcPr>
          <w:p w:rsidR="004F2541" w:rsidRPr="00A87E9E" w:rsidRDefault="004F2541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begin"/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instrText xml:space="preserve"> =SUM(ABOVE) </w:instrTex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separate"/>
            </w:r>
            <w:r w:rsidRPr="00A87E9E">
              <w:rPr>
                <w:rFonts w:cs="Times New Roman"/>
                <w:b/>
                <w:bCs/>
                <w:noProof/>
                <w:color w:val="000000"/>
                <w:lang w:val="pt-BR"/>
              </w:rPr>
              <w:t>320</w: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end"/>
            </w:r>
          </w:p>
        </w:tc>
        <w:tc>
          <w:tcPr>
            <w:tcW w:w="1503" w:type="dxa"/>
            <w:shd w:val="clear" w:color="000000" w:fill="FFFFFF"/>
            <w:vAlign w:val="center"/>
          </w:tcPr>
          <w:p w:rsidR="004F2541" w:rsidRPr="00A87E9E" w:rsidRDefault="004F2541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begin"/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instrText xml:space="preserve"> =SUM(ABOVE) </w:instrTex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separate"/>
            </w:r>
            <w:r w:rsidRPr="00A87E9E">
              <w:rPr>
                <w:rFonts w:cs="Times New Roman"/>
                <w:b/>
                <w:bCs/>
                <w:noProof/>
                <w:color w:val="000000"/>
                <w:lang w:val="pt-BR"/>
              </w:rPr>
              <w:t>20</w: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end"/>
            </w:r>
          </w:p>
        </w:tc>
      </w:tr>
    </w:tbl>
    <w:p w:rsidR="004F2541" w:rsidRDefault="004F2541" w:rsidP="004F2541">
      <w:r>
        <w:t>$BLOCK_NONO$</w:t>
      </w:r>
    </w:p>
    <w:p w:rsidR="004F2541" w:rsidRPr="00D27CA8" w:rsidRDefault="004F2541" w:rsidP="004F2541">
      <w:pPr>
        <w:rPr>
          <w:kern w:val="0"/>
          <w:sz w:val="22"/>
          <w:szCs w:val="22"/>
          <w:lang w:val="en-US" w:eastAsia="en-US" w:bidi="ar-SA"/>
        </w:rPr>
      </w:pPr>
      <w:r>
        <w:t>$BLOCK_DECIMO$</w:t>
      </w:r>
    </w:p>
    <w:p w:rsidR="004F2541" w:rsidRPr="00942C93" w:rsidRDefault="004F2541" w:rsidP="004F2541">
      <w:pPr>
        <w:rPr>
          <w:kern w:val="0"/>
          <w:sz w:val="22"/>
          <w:szCs w:val="22"/>
          <w:lang w:val="en-US" w:eastAsia="en-US" w:bidi="ar-SA"/>
        </w:rPr>
      </w:pPr>
    </w:p>
    <w:tbl>
      <w:tblPr>
        <w:tblW w:w="70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96"/>
        <w:gridCol w:w="1156"/>
        <w:gridCol w:w="1623"/>
      </w:tblGrid>
      <w:tr w:rsidR="004F2541" w:rsidRPr="00A87E9E" w:rsidTr="00316475">
        <w:trPr>
          <w:trHeight w:val="390"/>
          <w:jc w:val="center"/>
        </w:trPr>
        <w:tc>
          <w:tcPr>
            <w:tcW w:w="7035" w:type="dxa"/>
            <w:gridSpan w:val="3"/>
            <w:shd w:val="clear" w:color="000000" w:fill="CCCCCC"/>
            <w:noWrap/>
            <w:vAlign w:val="bottom"/>
          </w:tcPr>
          <w:p w:rsidR="004F2541" w:rsidRPr="00A87E9E" w:rsidRDefault="004F2541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eastAsia="Times New Roman" w:cs="Times New Roman"/>
                <w:kern w:val="0"/>
                <w:lang w:val="pt-BR" w:eastAsia="pt-BR" w:bidi="ar-SA"/>
              </w:rPr>
              <w:br w:type="page"/>
            </w:r>
            <w:r w:rsidR="00260C9D">
              <w:rPr>
                <w:rFonts w:cs="Times New Roman"/>
                <w:b/>
                <w:bCs/>
                <w:color w:val="000000"/>
                <w:lang w:val="pt-BR"/>
              </w:rPr>
              <w:t>10</w:t>
            </w:r>
            <w:r w:rsidRPr="00A87E9E">
              <w:rPr>
                <w:rFonts w:cs="Times New Roman"/>
                <w:b/>
                <w:bCs/>
                <w:color w:val="000000"/>
                <w:vertAlign w:val="superscript"/>
                <w:lang w:val="pt-BR"/>
              </w:rPr>
              <w:t>o</w: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 xml:space="preserve">  PERÍODO</w:t>
            </w:r>
          </w:p>
        </w:tc>
      </w:tr>
      <w:tr w:rsidR="004F2541" w:rsidRPr="00A87E9E" w:rsidTr="00316475">
        <w:trPr>
          <w:trHeight w:val="705"/>
          <w:jc w:val="center"/>
        </w:trPr>
        <w:tc>
          <w:tcPr>
            <w:tcW w:w="4496" w:type="dxa"/>
            <w:shd w:val="clear" w:color="000000" w:fill="FFFFFF"/>
            <w:noWrap/>
            <w:vAlign w:val="center"/>
          </w:tcPr>
          <w:p w:rsidR="004F2541" w:rsidRPr="00A87E9E" w:rsidRDefault="004F2541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>Disciplina</w:t>
            </w:r>
          </w:p>
        </w:tc>
        <w:tc>
          <w:tcPr>
            <w:tcW w:w="1036" w:type="dxa"/>
            <w:shd w:val="clear" w:color="000000" w:fill="FFFFFF"/>
            <w:vAlign w:val="center"/>
          </w:tcPr>
          <w:p w:rsidR="004F2541" w:rsidRPr="00A87E9E" w:rsidRDefault="004F2541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 xml:space="preserve">CH </w: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br/>
              <w:t>Total</w:t>
            </w:r>
          </w:p>
        </w:tc>
        <w:tc>
          <w:tcPr>
            <w:tcW w:w="1503" w:type="dxa"/>
            <w:shd w:val="clear" w:color="000000" w:fill="FFFFFF"/>
            <w:vAlign w:val="center"/>
          </w:tcPr>
          <w:p w:rsidR="004F2541" w:rsidRPr="00A87E9E" w:rsidRDefault="004F2541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>Aulas  semanais</w:t>
            </w:r>
          </w:p>
        </w:tc>
      </w:tr>
      <w:tr w:rsidR="004F2541" w:rsidRPr="00A87E9E" w:rsidTr="00316475">
        <w:trPr>
          <w:trHeight w:val="330"/>
          <w:jc w:val="center"/>
        </w:trPr>
        <w:tc>
          <w:tcPr>
            <w:tcW w:w="4496" w:type="dxa"/>
            <w:shd w:val="clear" w:color="auto" w:fill="auto"/>
          </w:tcPr>
          <w:p w:rsidR="004F2541" w:rsidRPr="00A87E9E" w:rsidRDefault="006E2AD6" w:rsidP="00316475">
            <w:pPr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@DISCIPLINA10</w:t>
            </w:r>
            <w:r w:rsidR="004F2541">
              <w:rPr>
                <w:rFonts w:cs="Times New Roman"/>
                <w:lang w:val="pt-BR"/>
              </w:rPr>
              <w:t>@</w:t>
            </w:r>
          </w:p>
        </w:tc>
        <w:tc>
          <w:tcPr>
            <w:tcW w:w="1036" w:type="dxa"/>
            <w:shd w:val="clear" w:color="000000" w:fill="FFFFFF"/>
            <w:noWrap/>
            <w:vAlign w:val="center"/>
          </w:tcPr>
          <w:p w:rsidR="004F2541" w:rsidRPr="00A87E9E" w:rsidRDefault="006E2AD6" w:rsidP="00316475">
            <w:pPr>
              <w:jc w:val="center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@CH10</w:t>
            </w:r>
            <w:r w:rsidR="004F2541">
              <w:rPr>
                <w:rFonts w:cs="Times New Roman"/>
                <w:lang w:val="pt-BR"/>
              </w:rPr>
              <w:t>@</w:t>
            </w:r>
          </w:p>
        </w:tc>
        <w:tc>
          <w:tcPr>
            <w:tcW w:w="1503" w:type="dxa"/>
            <w:shd w:val="clear" w:color="000000" w:fill="FFFFFF"/>
            <w:vAlign w:val="center"/>
          </w:tcPr>
          <w:p w:rsidR="004F2541" w:rsidRPr="00A87E9E" w:rsidRDefault="006E2AD6" w:rsidP="00316475">
            <w:pPr>
              <w:jc w:val="center"/>
              <w:rPr>
                <w:rFonts w:cs="Times New Roman"/>
                <w:lang w:val="pt-BR"/>
              </w:rPr>
            </w:pPr>
            <w:r>
              <w:rPr>
                <w:rFonts w:cs="Times New Roman"/>
                <w:lang w:val="pt-BR"/>
              </w:rPr>
              <w:t>@AULAS10</w:t>
            </w:r>
            <w:r w:rsidR="004F2541">
              <w:rPr>
                <w:rFonts w:cs="Times New Roman"/>
                <w:lang w:val="pt-BR"/>
              </w:rPr>
              <w:t>@</w:t>
            </w:r>
          </w:p>
        </w:tc>
      </w:tr>
      <w:tr w:rsidR="004F2541" w:rsidRPr="00A87E9E" w:rsidTr="00316475">
        <w:trPr>
          <w:trHeight w:val="330"/>
          <w:jc w:val="center"/>
        </w:trPr>
        <w:tc>
          <w:tcPr>
            <w:tcW w:w="4496" w:type="dxa"/>
            <w:shd w:val="clear" w:color="000000" w:fill="FFFFFF"/>
            <w:noWrap/>
            <w:vAlign w:val="center"/>
          </w:tcPr>
          <w:p w:rsidR="004F2541" w:rsidRPr="00A87E9E" w:rsidRDefault="004F2541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t>Total</w:t>
            </w:r>
          </w:p>
        </w:tc>
        <w:tc>
          <w:tcPr>
            <w:tcW w:w="1036" w:type="dxa"/>
            <w:shd w:val="clear" w:color="000000" w:fill="FFFFFF"/>
            <w:noWrap/>
            <w:vAlign w:val="center"/>
          </w:tcPr>
          <w:p w:rsidR="004F2541" w:rsidRPr="00A87E9E" w:rsidRDefault="004F2541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begin"/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instrText xml:space="preserve"> =SUM(ABOVE) </w:instrTex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separate"/>
            </w:r>
            <w:r w:rsidRPr="00A87E9E">
              <w:rPr>
                <w:rFonts w:cs="Times New Roman"/>
                <w:b/>
                <w:bCs/>
                <w:noProof/>
                <w:color w:val="000000"/>
                <w:lang w:val="pt-BR"/>
              </w:rPr>
              <w:t>320</w: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end"/>
            </w:r>
          </w:p>
        </w:tc>
        <w:tc>
          <w:tcPr>
            <w:tcW w:w="1503" w:type="dxa"/>
            <w:shd w:val="clear" w:color="000000" w:fill="FFFFFF"/>
            <w:vAlign w:val="center"/>
          </w:tcPr>
          <w:p w:rsidR="004F2541" w:rsidRPr="00A87E9E" w:rsidRDefault="004F2541" w:rsidP="00316475">
            <w:pPr>
              <w:jc w:val="center"/>
              <w:rPr>
                <w:rFonts w:cs="Times New Roman"/>
                <w:b/>
                <w:bCs/>
                <w:color w:val="000000"/>
                <w:lang w:val="pt-BR"/>
              </w:rPr>
            </w:pP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begin"/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instrText xml:space="preserve"> =SUM(ABOVE) </w:instrTex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separate"/>
            </w:r>
            <w:r w:rsidRPr="00A87E9E">
              <w:rPr>
                <w:rFonts w:cs="Times New Roman"/>
                <w:b/>
                <w:bCs/>
                <w:noProof/>
                <w:color w:val="000000"/>
                <w:lang w:val="pt-BR"/>
              </w:rPr>
              <w:t>20</w:t>
            </w:r>
            <w:r w:rsidRPr="00A87E9E">
              <w:rPr>
                <w:rFonts w:cs="Times New Roman"/>
                <w:b/>
                <w:bCs/>
                <w:color w:val="000000"/>
                <w:lang w:val="pt-BR"/>
              </w:rPr>
              <w:fldChar w:fldCharType="end"/>
            </w:r>
          </w:p>
        </w:tc>
      </w:tr>
    </w:tbl>
    <w:p w:rsidR="004F2541" w:rsidRDefault="004F2541" w:rsidP="004F2541">
      <w:r>
        <w:t>$BLOCK_DECIMO$</w:t>
      </w:r>
    </w:p>
    <w:p w:rsidR="004F2541" w:rsidRDefault="004F2541" w:rsidP="00942C93"/>
    <w:p w:rsidR="001323AD" w:rsidRPr="00A87E9E" w:rsidRDefault="001323AD" w:rsidP="000C6B8F">
      <w:pPr>
        <w:pStyle w:val="Legenda"/>
      </w:pPr>
      <w:bookmarkStart w:id="1" w:name="_Toc390885366"/>
      <w:r w:rsidRPr="00A87E9E">
        <w:t xml:space="preserve">Quadro </w:t>
      </w:r>
      <w:r w:rsidR="00E836D7" w:rsidRPr="00A87E9E">
        <w:t>4</w:t>
      </w:r>
      <w:r w:rsidRPr="00A87E9E">
        <w:t xml:space="preserve"> - Carga horária por componente curricular</w:t>
      </w:r>
      <w:bookmarkEnd w:id="1"/>
    </w:p>
    <w:p w:rsidR="001323AD" w:rsidRPr="00A87E9E" w:rsidRDefault="001323AD" w:rsidP="00E836D7">
      <w:pPr>
        <w:pStyle w:val="Legenda"/>
        <w:rPr>
          <w:b/>
        </w:rPr>
      </w:pPr>
    </w:p>
    <w:p w:rsidR="001323AD" w:rsidRPr="00A87E9E" w:rsidRDefault="001323AD" w:rsidP="001323AD"/>
    <w:p w:rsidR="001323AD" w:rsidRPr="00A87E9E" w:rsidRDefault="001323AD" w:rsidP="001323AD"/>
    <w:tbl>
      <w:tblPr>
        <w:tblW w:w="816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59"/>
        <w:gridCol w:w="1206"/>
      </w:tblGrid>
      <w:tr w:rsidR="001323AD" w:rsidRPr="00A87E9E" w:rsidTr="00042E59">
        <w:trPr>
          <w:trHeight w:val="330"/>
          <w:jc w:val="center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bCs/>
                <w:lang w:val="pt-BR"/>
              </w:rPr>
            </w:pPr>
            <w:r w:rsidRPr="00A87E9E">
              <w:rPr>
                <w:rFonts w:cs="Times New Roman"/>
                <w:lang w:val="pt-BR"/>
              </w:rPr>
              <w:br w:type="page"/>
            </w:r>
            <w:r w:rsidRPr="00A87E9E">
              <w:rPr>
                <w:rFonts w:cs="Times New Roman"/>
                <w:b/>
                <w:bCs/>
                <w:lang w:val="pt-BR"/>
              </w:rPr>
              <w:t>Descrição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lang w:val="pt-BR"/>
              </w:rPr>
            </w:pPr>
            <w:r w:rsidRPr="00A87E9E">
              <w:rPr>
                <w:rFonts w:cs="Times New Roman"/>
                <w:b/>
                <w:lang w:val="pt-BR"/>
              </w:rPr>
              <w:t>Carga Horária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323AD" w:rsidRPr="00A87E9E" w:rsidRDefault="001323AD" w:rsidP="00042E59">
            <w:pPr>
              <w:jc w:val="both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NB - Núcleo Básico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1323AD" w:rsidRPr="00A87E9E" w:rsidRDefault="001323AD" w:rsidP="00042E59">
            <w:pPr>
              <w:jc w:val="center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304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323AD" w:rsidRPr="00A87E9E" w:rsidRDefault="001323AD" w:rsidP="00042E59">
            <w:pPr>
              <w:jc w:val="both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NP - Núcleo Profissional Essencial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1323AD" w:rsidRPr="00A87E9E" w:rsidRDefault="001323AD" w:rsidP="00042E59">
            <w:pPr>
              <w:jc w:val="center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512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1323AD" w:rsidRPr="00A87E9E" w:rsidRDefault="001323AD" w:rsidP="00042E59">
            <w:pPr>
              <w:jc w:val="both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NE - Núcleo Profissional Específico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1323AD" w:rsidRPr="00A87E9E" w:rsidRDefault="001323AD" w:rsidP="00042E59">
            <w:pPr>
              <w:jc w:val="center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1328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B"/>
            <w:noWrap/>
            <w:vAlign w:val="bottom"/>
          </w:tcPr>
          <w:p w:rsidR="001323AD" w:rsidRPr="00A87E9E" w:rsidRDefault="001323AD" w:rsidP="00042E59">
            <w:pPr>
              <w:jc w:val="both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Trabalho de Conclusão de Curso (7º e 8º períodos)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B"/>
            <w:noWrap/>
            <w:vAlign w:val="bottom"/>
          </w:tcPr>
          <w:p w:rsidR="001323AD" w:rsidRPr="00A87E9E" w:rsidRDefault="001323AD" w:rsidP="00042E59">
            <w:pPr>
              <w:jc w:val="center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128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</w:tcPr>
          <w:p w:rsidR="001323AD" w:rsidRPr="00A87E9E" w:rsidRDefault="001323AD" w:rsidP="00042E59">
            <w:pPr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Carga horária total dos períodos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bCs/>
                <w:lang w:val="pt-BR"/>
              </w:rPr>
            </w:pPr>
            <w:r w:rsidRPr="00A87E9E">
              <w:rPr>
                <w:rFonts w:cs="Times New Roman"/>
                <w:b/>
                <w:bCs/>
                <w:lang w:val="pt-BR"/>
              </w:rPr>
              <w:t>2272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</w:tcPr>
          <w:p w:rsidR="001323AD" w:rsidRPr="00A87E9E" w:rsidRDefault="001323AD" w:rsidP="00042E59">
            <w:pPr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Prática como Componente Curricular (ao longo do curso)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400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B8B7"/>
            <w:noWrap/>
            <w:vAlign w:val="bottom"/>
          </w:tcPr>
          <w:p w:rsidR="001323AD" w:rsidRPr="00A87E9E" w:rsidRDefault="001323AD" w:rsidP="00042E59">
            <w:pPr>
              <w:rPr>
                <w:rFonts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color w:val="000000"/>
                <w:lang w:val="pt-BR"/>
              </w:rPr>
              <w:lastRenderedPageBreak/>
              <w:t>Estágio Curricular Supervisionado (a partir do 5º período)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5B8B7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color w:val="000000"/>
                <w:lang w:val="pt-BR"/>
              </w:rPr>
            </w:pPr>
            <w:r w:rsidRPr="00A87E9E">
              <w:rPr>
                <w:rFonts w:cs="Times New Roman"/>
                <w:color w:val="000000"/>
                <w:lang w:val="pt-BR"/>
              </w:rPr>
              <w:t>400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1323AD" w:rsidRPr="00A87E9E" w:rsidRDefault="001323AD" w:rsidP="00042E59">
            <w:pPr>
              <w:rPr>
                <w:rFonts w:cs="Times New Roman"/>
                <w:lang w:val="pt-BR"/>
              </w:rPr>
            </w:pPr>
            <w:r w:rsidRPr="00A87E9E">
              <w:rPr>
                <w:rFonts w:cs="Times New Roman"/>
                <w:lang w:val="pt-BR"/>
              </w:rPr>
              <w:t>AACC - Atividades Acadêmico-científico-culturais ao longo do curso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Cs/>
                <w:lang w:val="pt-BR"/>
              </w:rPr>
            </w:pPr>
            <w:r w:rsidRPr="00A87E9E">
              <w:rPr>
                <w:rFonts w:cs="Times New Roman"/>
                <w:bCs/>
                <w:lang w:val="pt-BR"/>
              </w:rPr>
              <w:t>200</w:t>
            </w:r>
          </w:p>
        </w:tc>
      </w:tr>
      <w:tr w:rsidR="001323AD" w:rsidRPr="00A87E9E" w:rsidTr="00042E59">
        <w:trPr>
          <w:trHeight w:val="330"/>
          <w:jc w:val="center"/>
        </w:trPr>
        <w:tc>
          <w:tcPr>
            <w:tcW w:w="6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bCs/>
                <w:lang w:val="pt-BR"/>
              </w:rPr>
            </w:pPr>
            <w:r w:rsidRPr="00A87E9E">
              <w:rPr>
                <w:rFonts w:cs="Times New Roman"/>
                <w:b/>
                <w:bCs/>
                <w:lang w:val="pt-BR"/>
              </w:rPr>
              <w:t>Carga Horária Total</w:t>
            </w:r>
          </w:p>
        </w:tc>
        <w:tc>
          <w:tcPr>
            <w:tcW w:w="12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1323AD" w:rsidRPr="00A87E9E" w:rsidRDefault="001323AD" w:rsidP="00042E59">
            <w:pPr>
              <w:jc w:val="center"/>
              <w:rPr>
                <w:rFonts w:cs="Times New Roman"/>
                <w:b/>
                <w:lang w:val="pt-BR"/>
              </w:rPr>
            </w:pPr>
            <w:r w:rsidRPr="00A87E9E">
              <w:rPr>
                <w:rFonts w:cs="Times New Roman"/>
                <w:b/>
                <w:lang w:val="pt-BR"/>
              </w:rPr>
              <w:t>3272</w:t>
            </w:r>
          </w:p>
        </w:tc>
      </w:tr>
    </w:tbl>
    <w:p w:rsidR="001323AD" w:rsidRPr="00A87E9E" w:rsidRDefault="001323AD" w:rsidP="001323AD">
      <w:pPr>
        <w:pStyle w:val="Legenda"/>
        <w:rPr>
          <w:b/>
        </w:rPr>
      </w:pPr>
    </w:p>
    <w:p w:rsidR="001323AD" w:rsidRPr="00A87E9E" w:rsidRDefault="001323AD" w:rsidP="000C6B8F">
      <w:pPr>
        <w:pStyle w:val="Legenda"/>
      </w:pPr>
      <w:bookmarkStart w:id="2" w:name="_Toc390885367"/>
      <w:r w:rsidRPr="00A87E9E">
        <w:t xml:space="preserve">Quadro </w:t>
      </w:r>
      <w:r w:rsidR="00E836D7" w:rsidRPr="00A87E9E">
        <w:t>5</w:t>
      </w:r>
      <w:r w:rsidRPr="00A87E9E">
        <w:t xml:space="preserve"> - Carga horária total do curso</w:t>
      </w:r>
      <w:bookmarkEnd w:id="2"/>
    </w:p>
    <w:p w:rsidR="001323AD" w:rsidRPr="00A87E9E" w:rsidRDefault="001323AD" w:rsidP="001323AD">
      <w:pPr>
        <w:widowControl/>
        <w:suppressAutoHyphens w:val="0"/>
        <w:autoSpaceDN/>
        <w:spacing w:line="360" w:lineRule="auto"/>
        <w:ind w:firstLine="709"/>
        <w:jc w:val="both"/>
        <w:textAlignment w:val="auto"/>
        <w:rPr>
          <w:rFonts w:eastAsia="Times New Roman" w:cs="Times New Roman"/>
          <w:color w:val="FF0000"/>
          <w:kern w:val="0"/>
          <w:lang w:val="pt-BR" w:eastAsia="pt-BR" w:bidi="ar-SA"/>
        </w:rPr>
      </w:pPr>
    </w:p>
    <w:p w:rsidR="001323AD" w:rsidRPr="00A87E9E" w:rsidRDefault="001323AD" w:rsidP="00E01E75">
      <w:pPr>
        <w:pStyle w:val="PPCs"/>
        <w:numPr>
          <w:ilvl w:val="1"/>
          <w:numId w:val="10"/>
        </w:numPr>
      </w:pPr>
      <w:bookmarkStart w:id="3" w:name="_Toc388901670"/>
      <w:bookmarkStart w:id="4" w:name="_Toc391299538"/>
      <w:r w:rsidRPr="00A87E9E">
        <w:t>Fluxograma do Curso</w:t>
      </w:r>
      <w:bookmarkEnd w:id="3"/>
      <w:bookmarkEnd w:id="4"/>
    </w:p>
    <w:p w:rsidR="001323AD" w:rsidRDefault="001323AD" w:rsidP="001323AD">
      <w:pPr>
        <w:spacing w:line="360" w:lineRule="auto"/>
        <w:ind w:firstLine="706"/>
        <w:jc w:val="both"/>
        <w:rPr>
          <w:rFonts w:cs="Times New Roman"/>
          <w:lang w:val="pt-BR"/>
        </w:rPr>
      </w:pPr>
      <w:r w:rsidRPr="00A87E9E">
        <w:rPr>
          <w:rFonts w:cs="Times New Roman"/>
          <w:lang w:val="pt-BR"/>
        </w:rPr>
        <w:t>Quanto à carga horária total do curso de Licenciatura em Computação, o gráfico 1 apresenta uma comparação entre os diferentes componentes da matriz curricular e suas respectivas porcentagens de carga  horária.</w:t>
      </w:r>
    </w:p>
    <w:p w:rsidR="002A34CE" w:rsidRPr="00A87E9E" w:rsidRDefault="002A34CE" w:rsidP="001323AD">
      <w:pPr>
        <w:spacing w:line="360" w:lineRule="auto"/>
        <w:ind w:firstLine="706"/>
        <w:jc w:val="both"/>
        <w:rPr>
          <w:rFonts w:cs="Times New Roman"/>
          <w:lang w:val="pt-BR"/>
        </w:rPr>
      </w:pPr>
    </w:p>
    <w:p w:rsidR="001323AD" w:rsidRPr="00A87E9E" w:rsidRDefault="002A34CE" w:rsidP="001323AD">
      <w:pPr>
        <w:spacing w:line="360" w:lineRule="auto"/>
        <w:jc w:val="center"/>
        <w:rPr>
          <w:rFonts w:cs="Times New Roman"/>
          <w:lang w:val="pt-BR"/>
        </w:rPr>
      </w:pPr>
      <w:r>
        <w:rPr>
          <w:rFonts w:cs="Times New Roman"/>
          <w:lang w:val="pt-BR"/>
        </w:rPr>
        <w:t>grafico</w:t>
      </w:r>
    </w:p>
    <w:p w:rsidR="001323AD" w:rsidRPr="00A87E9E" w:rsidRDefault="001323AD" w:rsidP="001323AD">
      <w:pPr>
        <w:spacing w:line="360" w:lineRule="auto"/>
        <w:jc w:val="center"/>
        <w:rPr>
          <w:sz w:val="20"/>
          <w:szCs w:val="20"/>
        </w:rPr>
        <w:sectPr w:rsidR="001323AD" w:rsidRPr="00A87E9E" w:rsidSect="00AF3C48">
          <w:footerReference w:type="default" r:id="rId7"/>
          <w:pgSz w:w="11906" w:h="16838"/>
          <w:pgMar w:top="851" w:right="1134" w:bottom="851" w:left="1701" w:header="720" w:footer="227" w:gutter="0"/>
          <w:cols w:space="0"/>
          <w:docGrid w:linePitch="326"/>
        </w:sectPr>
      </w:pPr>
      <w:bookmarkStart w:id="5" w:name="_Toc388902083"/>
      <w:r w:rsidRPr="00A87E9E">
        <w:rPr>
          <w:sz w:val="20"/>
          <w:szCs w:val="20"/>
        </w:rPr>
        <w:t xml:space="preserve">Gráfico </w:t>
      </w:r>
      <w:r w:rsidRPr="00A87E9E">
        <w:rPr>
          <w:sz w:val="20"/>
          <w:szCs w:val="20"/>
        </w:rPr>
        <w:fldChar w:fldCharType="begin"/>
      </w:r>
      <w:r w:rsidRPr="00A87E9E">
        <w:rPr>
          <w:sz w:val="20"/>
          <w:szCs w:val="20"/>
        </w:rPr>
        <w:instrText xml:space="preserve"> SEQ Gráfico \* ARABIC </w:instrText>
      </w:r>
      <w:r w:rsidRPr="00A87E9E">
        <w:rPr>
          <w:sz w:val="20"/>
          <w:szCs w:val="20"/>
        </w:rPr>
        <w:fldChar w:fldCharType="separate"/>
      </w:r>
      <w:r w:rsidR="003376A8">
        <w:rPr>
          <w:noProof/>
          <w:sz w:val="20"/>
          <w:szCs w:val="20"/>
        </w:rPr>
        <w:t>1</w:t>
      </w:r>
      <w:r w:rsidRPr="00A87E9E">
        <w:rPr>
          <w:sz w:val="20"/>
          <w:szCs w:val="20"/>
        </w:rPr>
        <w:fldChar w:fldCharType="end"/>
      </w:r>
      <w:r w:rsidRPr="00A87E9E">
        <w:rPr>
          <w:sz w:val="20"/>
          <w:szCs w:val="20"/>
        </w:rPr>
        <w:t xml:space="preserve"> - Carga horária por componentes da matriz curricular</w:t>
      </w:r>
      <w:bookmarkEnd w:id="5"/>
    </w:p>
    <w:p w:rsidR="001323AD" w:rsidRPr="00A87E9E" w:rsidRDefault="001323AD" w:rsidP="001323AD">
      <w:pPr>
        <w:spacing w:line="360" w:lineRule="auto"/>
        <w:ind w:firstLine="706"/>
        <w:jc w:val="both"/>
        <w:rPr>
          <w:rFonts w:cs="Times New Roman"/>
          <w:lang w:val="pt-BR"/>
        </w:rPr>
      </w:pPr>
      <w:r w:rsidRPr="00A87E9E">
        <w:rPr>
          <w:rFonts w:cs="Times New Roman"/>
          <w:lang w:val="pt-BR"/>
        </w:rPr>
        <w:lastRenderedPageBreak/>
        <w:t>Relacionado ao perfil de formação do curso de Licenciatura em Computação, a figura 2 mostra o fluxograma das disciplinas agrupadas por período.</w:t>
      </w:r>
    </w:p>
    <w:p w:rsidR="001323AD" w:rsidRPr="00A87E9E" w:rsidRDefault="001323AD" w:rsidP="001323AD">
      <w:pPr>
        <w:spacing w:line="360" w:lineRule="auto"/>
        <w:ind w:firstLine="706"/>
        <w:jc w:val="both"/>
        <w:rPr>
          <w:rFonts w:cs="Times New Roman"/>
          <w:lang w:val="pt-BR"/>
        </w:rPr>
      </w:pPr>
    </w:p>
    <w:p w:rsidR="001323AD" w:rsidRPr="00A87E9E" w:rsidRDefault="00274C65" w:rsidP="001323AD">
      <w:pPr>
        <w:spacing w:line="360" w:lineRule="auto"/>
        <w:jc w:val="center"/>
        <w:rPr>
          <w:rFonts w:cs="Times New Roman"/>
          <w:lang w:val="pt-BR"/>
        </w:rPr>
      </w:pPr>
      <w:r>
        <w:rPr>
          <w:rFonts w:cs="Times New Roman"/>
          <w:lang w:val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9.75pt;height:316.5pt">
            <v:imagedata r:id="rId8" o:title="" croptop="3023f" cropbottom="23749f" cropleft="1438f" cropright="17368f"/>
          </v:shape>
        </w:pict>
      </w:r>
    </w:p>
    <w:p w:rsidR="001323AD" w:rsidRPr="00A87E9E" w:rsidRDefault="001323AD" w:rsidP="001323AD">
      <w:pPr>
        <w:pStyle w:val="Legenda"/>
        <w:rPr>
          <w:b/>
        </w:rPr>
      </w:pPr>
    </w:p>
    <w:p w:rsidR="001323AD" w:rsidRPr="00A87E9E" w:rsidRDefault="001323AD" w:rsidP="001323AD">
      <w:pPr>
        <w:pStyle w:val="Legenda"/>
        <w:rPr>
          <w:rFonts w:cs="Times New Roman"/>
          <w:b/>
          <w:lang w:val="pt-BR"/>
        </w:rPr>
        <w:sectPr w:rsidR="001323AD" w:rsidRPr="00A87E9E" w:rsidSect="00AF3C48">
          <w:pgSz w:w="16838" w:h="11906" w:orient="landscape"/>
          <w:pgMar w:top="1701" w:right="1701" w:bottom="1134" w:left="1134" w:header="720" w:footer="227" w:gutter="0"/>
          <w:cols w:space="0"/>
          <w:docGrid w:linePitch="326"/>
        </w:sectPr>
      </w:pPr>
      <w:bookmarkStart w:id="6" w:name="_Toc390885368"/>
      <w:r w:rsidRPr="00A87E9E">
        <w:rPr>
          <w:b/>
        </w:rPr>
        <w:t>Figura 3- Disciplinas agrupadas por período</w:t>
      </w:r>
      <w:bookmarkEnd w:id="6"/>
    </w:p>
    <w:p w:rsidR="001B2101" w:rsidRPr="00A87E9E" w:rsidRDefault="001B2101" w:rsidP="001B2101">
      <w:pPr>
        <w:spacing w:line="360" w:lineRule="auto"/>
        <w:ind w:firstLine="706"/>
        <w:jc w:val="both"/>
        <w:rPr>
          <w:rFonts w:cs="Times New Roman"/>
          <w:lang w:val="pt-BR"/>
        </w:rPr>
      </w:pPr>
    </w:p>
    <w:p w:rsidR="001B2101" w:rsidRPr="00A87E9E" w:rsidRDefault="00AD36B6" w:rsidP="00E01E75">
      <w:pPr>
        <w:pStyle w:val="PPCs"/>
        <w:numPr>
          <w:ilvl w:val="1"/>
          <w:numId w:val="10"/>
        </w:numPr>
      </w:pPr>
      <w:bookmarkStart w:id="7" w:name="_Toc388901804"/>
      <w:r w:rsidRPr="00A87E9E">
        <w:t xml:space="preserve"> </w:t>
      </w:r>
      <w:bookmarkStart w:id="8" w:name="_Toc391299544"/>
      <w:r w:rsidR="001B2101" w:rsidRPr="00A87E9E">
        <w:t>Ementário para o 1º período</w:t>
      </w:r>
      <w:bookmarkEnd w:id="7"/>
      <w:bookmarkEnd w:id="8"/>
    </w:p>
    <w:p w:rsidR="00AD36B6" w:rsidRPr="00A87E9E" w:rsidRDefault="00AD36B6" w:rsidP="00AD36B6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1B2101" w:rsidRPr="00A87E9E" w:rsidTr="00042E59">
        <w:trPr>
          <w:trHeight w:hRule="exact" w:val="567"/>
        </w:trPr>
        <w:tc>
          <w:tcPr>
            <w:tcW w:w="918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B2101" w:rsidRPr="00A87E9E" w:rsidRDefault="001B2101" w:rsidP="001B2101">
            <w:pPr>
              <w:pStyle w:val="Subttulo"/>
              <w:rPr>
                <w:b w:val="0"/>
                <w:lang w:val="pt-BR" w:eastAsia="pt-BR" w:bidi="ar-SA"/>
              </w:rPr>
            </w:pPr>
            <w:r w:rsidRPr="00A87E9E">
              <w:rPr>
                <w:b w:val="0"/>
                <w:lang w:val="pt-BR" w:eastAsia="pt-BR" w:bidi="ar-SA"/>
              </w:rPr>
              <w:t>1º Período</w:t>
            </w:r>
          </w:p>
        </w:tc>
      </w:tr>
      <w:tr w:rsidR="001B2101" w:rsidRPr="00A87E9E" w:rsidTr="00777829">
        <w:tc>
          <w:tcPr>
            <w:tcW w:w="3815" w:type="dxa"/>
            <w:shd w:val="clear" w:color="auto" w:fill="A6A6A6"/>
          </w:tcPr>
          <w:p w:rsidR="001B2101" w:rsidRPr="006A5209" w:rsidRDefault="001B2101" w:rsidP="00042E5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1B2101" w:rsidRPr="006A5209" w:rsidRDefault="006E1D8D" w:rsidP="00042E5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316475" w:rsidRPr="006A5209">
              <w:rPr>
                <w:rFonts w:cs="Times New Roman"/>
                <w:b/>
                <w:lang w:val="pt-BR"/>
              </w:rPr>
              <w:t>disciplina</w:t>
            </w:r>
            <w:r w:rsidR="006A5209">
              <w:rPr>
                <w:rFonts w:cs="Times New Roman"/>
                <w:b/>
                <w:lang w:val="pt-BR"/>
              </w:rPr>
              <w:t>1</w:t>
            </w:r>
            <w:r w:rsidR="00BA0B5C">
              <w:rPr>
                <w:rFonts w:cs="Times New Roman"/>
                <w:b/>
                <w:lang w:val="pt-BR"/>
              </w:rPr>
              <w:t>1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1B2101" w:rsidRPr="00A87E9E" w:rsidTr="00777829">
        <w:tc>
          <w:tcPr>
            <w:tcW w:w="3815" w:type="dxa"/>
          </w:tcPr>
          <w:p w:rsidR="001B2101" w:rsidRPr="00A87E9E" w:rsidRDefault="001B2101" w:rsidP="00042E5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1B2101" w:rsidRPr="00A87E9E" w:rsidRDefault="00274C65" w:rsidP="00274C65">
            <w:pPr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4C6FE2">
              <w:rPr>
                <w:rFonts w:eastAsia="SimSun" w:cs="Times New Roman"/>
                <w:lang w:val="pt-BR"/>
              </w:rPr>
              <w:t>EMENTA1</w:t>
            </w:r>
            <w:r w:rsidR="00BA0B5C">
              <w:rPr>
                <w:rFonts w:eastAsia="SimSun" w:cs="Times New Roman"/>
                <w:lang w:val="pt-BR"/>
              </w:rPr>
              <w:t>1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1B2101" w:rsidRPr="00A87E9E" w:rsidTr="00777829">
        <w:tc>
          <w:tcPr>
            <w:tcW w:w="3815" w:type="dxa"/>
          </w:tcPr>
          <w:p w:rsidR="001B2101" w:rsidRPr="00A87E9E" w:rsidRDefault="001B2101" w:rsidP="00042E5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1B2101" w:rsidRPr="00A87E9E" w:rsidRDefault="001B2101" w:rsidP="00042E5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1B2101" w:rsidRPr="00BF1A4C" w:rsidRDefault="00274C65" w:rsidP="00042E5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4C6FE2">
              <w:rPr>
                <w:lang w:val="pt-BR" w:eastAsia="pt-BR"/>
              </w:rPr>
              <w:t>BASICO</w:t>
            </w:r>
            <w:r w:rsidR="00BA0B5C">
              <w:rPr>
                <w:lang w:val="pt-BR" w:eastAsia="pt-BR"/>
              </w:rPr>
              <w:t>11</w:t>
            </w:r>
            <w:r>
              <w:rPr>
                <w:lang w:val="pt-BR" w:eastAsia="pt-BR"/>
              </w:rPr>
              <w:t>@</w:t>
            </w:r>
          </w:p>
        </w:tc>
      </w:tr>
      <w:tr w:rsidR="001B2101" w:rsidRPr="00A87E9E" w:rsidTr="00777829">
        <w:tc>
          <w:tcPr>
            <w:tcW w:w="3815" w:type="dxa"/>
          </w:tcPr>
          <w:p w:rsidR="00AA6BC7" w:rsidRDefault="001B2101" w:rsidP="00AA6BC7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1B2101" w:rsidRPr="00A87E9E" w:rsidRDefault="001B2101" w:rsidP="00042E5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1B2101" w:rsidRPr="00BF1A4C" w:rsidRDefault="00274C65" w:rsidP="00042E5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4C6FE2">
              <w:rPr>
                <w:lang w:val="pt-BR" w:eastAsia="pt-BR"/>
              </w:rPr>
              <w:t>COMPLEMENTAR</w:t>
            </w:r>
            <w:r w:rsidR="00BA0B5C">
              <w:rPr>
                <w:lang w:val="pt-BR" w:eastAsia="pt-BR"/>
              </w:rPr>
              <w:t>11</w:t>
            </w:r>
            <w:r>
              <w:rPr>
                <w:lang w:val="pt-BR" w:eastAsia="pt-BR"/>
              </w:rPr>
              <w:t>@</w:t>
            </w:r>
          </w:p>
        </w:tc>
      </w:tr>
    </w:tbl>
    <w:p w:rsidR="00F46DD3" w:rsidRDefault="00F46DD3" w:rsidP="00F46DD3">
      <w:pPr>
        <w:rPr>
          <w:kern w:val="0"/>
          <w:sz w:val="22"/>
          <w:szCs w:val="22"/>
          <w:lang w:val="en-US" w:eastAsia="en-US" w:bidi="ar-SA"/>
        </w:rPr>
      </w:pPr>
      <w:r>
        <w:t>$BLOCK_DISP</w:t>
      </w:r>
      <w:r w:rsidR="00D813EF">
        <w:t>1</w:t>
      </w:r>
      <w:r>
        <w:t>2$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A54AFD" w:rsidRPr="006A5209" w:rsidTr="00D813EF">
        <w:tc>
          <w:tcPr>
            <w:tcW w:w="3815" w:type="dxa"/>
            <w:shd w:val="clear" w:color="auto" w:fill="A6A6A6"/>
          </w:tcPr>
          <w:p w:rsidR="00A54AFD" w:rsidRPr="006A5209" w:rsidRDefault="00A54AFD" w:rsidP="00D813EF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A54AFD" w:rsidRPr="006A5209" w:rsidRDefault="00B8538A" w:rsidP="00D813EF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A54AFD" w:rsidRPr="006A5209">
              <w:rPr>
                <w:rFonts w:cs="Times New Roman"/>
                <w:b/>
                <w:lang w:val="pt-BR"/>
              </w:rPr>
              <w:t>disciplina</w:t>
            </w:r>
            <w:r w:rsidR="00A54AFD">
              <w:rPr>
                <w:rFonts w:cs="Times New Roman"/>
                <w:b/>
                <w:lang w:val="pt-BR"/>
              </w:rPr>
              <w:t>1</w:t>
            </w:r>
            <w:r w:rsidR="00F46DD3">
              <w:rPr>
                <w:rFonts w:cs="Times New Roman"/>
                <w:b/>
                <w:lang w:val="pt-BR"/>
              </w:rPr>
              <w:t>2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A54AFD" w:rsidRPr="00A87E9E" w:rsidTr="00D813EF">
        <w:tc>
          <w:tcPr>
            <w:tcW w:w="3815" w:type="dxa"/>
          </w:tcPr>
          <w:p w:rsidR="00A54AFD" w:rsidRPr="00A87E9E" w:rsidRDefault="00A54AFD" w:rsidP="00D813EF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A54AFD" w:rsidRPr="00A87E9E" w:rsidRDefault="00274C65" w:rsidP="00D813EF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A54AFD">
              <w:rPr>
                <w:rFonts w:eastAsia="SimSun" w:cs="Times New Roman"/>
                <w:lang w:val="pt-BR"/>
              </w:rPr>
              <w:t>EMENTA1</w:t>
            </w:r>
            <w:r w:rsidR="00F46DD3">
              <w:rPr>
                <w:rFonts w:eastAsia="SimSun" w:cs="Times New Roman"/>
                <w:lang w:val="pt-BR"/>
              </w:rPr>
              <w:t>2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A54AFD" w:rsidRPr="00BF1A4C" w:rsidTr="00D813EF">
        <w:tc>
          <w:tcPr>
            <w:tcW w:w="3815" w:type="dxa"/>
          </w:tcPr>
          <w:p w:rsidR="00A54AFD" w:rsidRPr="00A87E9E" w:rsidRDefault="00A54AFD" w:rsidP="00D813EF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A54AFD" w:rsidRPr="00A87E9E" w:rsidRDefault="00A54AFD" w:rsidP="00D813EF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A54AFD" w:rsidRPr="00BF1A4C" w:rsidRDefault="00274C65" w:rsidP="00D813EF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A54AFD">
              <w:rPr>
                <w:lang w:val="pt-BR" w:eastAsia="pt-BR"/>
              </w:rPr>
              <w:t>BASICO</w:t>
            </w:r>
            <w:r w:rsidR="00F46DD3">
              <w:rPr>
                <w:lang w:val="pt-BR" w:eastAsia="pt-BR"/>
              </w:rPr>
              <w:t>12</w:t>
            </w:r>
            <w:r>
              <w:rPr>
                <w:lang w:val="pt-BR" w:eastAsia="pt-BR"/>
              </w:rPr>
              <w:t>@</w:t>
            </w:r>
          </w:p>
        </w:tc>
      </w:tr>
      <w:tr w:rsidR="00A54AFD" w:rsidRPr="00BF1A4C" w:rsidTr="00D813EF">
        <w:tc>
          <w:tcPr>
            <w:tcW w:w="3815" w:type="dxa"/>
          </w:tcPr>
          <w:p w:rsidR="00A54AFD" w:rsidRDefault="00A54AFD" w:rsidP="00D813EF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A54AFD" w:rsidRPr="00A87E9E" w:rsidRDefault="00A54AFD" w:rsidP="00D813EF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A54AFD" w:rsidRPr="00BF1A4C" w:rsidRDefault="00274C65" w:rsidP="00D813EF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A54AFD">
              <w:rPr>
                <w:lang w:val="pt-BR" w:eastAsia="pt-BR"/>
              </w:rPr>
              <w:t>COMPLEMENTAR</w:t>
            </w:r>
            <w:r w:rsidR="00F46DD3">
              <w:rPr>
                <w:lang w:val="pt-BR" w:eastAsia="pt-BR"/>
              </w:rPr>
              <w:t>12</w:t>
            </w:r>
            <w:r>
              <w:rPr>
                <w:lang w:val="pt-BR" w:eastAsia="pt-BR"/>
              </w:rPr>
              <w:t>@</w:t>
            </w:r>
          </w:p>
        </w:tc>
      </w:tr>
    </w:tbl>
    <w:p w:rsidR="00A54AFD" w:rsidRDefault="00A54AFD" w:rsidP="00777829">
      <w:r>
        <w:t>$BLOCK_DISP</w:t>
      </w:r>
      <w:r w:rsidR="00D813EF">
        <w:t>1</w:t>
      </w:r>
      <w:r>
        <w:t>2$</w:t>
      </w:r>
    </w:p>
    <w:p w:rsidR="00F46DD3" w:rsidRDefault="00F46DD3" w:rsidP="00F46DD3">
      <w:pPr>
        <w:rPr>
          <w:kern w:val="0"/>
          <w:sz w:val="22"/>
          <w:szCs w:val="22"/>
          <w:lang w:val="en-US" w:eastAsia="en-US" w:bidi="ar-SA"/>
        </w:rPr>
      </w:pPr>
      <w:r>
        <w:t>$BLOCK_DISP</w:t>
      </w:r>
      <w:r w:rsidR="00D813EF">
        <w:t>1</w:t>
      </w:r>
      <w:r>
        <w:t>3$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A54AFD" w:rsidRPr="006A5209" w:rsidTr="00D813EF">
        <w:tc>
          <w:tcPr>
            <w:tcW w:w="3815" w:type="dxa"/>
            <w:shd w:val="clear" w:color="auto" w:fill="A6A6A6"/>
          </w:tcPr>
          <w:p w:rsidR="00A54AFD" w:rsidRPr="006A5209" w:rsidRDefault="00A54AFD" w:rsidP="00D813EF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A54AFD" w:rsidRPr="006A5209" w:rsidRDefault="00B8538A" w:rsidP="00D813EF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A54AFD" w:rsidRPr="006A5209">
              <w:rPr>
                <w:rFonts w:cs="Times New Roman"/>
                <w:b/>
                <w:lang w:val="pt-BR"/>
              </w:rPr>
              <w:t>disciplina</w:t>
            </w:r>
            <w:r w:rsidR="00A54AFD">
              <w:rPr>
                <w:rFonts w:cs="Times New Roman"/>
                <w:b/>
                <w:lang w:val="pt-BR"/>
              </w:rPr>
              <w:t>1</w:t>
            </w:r>
            <w:r w:rsidR="00F46DD3">
              <w:rPr>
                <w:rFonts w:cs="Times New Roman"/>
                <w:b/>
                <w:lang w:val="pt-BR"/>
              </w:rPr>
              <w:t>3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A54AFD" w:rsidRPr="00A87E9E" w:rsidTr="00D813EF">
        <w:tc>
          <w:tcPr>
            <w:tcW w:w="3815" w:type="dxa"/>
          </w:tcPr>
          <w:p w:rsidR="00A54AFD" w:rsidRPr="00A87E9E" w:rsidRDefault="00A54AFD" w:rsidP="00D813EF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A54AFD" w:rsidRPr="00A87E9E" w:rsidRDefault="00274C65" w:rsidP="00D813EF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A54AFD">
              <w:rPr>
                <w:rFonts w:eastAsia="SimSun" w:cs="Times New Roman"/>
                <w:lang w:val="pt-BR"/>
              </w:rPr>
              <w:t>EMENTA1</w:t>
            </w:r>
            <w:r w:rsidR="00F46DD3">
              <w:rPr>
                <w:rFonts w:eastAsia="SimSun" w:cs="Times New Roman"/>
                <w:lang w:val="pt-BR"/>
              </w:rPr>
              <w:t>3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A54AFD" w:rsidRPr="00BF1A4C" w:rsidTr="00D813EF">
        <w:tc>
          <w:tcPr>
            <w:tcW w:w="3815" w:type="dxa"/>
          </w:tcPr>
          <w:p w:rsidR="00A54AFD" w:rsidRPr="00A87E9E" w:rsidRDefault="00A54AFD" w:rsidP="00D813EF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A54AFD" w:rsidRPr="00A87E9E" w:rsidRDefault="00A54AFD" w:rsidP="00D813EF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A54AFD" w:rsidRPr="00BF1A4C" w:rsidRDefault="00274C65" w:rsidP="00D813EF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A54AFD">
              <w:rPr>
                <w:lang w:val="pt-BR" w:eastAsia="pt-BR"/>
              </w:rPr>
              <w:t>BASICO</w:t>
            </w:r>
            <w:r w:rsidR="00F46DD3">
              <w:rPr>
                <w:lang w:val="pt-BR" w:eastAsia="pt-BR"/>
              </w:rPr>
              <w:t>13</w:t>
            </w:r>
            <w:r>
              <w:rPr>
                <w:lang w:val="pt-BR" w:eastAsia="pt-BR"/>
              </w:rPr>
              <w:t>@</w:t>
            </w:r>
          </w:p>
        </w:tc>
      </w:tr>
      <w:tr w:rsidR="00A54AFD" w:rsidRPr="00BF1A4C" w:rsidTr="00D813EF">
        <w:tc>
          <w:tcPr>
            <w:tcW w:w="3815" w:type="dxa"/>
          </w:tcPr>
          <w:p w:rsidR="00A54AFD" w:rsidRDefault="00A54AFD" w:rsidP="00D813EF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A54AFD" w:rsidRPr="00A87E9E" w:rsidRDefault="00A54AFD" w:rsidP="00D813EF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A54AFD" w:rsidRPr="00BF1A4C" w:rsidRDefault="00274C65" w:rsidP="00D813EF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A54AFD">
              <w:rPr>
                <w:lang w:val="pt-BR" w:eastAsia="pt-BR"/>
              </w:rPr>
              <w:t>COMPLEMENTAR</w:t>
            </w:r>
            <w:r w:rsidR="00F46DD3">
              <w:rPr>
                <w:lang w:val="pt-BR" w:eastAsia="pt-BR"/>
              </w:rPr>
              <w:t>13</w:t>
            </w:r>
            <w:r>
              <w:rPr>
                <w:lang w:val="pt-BR" w:eastAsia="pt-BR"/>
              </w:rPr>
              <w:t>@</w:t>
            </w:r>
          </w:p>
        </w:tc>
      </w:tr>
    </w:tbl>
    <w:p w:rsidR="00A54AFD" w:rsidRPr="008D353F" w:rsidRDefault="00A54AFD" w:rsidP="00A54AFD">
      <w:pPr>
        <w:rPr>
          <w:kern w:val="0"/>
          <w:sz w:val="22"/>
          <w:szCs w:val="22"/>
          <w:lang w:val="en-US" w:eastAsia="en-US" w:bidi="ar-SA"/>
        </w:rPr>
      </w:pPr>
      <w:r>
        <w:t>$BLOCK_</w:t>
      </w:r>
      <w:r w:rsidR="00F46DD3">
        <w:t>DISP</w:t>
      </w:r>
      <w:r w:rsidR="00D813EF">
        <w:t>1</w:t>
      </w:r>
      <w:r w:rsidR="00F46DD3">
        <w:t>3</w:t>
      </w:r>
      <w:r>
        <w:t>$</w:t>
      </w:r>
    </w:p>
    <w:p w:rsidR="00A54AFD" w:rsidRDefault="00A54AFD" w:rsidP="00777829">
      <w:pPr>
        <w:rPr>
          <w:kern w:val="0"/>
          <w:sz w:val="22"/>
          <w:szCs w:val="22"/>
          <w:lang w:val="en-US" w:eastAsia="en-US" w:bidi="ar-SA"/>
        </w:rPr>
      </w:pPr>
      <w:r>
        <w:t>$BLOCK_</w:t>
      </w:r>
      <w:r w:rsidR="00F46DD3">
        <w:t>DISP</w:t>
      </w:r>
      <w:r w:rsidR="00D813EF">
        <w:t>1</w:t>
      </w:r>
      <w:r w:rsidR="00F46DD3">
        <w:t>4</w:t>
      </w:r>
      <w:r>
        <w:t>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A54AFD" w:rsidRPr="006A5209" w:rsidTr="00D813EF">
        <w:tc>
          <w:tcPr>
            <w:tcW w:w="3815" w:type="dxa"/>
            <w:shd w:val="clear" w:color="auto" w:fill="A6A6A6"/>
          </w:tcPr>
          <w:p w:rsidR="00A54AFD" w:rsidRPr="006A5209" w:rsidRDefault="00A54AFD" w:rsidP="00D813EF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A54AFD" w:rsidRPr="006A5209" w:rsidRDefault="00B8538A" w:rsidP="00D813EF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A54AFD" w:rsidRPr="006A5209">
              <w:rPr>
                <w:rFonts w:cs="Times New Roman"/>
                <w:b/>
                <w:lang w:val="pt-BR"/>
              </w:rPr>
              <w:t>disciplina</w:t>
            </w:r>
            <w:r w:rsidR="00A54AFD">
              <w:rPr>
                <w:rFonts w:cs="Times New Roman"/>
                <w:b/>
                <w:lang w:val="pt-BR"/>
              </w:rPr>
              <w:t>1</w:t>
            </w:r>
            <w:r w:rsidR="00F46DD3">
              <w:rPr>
                <w:rFonts w:cs="Times New Roman"/>
                <w:b/>
                <w:lang w:val="pt-BR"/>
              </w:rPr>
              <w:t>4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A54AFD" w:rsidRPr="00A87E9E" w:rsidTr="00D813EF">
        <w:tc>
          <w:tcPr>
            <w:tcW w:w="3815" w:type="dxa"/>
          </w:tcPr>
          <w:p w:rsidR="00A54AFD" w:rsidRPr="00A87E9E" w:rsidRDefault="00A54AFD" w:rsidP="00D813EF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A54AFD" w:rsidRPr="00A87E9E" w:rsidRDefault="00274C65" w:rsidP="00D813EF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A54AFD">
              <w:rPr>
                <w:rFonts w:eastAsia="SimSun" w:cs="Times New Roman"/>
                <w:lang w:val="pt-BR"/>
              </w:rPr>
              <w:t>EMENTA1</w:t>
            </w:r>
            <w:r w:rsidR="00F46DD3">
              <w:rPr>
                <w:rFonts w:eastAsia="SimSun" w:cs="Times New Roman"/>
                <w:lang w:val="pt-BR"/>
              </w:rPr>
              <w:t>4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A54AFD" w:rsidRPr="00BF1A4C" w:rsidTr="00D813EF">
        <w:tc>
          <w:tcPr>
            <w:tcW w:w="3815" w:type="dxa"/>
          </w:tcPr>
          <w:p w:rsidR="00A54AFD" w:rsidRPr="00A87E9E" w:rsidRDefault="00A54AFD" w:rsidP="00D813EF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A54AFD" w:rsidRPr="00A87E9E" w:rsidRDefault="00A54AFD" w:rsidP="00D813EF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A54AFD" w:rsidRPr="00BF1A4C" w:rsidRDefault="00274C65" w:rsidP="00D813EF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A54AFD">
              <w:rPr>
                <w:lang w:val="pt-BR" w:eastAsia="pt-BR"/>
              </w:rPr>
              <w:t>BASICO1</w:t>
            </w:r>
            <w:r w:rsidR="00F46DD3">
              <w:rPr>
                <w:lang w:val="pt-BR" w:eastAsia="pt-BR"/>
              </w:rPr>
              <w:t>4</w:t>
            </w:r>
            <w:r>
              <w:rPr>
                <w:lang w:val="pt-BR" w:eastAsia="pt-BR"/>
              </w:rPr>
              <w:t>@</w:t>
            </w:r>
          </w:p>
        </w:tc>
      </w:tr>
      <w:tr w:rsidR="00A54AFD" w:rsidRPr="00BF1A4C" w:rsidTr="00D813EF">
        <w:tc>
          <w:tcPr>
            <w:tcW w:w="3815" w:type="dxa"/>
          </w:tcPr>
          <w:p w:rsidR="00A54AFD" w:rsidRDefault="00A54AFD" w:rsidP="00D813EF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A54AFD" w:rsidRPr="00A87E9E" w:rsidRDefault="00A54AFD" w:rsidP="00D813EF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A54AFD" w:rsidRPr="00BF1A4C" w:rsidRDefault="00274C65" w:rsidP="00D813EF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bookmarkStart w:id="9" w:name="_GoBack"/>
            <w:r>
              <w:rPr>
                <w:lang w:val="pt-BR" w:eastAsia="pt-BR"/>
              </w:rPr>
              <w:t>@</w:t>
            </w:r>
            <w:bookmarkEnd w:id="9"/>
            <w:r w:rsidR="00A54AFD">
              <w:rPr>
                <w:lang w:val="pt-BR" w:eastAsia="pt-BR"/>
              </w:rPr>
              <w:t>COMPLEMENTAR1</w:t>
            </w:r>
            <w:r w:rsidR="00F46DD3">
              <w:rPr>
                <w:lang w:val="pt-BR" w:eastAsia="pt-BR"/>
              </w:rPr>
              <w:t>4</w:t>
            </w:r>
            <w:r>
              <w:rPr>
                <w:lang w:val="pt-BR" w:eastAsia="pt-BR"/>
              </w:rPr>
              <w:t>@</w:t>
            </w:r>
          </w:p>
        </w:tc>
      </w:tr>
    </w:tbl>
    <w:p w:rsidR="00A54AFD" w:rsidRPr="008D353F" w:rsidRDefault="00A54AFD" w:rsidP="00A54AFD">
      <w:pPr>
        <w:rPr>
          <w:kern w:val="0"/>
          <w:sz w:val="22"/>
          <w:szCs w:val="22"/>
          <w:lang w:val="en-US" w:eastAsia="en-US" w:bidi="ar-SA"/>
        </w:rPr>
      </w:pPr>
      <w:r>
        <w:t>$BLOCK_</w:t>
      </w:r>
      <w:r w:rsidR="00F46DD3">
        <w:t>DISP</w:t>
      </w:r>
      <w:r w:rsidR="00D813EF">
        <w:t>1</w:t>
      </w:r>
      <w:r w:rsidR="00F46DD3">
        <w:t>4</w:t>
      </w:r>
      <w:r>
        <w:t>$</w:t>
      </w:r>
    </w:p>
    <w:p w:rsidR="00A54AFD" w:rsidRPr="008D353F" w:rsidRDefault="00A54AFD" w:rsidP="00A54AFD">
      <w:pPr>
        <w:rPr>
          <w:kern w:val="0"/>
          <w:sz w:val="22"/>
          <w:szCs w:val="22"/>
          <w:lang w:val="en-US" w:eastAsia="en-US" w:bidi="ar-SA"/>
        </w:rPr>
      </w:pPr>
      <w:r>
        <w:t>$BLOCK_</w:t>
      </w:r>
      <w:r w:rsidR="00F46DD3">
        <w:t>DISP</w:t>
      </w:r>
      <w:r w:rsidR="00D813EF">
        <w:t>1</w:t>
      </w:r>
      <w:r w:rsidR="00F46DD3">
        <w:t>5</w:t>
      </w:r>
      <w:r>
        <w:t>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A54AFD" w:rsidRPr="006A5209" w:rsidTr="00D813EF">
        <w:tc>
          <w:tcPr>
            <w:tcW w:w="3815" w:type="dxa"/>
            <w:shd w:val="clear" w:color="auto" w:fill="A6A6A6"/>
          </w:tcPr>
          <w:p w:rsidR="00A54AFD" w:rsidRPr="006A5209" w:rsidRDefault="00A54AFD" w:rsidP="00D813EF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A54AFD" w:rsidRPr="006A5209" w:rsidRDefault="00B8538A" w:rsidP="00D813EF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A54AFD" w:rsidRPr="006A5209">
              <w:rPr>
                <w:rFonts w:cs="Times New Roman"/>
                <w:b/>
                <w:lang w:val="pt-BR"/>
              </w:rPr>
              <w:t>disciplina</w:t>
            </w:r>
            <w:r w:rsidR="00A54AFD">
              <w:rPr>
                <w:rFonts w:cs="Times New Roman"/>
                <w:b/>
                <w:lang w:val="pt-BR"/>
              </w:rPr>
              <w:t>1</w:t>
            </w:r>
            <w:r w:rsidR="00F46DD3">
              <w:rPr>
                <w:rFonts w:cs="Times New Roman"/>
                <w:b/>
                <w:lang w:val="pt-BR"/>
              </w:rPr>
              <w:t>5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A54AFD" w:rsidRPr="00A87E9E" w:rsidTr="00D813EF">
        <w:tc>
          <w:tcPr>
            <w:tcW w:w="3815" w:type="dxa"/>
          </w:tcPr>
          <w:p w:rsidR="00A54AFD" w:rsidRPr="00A87E9E" w:rsidRDefault="00A54AFD" w:rsidP="00D813EF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A54AFD" w:rsidRPr="00A87E9E" w:rsidRDefault="00274C65" w:rsidP="00D813EF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A54AFD">
              <w:rPr>
                <w:rFonts w:eastAsia="SimSun" w:cs="Times New Roman"/>
                <w:lang w:val="pt-BR"/>
              </w:rPr>
              <w:t>EMENTA1</w:t>
            </w:r>
            <w:r w:rsidR="00F46DD3">
              <w:rPr>
                <w:rFonts w:eastAsia="SimSun" w:cs="Times New Roman"/>
                <w:lang w:val="pt-BR"/>
              </w:rPr>
              <w:t>5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A54AFD" w:rsidRPr="00BF1A4C" w:rsidTr="00D813EF">
        <w:tc>
          <w:tcPr>
            <w:tcW w:w="3815" w:type="dxa"/>
          </w:tcPr>
          <w:p w:rsidR="00A54AFD" w:rsidRPr="00A87E9E" w:rsidRDefault="00A54AFD" w:rsidP="00D813EF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A54AFD" w:rsidRPr="00A87E9E" w:rsidRDefault="00A54AFD" w:rsidP="00D813EF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A54AFD" w:rsidRPr="00BF1A4C" w:rsidRDefault="00274C65" w:rsidP="00D813EF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A54AFD">
              <w:rPr>
                <w:lang w:val="pt-BR" w:eastAsia="pt-BR"/>
              </w:rPr>
              <w:t>BASICO</w:t>
            </w:r>
            <w:r w:rsidR="00F46DD3">
              <w:rPr>
                <w:lang w:val="pt-BR" w:eastAsia="pt-BR"/>
              </w:rPr>
              <w:t>15</w:t>
            </w:r>
            <w:r>
              <w:rPr>
                <w:lang w:val="pt-BR" w:eastAsia="pt-BR"/>
              </w:rPr>
              <w:t>@</w:t>
            </w:r>
          </w:p>
        </w:tc>
      </w:tr>
      <w:tr w:rsidR="00A54AFD" w:rsidRPr="00BF1A4C" w:rsidTr="00D813EF">
        <w:tc>
          <w:tcPr>
            <w:tcW w:w="3815" w:type="dxa"/>
          </w:tcPr>
          <w:p w:rsidR="00A54AFD" w:rsidRDefault="00A54AFD" w:rsidP="00D813EF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A54AFD" w:rsidRPr="00A87E9E" w:rsidRDefault="00A54AFD" w:rsidP="00D813EF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A54AFD" w:rsidRPr="00BF1A4C" w:rsidRDefault="00274C65" w:rsidP="00D813EF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A54AFD">
              <w:rPr>
                <w:lang w:val="pt-BR" w:eastAsia="pt-BR"/>
              </w:rPr>
              <w:t>COMPLEMENTAR</w:t>
            </w:r>
            <w:r w:rsidR="00F46DD3">
              <w:rPr>
                <w:lang w:val="pt-BR" w:eastAsia="pt-BR"/>
              </w:rPr>
              <w:t>15</w:t>
            </w:r>
            <w:r>
              <w:rPr>
                <w:lang w:val="pt-BR" w:eastAsia="pt-BR"/>
              </w:rPr>
              <w:t>@</w:t>
            </w:r>
          </w:p>
        </w:tc>
      </w:tr>
    </w:tbl>
    <w:p w:rsidR="00A54AFD" w:rsidRPr="008D353F" w:rsidRDefault="00A54AFD" w:rsidP="00A54AFD">
      <w:pPr>
        <w:rPr>
          <w:kern w:val="0"/>
          <w:sz w:val="22"/>
          <w:szCs w:val="22"/>
          <w:lang w:val="en-US" w:eastAsia="en-US" w:bidi="ar-SA"/>
        </w:rPr>
      </w:pPr>
      <w:r>
        <w:t>$BLOCK_</w:t>
      </w:r>
      <w:r w:rsidR="00F46DD3">
        <w:t>DISP</w:t>
      </w:r>
      <w:r w:rsidR="00D813EF">
        <w:t>1</w:t>
      </w:r>
      <w:r w:rsidR="00F46DD3">
        <w:t>5</w:t>
      </w:r>
      <w:r>
        <w:t>$</w:t>
      </w:r>
    </w:p>
    <w:p w:rsidR="00A54AFD" w:rsidRPr="008D353F" w:rsidRDefault="00A54AFD" w:rsidP="00A54AFD">
      <w:pPr>
        <w:rPr>
          <w:kern w:val="0"/>
          <w:sz w:val="22"/>
          <w:szCs w:val="22"/>
          <w:lang w:val="en-US" w:eastAsia="en-US" w:bidi="ar-SA"/>
        </w:rPr>
      </w:pPr>
      <w:r>
        <w:t>$BLOCK_</w:t>
      </w:r>
      <w:r w:rsidR="00F46DD3">
        <w:t>DISP</w:t>
      </w:r>
      <w:r w:rsidR="00D813EF">
        <w:t>1</w:t>
      </w:r>
      <w:r w:rsidR="00F46DD3">
        <w:t>6</w:t>
      </w:r>
      <w:r>
        <w:t>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A54AFD" w:rsidRPr="006A5209" w:rsidTr="00D813EF">
        <w:tc>
          <w:tcPr>
            <w:tcW w:w="3815" w:type="dxa"/>
            <w:shd w:val="clear" w:color="auto" w:fill="A6A6A6"/>
          </w:tcPr>
          <w:p w:rsidR="00A54AFD" w:rsidRPr="006A5209" w:rsidRDefault="00A54AFD" w:rsidP="00D813EF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A54AFD" w:rsidRPr="006A5209" w:rsidRDefault="00B8538A" w:rsidP="00D813EF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A54AFD" w:rsidRPr="006A5209">
              <w:rPr>
                <w:rFonts w:cs="Times New Roman"/>
                <w:b/>
                <w:lang w:val="pt-BR"/>
              </w:rPr>
              <w:t>disciplina</w:t>
            </w:r>
            <w:r w:rsidR="00A54AFD">
              <w:rPr>
                <w:rFonts w:cs="Times New Roman"/>
                <w:b/>
                <w:lang w:val="pt-BR"/>
              </w:rPr>
              <w:t>1</w:t>
            </w:r>
            <w:r w:rsidR="00F46DD3">
              <w:rPr>
                <w:rFonts w:cs="Times New Roman"/>
                <w:b/>
                <w:lang w:val="pt-BR"/>
              </w:rPr>
              <w:t>6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A54AFD" w:rsidRPr="00A87E9E" w:rsidTr="00D813EF">
        <w:tc>
          <w:tcPr>
            <w:tcW w:w="3815" w:type="dxa"/>
          </w:tcPr>
          <w:p w:rsidR="00A54AFD" w:rsidRPr="00A87E9E" w:rsidRDefault="00A54AFD" w:rsidP="00D813EF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A54AFD" w:rsidRPr="00A87E9E" w:rsidRDefault="00274C65" w:rsidP="00D813EF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A54AFD">
              <w:rPr>
                <w:rFonts w:eastAsia="SimSun" w:cs="Times New Roman"/>
                <w:lang w:val="pt-BR"/>
              </w:rPr>
              <w:t>EMENTA1</w:t>
            </w:r>
            <w:r w:rsidR="00F46DD3">
              <w:rPr>
                <w:rFonts w:eastAsia="SimSun" w:cs="Times New Roman"/>
                <w:lang w:val="pt-BR"/>
              </w:rPr>
              <w:t>6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A54AFD" w:rsidRPr="00BF1A4C" w:rsidTr="00D813EF">
        <w:tc>
          <w:tcPr>
            <w:tcW w:w="3815" w:type="dxa"/>
          </w:tcPr>
          <w:p w:rsidR="00A54AFD" w:rsidRPr="00A87E9E" w:rsidRDefault="00A54AFD" w:rsidP="00D813EF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lastRenderedPageBreak/>
              <w:t xml:space="preserve">Bibliografia </w:t>
            </w:r>
          </w:p>
          <w:p w:rsidR="00A54AFD" w:rsidRPr="00A87E9E" w:rsidRDefault="00A54AFD" w:rsidP="00D813EF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A54AFD" w:rsidRPr="00BF1A4C" w:rsidRDefault="00274C65" w:rsidP="00D813EF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A54AFD">
              <w:rPr>
                <w:lang w:val="pt-BR" w:eastAsia="pt-BR"/>
              </w:rPr>
              <w:t>BASICO</w:t>
            </w:r>
            <w:r w:rsidR="00F46DD3">
              <w:rPr>
                <w:lang w:val="pt-BR" w:eastAsia="pt-BR"/>
              </w:rPr>
              <w:t>16</w:t>
            </w:r>
            <w:r>
              <w:rPr>
                <w:lang w:val="pt-BR" w:eastAsia="pt-BR"/>
              </w:rPr>
              <w:t>@</w:t>
            </w:r>
          </w:p>
        </w:tc>
      </w:tr>
      <w:tr w:rsidR="00A54AFD" w:rsidRPr="00BF1A4C" w:rsidTr="00D813EF">
        <w:tc>
          <w:tcPr>
            <w:tcW w:w="3815" w:type="dxa"/>
          </w:tcPr>
          <w:p w:rsidR="00A54AFD" w:rsidRDefault="00A54AFD" w:rsidP="00D813EF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A54AFD" w:rsidRPr="00A87E9E" w:rsidRDefault="00A54AFD" w:rsidP="00D813EF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A54AFD" w:rsidRPr="00BF1A4C" w:rsidRDefault="00274C65" w:rsidP="00D813EF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A54AFD">
              <w:rPr>
                <w:lang w:val="pt-BR" w:eastAsia="pt-BR"/>
              </w:rPr>
              <w:t>COMPLEMENTAR</w:t>
            </w:r>
            <w:r w:rsidR="00F46DD3">
              <w:rPr>
                <w:lang w:val="pt-BR" w:eastAsia="pt-BR"/>
              </w:rPr>
              <w:t>16</w:t>
            </w:r>
            <w:r>
              <w:rPr>
                <w:lang w:val="pt-BR" w:eastAsia="pt-BR"/>
              </w:rPr>
              <w:t>@</w:t>
            </w:r>
          </w:p>
        </w:tc>
      </w:tr>
    </w:tbl>
    <w:p w:rsidR="00A54AFD" w:rsidRPr="008D353F" w:rsidRDefault="00A54AFD" w:rsidP="00A54AFD">
      <w:pPr>
        <w:rPr>
          <w:kern w:val="0"/>
          <w:sz w:val="22"/>
          <w:szCs w:val="22"/>
          <w:lang w:val="en-US" w:eastAsia="en-US" w:bidi="ar-SA"/>
        </w:rPr>
      </w:pPr>
      <w:r>
        <w:t>$BLOCK_</w:t>
      </w:r>
      <w:r w:rsidR="00F46DD3">
        <w:t>DISP</w:t>
      </w:r>
      <w:r w:rsidR="00D813EF">
        <w:t>1</w:t>
      </w:r>
      <w:r w:rsidR="00F46DD3">
        <w:t>6</w:t>
      </w:r>
      <w:r>
        <w:t>$</w:t>
      </w:r>
    </w:p>
    <w:p w:rsidR="00A54AFD" w:rsidRPr="008D353F" w:rsidRDefault="00A54AFD" w:rsidP="00A54AFD">
      <w:pPr>
        <w:rPr>
          <w:kern w:val="0"/>
          <w:sz w:val="22"/>
          <w:szCs w:val="22"/>
          <w:lang w:val="en-US" w:eastAsia="en-US" w:bidi="ar-SA"/>
        </w:rPr>
      </w:pPr>
      <w:r>
        <w:t>$BLOCK_</w:t>
      </w:r>
      <w:r w:rsidR="00F46DD3">
        <w:t>DISP</w:t>
      </w:r>
      <w:r w:rsidR="00D813EF">
        <w:t>1</w:t>
      </w:r>
      <w:r w:rsidR="00F46DD3">
        <w:t>7</w:t>
      </w:r>
      <w:r>
        <w:t>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A54AFD" w:rsidRPr="006A5209" w:rsidTr="00D813EF">
        <w:tc>
          <w:tcPr>
            <w:tcW w:w="3815" w:type="dxa"/>
            <w:shd w:val="clear" w:color="auto" w:fill="A6A6A6"/>
          </w:tcPr>
          <w:p w:rsidR="00A54AFD" w:rsidRPr="006A5209" w:rsidRDefault="00A54AFD" w:rsidP="00D813EF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A54AFD" w:rsidRPr="006A5209" w:rsidRDefault="00B8538A" w:rsidP="00D813EF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A54AFD" w:rsidRPr="006A5209">
              <w:rPr>
                <w:rFonts w:cs="Times New Roman"/>
                <w:b/>
                <w:lang w:val="pt-BR"/>
              </w:rPr>
              <w:t>disciplina</w:t>
            </w:r>
            <w:r w:rsidR="00A54AFD">
              <w:rPr>
                <w:rFonts w:cs="Times New Roman"/>
                <w:b/>
                <w:lang w:val="pt-BR"/>
              </w:rPr>
              <w:t>1</w:t>
            </w:r>
            <w:r w:rsidR="00F46DD3">
              <w:rPr>
                <w:rFonts w:cs="Times New Roman"/>
                <w:b/>
                <w:lang w:val="pt-BR"/>
              </w:rPr>
              <w:t>7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A54AFD" w:rsidRPr="00A87E9E" w:rsidTr="00D813EF">
        <w:tc>
          <w:tcPr>
            <w:tcW w:w="3815" w:type="dxa"/>
          </w:tcPr>
          <w:p w:rsidR="00A54AFD" w:rsidRPr="00A87E9E" w:rsidRDefault="00A54AFD" w:rsidP="00D813EF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A54AFD" w:rsidRPr="00A87E9E" w:rsidRDefault="00274C65" w:rsidP="00D813EF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A54AFD">
              <w:rPr>
                <w:rFonts w:eastAsia="SimSun" w:cs="Times New Roman"/>
                <w:lang w:val="pt-BR"/>
              </w:rPr>
              <w:t>EMENTA1</w:t>
            </w:r>
            <w:r w:rsidR="00F46DD3">
              <w:rPr>
                <w:rFonts w:eastAsia="SimSun" w:cs="Times New Roman"/>
                <w:lang w:val="pt-BR"/>
              </w:rPr>
              <w:t>7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A54AFD" w:rsidRPr="00BF1A4C" w:rsidTr="00D813EF">
        <w:tc>
          <w:tcPr>
            <w:tcW w:w="3815" w:type="dxa"/>
          </w:tcPr>
          <w:p w:rsidR="00A54AFD" w:rsidRPr="00A87E9E" w:rsidRDefault="00A54AFD" w:rsidP="00D813EF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A54AFD" w:rsidRPr="00A87E9E" w:rsidRDefault="00A54AFD" w:rsidP="00D813EF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A54AFD" w:rsidRPr="00BF1A4C" w:rsidRDefault="00274C65" w:rsidP="00D813EF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A54AFD">
              <w:rPr>
                <w:lang w:val="pt-BR" w:eastAsia="pt-BR"/>
              </w:rPr>
              <w:t>BASICO</w:t>
            </w:r>
            <w:r w:rsidR="00F46DD3">
              <w:rPr>
                <w:lang w:val="pt-BR" w:eastAsia="pt-BR"/>
              </w:rPr>
              <w:t>17</w:t>
            </w:r>
            <w:r>
              <w:rPr>
                <w:lang w:val="pt-BR" w:eastAsia="pt-BR"/>
              </w:rPr>
              <w:t>@</w:t>
            </w:r>
          </w:p>
        </w:tc>
      </w:tr>
      <w:tr w:rsidR="00A54AFD" w:rsidRPr="00BF1A4C" w:rsidTr="00D813EF">
        <w:tc>
          <w:tcPr>
            <w:tcW w:w="3815" w:type="dxa"/>
          </w:tcPr>
          <w:p w:rsidR="00A54AFD" w:rsidRDefault="00A54AFD" w:rsidP="00D813EF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A54AFD" w:rsidRPr="00A87E9E" w:rsidRDefault="00A54AFD" w:rsidP="00D813EF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A54AFD" w:rsidRPr="00BF1A4C" w:rsidRDefault="00274C65" w:rsidP="00D813EF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A54AFD">
              <w:rPr>
                <w:lang w:val="pt-BR" w:eastAsia="pt-BR"/>
              </w:rPr>
              <w:t>COMPLEMENTAR</w:t>
            </w:r>
            <w:r w:rsidR="00F46DD3">
              <w:rPr>
                <w:lang w:val="pt-BR" w:eastAsia="pt-BR"/>
              </w:rPr>
              <w:t>17</w:t>
            </w:r>
            <w:r>
              <w:rPr>
                <w:lang w:val="pt-BR" w:eastAsia="pt-BR"/>
              </w:rPr>
              <w:t>@</w:t>
            </w:r>
          </w:p>
        </w:tc>
      </w:tr>
    </w:tbl>
    <w:p w:rsidR="00A54AFD" w:rsidRPr="008D353F" w:rsidRDefault="00A54AFD" w:rsidP="00A54AFD">
      <w:pPr>
        <w:rPr>
          <w:kern w:val="0"/>
          <w:sz w:val="22"/>
          <w:szCs w:val="22"/>
          <w:lang w:val="en-US" w:eastAsia="en-US" w:bidi="ar-SA"/>
        </w:rPr>
      </w:pPr>
      <w:r>
        <w:t>$BLOCK_</w:t>
      </w:r>
      <w:r w:rsidR="00F46DD3">
        <w:t>DISP</w:t>
      </w:r>
      <w:r w:rsidR="00D813EF">
        <w:t>1</w:t>
      </w:r>
      <w:r w:rsidR="00F46DD3">
        <w:t>7</w:t>
      </w:r>
      <w:r>
        <w:t>$</w:t>
      </w:r>
    </w:p>
    <w:p w:rsidR="00A54AFD" w:rsidRPr="008D353F" w:rsidRDefault="00A54AFD" w:rsidP="00A54AFD">
      <w:pPr>
        <w:rPr>
          <w:kern w:val="0"/>
          <w:sz w:val="22"/>
          <w:szCs w:val="22"/>
          <w:lang w:val="en-US" w:eastAsia="en-US" w:bidi="ar-SA"/>
        </w:rPr>
      </w:pPr>
      <w:r>
        <w:t>$BLOCK_</w:t>
      </w:r>
      <w:r w:rsidR="00F46DD3">
        <w:t>DISP</w:t>
      </w:r>
      <w:r w:rsidR="00D813EF">
        <w:t>1</w:t>
      </w:r>
      <w:r w:rsidR="00F46DD3">
        <w:t>8</w:t>
      </w:r>
      <w:r>
        <w:t>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A54AFD" w:rsidRPr="006A5209" w:rsidTr="00D813EF">
        <w:tc>
          <w:tcPr>
            <w:tcW w:w="3815" w:type="dxa"/>
            <w:shd w:val="clear" w:color="auto" w:fill="A6A6A6"/>
          </w:tcPr>
          <w:p w:rsidR="00A54AFD" w:rsidRPr="006A5209" w:rsidRDefault="00A54AFD" w:rsidP="00D813EF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A54AFD" w:rsidRPr="006A5209" w:rsidRDefault="00B8538A" w:rsidP="00D813EF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A54AFD" w:rsidRPr="006A5209">
              <w:rPr>
                <w:rFonts w:cs="Times New Roman"/>
                <w:b/>
                <w:lang w:val="pt-BR"/>
              </w:rPr>
              <w:t>disciplina</w:t>
            </w:r>
            <w:r w:rsidR="00A54AFD">
              <w:rPr>
                <w:rFonts w:cs="Times New Roman"/>
                <w:b/>
                <w:lang w:val="pt-BR"/>
              </w:rPr>
              <w:t>1</w:t>
            </w:r>
            <w:r w:rsidR="00F46DD3">
              <w:rPr>
                <w:rFonts w:cs="Times New Roman"/>
                <w:b/>
                <w:lang w:val="pt-BR"/>
              </w:rPr>
              <w:t>8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A54AFD" w:rsidRPr="00A87E9E" w:rsidTr="00D813EF">
        <w:tc>
          <w:tcPr>
            <w:tcW w:w="3815" w:type="dxa"/>
          </w:tcPr>
          <w:p w:rsidR="00A54AFD" w:rsidRPr="00A87E9E" w:rsidRDefault="00A54AFD" w:rsidP="00D813EF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A54AFD" w:rsidRPr="00A87E9E" w:rsidRDefault="00274C65" w:rsidP="00D813EF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A54AFD">
              <w:rPr>
                <w:rFonts w:eastAsia="SimSun" w:cs="Times New Roman"/>
                <w:lang w:val="pt-BR"/>
              </w:rPr>
              <w:t>EMENTA1</w:t>
            </w:r>
            <w:r w:rsidR="00F46DD3">
              <w:rPr>
                <w:rFonts w:eastAsia="SimSun" w:cs="Times New Roman"/>
                <w:lang w:val="pt-BR"/>
              </w:rPr>
              <w:t>8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A54AFD" w:rsidRPr="00BF1A4C" w:rsidTr="00D813EF">
        <w:tc>
          <w:tcPr>
            <w:tcW w:w="3815" w:type="dxa"/>
          </w:tcPr>
          <w:p w:rsidR="00A54AFD" w:rsidRPr="00A87E9E" w:rsidRDefault="00A54AFD" w:rsidP="00D813EF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A54AFD" w:rsidRPr="00A87E9E" w:rsidRDefault="00A54AFD" w:rsidP="00D813EF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A54AFD" w:rsidRPr="00BF1A4C" w:rsidRDefault="00274C65" w:rsidP="00D813EF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A54AFD">
              <w:rPr>
                <w:lang w:val="pt-BR" w:eastAsia="pt-BR"/>
              </w:rPr>
              <w:t>BASICO</w:t>
            </w:r>
            <w:r w:rsidR="00F46DD3">
              <w:rPr>
                <w:lang w:val="pt-BR" w:eastAsia="pt-BR"/>
              </w:rPr>
              <w:t>18</w:t>
            </w:r>
            <w:r>
              <w:rPr>
                <w:lang w:val="pt-BR" w:eastAsia="pt-BR"/>
              </w:rPr>
              <w:t>@</w:t>
            </w:r>
          </w:p>
        </w:tc>
      </w:tr>
      <w:tr w:rsidR="00A54AFD" w:rsidRPr="00BF1A4C" w:rsidTr="00D813EF">
        <w:tc>
          <w:tcPr>
            <w:tcW w:w="3815" w:type="dxa"/>
          </w:tcPr>
          <w:p w:rsidR="00A54AFD" w:rsidRDefault="00A54AFD" w:rsidP="00D813EF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A54AFD" w:rsidRPr="00A87E9E" w:rsidRDefault="00A54AFD" w:rsidP="00D813EF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A54AFD" w:rsidRPr="00BF1A4C" w:rsidRDefault="00274C65" w:rsidP="00D813EF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A54AFD">
              <w:rPr>
                <w:lang w:val="pt-BR" w:eastAsia="pt-BR"/>
              </w:rPr>
              <w:t>COMPLEMENTAR</w:t>
            </w:r>
            <w:r w:rsidR="00F46DD3">
              <w:rPr>
                <w:lang w:val="pt-BR" w:eastAsia="pt-BR"/>
              </w:rPr>
              <w:t>18</w:t>
            </w:r>
            <w:r>
              <w:rPr>
                <w:lang w:val="pt-BR" w:eastAsia="pt-BR"/>
              </w:rPr>
              <w:t>@</w:t>
            </w:r>
          </w:p>
        </w:tc>
      </w:tr>
    </w:tbl>
    <w:p w:rsidR="00A54AFD" w:rsidRPr="008D353F" w:rsidRDefault="00A54AFD" w:rsidP="00A54AFD">
      <w:pPr>
        <w:rPr>
          <w:kern w:val="0"/>
          <w:sz w:val="22"/>
          <w:szCs w:val="22"/>
          <w:lang w:val="en-US" w:eastAsia="en-US" w:bidi="ar-SA"/>
        </w:rPr>
      </w:pPr>
      <w:r>
        <w:t>$BLOCK_</w:t>
      </w:r>
      <w:r w:rsidR="00F46DD3">
        <w:t>DISP</w:t>
      </w:r>
      <w:r w:rsidR="00D813EF">
        <w:t>1</w:t>
      </w:r>
      <w:r w:rsidR="00F46DD3">
        <w:t>8</w:t>
      </w:r>
      <w:r>
        <w:t>$</w:t>
      </w:r>
    </w:p>
    <w:p w:rsidR="00A54AFD" w:rsidRPr="008D353F" w:rsidRDefault="00A54AFD" w:rsidP="00A54AFD">
      <w:pPr>
        <w:rPr>
          <w:kern w:val="0"/>
          <w:sz w:val="22"/>
          <w:szCs w:val="22"/>
          <w:lang w:val="en-US" w:eastAsia="en-US" w:bidi="ar-SA"/>
        </w:rPr>
      </w:pPr>
      <w:r>
        <w:t>$BLOCK_</w:t>
      </w:r>
      <w:r w:rsidR="00F46DD3">
        <w:t>DISP</w:t>
      </w:r>
      <w:r w:rsidR="00D813EF">
        <w:t>1</w:t>
      </w:r>
      <w:r w:rsidR="00F46DD3">
        <w:t>9</w:t>
      </w:r>
      <w:r>
        <w:t>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A54AFD" w:rsidRPr="006A5209" w:rsidTr="00D813EF">
        <w:tc>
          <w:tcPr>
            <w:tcW w:w="3815" w:type="dxa"/>
            <w:shd w:val="clear" w:color="auto" w:fill="A6A6A6"/>
          </w:tcPr>
          <w:p w:rsidR="00A54AFD" w:rsidRPr="006A5209" w:rsidRDefault="00A54AFD" w:rsidP="00D813EF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A54AFD" w:rsidRPr="006A5209" w:rsidRDefault="00B8538A" w:rsidP="00D813EF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A54AFD" w:rsidRPr="006A5209">
              <w:rPr>
                <w:rFonts w:cs="Times New Roman"/>
                <w:b/>
                <w:lang w:val="pt-BR"/>
              </w:rPr>
              <w:t>disciplina</w:t>
            </w:r>
            <w:r w:rsidR="00A54AFD">
              <w:rPr>
                <w:rFonts w:cs="Times New Roman"/>
                <w:b/>
                <w:lang w:val="pt-BR"/>
              </w:rPr>
              <w:t>1</w:t>
            </w:r>
            <w:r w:rsidR="00F46DD3">
              <w:rPr>
                <w:rFonts w:cs="Times New Roman"/>
                <w:b/>
                <w:lang w:val="pt-BR"/>
              </w:rPr>
              <w:t>9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A54AFD" w:rsidRPr="00A87E9E" w:rsidTr="00D813EF">
        <w:tc>
          <w:tcPr>
            <w:tcW w:w="3815" w:type="dxa"/>
          </w:tcPr>
          <w:p w:rsidR="00A54AFD" w:rsidRPr="00A87E9E" w:rsidRDefault="00A54AFD" w:rsidP="00D813EF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A54AFD" w:rsidRPr="00A87E9E" w:rsidRDefault="00274C65" w:rsidP="00D813EF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A54AFD">
              <w:rPr>
                <w:rFonts w:eastAsia="SimSun" w:cs="Times New Roman"/>
                <w:lang w:val="pt-BR"/>
              </w:rPr>
              <w:t>EMENTA1</w:t>
            </w:r>
            <w:r w:rsidR="00F46DD3">
              <w:rPr>
                <w:rFonts w:eastAsia="SimSun" w:cs="Times New Roman"/>
                <w:lang w:val="pt-BR"/>
              </w:rPr>
              <w:t>9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A54AFD" w:rsidRPr="00BF1A4C" w:rsidTr="00D813EF">
        <w:tc>
          <w:tcPr>
            <w:tcW w:w="3815" w:type="dxa"/>
          </w:tcPr>
          <w:p w:rsidR="00A54AFD" w:rsidRPr="00A87E9E" w:rsidRDefault="00A54AFD" w:rsidP="00D813EF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A54AFD" w:rsidRPr="00A87E9E" w:rsidRDefault="00A54AFD" w:rsidP="00D813EF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A54AFD" w:rsidRPr="00BF1A4C" w:rsidRDefault="00274C65" w:rsidP="00D813EF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A54AFD">
              <w:rPr>
                <w:lang w:val="pt-BR" w:eastAsia="pt-BR"/>
              </w:rPr>
              <w:t>BASICO</w:t>
            </w:r>
            <w:r w:rsidR="00F46DD3">
              <w:rPr>
                <w:lang w:val="pt-BR" w:eastAsia="pt-BR"/>
              </w:rPr>
              <w:t>19</w:t>
            </w:r>
            <w:r>
              <w:rPr>
                <w:lang w:val="pt-BR" w:eastAsia="pt-BR"/>
              </w:rPr>
              <w:t>@</w:t>
            </w:r>
          </w:p>
        </w:tc>
      </w:tr>
      <w:tr w:rsidR="00A54AFD" w:rsidRPr="00BF1A4C" w:rsidTr="00D813EF">
        <w:tc>
          <w:tcPr>
            <w:tcW w:w="3815" w:type="dxa"/>
          </w:tcPr>
          <w:p w:rsidR="00A54AFD" w:rsidRDefault="00A54AFD" w:rsidP="00D813EF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A54AFD" w:rsidRPr="00A87E9E" w:rsidRDefault="00A54AFD" w:rsidP="00D813EF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A54AFD" w:rsidRPr="00BF1A4C" w:rsidRDefault="00274C65" w:rsidP="00D813EF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A54AFD">
              <w:rPr>
                <w:lang w:val="pt-BR" w:eastAsia="pt-BR"/>
              </w:rPr>
              <w:t>COMPLEMENTAR</w:t>
            </w:r>
            <w:r w:rsidR="00F46DD3">
              <w:rPr>
                <w:lang w:val="pt-BR" w:eastAsia="pt-BR"/>
              </w:rPr>
              <w:t>19</w:t>
            </w:r>
            <w:r>
              <w:rPr>
                <w:lang w:val="pt-BR" w:eastAsia="pt-BR"/>
              </w:rPr>
              <w:t>@</w:t>
            </w:r>
          </w:p>
        </w:tc>
      </w:tr>
    </w:tbl>
    <w:p w:rsidR="00A54AFD" w:rsidRPr="008D353F" w:rsidRDefault="00A54AFD" w:rsidP="00A54AFD">
      <w:pPr>
        <w:rPr>
          <w:kern w:val="0"/>
          <w:sz w:val="22"/>
          <w:szCs w:val="22"/>
          <w:lang w:val="en-US" w:eastAsia="en-US" w:bidi="ar-SA"/>
        </w:rPr>
      </w:pPr>
      <w:r>
        <w:t>$BLOCK_</w:t>
      </w:r>
      <w:r w:rsidR="00F46DD3">
        <w:t>DISP</w:t>
      </w:r>
      <w:r w:rsidR="00D813EF">
        <w:t>1</w:t>
      </w:r>
      <w:r w:rsidR="00F46DD3">
        <w:t>9</w:t>
      </w:r>
      <w:r>
        <w:t>$</w:t>
      </w:r>
    </w:p>
    <w:p w:rsidR="00A54AFD" w:rsidRPr="008D353F" w:rsidRDefault="00A54AFD" w:rsidP="00A54AFD">
      <w:pPr>
        <w:rPr>
          <w:kern w:val="0"/>
          <w:sz w:val="22"/>
          <w:szCs w:val="22"/>
          <w:lang w:val="en-US" w:eastAsia="en-US" w:bidi="ar-SA"/>
        </w:rPr>
      </w:pPr>
      <w:r>
        <w:t>$BLOCK_</w:t>
      </w:r>
      <w:r w:rsidR="00F46DD3">
        <w:t>DISP</w:t>
      </w:r>
      <w:r w:rsidR="00D813EF">
        <w:t>1</w:t>
      </w:r>
      <w:r w:rsidR="00F46DD3">
        <w:t>10</w:t>
      </w:r>
      <w:r>
        <w:t>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A54AFD" w:rsidRPr="006A5209" w:rsidTr="00D813EF">
        <w:tc>
          <w:tcPr>
            <w:tcW w:w="3815" w:type="dxa"/>
            <w:shd w:val="clear" w:color="auto" w:fill="A6A6A6"/>
          </w:tcPr>
          <w:p w:rsidR="00A54AFD" w:rsidRPr="006A5209" w:rsidRDefault="00A54AFD" w:rsidP="00D813EF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A54AFD" w:rsidRPr="006A5209" w:rsidRDefault="00B8538A" w:rsidP="00D813EF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A54AFD" w:rsidRPr="006A5209">
              <w:rPr>
                <w:rFonts w:cs="Times New Roman"/>
                <w:b/>
                <w:lang w:val="pt-BR"/>
              </w:rPr>
              <w:t>disciplina</w:t>
            </w:r>
            <w:r w:rsidR="00A54AFD">
              <w:rPr>
                <w:rFonts w:cs="Times New Roman"/>
                <w:b/>
                <w:lang w:val="pt-BR"/>
              </w:rPr>
              <w:t>11</w:t>
            </w:r>
            <w:r w:rsidR="00A92174">
              <w:rPr>
                <w:rFonts w:cs="Times New Roman"/>
                <w:b/>
                <w:lang w:val="pt-BR"/>
              </w:rPr>
              <w:t>0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A54AFD" w:rsidRPr="00A87E9E" w:rsidTr="00D813EF">
        <w:tc>
          <w:tcPr>
            <w:tcW w:w="3815" w:type="dxa"/>
          </w:tcPr>
          <w:p w:rsidR="00A54AFD" w:rsidRPr="00A87E9E" w:rsidRDefault="00A54AFD" w:rsidP="00D813EF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A54AFD" w:rsidRPr="00A87E9E" w:rsidRDefault="00274C65" w:rsidP="00D813EF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A54AFD">
              <w:rPr>
                <w:rFonts w:eastAsia="SimSun" w:cs="Times New Roman"/>
                <w:lang w:val="pt-BR"/>
              </w:rPr>
              <w:t>EMENTA11</w:t>
            </w:r>
            <w:r w:rsidR="00A92174">
              <w:rPr>
                <w:rFonts w:eastAsia="SimSun" w:cs="Times New Roman"/>
                <w:lang w:val="pt-BR"/>
              </w:rPr>
              <w:t>0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A54AFD" w:rsidRPr="00BF1A4C" w:rsidTr="00D813EF">
        <w:tc>
          <w:tcPr>
            <w:tcW w:w="3815" w:type="dxa"/>
          </w:tcPr>
          <w:p w:rsidR="00A54AFD" w:rsidRPr="00A87E9E" w:rsidRDefault="00A54AFD" w:rsidP="00D813EF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A54AFD" w:rsidRPr="00A87E9E" w:rsidRDefault="00A54AFD" w:rsidP="00D813EF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A54AFD" w:rsidRPr="00BF1A4C" w:rsidRDefault="00274C65" w:rsidP="00D813EF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A54AFD">
              <w:rPr>
                <w:lang w:val="pt-BR" w:eastAsia="pt-BR"/>
              </w:rPr>
              <w:t>BASICO11</w:t>
            </w:r>
            <w:r w:rsidR="00A92174">
              <w:rPr>
                <w:lang w:val="pt-BR" w:eastAsia="pt-BR"/>
              </w:rPr>
              <w:t>0</w:t>
            </w:r>
            <w:r>
              <w:rPr>
                <w:lang w:val="pt-BR" w:eastAsia="pt-BR"/>
              </w:rPr>
              <w:t>@</w:t>
            </w:r>
          </w:p>
        </w:tc>
      </w:tr>
      <w:tr w:rsidR="00A54AFD" w:rsidRPr="00BF1A4C" w:rsidTr="00D813EF">
        <w:tc>
          <w:tcPr>
            <w:tcW w:w="3815" w:type="dxa"/>
          </w:tcPr>
          <w:p w:rsidR="00A54AFD" w:rsidRPr="006B4060" w:rsidRDefault="00A54AFD" w:rsidP="00D813EF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</w:tc>
        <w:tc>
          <w:tcPr>
            <w:tcW w:w="5365" w:type="dxa"/>
            <w:shd w:val="clear" w:color="auto" w:fill="auto"/>
          </w:tcPr>
          <w:p w:rsidR="00A54AFD" w:rsidRPr="00BF1A4C" w:rsidRDefault="00274C65" w:rsidP="00D813EF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A54AFD">
              <w:rPr>
                <w:lang w:val="pt-BR" w:eastAsia="pt-BR"/>
              </w:rPr>
              <w:t>COMPLEMENTAR11</w:t>
            </w:r>
            <w:r w:rsidR="00A92174">
              <w:rPr>
                <w:lang w:val="pt-BR" w:eastAsia="pt-BR"/>
              </w:rPr>
              <w:t>0</w:t>
            </w:r>
            <w:r>
              <w:rPr>
                <w:lang w:val="pt-BR" w:eastAsia="pt-BR"/>
              </w:rPr>
              <w:t>@</w:t>
            </w:r>
          </w:p>
        </w:tc>
      </w:tr>
    </w:tbl>
    <w:p w:rsidR="001B2101" w:rsidRPr="00F46DD3" w:rsidRDefault="00A54AFD" w:rsidP="006A5209">
      <w:pPr>
        <w:rPr>
          <w:kern w:val="0"/>
          <w:sz w:val="22"/>
          <w:szCs w:val="22"/>
          <w:lang w:val="en-US" w:eastAsia="en-US" w:bidi="ar-SA"/>
        </w:rPr>
      </w:pPr>
      <w:r>
        <w:t>$BLOCK_DISP</w:t>
      </w:r>
      <w:r w:rsidR="00D813EF">
        <w:t>1</w:t>
      </w:r>
      <w:r>
        <w:t>10$</w:t>
      </w:r>
    </w:p>
    <w:p w:rsidR="006A5209" w:rsidRPr="00A87E9E" w:rsidRDefault="006A5209" w:rsidP="001B2101">
      <w:pPr>
        <w:jc w:val="center"/>
      </w:pPr>
    </w:p>
    <w:p w:rsidR="001B2101" w:rsidRPr="008D353F" w:rsidRDefault="002F1B74" w:rsidP="008D353F">
      <w:pPr>
        <w:rPr>
          <w:kern w:val="0"/>
          <w:sz w:val="22"/>
          <w:szCs w:val="22"/>
          <w:lang w:val="en-US" w:eastAsia="en-US" w:bidi="ar-SA"/>
        </w:rPr>
      </w:pPr>
      <w:r>
        <w:t>$BLOCK_SEGUNDO</w:t>
      </w:r>
      <w:r w:rsidR="00253451">
        <w:t>E</w:t>
      </w:r>
      <w:r>
        <w:t>$</w:t>
      </w:r>
    </w:p>
    <w:p w:rsidR="00E0691D" w:rsidRPr="00A87E9E" w:rsidRDefault="001B2101" w:rsidP="00E0691D">
      <w:pPr>
        <w:pStyle w:val="PPCs"/>
        <w:numPr>
          <w:ilvl w:val="1"/>
          <w:numId w:val="10"/>
        </w:numPr>
      </w:pPr>
      <w:bookmarkStart w:id="10" w:name="_Toc388901805"/>
      <w:bookmarkStart w:id="11" w:name="_Toc391299545"/>
      <w:r w:rsidRPr="00A87E9E">
        <w:t>Ementário para o 2º período</w:t>
      </w:r>
      <w:bookmarkStart w:id="12" w:name="_Toc388901806"/>
      <w:bookmarkEnd w:id="10"/>
      <w:bookmarkEnd w:id="11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691D" w:rsidRPr="00A87E9E" w:rsidTr="002A6D4D">
        <w:trPr>
          <w:trHeight w:hRule="exact" w:val="567"/>
        </w:trPr>
        <w:tc>
          <w:tcPr>
            <w:tcW w:w="918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691D" w:rsidRPr="00A87E9E" w:rsidRDefault="00E0691D" w:rsidP="002A6D4D">
            <w:pPr>
              <w:pStyle w:val="Subttulo"/>
              <w:rPr>
                <w:b w:val="0"/>
                <w:lang w:val="pt-BR" w:eastAsia="pt-BR" w:bidi="ar-SA"/>
              </w:rPr>
            </w:pPr>
            <w:r>
              <w:rPr>
                <w:b w:val="0"/>
                <w:lang w:val="pt-BR" w:eastAsia="pt-BR" w:bidi="ar-SA"/>
              </w:rPr>
              <w:t>2</w:t>
            </w:r>
            <w:r w:rsidRPr="00A87E9E">
              <w:rPr>
                <w:b w:val="0"/>
                <w:lang w:val="pt-BR" w:eastAsia="pt-BR" w:bidi="ar-SA"/>
              </w:rPr>
              <w:t>º Período</w:t>
            </w:r>
          </w:p>
        </w:tc>
      </w:tr>
      <w:tr w:rsidR="00E0691D" w:rsidRPr="00A87E9E" w:rsidTr="002A6D4D">
        <w:tc>
          <w:tcPr>
            <w:tcW w:w="3815" w:type="dxa"/>
            <w:shd w:val="clear" w:color="auto" w:fill="A6A6A6"/>
          </w:tcPr>
          <w:p w:rsidR="00E0691D" w:rsidRPr="006A5209" w:rsidRDefault="00E0691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691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E0691D" w:rsidRPr="006A5209">
              <w:rPr>
                <w:rFonts w:cs="Times New Roman"/>
                <w:b/>
                <w:lang w:val="pt-BR"/>
              </w:rPr>
              <w:t>disciplina</w:t>
            </w:r>
            <w:r w:rsidR="00E0691D">
              <w:rPr>
                <w:rFonts w:cs="Times New Roman"/>
                <w:b/>
                <w:lang w:val="pt-BR"/>
              </w:rPr>
              <w:t>21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E0691D" w:rsidRPr="00A87E9E" w:rsidTr="002A6D4D">
        <w:tc>
          <w:tcPr>
            <w:tcW w:w="3815" w:type="dxa"/>
          </w:tcPr>
          <w:p w:rsidR="00E0691D" w:rsidRPr="00A87E9E" w:rsidRDefault="00E0691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691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E0691D">
              <w:rPr>
                <w:rFonts w:eastAsia="SimSun" w:cs="Times New Roman"/>
                <w:lang w:val="pt-BR"/>
              </w:rPr>
              <w:t>EMENTA21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E0691D" w:rsidRPr="00A87E9E" w:rsidTr="002A6D4D">
        <w:tc>
          <w:tcPr>
            <w:tcW w:w="3815" w:type="dxa"/>
          </w:tcPr>
          <w:p w:rsidR="00E0691D" w:rsidRPr="00A87E9E" w:rsidRDefault="00E0691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691D" w:rsidRPr="00A87E9E" w:rsidRDefault="00E0691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691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E0691D">
              <w:rPr>
                <w:lang w:val="pt-BR" w:eastAsia="pt-BR"/>
              </w:rPr>
              <w:t>BASICO21</w:t>
            </w:r>
            <w:r>
              <w:rPr>
                <w:lang w:val="pt-BR" w:eastAsia="pt-BR"/>
              </w:rPr>
              <w:t>@</w:t>
            </w:r>
          </w:p>
        </w:tc>
      </w:tr>
      <w:tr w:rsidR="00E0691D" w:rsidRPr="00A87E9E" w:rsidTr="002A6D4D">
        <w:tc>
          <w:tcPr>
            <w:tcW w:w="3815" w:type="dxa"/>
          </w:tcPr>
          <w:p w:rsidR="00E0691D" w:rsidRPr="006B4060" w:rsidRDefault="00E0691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</w:tc>
        <w:tc>
          <w:tcPr>
            <w:tcW w:w="5365" w:type="dxa"/>
            <w:shd w:val="clear" w:color="auto" w:fill="auto"/>
          </w:tcPr>
          <w:p w:rsidR="00E0691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E0691D">
              <w:rPr>
                <w:lang w:val="pt-BR" w:eastAsia="pt-BR"/>
              </w:rPr>
              <w:t>COMPLEMENTAR21</w:t>
            </w:r>
            <w:r>
              <w:rPr>
                <w:lang w:val="pt-BR" w:eastAsia="pt-BR"/>
              </w:rPr>
              <w:t>@</w:t>
            </w:r>
          </w:p>
        </w:tc>
      </w:tr>
    </w:tbl>
    <w:p w:rsidR="00E0691D" w:rsidRDefault="00E0691D" w:rsidP="00E0691D">
      <w:pPr>
        <w:rPr>
          <w:kern w:val="0"/>
          <w:sz w:val="22"/>
          <w:szCs w:val="22"/>
          <w:lang w:val="en-US" w:eastAsia="en-US" w:bidi="ar-SA"/>
        </w:rPr>
      </w:pPr>
      <w:r>
        <w:t>$BLOCK_DISP22$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691D" w:rsidRPr="006A5209" w:rsidTr="002A6D4D">
        <w:tc>
          <w:tcPr>
            <w:tcW w:w="3815" w:type="dxa"/>
            <w:shd w:val="clear" w:color="auto" w:fill="A6A6A6"/>
          </w:tcPr>
          <w:p w:rsidR="00E0691D" w:rsidRPr="006A5209" w:rsidRDefault="00E0691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lastRenderedPageBreak/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691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E0691D" w:rsidRPr="006A5209">
              <w:rPr>
                <w:rFonts w:cs="Times New Roman"/>
                <w:b/>
                <w:lang w:val="pt-BR"/>
              </w:rPr>
              <w:t>disciplina</w:t>
            </w:r>
            <w:r w:rsidR="00E0691D">
              <w:rPr>
                <w:rFonts w:cs="Times New Roman"/>
                <w:b/>
                <w:lang w:val="pt-BR"/>
              </w:rPr>
              <w:t>22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E0691D" w:rsidRPr="00A87E9E" w:rsidTr="002A6D4D">
        <w:tc>
          <w:tcPr>
            <w:tcW w:w="3815" w:type="dxa"/>
          </w:tcPr>
          <w:p w:rsidR="00E0691D" w:rsidRPr="00A87E9E" w:rsidRDefault="00E0691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691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E0691D">
              <w:rPr>
                <w:rFonts w:eastAsia="SimSun" w:cs="Times New Roman"/>
                <w:lang w:val="pt-BR"/>
              </w:rPr>
              <w:t>EMENTA22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E0691D" w:rsidRPr="00BF1A4C" w:rsidTr="002A6D4D">
        <w:tc>
          <w:tcPr>
            <w:tcW w:w="3815" w:type="dxa"/>
          </w:tcPr>
          <w:p w:rsidR="00E0691D" w:rsidRPr="00A87E9E" w:rsidRDefault="00E0691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691D" w:rsidRPr="00A87E9E" w:rsidRDefault="00E0691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691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E0691D">
              <w:rPr>
                <w:lang w:val="pt-BR" w:eastAsia="pt-BR"/>
              </w:rPr>
              <w:t>BASICO22</w:t>
            </w:r>
            <w:r>
              <w:rPr>
                <w:lang w:val="pt-BR" w:eastAsia="pt-BR"/>
              </w:rPr>
              <w:t>@</w:t>
            </w:r>
          </w:p>
        </w:tc>
      </w:tr>
      <w:tr w:rsidR="00E0691D" w:rsidRPr="00BF1A4C" w:rsidTr="002A6D4D">
        <w:tc>
          <w:tcPr>
            <w:tcW w:w="3815" w:type="dxa"/>
          </w:tcPr>
          <w:p w:rsidR="00E0691D" w:rsidRDefault="00E0691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691D" w:rsidRPr="00A87E9E" w:rsidRDefault="00E0691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691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E0691D">
              <w:rPr>
                <w:lang w:val="pt-BR" w:eastAsia="pt-BR"/>
              </w:rPr>
              <w:t>COMPLEMENTAR22</w:t>
            </w:r>
            <w:r>
              <w:rPr>
                <w:lang w:val="pt-BR" w:eastAsia="pt-BR"/>
              </w:rPr>
              <w:t>@</w:t>
            </w:r>
          </w:p>
        </w:tc>
      </w:tr>
    </w:tbl>
    <w:p w:rsidR="00E0691D" w:rsidRDefault="00E0691D" w:rsidP="00E0691D">
      <w:r>
        <w:t>$BLOCK_DISP22$</w:t>
      </w:r>
    </w:p>
    <w:p w:rsidR="00E0691D" w:rsidRDefault="00E0691D" w:rsidP="00E0691D">
      <w:pPr>
        <w:rPr>
          <w:kern w:val="0"/>
          <w:sz w:val="22"/>
          <w:szCs w:val="22"/>
          <w:lang w:val="en-US" w:eastAsia="en-US" w:bidi="ar-SA"/>
        </w:rPr>
      </w:pPr>
      <w:r>
        <w:t>$BLOCK_DISP23$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691D" w:rsidRPr="006A5209" w:rsidTr="002A6D4D">
        <w:tc>
          <w:tcPr>
            <w:tcW w:w="3815" w:type="dxa"/>
            <w:shd w:val="clear" w:color="auto" w:fill="A6A6A6"/>
          </w:tcPr>
          <w:p w:rsidR="00E0691D" w:rsidRPr="006A5209" w:rsidRDefault="00E0691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691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E0691D" w:rsidRPr="006A5209">
              <w:rPr>
                <w:rFonts w:cs="Times New Roman"/>
                <w:b/>
                <w:lang w:val="pt-BR"/>
              </w:rPr>
              <w:t>disciplina</w:t>
            </w:r>
            <w:r w:rsidR="00E0691D">
              <w:rPr>
                <w:rFonts w:cs="Times New Roman"/>
                <w:b/>
                <w:lang w:val="pt-BR"/>
              </w:rPr>
              <w:t>23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E0691D" w:rsidRPr="00A87E9E" w:rsidTr="002A6D4D">
        <w:tc>
          <w:tcPr>
            <w:tcW w:w="3815" w:type="dxa"/>
          </w:tcPr>
          <w:p w:rsidR="00E0691D" w:rsidRPr="00A87E9E" w:rsidRDefault="00E0691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691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E0691D">
              <w:rPr>
                <w:rFonts w:eastAsia="SimSun" w:cs="Times New Roman"/>
                <w:lang w:val="pt-BR"/>
              </w:rPr>
              <w:t>EMENTA23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E0691D" w:rsidRPr="00BF1A4C" w:rsidTr="002A6D4D">
        <w:tc>
          <w:tcPr>
            <w:tcW w:w="3815" w:type="dxa"/>
          </w:tcPr>
          <w:p w:rsidR="00E0691D" w:rsidRPr="00A87E9E" w:rsidRDefault="00E0691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691D" w:rsidRPr="00A87E9E" w:rsidRDefault="00E0691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691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E0691D">
              <w:rPr>
                <w:lang w:val="pt-BR" w:eastAsia="pt-BR"/>
              </w:rPr>
              <w:t>BASICO23</w:t>
            </w:r>
            <w:r>
              <w:rPr>
                <w:lang w:val="pt-BR" w:eastAsia="pt-BR"/>
              </w:rPr>
              <w:t>@</w:t>
            </w:r>
          </w:p>
        </w:tc>
      </w:tr>
      <w:tr w:rsidR="00E0691D" w:rsidRPr="00BF1A4C" w:rsidTr="002A6D4D">
        <w:tc>
          <w:tcPr>
            <w:tcW w:w="3815" w:type="dxa"/>
          </w:tcPr>
          <w:p w:rsidR="00E0691D" w:rsidRDefault="00E0691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691D" w:rsidRPr="00A87E9E" w:rsidRDefault="00E0691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691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E0691D">
              <w:rPr>
                <w:lang w:val="pt-BR" w:eastAsia="pt-BR"/>
              </w:rPr>
              <w:t>COMPLEMENTAR23</w:t>
            </w:r>
            <w:r>
              <w:rPr>
                <w:lang w:val="pt-BR" w:eastAsia="pt-BR"/>
              </w:rPr>
              <w:t>@</w:t>
            </w:r>
          </w:p>
        </w:tc>
      </w:tr>
    </w:tbl>
    <w:p w:rsidR="00E0691D" w:rsidRPr="008D353F" w:rsidRDefault="00E0691D" w:rsidP="00E0691D">
      <w:pPr>
        <w:rPr>
          <w:kern w:val="0"/>
          <w:sz w:val="22"/>
          <w:szCs w:val="22"/>
          <w:lang w:val="en-US" w:eastAsia="en-US" w:bidi="ar-SA"/>
        </w:rPr>
      </w:pPr>
      <w:r>
        <w:t>$BLOCK_DISP23$</w:t>
      </w:r>
    </w:p>
    <w:p w:rsidR="00E0691D" w:rsidRDefault="00E0691D" w:rsidP="00E0691D">
      <w:pPr>
        <w:rPr>
          <w:kern w:val="0"/>
          <w:sz w:val="22"/>
          <w:szCs w:val="22"/>
          <w:lang w:val="en-US" w:eastAsia="en-US" w:bidi="ar-SA"/>
        </w:rPr>
      </w:pPr>
      <w:r>
        <w:t>$BLOCK_DISP24$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691D" w:rsidRPr="006A5209" w:rsidTr="002A6D4D">
        <w:tc>
          <w:tcPr>
            <w:tcW w:w="3815" w:type="dxa"/>
            <w:shd w:val="clear" w:color="auto" w:fill="A6A6A6"/>
          </w:tcPr>
          <w:p w:rsidR="00E0691D" w:rsidRPr="006A5209" w:rsidRDefault="00E0691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691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E0691D" w:rsidRPr="006A5209">
              <w:rPr>
                <w:rFonts w:cs="Times New Roman"/>
                <w:b/>
                <w:lang w:val="pt-BR"/>
              </w:rPr>
              <w:t>disciplina</w:t>
            </w:r>
            <w:r w:rsidR="00E0691D">
              <w:rPr>
                <w:rFonts w:cs="Times New Roman"/>
                <w:b/>
                <w:lang w:val="pt-BR"/>
              </w:rPr>
              <w:t>24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E0691D" w:rsidRPr="00A87E9E" w:rsidTr="002A6D4D">
        <w:tc>
          <w:tcPr>
            <w:tcW w:w="3815" w:type="dxa"/>
          </w:tcPr>
          <w:p w:rsidR="00E0691D" w:rsidRPr="00A87E9E" w:rsidRDefault="00E0691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691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E0691D">
              <w:rPr>
                <w:rFonts w:eastAsia="SimSun" w:cs="Times New Roman"/>
                <w:lang w:val="pt-BR"/>
              </w:rPr>
              <w:t>EMENTA24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E0691D" w:rsidRPr="00BF1A4C" w:rsidTr="002A6D4D">
        <w:tc>
          <w:tcPr>
            <w:tcW w:w="3815" w:type="dxa"/>
          </w:tcPr>
          <w:p w:rsidR="00E0691D" w:rsidRPr="00A87E9E" w:rsidRDefault="00E0691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691D" w:rsidRPr="00A87E9E" w:rsidRDefault="00E0691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691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E0691D">
              <w:rPr>
                <w:lang w:val="pt-BR" w:eastAsia="pt-BR"/>
              </w:rPr>
              <w:t>BASICO24</w:t>
            </w:r>
            <w:r>
              <w:rPr>
                <w:lang w:val="pt-BR" w:eastAsia="pt-BR"/>
              </w:rPr>
              <w:t>@</w:t>
            </w:r>
          </w:p>
        </w:tc>
      </w:tr>
      <w:tr w:rsidR="00E0691D" w:rsidRPr="00BF1A4C" w:rsidTr="002A6D4D">
        <w:tc>
          <w:tcPr>
            <w:tcW w:w="3815" w:type="dxa"/>
          </w:tcPr>
          <w:p w:rsidR="00E0691D" w:rsidRDefault="00E0691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691D" w:rsidRPr="00A87E9E" w:rsidRDefault="00E0691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691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E0691D">
              <w:rPr>
                <w:lang w:val="pt-BR" w:eastAsia="pt-BR"/>
              </w:rPr>
              <w:t>COMPLEMENTAR24</w:t>
            </w:r>
            <w:r>
              <w:rPr>
                <w:lang w:val="pt-BR" w:eastAsia="pt-BR"/>
              </w:rPr>
              <w:t>@</w:t>
            </w:r>
          </w:p>
        </w:tc>
      </w:tr>
    </w:tbl>
    <w:p w:rsidR="00E0691D" w:rsidRPr="008D353F" w:rsidRDefault="00E0691D" w:rsidP="00E0691D">
      <w:pPr>
        <w:rPr>
          <w:kern w:val="0"/>
          <w:sz w:val="22"/>
          <w:szCs w:val="22"/>
          <w:lang w:val="en-US" w:eastAsia="en-US" w:bidi="ar-SA"/>
        </w:rPr>
      </w:pPr>
      <w:r>
        <w:t>$BLOCK_DISP24$</w:t>
      </w:r>
    </w:p>
    <w:p w:rsidR="00E0691D" w:rsidRPr="008D353F" w:rsidRDefault="00E0691D" w:rsidP="00E0691D">
      <w:pPr>
        <w:rPr>
          <w:kern w:val="0"/>
          <w:sz w:val="22"/>
          <w:szCs w:val="22"/>
          <w:lang w:val="en-US" w:eastAsia="en-US" w:bidi="ar-SA"/>
        </w:rPr>
      </w:pPr>
      <w:r>
        <w:t>$BLOCK_DISP25$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691D" w:rsidRPr="006A5209" w:rsidTr="002A6D4D">
        <w:tc>
          <w:tcPr>
            <w:tcW w:w="3815" w:type="dxa"/>
            <w:shd w:val="clear" w:color="auto" w:fill="A6A6A6"/>
          </w:tcPr>
          <w:p w:rsidR="00E0691D" w:rsidRPr="006A5209" w:rsidRDefault="00E0691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691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E0691D" w:rsidRPr="006A5209">
              <w:rPr>
                <w:rFonts w:cs="Times New Roman"/>
                <w:b/>
                <w:lang w:val="pt-BR"/>
              </w:rPr>
              <w:t>disciplina</w:t>
            </w:r>
            <w:r w:rsidR="00E0691D">
              <w:rPr>
                <w:rFonts w:cs="Times New Roman"/>
                <w:b/>
                <w:lang w:val="pt-BR"/>
              </w:rPr>
              <w:t>25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E0691D" w:rsidRPr="00A87E9E" w:rsidTr="002A6D4D">
        <w:tc>
          <w:tcPr>
            <w:tcW w:w="3815" w:type="dxa"/>
          </w:tcPr>
          <w:p w:rsidR="00E0691D" w:rsidRPr="00A87E9E" w:rsidRDefault="00E0691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691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E0691D">
              <w:rPr>
                <w:rFonts w:eastAsia="SimSun" w:cs="Times New Roman"/>
                <w:lang w:val="pt-BR"/>
              </w:rPr>
              <w:t>EMENTA25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E0691D" w:rsidRPr="00BF1A4C" w:rsidTr="002A6D4D">
        <w:tc>
          <w:tcPr>
            <w:tcW w:w="3815" w:type="dxa"/>
          </w:tcPr>
          <w:p w:rsidR="00E0691D" w:rsidRPr="00A87E9E" w:rsidRDefault="00E0691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691D" w:rsidRPr="00A87E9E" w:rsidRDefault="00E0691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691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E0691D">
              <w:rPr>
                <w:lang w:val="pt-BR" w:eastAsia="pt-BR"/>
              </w:rPr>
              <w:t>BASICO25</w:t>
            </w:r>
            <w:r>
              <w:rPr>
                <w:lang w:val="pt-BR" w:eastAsia="pt-BR"/>
              </w:rPr>
              <w:t>@</w:t>
            </w:r>
          </w:p>
        </w:tc>
      </w:tr>
      <w:tr w:rsidR="00E0691D" w:rsidRPr="00BF1A4C" w:rsidTr="002A6D4D">
        <w:tc>
          <w:tcPr>
            <w:tcW w:w="3815" w:type="dxa"/>
          </w:tcPr>
          <w:p w:rsidR="00E0691D" w:rsidRDefault="00E0691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691D" w:rsidRPr="00A87E9E" w:rsidRDefault="00E0691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691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E0691D">
              <w:rPr>
                <w:lang w:val="pt-BR" w:eastAsia="pt-BR"/>
              </w:rPr>
              <w:t>COMPLEMENTAR25</w:t>
            </w:r>
            <w:r>
              <w:rPr>
                <w:lang w:val="pt-BR" w:eastAsia="pt-BR"/>
              </w:rPr>
              <w:t>@</w:t>
            </w:r>
          </w:p>
        </w:tc>
      </w:tr>
    </w:tbl>
    <w:p w:rsidR="00E0691D" w:rsidRPr="008D353F" w:rsidRDefault="00E0691D" w:rsidP="00E0691D">
      <w:pPr>
        <w:rPr>
          <w:kern w:val="0"/>
          <w:sz w:val="22"/>
          <w:szCs w:val="22"/>
          <w:lang w:val="en-US" w:eastAsia="en-US" w:bidi="ar-SA"/>
        </w:rPr>
      </w:pPr>
      <w:r>
        <w:t>$BLOCK_DISP25$</w:t>
      </w:r>
    </w:p>
    <w:p w:rsidR="00E0691D" w:rsidRPr="008D353F" w:rsidRDefault="00E0691D" w:rsidP="00E0691D">
      <w:pPr>
        <w:rPr>
          <w:kern w:val="0"/>
          <w:sz w:val="22"/>
          <w:szCs w:val="22"/>
          <w:lang w:val="en-US" w:eastAsia="en-US" w:bidi="ar-SA"/>
        </w:rPr>
      </w:pPr>
      <w:r>
        <w:t>$BLOCK_DISP26$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691D" w:rsidRPr="006A5209" w:rsidTr="002A6D4D">
        <w:tc>
          <w:tcPr>
            <w:tcW w:w="3815" w:type="dxa"/>
            <w:shd w:val="clear" w:color="auto" w:fill="A6A6A6"/>
          </w:tcPr>
          <w:p w:rsidR="00E0691D" w:rsidRPr="006A5209" w:rsidRDefault="00E0691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691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E0691D" w:rsidRPr="006A5209">
              <w:rPr>
                <w:rFonts w:cs="Times New Roman"/>
                <w:b/>
                <w:lang w:val="pt-BR"/>
              </w:rPr>
              <w:t>disciplina</w:t>
            </w:r>
            <w:r w:rsidR="00E0691D">
              <w:rPr>
                <w:rFonts w:cs="Times New Roman"/>
                <w:b/>
                <w:lang w:val="pt-BR"/>
              </w:rPr>
              <w:t>26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E0691D" w:rsidRPr="00A87E9E" w:rsidTr="002A6D4D">
        <w:tc>
          <w:tcPr>
            <w:tcW w:w="3815" w:type="dxa"/>
          </w:tcPr>
          <w:p w:rsidR="00E0691D" w:rsidRPr="00A87E9E" w:rsidRDefault="00E0691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691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E0691D">
              <w:rPr>
                <w:rFonts w:eastAsia="SimSun" w:cs="Times New Roman"/>
                <w:lang w:val="pt-BR"/>
              </w:rPr>
              <w:t>EMENTA26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E0691D" w:rsidRPr="00BF1A4C" w:rsidTr="002A6D4D">
        <w:tc>
          <w:tcPr>
            <w:tcW w:w="3815" w:type="dxa"/>
          </w:tcPr>
          <w:p w:rsidR="00E0691D" w:rsidRPr="00A87E9E" w:rsidRDefault="00E0691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691D" w:rsidRPr="00A87E9E" w:rsidRDefault="00E0691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691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E0691D">
              <w:rPr>
                <w:lang w:val="pt-BR" w:eastAsia="pt-BR"/>
              </w:rPr>
              <w:t>BASICO26</w:t>
            </w:r>
            <w:r>
              <w:rPr>
                <w:lang w:val="pt-BR" w:eastAsia="pt-BR"/>
              </w:rPr>
              <w:t>@</w:t>
            </w:r>
          </w:p>
        </w:tc>
      </w:tr>
      <w:tr w:rsidR="00E0691D" w:rsidRPr="00BF1A4C" w:rsidTr="002A6D4D">
        <w:tc>
          <w:tcPr>
            <w:tcW w:w="3815" w:type="dxa"/>
          </w:tcPr>
          <w:p w:rsidR="00E0691D" w:rsidRDefault="00E0691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691D" w:rsidRPr="00A87E9E" w:rsidRDefault="00E0691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691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E0691D">
              <w:rPr>
                <w:lang w:val="pt-BR" w:eastAsia="pt-BR"/>
              </w:rPr>
              <w:t>COMPLEMENTAR26</w:t>
            </w:r>
            <w:r>
              <w:rPr>
                <w:lang w:val="pt-BR" w:eastAsia="pt-BR"/>
              </w:rPr>
              <w:t>@</w:t>
            </w:r>
          </w:p>
        </w:tc>
      </w:tr>
    </w:tbl>
    <w:p w:rsidR="00E0691D" w:rsidRPr="008D353F" w:rsidRDefault="00E0691D" w:rsidP="00E0691D">
      <w:pPr>
        <w:rPr>
          <w:kern w:val="0"/>
          <w:sz w:val="22"/>
          <w:szCs w:val="22"/>
          <w:lang w:val="en-US" w:eastAsia="en-US" w:bidi="ar-SA"/>
        </w:rPr>
      </w:pPr>
      <w:r>
        <w:t>$BLOCK_DISP26$</w:t>
      </w:r>
    </w:p>
    <w:p w:rsidR="00E0691D" w:rsidRPr="008D353F" w:rsidRDefault="00E0691D" w:rsidP="00E0691D">
      <w:pPr>
        <w:rPr>
          <w:kern w:val="0"/>
          <w:sz w:val="22"/>
          <w:szCs w:val="22"/>
          <w:lang w:val="en-US" w:eastAsia="en-US" w:bidi="ar-SA"/>
        </w:rPr>
      </w:pPr>
      <w:r>
        <w:t>$BLOCK_DISP27$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691D" w:rsidRPr="006A5209" w:rsidTr="002A6D4D">
        <w:tc>
          <w:tcPr>
            <w:tcW w:w="3815" w:type="dxa"/>
            <w:shd w:val="clear" w:color="auto" w:fill="A6A6A6"/>
          </w:tcPr>
          <w:p w:rsidR="00E0691D" w:rsidRPr="006A5209" w:rsidRDefault="00E0691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691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E0691D" w:rsidRPr="006A5209">
              <w:rPr>
                <w:rFonts w:cs="Times New Roman"/>
                <w:b/>
                <w:lang w:val="pt-BR"/>
              </w:rPr>
              <w:t>disciplina</w:t>
            </w:r>
            <w:r w:rsidR="00E0691D">
              <w:rPr>
                <w:rFonts w:cs="Times New Roman"/>
                <w:b/>
                <w:lang w:val="pt-BR"/>
              </w:rPr>
              <w:t>27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E0691D" w:rsidRPr="00A87E9E" w:rsidTr="002A6D4D">
        <w:tc>
          <w:tcPr>
            <w:tcW w:w="3815" w:type="dxa"/>
          </w:tcPr>
          <w:p w:rsidR="00E0691D" w:rsidRPr="00A87E9E" w:rsidRDefault="00E0691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691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E0691D">
              <w:rPr>
                <w:rFonts w:eastAsia="SimSun" w:cs="Times New Roman"/>
                <w:lang w:val="pt-BR"/>
              </w:rPr>
              <w:t>EMENTA27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E0691D" w:rsidRPr="00BF1A4C" w:rsidTr="002A6D4D">
        <w:tc>
          <w:tcPr>
            <w:tcW w:w="3815" w:type="dxa"/>
          </w:tcPr>
          <w:p w:rsidR="00E0691D" w:rsidRPr="00A87E9E" w:rsidRDefault="00E0691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691D" w:rsidRPr="00A87E9E" w:rsidRDefault="00E0691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691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E0691D">
              <w:rPr>
                <w:lang w:val="pt-BR" w:eastAsia="pt-BR"/>
              </w:rPr>
              <w:t>BASICO27</w:t>
            </w:r>
            <w:r>
              <w:rPr>
                <w:lang w:val="pt-BR" w:eastAsia="pt-BR"/>
              </w:rPr>
              <w:t>@</w:t>
            </w:r>
          </w:p>
        </w:tc>
      </w:tr>
      <w:tr w:rsidR="00E0691D" w:rsidRPr="00BF1A4C" w:rsidTr="002A6D4D">
        <w:tc>
          <w:tcPr>
            <w:tcW w:w="3815" w:type="dxa"/>
          </w:tcPr>
          <w:p w:rsidR="00E0691D" w:rsidRDefault="00E0691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691D" w:rsidRPr="00A87E9E" w:rsidRDefault="00E0691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691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E0691D">
              <w:rPr>
                <w:lang w:val="pt-BR" w:eastAsia="pt-BR"/>
              </w:rPr>
              <w:t>COMPLEMENTAR27</w:t>
            </w:r>
            <w:r>
              <w:rPr>
                <w:lang w:val="pt-BR" w:eastAsia="pt-BR"/>
              </w:rPr>
              <w:t>@</w:t>
            </w:r>
          </w:p>
        </w:tc>
      </w:tr>
    </w:tbl>
    <w:p w:rsidR="00E0691D" w:rsidRPr="008D353F" w:rsidRDefault="00E0691D" w:rsidP="00E0691D">
      <w:pPr>
        <w:rPr>
          <w:kern w:val="0"/>
          <w:sz w:val="22"/>
          <w:szCs w:val="22"/>
          <w:lang w:val="en-US" w:eastAsia="en-US" w:bidi="ar-SA"/>
        </w:rPr>
      </w:pPr>
      <w:r>
        <w:t>$BLOCK_DISP27$</w:t>
      </w:r>
    </w:p>
    <w:p w:rsidR="00E0691D" w:rsidRPr="008D353F" w:rsidRDefault="00E0691D" w:rsidP="00E0691D">
      <w:pPr>
        <w:rPr>
          <w:kern w:val="0"/>
          <w:sz w:val="22"/>
          <w:szCs w:val="22"/>
          <w:lang w:val="en-US" w:eastAsia="en-US" w:bidi="ar-SA"/>
        </w:rPr>
      </w:pPr>
      <w:r>
        <w:t>$BLOCK_DISP28$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691D" w:rsidRPr="006A5209" w:rsidTr="002A6D4D">
        <w:tc>
          <w:tcPr>
            <w:tcW w:w="3815" w:type="dxa"/>
            <w:shd w:val="clear" w:color="auto" w:fill="A6A6A6"/>
          </w:tcPr>
          <w:p w:rsidR="00E0691D" w:rsidRPr="006A5209" w:rsidRDefault="00E0691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691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E0691D" w:rsidRPr="006A5209">
              <w:rPr>
                <w:rFonts w:cs="Times New Roman"/>
                <w:b/>
                <w:lang w:val="pt-BR"/>
              </w:rPr>
              <w:t>disciplina</w:t>
            </w:r>
            <w:r w:rsidR="00E0691D">
              <w:rPr>
                <w:rFonts w:cs="Times New Roman"/>
                <w:b/>
                <w:lang w:val="pt-BR"/>
              </w:rPr>
              <w:t>28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E0691D" w:rsidRPr="00A87E9E" w:rsidTr="002A6D4D">
        <w:tc>
          <w:tcPr>
            <w:tcW w:w="3815" w:type="dxa"/>
          </w:tcPr>
          <w:p w:rsidR="00E0691D" w:rsidRPr="00A87E9E" w:rsidRDefault="00E0691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lastRenderedPageBreak/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691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E0691D">
              <w:rPr>
                <w:rFonts w:eastAsia="SimSun" w:cs="Times New Roman"/>
                <w:lang w:val="pt-BR"/>
              </w:rPr>
              <w:t>EMENTA28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E0691D" w:rsidRPr="00BF1A4C" w:rsidTr="002A6D4D">
        <w:tc>
          <w:tcPr>
            <w:tcW w:w="3815" w:type="dxa"/>
          </w:tcPr>
          <w:p w:rsidR="00E0691D" w:rsidRPr="00A87E9E" w:rsidRDefault="00E0691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691D" w:rsidRPr="00A87E9E" w:rsidRDefault="00E0691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691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E0691D">
              <w:rPr>
                <w:lang w:val="pt-BR" w:eastAsia="pt-BR"/>
              </w:rPr>
              <w:t>BASICO28</w:t>
            </w:r>
            <w:r>
              <w:rPr>
                <w:lang w:val="pt-BR" w:eastAsia="pt-BR"/>
              </w:rPr>
              <w:t>@</w:t>
            </w:r>
          </w:p>
        </w:tc>
      </w:tr>
      <w:tr w:rsidR="00E0691D" w:rsidRPr="00BF1A4C" w:rsidTr="002A6D4D">
        <w:tc>
          <w:tcPr>
            <w:tcW w:w="3815" w:type="dxa"/>
          </w:tcPr>
          <w:p w:rsidR="00E0691D" w:rsidRDefault="00E0691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691D" w:rsidRPr="00A87E9E" w:rsidRDefault="00E0691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691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E0691D">
              <w:rPr>
                <w:lang w:val="pt-BR" w:eastAsia="pt-BR"/>
              </w:rPr>
              <w:t>COMPLEMENTAR28</w:t>
            </w:r>
            <w:r>
              <w:rPr>
                <w:lang w:val="pt-BR" w:eastAsia="pt-BR"/>
              </w:rPr>
              <w:t>@</w:t>
            </w:r>
          </w:p>
        </w:tc>
      </w:tr>
    </w:tbl>
    <w:p w:rsidR="00E0691D" w:rsidRPr="008D353F" w:rsidRDefault="00E0691D" w:rsidP="00E0691D">
      <w:pPr>
        <w:rPr>
          <w:kern w:val="0"/>
          <w:sz w:val="22"/>
          <w:szCs w:val="22"/>
          <w:lang w:val="en-US" w:eastAsia="en-US" w:bidi="ar-SA"/>
        </w:rPr>
      </w:pPr>
      <w:r>
        <w:t>$BLOCK_DISP28$</w:t>
      </w:r>
    </w:p>
    <w:p w:rsidR="00E0691D" w:rsidRPr="008D353F" w:rsidRDefault="00E0691D" w:rsidP="00E0691D">
      <w:pPr>
        <w:rPr>
          <w:kern w:val="0"/>
          <w:sz w:val="22"/>
          <w:szCs w:val="22"/>
          <w:lang w:val="en-US" w:eastAsia="en-US" w:bidi="ar-SA"/>
        </w:rPr>
      </w:pPr>
      <w:r>
        <w:t>$BLOCK_DISP29$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691D" w:rsidRPr="006A5209" w:rsidTr="002A6D4D">
        <w:tc>
          <w:tcPr>
            <w:tcW w:w="3815" w:type="dxa"/>
            <w:shd w:val="clear" w:color="auto" w:fill="A6A6A6"/>
          </w:tcPr>
          <w:p w:rsidR="00E0691D" w:rsidRPr="006A5209" w:rsidRDefault="00E0691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691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E0691D" w:rsidRPr="006A5209">
              <w:rPr>
                <w:rFonts w:cs="Times New Roman"/>
                <w:b/>
                <w:lang w:val="pt-BR"/>
              </w:rPr>
              <w:t>disciplina</w:t>
            </w:r>
            <w:r w:rsidR="00E0691D">
              <w:rPr>
                <w:rFonts w:cs="Times New Roman"/>
                <w:b/>
                <w:lang w:val="pt-BR"/>
              </w:rPr>
              <w:t>29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E0691D" w:rsidRPr="00A87E9E" w:rsidTr="002A6D4D">
        <w:tc>
          <w:tcPr>
            <w:tcW w:w="3815" w:type="dxa"/>
          </w:tcPr>
          <w:p w:rsidR="00E0691D" w:rsidRPr="00A87E9E" w:rsidRDefault="00E0691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691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E0691D">
              <w:rPr>
                <w:rFonts w:eastAsia="SimSun" w:cs="Times New Roman"/>
                <w:lang w:val="pt-BR"/>
              </w:rPr>
              <w:t>EMENTA29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E0691D" w:rsidRPr="00BF1A4C" w:rsidTr="002A6D4D">
        <w:tc>
          <w:tcPr>
            <w:tcW w:w="3815" w:type="dxa"/>
          </w:tcPr>
          <w:p w:rsidR="00E0691D" w:rsidRPr="00A87E9E" w:rsidRDefault="00E0691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691D" w:rsidRPr="00A87E9E" w:rsidRDefault="00E0691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691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E0691D">
              <w:rPr>
                <w:lang w:val="pt-BR" w:eastAsia="pt-BR"/>
              </w:rPr>
              <w:t>BASICO29</w:t>
            </w:r>
            <w:r>
              <w:rPr>
                <w:lang w:val="pt-BR" w:eastAsia="pt-BR"/>
              </w:rPr>
              <w:t>@</w:t>
            </w:r>
          </w:p>
        </w:tc>
      </w:tr>
      <w:tr w:rsidR="00E0691D" w:rsidRPr="00BF1A4C" w:rsidTr="002A6D4D">
        <w:tc>
          <w:tcPr>
            <w:tcW w:w="3815" w:type="dxa"/>
          </w:tcPr>
          <w:p w:rsidR="00E0691D" w:rsidRDefault="00E0691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691D" w:rsidRPr="00A87E9E" w:rsidRDefault="00E0691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691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E0691D">
              <w:rPr>
                <w:lang w:val="pt-BR" w:eastAsia="pt-BR"/>
              </w:rPr>
              <w:t>COMPLEMENTAR29</w:t>
            </w:r>
            <w:r>
              <w:rPr>
                <w:lang w:val="pt-BR" w:eastAsia="pt-BR"/>
              </w:rPr>
              <w:t>@</w:t>
            </w:r>
          </w:p>
        </w:tc>
      </w:tr>
    </w:tbl>
    <w:p w:rsidR="00E0691D" w:rsidRPr="008D353F" w:rsidRDefault="00E0691D" w:rsidP="00E0691D">
      <w:pPr>
        <w:rPr>
          <w:kern w:val="0"/>
          <w:sz w:val="22"/>
          <w:szCs w:val="22"/>
          <w:lang w:val="en-US" w:eastAsia="en-US" w:bidi="ar-SA"/>
        </w:rPr>
      </w:pPr>
      <w:r>
        <w:t>$BLOCK_DISP29$</w:t>
      </w:r>
    </w:p>
    <w:p w:rsidR="00E0691D" w:rsidRPr="008D353F" w:rsidRDefault="00E0691D" w:rsidP="00E0691D">
      <w:pPr>
        <w:rPr>
          <w:kern w:val="0"/>
          <w:sz w:val="22"/>
          <w:szCs w:val="22"/>
          <w:lang w:val="en-US" w:eastAsia="en-US" w:bidi="ar-SA"/>
        </w:rPr>
      </w:pPr>
      <w:r>
        <w:t>$BLOCK_DISP210$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691D" w:rsidRPr="006A5209" w:rsidTr="002A6D4D">
        <w:tc>
          <w:tcPr>
            <w:tcW w:w="3815" w:type="dxa"/>
            <w:shd w:val="clear" w:color="auto" w:fill="A6A6A6"/>
          </w:tcPr>
          <w:p w:rsidR="00E0691D" w:rsidRPr="006A5209" w:rsidRDefault="00E0691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691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E0691D" w:rsidRPr="006A5209">
              <w:rPr>
                <w:rFonts w:cs="Times New Roman"/>
                <w:b/>
                <w:lang w:val="pt-BR"/>
              </w:rPr>
              <w:t>disciplina</w:t>
            </w:r>
            <w:r w:rsidR="00E0691D">
              <w:rPr>
                <w:rFonts w:cs="Times New Roman"/>
                <w:b/>
                <w:lang w:val="pt-BR"/>
              </w:rPr>
              <w:t>210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E0691D" w:rsidRPr="00A87E9E" w:rsidTr="002A6D4D">
        <w:tc>
          <w:tcPr>
            <w:tcW w:w="3815" w:type="dxa"/>
          </w:tcPr>
          <w:p w:rsidR="00E0691D" w:rsidRPr="00A87E9E" w:rsidRDefault="00E0691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691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E0691D">
              <w:rPr>
                <w:rFonts w:eastAsia="SimSun" w:cs="Times New Roman"/>
                <w:lang w:val="pt-BR"/>
              </w:rPr>
              <w:t>EMENTA210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E0691D" w:rsidRPr="00BF1A4C" w:rsidTr="002A6D4D">
        <w:tc>
          <w:tcPr>
            <w:tcW w:w="3815" w:type="dxa"/>
          </w:tcPr>
          <w:p w:rsidR="00E0691D" w:rsidRPr="00A87E9E" w:rsidRDefault="00E0691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691D" w:rsidRPr="00A87E9E" w:rsidRDefault="00E0691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691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E0691D">
              <w:rPr>
                <w:lang w:val="pt-BR" w:eastAsia="pt-BR"/>
              </w:rPr>
              <w:t>BASICO210</w:t>
            </w:r>
            <w:r>
              <w:rPr>
                <w:lang w:val="pt-BR" w:eastAsia="pt-BR"/>
              </w:rPr>
              <w:t>@</w:t>
            </w:r>
          </w:p>
        </w:tc>
      </w:tr>
      <w:tr w:rsidR="00E0691D" w:rsidRPr="00BF1A4C" w:rsidTr="002A6D4D">
        <w:tc>
          <w:tcPr>
            <w:tcW w:w="3815" w:type="dxa"/>
          </w:tcPr>
          <w:p w:rsidR="00E0691D" w:rsidRDefault="00E0691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691D" w:rsidRPr="00A87E9E" w:rsidRDefault="00E0691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691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E0691D">
              <w:rPr>
                <w:lang w:val="pt-BR" w:eastAsia="pt-BR"/>
              </w:rPr>
              <w:t>COMPLEMENTAR210</w:t>
            </w:r>
            <w:r>
              <w:rPr>
                <w:lang w:val="pt-BR" w:eastAsia="pt-BR"/>
              </w:rPr>
              <w:t>@</w:t>
            </w:r>
          </w:p>
        </w:tc>
      </w:tr>
    </w:tbl>
    <w:p w:rsidR="00E0691D" w:rsidRPr="00F46DD3" w:rsidRDefault="00E0691D" w:rsidP="00E0691D">
      <w:pPr>
        <w:rPr>
          <w:kern w:val="0"/>
          <w:sz w:val="22"/>
          <w:szCs w:val="22"/>
          <w:lang w:val="en-US" w:eastAsia="en-US" w:bidi="ar-SA"/>
        </w:rPr>
      </w:pPr>
      <w:r>
        <w:t>$BLOCK_DISP210$</w:t>
      </w:r>
    </w:p>
    <w:p w:rsidR="00E0691D" w:rsidRDefault="00E0691D" w:rsidP="002F1B74">
      <w:pPr>
        <w:rPr>
          <w:kern w:val="0"/>
          <w:sz w:val="22"/>
          <w:szCs w:val="22"/>
          <w:lang w:val="en-US" w:eastAsia="en-US" w:bidi="ar-SA"/>
        </w:rPr>
      </w:pPr>
    </w:p>
    <w:p w:rsidR="00D12856" w:rsidRPr="00D12856" w:rsidRDefault="00D12856" w:rsidP="002F1B74">
      <w:r>
        <w:t>$BLOCK_SEGUNDOE$</w:t>
      </w:r>
    </w:p>
    <w:p w:rsidR="002F1B74" w:rsidRPr="00D27CA8" w:rsidRDefault="002F1B74" w:rsidP="002F1B74">
      <w:pPr>
        <w:rPr>
          <w:kern w:val="0"/>
          <w:sz w:val="22"/>
          <w:szCs w:val="22"/>
          <w:lang w:val="en-US" w:eastAsia="en-US" w:bidi="ar-SA"/>
        </w:rPr>
      </w:pPr>
      <w:r>
        <w:t>$BLOCK_TERCEIRO</w:t>
      </w:r>
      <w:r w:rsidR="00253451">
        <w:t>E</w:t>
      </w:r>
      <w:r>
        <w:t>$</w:t>
      </w:r>
    </w:p>
    <w:p w:rsidR="00E836D7" w:rsidRPr="00A87E9E" w:rsidRDefault="00E836D7" w:rsidP="00E836D7">
      <w:pPr>
        <w:pStyle w:val="Legenda"/>
      </w:pPr>
    </w:p>
    <w:p w:rsidR="00D12856" w:rsidRPr="00A87E9E" w:rsidRDefault="001B2101" w:rsidP="00D12856">
      <w:pPr>
        <w:pStyle w:val="PPCs"/>
        <w:numPr>
          <w:ilvl w:val="1"/>
          <w:numId w:val="10"/>
        </w:numPr>
      </w:pPr>
      <w:bookmarkStart w:id="13" w:name="_Toc391299546"/>
      <w:r w:rsidRPr="00A87E9E">
        <w:t>Ementário para o 3º período</w:t>
      </w:r>
      <w:bookmarkStart w:id="14" w:name="_Toc388901807"/>
      <w:bookmarkStart w:id="15" w:name="_Toc391299547"/>
      <w:bookmarkEnd w:id="12"/>
      <w:bookmarkEnd w:id="13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D12856" w:rsidRPr="00A87E9E" w:rsidTr="005F5DDC">
        <w:trPr>
          <w:trHeight w:hRule="exact" w:val="567"/>
        </w:trPr>
        <w:tc>
          <w:tcPr>
            <w:tcW w:w="918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12856" w:rsidRPr="00A87E9E" w:rsidRDefault="00D12856" w:rsidP="005F5DDC">
            <w:pPr>
              <w:pStyle w:val="Subttulo"/>
              <w:rPr>
                <w:b w:val="0"/>
                <w:lang w:val="pt-BR" w:eastAsia="pt-BR" w:bidi="ar-SA"/>
              </w:rPr>
            </w:pPr>
            <w:r>
              <w:rPr>
                <w:b w:val="0"/>
                <w:lang w:val="pt-BR" w:eastAsia="pt-BR" w:bidi="ar-SA"/>
              </w:rPr>
              <w:t>3</w:t>
            </w:r>
            <w:r w:rsidRPr="00A87E9E">
              <w:rPr>
                <w:b w:val="0"/>
                <w:lang w:val="pt-BR" w:eastAsia="pt-BR" w:bidi="ar-SA"/>
              </w:rPr>
              <w:t>º Período</w:t>
            </w:r>
          </w:p>
        </w:tc>
      </w:tr>
      <w:tr w:rsidR="00D12856" w:rsidRPr="00A87E9E" w:rsidTr="005F5DDC">
        <w:tc>
          <w:tcPr>
            <w:tcW w:w="3815" w:type="dxa"/>
            <w:shd w:val="clear" w:color="auto" w:fill="A6A6A6"/>
          </w:tcPr>
          <w:p w:rsidR="00D12856" w:rsidRPr="006A5209" w:rsidRDefault="00D12856" w:rsidP="005F5DDC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D12856" w:rsidRPr="006A5209" w:rsidRDefault="00B8538A" w:rsidP="005F5DDC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D12856" w:rsidRPr="006A5209">
              <w:rPr>
                <w:rFonts w:cs="Times New Roman"/>
                <w:b/>
                <w:lang w:val="pt-BR"/>
              </w:rPr>
              <w:t>disciplina</w:t>
            </w:r>
            <w:r w:rsidR="00D12856">
              <w:rPr>
                <w:rFonts w:cs="Times New Roman"/>
                <w:b/>
                <w:lang w:val="pt-BR"/>
              </w:rPr>
              <w:t>31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D12856" w:rsidRPr="00A87E9E" w:rsidTr="005F5DDC">
        <w:tc>
          <w:tcPr>
            <w:tcW w:w="3815" w:type="dxa"/>
          </w:tcPr>
          <w:p w:rsidR="00D12856" w:rsidRPr="00A87E9E" w:rsidRDefault="00D12856" w:rsidP="005F5DDC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D12856" w:rsidRPr="00A87E9E" w:rsidRDefault="00274C65" w:rsidP="005F5DDC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D12856">
              <w:rPr>
                <w:rFonts w:eastAsia="SimSun" w:cs="Times New Roman"/>
                <w:lang w:val="pt-BR"/>
              </w:rPr>
              <w:t>EMENTA31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D12856" w:rsidRPr="00A87E9E" w:rsidTr="005F5DDC">
        <w:tc>
          <w:tcPr>
            <w:tcW w:w="3815" w:type="dxa"/>
          </w:tcPr>
          <w:p w:rsidR="00D12856" w:rsidRPr="00A87E9E" w:rsidRDefault="00D12856" w:rsidP="005F5DDC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D12856" w:rsidRPr="00A87E9E" w:rsidRDefault="00D12856" w:rsidP="005F5DDC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D12856" w:rsidRPr="00BF1A4C" w:rsidRDefault="00274C65" w:rsidP="005F5DDC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D12856">
              <w:rPr>
                <w:lang w:val="pt-BR" w:eastAsia="pt-BR"/>
              </w:rPr>
              <w:t>BASICO31</w:t>
            </w:r>
            <w:r>
              <w:rPr>
                <w:lang w:val="pt-BR" w:eastAsia="pt-BR"/>
              </w:rPr>
              <w:t>@</w:t>
            </w:r>
          </w:p>
        </w:tc>
      </w:tr>
      <w:tr w:rsidR="00D12856" w:rsidRPr="00A87E9E" w:rsidTr="005F5DDC">
        <w:tc>
          <w:tcPr>
            <w:tcW w:w="3815" w:type="dxa"/>
          </w:tcPr>
          <w:p w:rsidR="00D12856" w:rsidRDefault="00D12856" w:rsidP="005F5DDC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D12856" w:rsidRPr="00A87E9E" w:rsidRDefault="00D12856" w:rsidP="005F5DDC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D12856" w:rsidRPr="00BF1A4C" w:rsidRDefault="00274C65" w:rsidP="005F5DDC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D12856">
              <w:rPr>
                <w:lang w:val="pt-BR" w:eastAsia="pt-BR"/>
              </w:rPr>
              <w:t>COMPLEMENTAR31</w:t>
            </w:r>
            <w:r>
              <w:rPr>
                <w:lang w:val="pt-BR" w:eastAsia="pt-BR"/>
              </w:rPr>
              <w:t>@</w:t>
            </w:r>
          </w:p>
        </w:tc>
      </w:tr>
    </w:tbl>
    <w:p w:rsidR="00D12856" w:rsidRDefault="006B4060" w:rsidP="00D12856">
      <w:pPr>
        <w:rPr>
          <w:kern w:val="0"/>
          <w:sz w:val="22"/>
          <w:szCs w:val="22"/>
          <w:lang w:val="en-US" w:eastAsia="en-US" w:bidi="ar-SA"/>
        </w:rPr>
      </w:pPr>
      <w:r>
        <w:t>$BLOCK_DISP3</w:t>
      </w:r>
      <w:r w:rsidR="00D12856">
        <w:t>2$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D12856" w:rsidRPr="006A5209" w:rsidTr="005F5DDC">
        <w:tc>
          <w:tcPr>
            <w:tcW w:w="3815" w:type="dxa"/>
            <w:shd w:val="clear" w:color="auto" w:fill="A6A6A6"/>
          </w:tcPr>
          <w:p w:rsidR="00D12856" w:rsidRPr="006A5209" w:rsidRDefault="00D12856" w:rsidP="005F5DDC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D12856" w:rsidRPr="006A5209" w:rsidRDefault="00B8538A" w:rsidP="005F5DDC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D12856" w:rsidRPr="006A5209">
              <w:rPr>
                <w:rFonts w:cs="Times New Roman"/>
                <w:b/>
                <w:lang w:val="pt-BR"/>
              </w:rPr>
              <w:t>disciplina</w:t>
            </w:r>
            <w:r w:rsidR="00D12856">
              <w:rPr>
                <w:rFonts w:cs="Times New Roman"/>
                <w:b/>
                <w:lang w:val="pt-BR"/>
              </w:rPr>
              <w:t>32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D12856" w:rsidRPr="00A87E9E" w:rsidTr="005F5DDC">
        <w:tc>
          <w:tcPr>
            <w:tcW w:w="3815" w:type="dxa"/>
          </w:tcPr>
          <w:p w:rsidR="00D12856" w:rsidRPr="00A87E9E" w:rsidRDefault="00D12856" w:rsidP="005F5DDC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D12856" w:rsidRPr="00A87E9E" w:rsidRDefault="00274C65" w:rsidP="005F5DDC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D12856">
              <w:rPr>
                <w:rFonts w:eastAsia="SimSun" w:cs="Times New Roman"/>
                <w:lang w:val="pt-BR"/>
              </w:rPr>
              <w:t>EMENTA32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D12856" w:rsidRPr="00BF1A4C" w:rsidTr="005F5DDC">
        <w:tc>
          <w:tcPr>
            <w:tcW w:w="3815" w:type="dxa"/>
          </w:tcPr>
          <w:p w:rsidR="00D12856" w:rsidRPr="00A87E9E" w:rsidRDefault="00D12856" w:rsidP="005F5DDC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D12856" w:rsidRPr="00A87E9E" w:rsidRDefault="00D12856" w:rsidP="005F5DDC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D12856" w:rsidRPr="00BF1A4C" w:rsidRDefault="00274C65" w:rsidP="005F5DDC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D12856">
              <w:rPr>
                <w:lang w:val="pt-BR" w:eastAsia="pt-BR"/>
              </w:rPr>
              <w:t>BASICO32</w:t>
            </w:r>
            <w:r>
              <w:rPr>
                <w:lang w:val="pt-BR" w:eastAsia="pt-BR"/>
              </w:rPr>
              <w:t>@</w:t>
            </w:r>
          </w:p>
        </w:tc>
      </w:tr>
      <w:tr w:rsidR="00D12856" w:rsidRPr="00BF1A4C" w:rsidTr="005F5DDC">
        <w:tc>
          <w:tcPr>
            <w:tcW w:w="3815" w:type="dxa"/>
          </w:tcPr>
          <w:p w:rsidR="00D12856" w:rsidRDefault="00D12856" w:rsidP="005F5DDC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D12856" w:rsidRPr="00A87E9E" w:rsidRDefault="00D12856" w:rsidP="005F5DDC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D12856" w:rsidRPr="00BF1A4C" w:rsidRDefault="00274C65" w:rsidP="005F5DDC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D12856">
              <w:rPr>
                <w:lang w:val="pt-BR" w:eastAsia="pt-BR"/>
              </w:rPr>
              <w:t>COMPLEMENTAR32</w:t>
            </w:r>
            <w:r>
              <w:rPr>
                <w:lang w:val="pt-BR" w:eastAsia="pt-BR"/>
              </w:rPr>
              <w:t>@</w:t>
            </w:r>
          </w:p>
        </w:tc>
      </w:tr>
    </w:tbl>
    <w:p w:rsidR="00D12856" w:rsidRDefault="00D12856" w:rsidP="00D12856">
      <w:r>
        <w:t>$BLOCK_DISP32$</w:t>
      </w:r>
    </w:p>
    <w:p w:rsidR="00D12856" w:rsidRDefault="00D12856" w:rsidP="00D12856">
      <w:pPr>
        <w:rPr>
          <w:kern w:val="0"/>
          <w:sz w:val="22"/>
          <w:szCs w:val="22"/>
          <w:lang w:val="en-US" w:eastAsia="en-US" w:bidi="ar-SA"/>
        </w:rPr>
      </w:pPr>
      <w:r>
        <w:t>$BLOCK_DISP33$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D12856" w:rsidRPr="006A5209" w:rsidTr="005F5DDC">
        <w:tc>
          <w:tcPr>
            <w:tcW w:w="3815" w:type="dxa"/>
            <w:shd w:val="clear" w:color="auto" w:fill="A6A6A6"/>
          </w:tcPr>
          <w:p w:rsidR="00D12856" w:rsidRPr="006A5209" w:rsidRDefault="00D12856" w:rsidP="005F5DDC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D12856" w:rsidRPr="006A5209" w:rsidRDefault="00B8538A" w:rsidP="005F5DDC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D12856" w:rsidRPr="006A5209">
              <w:rPr>
                <w:rFonts w:cs="Times New Roman"/>
                <w:b/>
                <w:lang w:val="pt-BR"/>
              </w:rPr>
              <w:t>disciplina</w:t>
            </w:r>
            <w:r w:rsidR="00D12856">
              <w:rPr>
                <w:rFonts w:cs="Times New Roman"/>
                <w:b/>
                <w:lang w:val="pt-BR"/>
              </w:rPr>
              <w:t>33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D12856" w:rsidRPr="00A87E9E" w:rsidTr="005F5DDC">
        <w:tc>
          <w:tcPr>
            <w:tcW w:w="3815" w:type="dxa"/>
          </w:tcPr>
          <w:p w:rsidR="00D12856" w:rsidRPr="00A87E9E" w:rsidRDefault="00D12856" w:rsidP="005F5DDC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D12856" w:rsidRPr="00A87E9E" w:rsidRDefault="00274C65" w:rsidP="005F5DDC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D12856">
              <w:rPr>
                <w:rFonts w:eastAsia="SimSun" w:cs="Times New Roman"/>
                <w:lang w:val="pt-BR"/>
              </w:rPr>
              <w:t>EMENTA33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D12856" w:rsidRPr="00BF1A4C" w:rsidTr="005F5DDC">
        <w:tc>
          <w:tcPr>
            <w:tcW w:w="3815" w:type="dxa"/>
          </w:tcPr>
          <w:p w:rsidR="00D12856" w:rsidRPr="00A87E9E" w:rsidRDefault="00D12856" w:rsidP="005F5DDC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D12856" w:rsidRPr="00A87E9E" w:rsidRDefault="00D12856" w:rsidP="005F5DDC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lastRenderedPageBreak/>
              <w:t>Básica</w:t>
            </w:r>
          </w:p>
        </w:tc>
        <w:tc>
          <w:tcPr>
            <w:tcW w:w="5365" w:type="dxa"/>
            <w:shd w:val="clear" w:color="auto" w:fill="auto"/>
          </w:tcPr>
          <w:p w:rsidR="00D12856" w:rsidRPr="00BF1A4C" w:rsidRDefault="00274C65" w:rsidP="005F5DDC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lastRenderedPageBreak/>
              <w:t>@</w:t>
            </w:r>
            <w:r w:rsidR="00D12856">
              <w:rPr>
                <w:lang w:val="pt-BR" w:eastAsia="pt-BR"/>
              </w:rPr>
              <w:t>BASICO33</w:t>
            </w:r>
            <w:r>
              <w:rPr>
                <w:lang w:val="pt-BR" w:eastAsia="pt-BR"/>
              </w:rPr>
              <w:t>@</w:t>
            </w:r>
          </w:p>
        </w:tc>
      </w:tr>
      <w:tr w:rsidR="00D12856" w:rsidRPr="00BF1A4C" w:rsidTr="005F5DDC">
        <w:tc>
          <w:tcPr>
            <w:tcW w:w="3815" w:type="dxa"/>
          </w:tcPr>
          <w:p w:rsidR="00D12856" w:rsidRDefault="00D12856" w:rsidP="005F5DDC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D12856" w:rsidRPr="00A87E9E" w:rsidRDefault="00D12856" w:rsidP="005F5DDC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D12856" w:rsidRPr="00BF1A4C" w:rsidRDefault="00274C65" w:rsidP="005F5DDC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D12856">
              <w:rPr>
                <w:lang w:val="pt-BR" w:eastAsia="pt-BR"/>
              </w:rPr>
              <w:t>COMPLEMENTAR33</w:t>
            </w:r>
            <w:r>
              <w:rPr>
                <w:lang w:val="pt-BR" w:eastAsia="pt-BR"/>
              </w:rPr>
              <w:t>@</w:t>
            </w:r>
          </w:p>
        </w:tc>
      </w:tr>
    </w:tbl>
    <w:p w:rsidR="00D12856" w:rsidRPr="008D353F" w:rsidRDefault="00D12856" w:rsidP="00D12856">
      <w:pPr>
        <w:rPr>
          <w:kern w:val="0"/>
          <w:sz w:val="22"/>
          <w:szCs w:val="22"/>
          <w:lang w:val="en-US" w:eastAsia="en-US" w:bidi="ar-SA"/>
        </w:rPr>
      </w:pPr>
      <w:r>
        <w:t>$BLOCK_DISP33$</w:t>
      </w:r>
    </w:p>
    <w:p w:rsidR="00D12856" w:rsidRDefault="00D12856" w:rsidP="00D12856">
      <w:pPr>
        <w:rPr>
          <w:kern w:val="0"/>
          <w:sz w:val="22"/>
          <w:szCs w:val="22"/>
          <w:lang w:val="en-US" w:eastAsia="en-US" w:bidi="ar-SA"/>
        </w:rPr>
      </w:pPr>
      <w:r>
        <w:t>$BLOCK_DISP34$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D12856" w:rsidRPr="006A5209" w:rsidTr="005F5DDC">
        <w:tc>
          <w:tcPr>
            <w:tcW w:w="3815" w:type="dxa"/>
            <w:shd w:val="clear" w:color="auto" w:fill="A6A6A6"/>
          </w:tcPr>
          <w:p w:rsidR="00D12856" w:rsidRPr="006A5209" w:rsidRDefault="00D12856" w:rsidP="005F5DDC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D12856" w:rsidRPr="006A5209" w:rsidRDefault="00B8538A" w:rsidP="005F5DDC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D12856" w:rsidRPr="006A5209">
              <w:rPr>
                <w:rFonts w:cs="Times New Roman"/>
                <w:b/>
                <w:lang w:val="pt-BR"/>
              </w:rPr>
              <w:t>disciplina</w:t>
            </w:r>
            <w:r w:rsidR="00D12856">
              <w:rPr>
                <w:rFonts w:cs="Times New Roman"/>
                <w:b/>
                <w:lang w:val="pt-BR"/>
              </w:rPr>
              <w:t>34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D12856" w:rsidRPr="00A87E9E" w:rsidTr="005F5DDC">
        <w:tc>
          <w:tcPr>
            <w:tcW w:w="3815" w:type="dxa"/>
          </w:tcPr>
          <w:p w:rsidR="00D12856" w:rsidRPr="00A87E9E" w:rsidRDefault="00D12856" w:rsidP="005F5DDC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D12856" w:rsidRPr="00A87E9E" w:rsidRDefault="00274C65" w:rsidP="005F5DDC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D12856">
              <w:rPr>
                <w:rFonts w:eastAsia="SimSun" w:cs="Times New Roman"/>
                <w:lang w:val="pt-BR"/>
              </w:rPr>
              <w:t>EMENTA34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D12856" w:rsidRPr="00BF1A4C" w:rsidTr="005F5DDC">
        <w:tc>
          <w:tcPr>
            <w:tcW w:w="3815" w:type="dxa"/>
          </w:tcPr>
          <w:p w:rsidR="00D12856" w:rsidRPr="00A87E9E" w:rsidRDefault="00D12856" w:rsidP="005F5DDC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D12856" w:rsidRPr="00A87E9E" w:rsidRDefault="00D12856" w:rsidP="005F5DDC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D12856" w:rsidRPr="00BF1A4C" w:rsidRDefault="00274C65" w:rsidP="005F5DDC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D12856">
              <w:rPr>
                <w:lang w:val="pt-BR" w:eastAsia="pt-BR"/>
              </w:rPr>
              <w:t>BASICO34</w:t>
            </w:r>
            <w:r>
              <w:rPr>
                <w:lang w:val="pt-BR" w:eastAsia="pt-BR"/>
              </w:rPr>
              <w:t>@</w:t>
            </w:r>
          </w:p>
        </w:tc>
      </w:tr>
      <w:tr w:rsidR="00D12856" w:rsidRPr="00BF1A4C" w:rsidTr="005F5DDC">
        <w:tc>
          <w:tcPr>
            <w:tcW w:w="3815" w:type="dxa"/>
          </w:tcPr>
          <w:p w:rsidR="00D12856" w:rsidRDefault="00D12856" w:rsidP="005F5DDC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D12856" w:rsidRPr="00A87E9E" w:rsidRDefault="00D12856" w:rsidP="005F5DDC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D12856" w:rsidRPr="00BF1A4C" w:rsidRDefault="00274C65" w:rsidP="005F5DDC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D12856">
              <w:rPr>
                <w:lang w:val="pt-BR" w:eastAsia="pt-BR"/>
              </w:rPr>
              <w:t>COMPLEMENTAR34</w:t>
            </w:r>
            <w:r>
              <w:rPr>
                <w:lang w:val="pt-BR" w:eastAsia="pt-BR"/>
              </w:rPr>
              <w:t>@</w:t>
            </w:r>
          </w:p>
        </w:tc>
      </w:tr>
    </w:tbl>
    <w:p w:rsidR="00D12856" w:rsidRPr="008D353F" w:rsidRDefault="00D12856" w:rsidP="00D12856">
      <w:pPr>
        <w:rPr>
          <w:kern w:val="0"/>
          <w:sz w:val="22"/>
          <w:szCs w:val="22"/>
          <w:lang w:val="en-US" w:eastAsia="en-US" w:bidi="ar-SA"/>
        </w:rPr>
      </w:pPr>
      <w:r>
        <w:t>$BLOCK_DISP34$</w:t>
      </w:r>
    </w:p>
    <w:p w:rsidR="00D12856" w:rsidRPr="008D353F" w:rsidRDefault="00D12856" w:rsidP="00D12856">
      <w:pPr>
        <w:rPr>
          <w:kern w:val="0"/>
          <w:sz w:val="22"/>
          <w:szCs w:val="22"/>
          <w:lang w:val="en-US" w:eastAsia="en-US" w:bidi="ar-SA"/>
        </w:rPr>
      </w:pPr>
      <w:r>
        <w:t>$BLOCK_DISP35$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D12856" w:rsidRPr="006A5209" w:rsidTr="005F5DDC">
        <w:tc>
          <w:tcPr>
            <w:tcW w:w="3815" w:type="dxa"/>
            <w:shd w:val="clear" w:color="auto" w:fill="A6A6A6"/>
          </w:tcPr>
          <w:p w:rsidR="00D12856" w:rsidRPr="006A5209" w:rsidRDefault="00D12856" w:rsidP="005F5DDC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D12856" w:rsidRPr="006A5209" w:rsidRDefault="00B8538A" w:rsidP="005F5DDC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D12856" w:rsidRPr="006A5209">
              <w:rPr>
                <w:rFonts w:cs="Times New Roman"/>
                <w:b/>
                <w:lang w:val="pt-BR"/>
              </w:rPr>
              <w:t>disciplina</w:t>
            </w:r>
            <w:r w:rsidR="00D12856">
              <w:rPr>
                <w:rFonts w:cs="Times New Roman"/>
                <w:b/>
                <w:lang w:val="pt-BR"/>
              </w:rPr>
              <w:t>35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D12856" w:rsidRPr="00A87E9E" w:rsidTr="005F5DDC">
        <w:tc>
          <w:tcPr>
            <w:tcW w:w="3815" w:type="dxa"/>
          </w:tcPr>
          <w:p w:rsidR="00D12856" w:rsidRPr="00A87E9E" w:rsidRDefault="00D12856" w:rsidP="005F5DDC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D12856" w:rsidRPr="00A87E9E" w:rsidRDefault="00274C65" w:rsidP="005F5DDC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D12856">
              <w:rPr>
                <w:rFonts w:eastAsia="SimSun" w:cs="Times New Roman"/>
                <w:lang w:val="pt-BR"/>
              </w:rPr>
              <w:t>EMENTA35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D12856" w:rsidRPr="00BF1A4C" w:rsidTr="005F5DDC">
        <w:tc>
          <w:tcPr>
            <w:tcW w:w="3815" w:type="dxa"/>
          </w:tcPr>
          <w:p w:rsidR="00D12856" w:rsidRPr="00A87E9E" w:rsidRDefault="00D12856" w:rsidP="005F5DDC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D12856" w:rsidRPr="00A87E9E" w:rsidRDefault="00D12856" w:rsidP="005F5DDC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D12856" w:rsidRPr="00BF1A4C" w:rsidRDefault="00274C65" w:rsidP="005F5DDC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D12856">
              <w:rPr>
                <w:lang w:val="pt-BR" w:eastAsia="pt-BR"/>
              </w:rPr>
              <w:t>BASICO35</w:t>
            </w:r>
            <w:r>
              <w:rPr>
                <w:lang w:val="pt-BR" w:eastAsia="pt-BR"/>
              </w:rPr>
              <w:t>@</w:t>
            </w:r>
          </w:p>
        </w:tc>
      </w:tr>
      <w:tr w:rsidR="00D12856" w:rsidRPr="00BF1A4C" w:rsidTr="005F5DDC">
        <w:tc>
          <w:tcPr>
            <w:tcW w:w="3815" w:type="dxa"/>
          </w:tcPr>
          <w:p w:rsidR="00D12856" w:rsidRDefault="00D12856" w:rsidP="005F5DDC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D12856" w:rsidRPr="00A87E9E" w:rsidRDefault="00D12856" w:rsidP="005F5DDC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D12856" w:rsidRPr="00BF1A4C" w:rsidRDefault="00274C65" w:rsidP="005F5DDC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D12856">
              <w:rPr>
                <w:lang w:val="pt-BR" w:eastAsia="pt-BR"/>
              </w:rPr>
              <w:t>COMPLEMENTAR35</w:t>
            </w:r>
            <w:r>
              <w:rPr>
                <w:lang w:val="pt-BR" w:eastAsia="pt-BR"/>
              </w:rPr>
              <w:t>@</w:t>
            </w:r>
          </w:p>
        </w:tc>
      </w:tr>
    </w:tbl>
    <w:p w:rsidR="00D12856" w:rsidRPr="008D353F" w:rsidRDefault="00D12856" w:rsidP="00D12856">
      <w:pPr>
        <w:rPr>
          <w:kern w:val="0"/>
          <w:sz w:val="22"/>
          <w:szCs w:val="22"/>
          <w:lang w:val="en-US" w:eastAsia="en-US" w:bidi="ar-SA"/>
        </w:rPr>
      </w:pPr>
      <w:r>
        <w:t>$BLOCK_DISP35$</w:t>
      </w:r>
    </w:p>
    <w:p w:rsidR="00D12856" w:rsidRPr="008D353F" w:rsidRDefault="00D12856" w:rsidP="00D12856">
      <w:pPr>
        <w:rPr>
          <w:kern w:val="0"/>
          <w:sz w:val="22"/>
          <w:szCs w:val="22"/>
          <w:lang w:val="en-US" w:eastAsia="en-US" w:bidi="ar-SA"/>
        </w:rPr>
      </w:pPr>
      <w:r>
        <w:t>$BLOCK_DISP36$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D12856" w:rsidRPr="006A5209" w:rsidTr="005F5DDC">
        <w:tc>
          <w:tcPr>
            <w:tcW w:w="3815" w:type="dxa"/>
            <w:shd w:val="clear" w:color="auto" w:fill="A6A6A6"/>
          </w:tcPr>
          <w:p w:rsidR="00D12856" w:rsidRPr="006A5209" w:rsidRDefault="00D12856" w:rsidP="005F5DDC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D12856" w:rsidRPr="006A5209" w:rsidRDefault="00B8538A" w:rsidP="005F5DDC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D12856" w:rsidRPr="006A5209">
              <w:rPr>
                <w:rFonts w:cs="Times New Roman"/>
                <w:b/>
                <w:lang w:val="pt-BR"/>
              </w:rPr>
              <w:t>disciplina</w:t>
            </w:r>
            <w:r w:rsidR="00D12856">
              <w:rPr>
                <w:rFonts w:cs="Times New Roman"/>
                <w:b/>
                <w:lang w:val="pt-BR"/>
              </w:rPr>
              <w:t>36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D12856" w:rsidRPr="00A87E9E" w:rsidTr="005F5DDC">
        <w:tc>
          <w:tcPr>
            <w:tcW w:w="3815" w:type="dxa"/>
          </w:tcPr>
          <w:p w:rsidR="00D12856" w:rsidRPr="00A87E9E" w:rsidRDefault="00D12856" w:rsidP="005F5DDC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D12856" w:rsidRPr="00A87E9E" w:rsidRDefault="00274C65" w:rsidP="005F5DDC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D12856">
              <w:rPr>
                <w:rFonts w:eastAsia="SimSun" w:cs="Times New Roman"/>
                <w:lang w:val="pt-BR"/>
              </w:rPr>
              <w:t>EMENTA36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D12856" w:rsidRPr="00BF1A4C" w:rsidTr="005F5DDC">
        <w:tc>
          <w:tcPr>
            <w:tcW w:w="3815" w:type="dxa"/>
          </w:tcPr>
          <w:p w:rsidR="00D12856" w:rsidRPr="00A87E9E" w:rsidRDefault="00D12856" w:rsidP="005F5DDC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D12856" w:rsidRPr="00A87E9E" w:rsidRDefault="00D12856" w:rsidP="005F5DDC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D12856" w:rsidRPr="00BF1A4C" w:rsidRDefault="00274C65" w:rsidP="005F5DDC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D12856">
              <w:rPr>
                <w:lang w:val="pt-BR" w:eastAsia="pt-BR"/>
              </w:rPr>
              <w:t>BASICO36</w:t>
            </w:r>
            <w:r>
              <w:rPr>
                <w:lang w:val="pt-BR" w:eastAsia="pt-BR"/>
              </w:rPr>
              <w:t>@</w:t>
            </w:r>
          </w:p>
        </w:tc>
      </w:tr>
      <w:tr w:rsidR="00D12856" w:rsidRPr="00BF1A4C" w:rsidTr="005F5DDC">
        <w:tc>
          <w:tcPr>
            <w:tcW w:w="3815" w:type="dxa"/>
          </w:tcPr>
          <w:p w:rsidR="00D12856" w:rsidRDefault="00D12856" w:rsidP="005F5DDC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D12856" w:rsidRPr="00A87E9E" w:rsidRDefault="00D12856" w:rsidP="005F5DDC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D12856" w:rsidRPr="00BF1A4C" w:rsidRDefault="00274C65" w:rsidP="005F5DDC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D12856">
              <w:rPr>
                <w:lang w:val="pt-BR" w:eastAsia="pt-BR"/>
              </w:rPr>
              <w:t>COMPLEMENTAR36</w:t>
            </w:r>
            <w:r>
              <w:rPr>
                <w:lang w:val="pt-BR" w:eastAsia="pt-BR"/>
              </w:rPr>
              <w:t>@</w:t>
            </w:r>
          </w:p>
        </w:tc>
      </w:tr>
    </w:tbl>
    <w:p w:rsidR="00D12856" w:rsidRPr="008D353F" w:rsidRDefault="00D12856" w:rsidP="00D12856">
      <w:pPr>
        <w:rPr>
          <w:kern w:val="0"/>
          <w:sz w:val="22"/>
          <w:szCs w:val="22"/>
          <w:lang w:val="en-US" w:eastAsia="en-US" w:bidi="ar-SA"/>
        </w:rPr>
      </w:pPr>
      <w:r>
        <w:t>$BLOCK_DISP36$</w:t>
      </w:r>
    </w:p>
    <w:p w:rsidR="00D12856" w:rsidRPr="008D353F" w:rsidRDefault="00D12856" w:rsidP="00D12856">
      <w:pPr>
        <w:rPr>
          <w:kern w:val="0"/>
          <w:sz w:val="22"/>
          <w:szCs w:val="22"/>
          <w:lang w:val="en-US" w:eastAsia="en-US" w:bidi="ar-SA"/>
        </w:rPr>
      </w:pPr>
      <w:r>
        <w:t>$BLOCK_DISP37$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D12856" w:rsidRPr="006A5209" w:rsidTr="005F5DDC">
        <w:tc>
          <w:tcPr>
            <w:tcW w:w="3815" w:type="dxa"/>
            <w:shd w:val="clear" w:color="auto" w:fill="A6A6A6"/>
          </w:tcPr>
          <w:p w:rsidR="00D12856" w:rsidRPr="006A5209" w:rsidRDefault="00D12856" w:rsidP="005F5DDC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D12856" w:rsidRPr="006A5209" w:rsidRDefault="00B8538A" w:rsidP="005F5DDC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D12856" w:rsidRPr="006A5209">
              <w:rPr>
                <w:rFonts w:cs="Times New Roman"/>
                <w:b/>
                <w:lang w:val="pt-BR"/>
              </w:rPr>
              <w:t>disciplina</w:t>
            </w:r>
            <w:r w:rsidR="00D12856">
              <w:rPr>
                <w:rFonts w:cs="Times New Roman"/>
                <w:b/>
                <w:lang w:val="pt-BR"/>
              </w:rPr>
              <w:t>37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D12856" w:rsidRPr="00A87E9E" w:rsidTr="005F5DDC">
        <w:tc>
          <w:tcPr>
            <w:tcW w:w="3815" w:type="dxa"/>
          </w:tcPr>
          <w:p w:rsidR="00D12856" w:rsidRPr="00A87E9E" w:rsidRDefault="00D12856" w:rsidP="005F5DDC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D12856" w:rsidRPr="00A87E9E" w:rsidRDefault="00274C65" w:rsidP="005F5DDC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D12856">
              <w:rPr>
                <w:rFonts w:eastAsia="SimSun" w:cs="Times New Roman"/>
                <w:lang w:val="pt-BR"/>
              </w:rPr>
              <w:t>EMENTA37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D12856" w:rsidRPr="00BF1A4C" w:rsidTr="005F5DDC">
        <w:tc>
          <w:tcPr>
            <w:tcW w:w="3815" w:type="dxa"/>
          </w:tcPr>
          <w:p w:rsidR="00D12856" w:rsidRPr="00A87E9E" w:rsidRDefault="00D12856" w:rsidP="005F5DDC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D12856" w:rsidRPr="00A87E9E" w:rsidRDefault="00D12856" w:rsidP="005F5DDC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D12856" w:rsidRPr="00BF1A4C" w:rsidRDefault="00274C65" w:rsidP="005F5DDC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D12856">
              <w:rPr>
                <w:lang w:val="pt-BR" w:eastAsia="pt-BR"/>
              </w:rPr>
              <w:t>BASICO37</w:t>
            </w:r>
            <w:r>
              <w:rPr>
                <w:lang w:val="pt-BR" w:eastAsia="pt-BR"/>
              </w:rPr>
              <w:t>@</w:t>
            </w:r>
          </w:p>
        </w:tc>
      </w:tr>
      <w:tr w:rsidR="00D12856" w:rsidRPr="00BF1A4C" w:rsidTr="005F5DDC">
        <w:tc>
          <w:tcPr>
            <w:tcW w:w="3815" w:type="dxa"/>
          </w:tcPr>
          <w:p w:rsidR="00D12856" w:rsidRDefault="00D12856" w:rsidP="005F5DDC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D12856" w:rsidRPr="00A87E9E" w:rsidRDefault="00D12856" w:rsidP="005F5DDC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D12856" w:rsidRPr="00BF1A4C" w:rsidRDefault="00274C65" w:rsidP="005F5DDC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D12856">
              <w:rPr>
                <w:lang w:val="pt-BR" w:eastAsia="pt-BR"/>
              </w:rPr>
              <w:t>COMPLEMENTAR37</w:t>
            </w:r>
            <w:r>
              <w:rPr>
                <w:lang w:val="pt-BR" w:eastAsia="pt-BR"/>
              </w:rPr>
              <w:t>@</w:t>
            </w:r>
          </w:p>
        </w:tc>
      </w:tr>
    </w:tbl>
    <w:p w:rsidR="00D12856" w:rsidRPr="008D353F" w:rsidRDefault="00FB7F48" w:rsidP="00D12856">
      <w:pPr>
        <w:rPr>
          <w:kern w:val="0"/>
          <w:sz w:val="22"/>
          <w:szCs w:val="22"/>
          <w:lang w:val="en-US" w:eastAsia="en-US" w:bidi="ar-SA"/>
        </w:rPr>
      </w:pPr>
      <w:r>
        <w:t>$BLOCK_DISP3</w:t>
      </w:r>
      <w:r w:rsidR="00D12856">
        <w:t>7$</w:t>
      </w:r>
    </w:p>
    <w:p w:rsidR="00D12856" w:rsidRPr="008D353F" w:rsidRDefault="00FB7F48" w:rsidP="00D12856">
      <w:pPr>
        <w:rPr>
          <w:kern w:val="0"/>
          <w:sz w:val="22"/>
          <w:szCs w:val="22"/>
          <w:lang w:val="en-US" w:eastAsia="en-US" w:bidi="ar-SA"/>
        </w:rPr>
      </w:pPr>
      <w:r>
        <w:t>$BLOCK_DISP3</w:t>
      </w:r>
      <w:r w:rsidR="00D12856">
        <w:t>8$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D12856" w:rsidRPr="006A5209" w:rsidTr="005F5DDC">
        <w:tc>
          <w:tcPr>
            <w:tcW w:w="3815" w:type="dxa"/>
            <w:shd w:val="clear" w:color="auto" w:fill="A6A6A6"/>
          </w:tcPr>
          <w:p w:rsidR="00D12856" w:rsidRPr="006A5209" w:rsidRDefault="00D12856" w:rsidP="005F5DDC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D12856" w:rsidRPr="006A5209" w:rsidRDefault="00B8538A" w:rsidP="005F5DDC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D12856" w:rsidRPr="006A5209">
              <w:rPr>
                <w:rFonts w:cs="Times New Roman"/>
                <w:b/>
                <w:lang w:val="pt-BR"/>
              </w:rPr>
              <w:t>disciplina</w:t>
            </w:r>
            <w:r w:rsidR="00FB7F48">
              <w:rPr>
                <w:rFonts w:cs="Times New Roman"/>
                <w:b/>
                <w:lang w:val="pt-BR"/>
              </w:rPr>
              <w:t>3</w:t>
            </w:r>
            <w:r w:rsidR="00D12856">
              <w:rPr>
                <w:rFonts w:cs="Times New Roman"/>
                <w:b/>
                <w:lang w:val="pt-BR"/>
              </w:rPr>
              <w:t>8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D12856" w:rsidRPr="00A87E9E" w:rsidTr="005F5DDC">
        <w:tc>
          <w:tcPr>
            <w:tcW w:w="3815" w:type="dxa"/>
          </w:tcPr>
          <w:p w:rsidR="00D12856" w:rsidRPr="00A87E9E" w:rsidRDefault="00D12856" w:rsidP="005F5DDC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D12856" w:rsidRPr="00A87E9E" w:rsidRDefault="00274C65" w:rsidP="005F5DDC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FB7F48">
              <w:rPr>
                <w:rFonts w:eastAsia="SimSun" w:cs="Times New Roman"/>
                <w:lang w:val="pt-BR"/>
              </w:rPr>
              <w:t>EMENTA3</w:t>
            </w:r>
            <w:r w:rsidR="00D12856">
              <w:rPr>
                <w:rFonts w:eastAsia="SimSun" w:cs="Times New Roman"/>
                <w:lang w:val="pt-BR"/>
              </w:rPr>
              <w:t>8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D12856" w:rsidRPr="00BF1A4C" w:rsidTr="005F5DDC">
        <w:tc>
          <w:tcPr>
            <w:tcW w:w="3815" w:type="dxa"/>
          </w:tcPr>
          <w:p w:rsidR="00D12856" w:rsidRPr="00A87E9E" w:rsidRDefault="00D12856" w:rsidP="005F5DDC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D12856" w:rsidRPr="00A87E9E" w:rsidRDefault="00D12856" w:rsidP="005F5DDC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D12856" w:rsidRPr="00BF1A4C" w:rsidRDefault="00274C65" w:rsidP="005F5DDC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FB7F48">
              <w:rPr>
                <w:lang w:val="pt-BR" w:eastAsia="pt-BR"/>
              </w:rPr>
              <w:t>BASICO3</w:t>
            </w:r>
            <w:r w:rsidR="00D12856">
              <w:rPr>
                <w:lang w:val="pt-BR" w:eastAsia="pt-BR"/>
              </w:rPr>
              <w:t>8</w:t>
            </w:r>
            <w:r>
              <w:rPr>
                <w:lang w:val="pt-BR" w:eastAsia="pt-BR"/>
              </w:rPr>
              <w:t>@</w:t>
            </w:r>
          </w:p>
        </w:tc>
      </w:tr>
      <w:tr w:rsidR="00D12856" w:rsidRPr="00BF1A4C" w:rsidTr="005F5DDC">
        <w:tc>
          <w:tcPr>
            <w:tcW w:w="3815" w:type="dxa"/>
          </w:tcPr>
          <w:p w:rsidR="00D12856" w:rsidRDefault="00D12856" w:rsidP="005F5DDC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D12856" w:rsidRPr="00A87E9E" w:rsidRDefault="00D12856" w:rsidP="005F5DDC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D12856" w:rsidRPr="00BF1A4C" w:rsidRDefault="00274C65" w:rsidP="005F5DDC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FB7F48">
              <w:rPr>
                <w:lang w:val="pt-BR" w:eastAsia="pt-BR"/>
              </w:rPr>
              <w:t>COMPLEMENTAR3</w:t>
            </w:r>
            <w:r w:rsidR="00D12856">
              <w:rPr>
                <w:lang w:val="pt-BR" w:eastAsia="pt-BR"/>
              </w:rPr>
              <w:t>8</w:t>
            </w:r>
            <w:r>
              <w:rPr>
                <w:lang w:val="pt-BR" w:eastAsia="pt-BR"/>
              </w:rPr>
              <w:t>@</w:t>
            </w:r>
          </w:p>
        </w:tc>
      </w:tr>
    </w:tbl>
    <w:p w:rsidR="00D12856" w:rsidRPr="008D353F" w:rsidRDefault="00FB7F48" w:rsidP="00D12856">
      <w:pPr>
        <w:rPr>
          <w:kern w:val="0"/>
          <w:sz w:val="22"/>
          <w:szCs w:val="22"/>
          <w:lang w:val="en-US" w:eastAsia="en-US" w:bidi="ar-SA"/>
        </w:rPr>
      </w:pPr>
      <w:r>
        <w:t>$BLOCK_DISP3</w:t>
      </w:r>
      <w:r w:rsidR="00D12856">
        <w:t>8$</w:t>
      </w:r>
    </w:p>
    <w:p w:rsidR="00D12856" w:rsidRPr="008D353F" w:rsidRDefault="00FB7F48" w:rsidP="00D12856">
      <w:pPr>
        <w:rPr>
          <w:kern w:val="0"/>
          <w:sz w:val="22"/>
          <w:szCs w:val="22"/>
          <w:lang w:val="en-US" w:eastAsia="en-US" w:bidi="ar-SA"/>
        </w:rPr>
      </w:pPr>
      <w:r>
        <w:t>$BLOCK_DISP3</w:t>
      </w:r>
      <w:r w:rsidR="00D12856">
        <w:t>9$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D12856" w:rsidRPr="006A5209" w:rsidTr="005F5DDC">
        <w:tc>
          <w:tcPr>
            <w:tcW w:w="3815" w:type="dxa"/>
            <w:shd w:val="clear" w:color="auto" w:fill="A6A6A6"/>
          </w:tcPr>
          <w:p w:rsidR="00D12856" w:rsidRPr="006A5209" w:rsidRDefault="00D12856" w:rsidP="005F5DDC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D12856" w:rsidRPr="006A5209" w:rsidRDefault="00B8538A" w:rsidP="005F5DDC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D12856" w:rsidRPr="006A5209">
              <w:rPr>
                <w:rFonts w:cs="Times New Roman"/>
                <w:b/>
                <w:lang w:val="pt-BR"/>
              </w:rPr>
              <w:t>disciplina</w:t>
            </w:r>
            <w:r w:rsidR="00FB7F48">
              <w:rPr>
                <w:rFonts w:cs="Times New Roman"/>
                <w:b/>
                <w:lang w:val="pt-BR"/>
              </w:rPr>
              <w:t>3</w:t>
            </w:r>
            <w:r w:rsidR="00D12856">
              <w:rPr>
                <w:rFonts w:cs="Times New Roman"/>
                <w:b/>
                <w:lang w:val="pt-BR"/>
              </w:rPr>
              <w:t>9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D12856" w:rsidRPr="00A87E9E" w:rsidTr="005F5DDC">
        <w:tc>
          <w:tcPr>
            <w:tcW w:w="3815" w:type="dxa"/>
          </w:tcPr>
          <w:p w:rsidR="00D12856" w:rsidRPr="00A87E9E" w:rsidRDefault="00D12856" w:rsidP="005F5DDC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D12856" w:rsidRPr="00A87E9E" w:rsidRDefault="00274C65" w:rsidP="005F5DDC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FB7F48">
              <w:rPr>
                <w:rFonts w:eastAsia="SimSun" w:cs="Times New Roman"/>
                <w:lang w:val="pt-BR"/>
              </w:rPr>
              <w:t>EMENTA3</w:t>
            </w:r>
            <w:r w:rsidR="00D12856">
              <w:rPr>
                <w:rFonts w:eastAsia="SimSun" w:cs="Times New Roman"/>
                <w:lang w:val="pt-BR"/>
              </w:rPr>
              <w:t>9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D12856" w:rsidRPr="00BF1A4C" w:rsidTr="005F5DDC">
        <w:tc>
          <w:tcPr>
            <w:tcW w:w="3815" w:type="dxa"/>
          </w:tcPr>
          <w:p w:rsidR="00D12856" w:rsidRPr="00A87E9E" w:rsidRDefault="00D12856" w:rsidP="005F5DDC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D12856" w:rsidRPr="00A87E9E" w:rsidRDefault="00D12856" w:rsidP="005F5DDC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D12856" w:rsidRPr="00BF1A4C" w:rsidRDefault="00274C65" w:rsidP="005F5DDC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FB7F48">
              <w:rPr>
                <w:lang w:val="pt-BR" w:eastAsia="pt-BR"/>
              </w:rPr>
              <w:t>BASICO3</w:t>
            </w:r>
            <w:r w:rsidR="00D12856">
              <w:rPr>
                <w:lang w:val="pt-BR" w:eastAsia="pt-BR"/>
              </w:rPr>
              <w:t>9</w:t>
            </w:r>
            <w:r>
              <w:rPr>
                <w:lang w:val="pt-BR" w:eastAsia="pt-BR"/>
              </w:rPr>
              <w:t>@</w:t>
            </w:r>
          </w:p>
        </w:tc>
      </w:tr>
      <w:tr w:rsidR="00D12856" w:rsidRPr="00BF1A4C" w:rsidTr="005F5DDC">
        <w:tc>
          <w:tcPr>
            <w:tcW w:w="3815" w:type="dxa"/>
          </w:tcPr>
          <w:p w:rsidR="00D12856" w:rsidRDefault="00D12856" w:rsidP="005F5DDC">
            <w:r w:rsidRPr="00A87E9E">
              <w:rPr>
                <w:rFonts w:cs="Times New Roman"/>
                <w:color w:val="000000"/>
                <w:lang w:val="pt-BR" w:eastAsia="pt-BR" w:bidi="ar-SA"/>
              </w:rPr>
              <w:lastRenderedPageBreak/>
              <w:t>Bibliografia complementar</w:t>
            </w:r>
          </w:p>
          <w:p w:rsidR="00D12856" w:rsidRPr="00A87E9E" w:rsidRDefault="00D12856" w:rsidP="005F5DDC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D12856" w:rsidRPr="00BF1A4C" w:rsidRDefault="00274C65" w:rsidP="005F5DDC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D12856">
              <w:rPr>
                <w:lang w:val="pt-BR" w:eastAsia="pt-BR"/>
              </w:rPr>
              <w:t>COMPLEMENT</w:t>
            </w:r>
            <w:r w:rsidR="00FB7F48">
              <w:rPr>
                <w:lang w:val="pt-BR" w:eastAsia="pt-BR"/>
              </w:rPr>
              <w:t>AR3</w:t>
            </w:r>
            <w:r w:rsidR="00D12856">
              <w:rPr>
                <w:lang w:val="pt-BR" w:eastAsia="pt-BR"/>
              </w:rPr>
              <w:t>9</w:t>
            </w:r>
            <w:r>
              <w:rPr>
                <w:lang w:val="pt-BR" w:eastAsia="pt-BR"/>
              </w:rPr>
              <w:t>@</w:t>
            </w:r>
          </w:p>
        </w:tc>
      </w:tr>
    </w:tbl>
    <w:p w:rsidR="00D12856" w:rsidRPr="008D353F" w:rsidRDefault="00FB7F48" w:rsidP="00D12856">
      <w:pPr>
        <w:rPr>
          <w:kern w:val="0"/>
          <w:sz w:val="22"/>
          <w:szCs w:val="22"/>
          <w:lang w:val="en-US" w:eastAsia="en-US" w:bidi="ar-SA"/>
        </w:rPr>
      </w:pPr>
      <w:r>
        <w:t>$BLOCK_DISP3</w:t>
      </w:r>
      <w:r w:rsidR="00D12856">
        <w:t>9$</w:t>
      </w:r>
    </w:p>
    <w:p w:rsidR="00D12856" w:rsidRPr="008D353F" w:rsidRDefault="00FB7F48" w:rsidP="00D12856">
      <w:pPr>
        <w:rPr>
          <w:kern w:val="0"/>
          <w:sz w:val="22"/>
          <w:szCs w:val="22"/>
          <w:lang w:val="en-US" w:eastAsia="en-US" w:bidi="ar-SA"/>
        </w:rPr>
      </w:pPr>
      <w:r>
        <w:t>$BLOCK_DISP3</w:t>
      </w:r>
      <w:r w:rsidR="00D12856">
        <w:t>10$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D12856" w:rsidRPr="006A5209" w:rsidTr="005F5DDC">
        <w:tc>
          <w:tcPr>
            <w:tcW w:w="3815" w:type="dxa"/>
            <w:shd w:val="clear" w:color="auto" w:fill="A6A6A6"/>
          </w:tcPr>
          <w:p w:rsidR="00D12856" w:rsidRPr="006A5209" w:rsidRDefault="00D12856" w:rsidP="005F5DDC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D12856" w:rsidRPr="006A5209" w:rsidRDefault="00B8538A" w:rsidP="005F5DDC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D12856" w:rsidRPr="006A5209">
              <w:rPr>
                <w:rFonts w:cs="Times New Roman"/>
                <w:b/>
                <w:lang w:val="pt-BR"/>
              </w:rPr>
              <w:t>disciplina</w:t>
            </w:r>
            <w:r w:rsidR="00FB7F48">
              <w:rPr>
                <w:rFonts w:cs="Times New Roman"/>
                <w:b/>
                <w:lang w:val="pt-BR"/>
              </w:rPr>
              <w:t>3</w:t>
            </w:r>
            <w:r w:rsidR="00D12856">
              <w:rPr>
                <w:rFonts w:cs="Times New Roman"/>
                <w:b/>
                <w:lang w:val="pt-BR"/>
              </w:rPr>
              <w:t>10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D12856" w:rsidRPr="00A87E9E" w:rsidTr="005F5DDC">
        <w:tc>
          <w:tcPr>
            <w:tcW w:w="3815" w:type="dxa"/>
          </w:tcPr>
          <w:p w:rsidR="00D12856" w:rsidRPr="00A87E9E" w:rsidRDefault="00D12856" w:rsidP="005F5DDC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D12856" w:rsidRPr="00A87E9E" w:rsidRDefault="00274C65" w:rsidP="005F5DDC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FB7F48">
              <w:rPr>
                <w:rFonts w:eastAsia="SimSun" w:cs="Times New Roman"/>
                <w:lang w:val="pt-BR"/>
              </w:rPr>
              <w:t>EMENTA3</w:t>
            </w:r>
            <w:r w:rsidR="00D12856">
              <w:rPr>
                <w:rFonts w:eastAsia="SimSun" w:cs="Times New Roman"/>
                <w:lang w:val="pt-BR"/>
              </w:rPr>
              <w:t>10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D12856" w:rsidRPr="00BF1A4C" w:rsidTr="005F5DDC">
        <w:tc>
          <w:tcPr>
            <w:tcW w:w="3815" w:type="dxa"/>
          </w:tcPr>
          <w:p w:rsidR="00D12856" w:rsidRPr="00A87E9E" w:rsidRDefault="00D12856" w:rsidP="005F5DDC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D12856" w:rsidRPr="00A87E9E" w:rsidRDefault="00D12856" w:rsidP="005F5DDC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D12856" w:rsidRPr="00BF1A4C" w:rsidRDefault="00274C65" w:rsidP="005F5DDC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FB7F48">
              <w:rPr>
                <w:lang w:val="pt-BR" w:eastAsia="pt-BR"/>
              </w:rPr>
              <w:t>BASICO3</w:t>
            </w:r>
            <w:r w:rsidR="00D12856">
              <w:rPr>
                <w:lang w:val="pt-BR" w:eastAsia="pt-BR"/>
              </w:rPr>
              <w:t>10</w:t>
            </w:r>
            <w:r>
              <w:rPr>
                <w:lang w:val="pt-BR" w:eastAsia="pt-BR"/>
              </w:rPr>
              <w:t>@</w:t>
            </w:r>
          </w:p>
        </w:tc>
      </w:tr>
      <w:tr w:rsidR="00D12856" w:rsidRPr="00BF1A4C" w:rsidTr="005F5DDC">
        <w:tc>
          <w:tcPr>
            <w:tcW w:w="3815" w:type="dxa"/>
          </w:tcPr>
          <w:p w:rsidR="00D12856" w:rsidRDefault="00D12856" w:rsidP="005F5DDC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D12856" w:rsidRPr="00A87E9E" w:rsidRDefault="00D12856" w:rsidP="005F5DDC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D12856" w:rsidRPr="00BF1A4C" w:rsidRDefault="00274C65" w:rsidP="005F5DDC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FB7F48">
              <w:rPr>
                <w:lang w:val="pt-BR" w:eastAsia="pt-BR"/>
              </w:rPr>
              <w:t>COMPLEMENTAR3</w:t>
            </w:r>
            <w:r w:rsidR="00D12856">
              <w:rPr>
                <w:lang w:val="pt-BR" w:eastAsia="pt-BR"/>
              </w:rPr>
              <w:t>10</w:t>
            </w:r>
            <w:r>
              <w:rPr>
                <w:lang w:val="pt-BR" w:eastAsia="pt-BR"/>
              </w:rPr>
              <w:t>@</w:t>
            </w:r>
          </w:p>
        </w:tc>
      </w:tr>
    </w:tbl>
    <w:p w:rsidR="00D12856" w:rsidRPr="00F46DD3" w:rsidRDefault="00FB7F48" w:rsidP="00D12856">
      <w:pPr>
        <w:rPr>
          <w:kern w:val="0"/>
          <w:sz w:val="22"/>
          <w:szCs w:val="22"/>
          <w:lang w:val="en-US" w:eastAsia="en-US" w:bidi="ar-SA"/>
        </w:rPr>
      </w:pPr>
      <w:r>
        <w:t>$BLOCK_DISP3</w:t>
      </w:r>
      <w:r w:rsidR="00D12856">
        <w:t>10$</w:t>
      </w:r>
    </w:p>
    <w:p w:rsidR="00D12856" w:rsidRDefault="00D12856" w:rsidP="002F1B74"/>
    <w:p w:rsidR="00A06BB4" w:rsidRPr="00D12856" w:rsidRDefault="00D12856" w:rsidP="002F1B74">
      <w:r>
        <w:t>$BLOCK_TERCEIROE$</w:t>
      </w:r>
    </w:p>
    <w:p w:rsidR="002F1B74" w:rsidRPr="002F1B74" w:rsidRDefault="002F1B74" w:rsidP="002F1B74">
      <w:pPr>
        <w:rPr>
          <w:kern w:val="0"/>
          <w:sz w:val="22"/>
          <w:szCs w:val="22"/>
          <w:lang w:val="en-US" w:eastAsia="en-US" w:bidi="ar-SA"/>
        </w:rPr>
      </w:pPr>
      <w:r>
        <w:t>$BLOCK_QUARTO</w:t>
      </w:r>
      <w:r w:rsidR="00253451">
        <w:t>E</w:t>
      </w:r>
      <w:r>
        <w:t>$</w:t>
      </w:r>
    </w:p>
    <w:p w:rsidR="001B2101" w:rsidRPr="00A87E9E" w:rsidRDefault="001B2101" w:rsidP="00E01E75">
      <w:pPr>
        <w:pStyle w:val="PPCs"/>
        <w:numPr>
          <w:ilvl w:val="1"/>
          <w:numId w:val="10"/>
        </w:numPr>
      </w:pPr>
      <w:r w:rsidRPr="00A87E9E">
        <w:t>Ementário para o 4º período</w:t>
      </w:r>
      <w:bookmarkEnd w:id="14"/>
      <w:bookmarkEnd w:id="15"/>
    </w:p>
    <w:p w:rsidR="001B2101" w:rsidRPr="00A87E9E" w:rsidRDefault="001B2101" w:rsidP="001B2101">
      <w:pPr>
        <w:pStyle w:val="Legenda"/>
        <w:rPr>
          <w:b/>
        </w:rPr>
      </w:pPr>
    </w:p>
    <w:p w:rsidR="002A6D4D" w:rsidRDefault="002A6D4D" w:rsidP="002F1B74"/>
    <w:p w:rsidR="002A6D4D" w:rsidRPr="00A87E9E" w:rsidRDefault="002A6D4D" w:rsidP="002A6D4D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A87E9E" w:rsidTr="002A6D4D">
        <w:trPr>
          <w:trHeight w:hRule="exact" w:val="567"/>
        </w:trPr>
        <w:tc>
          <w:tcPr>
            <w:tcW w:w="918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6D4D" w:rsidRPr="00A87E9E" w:rsidRDefault="00D12856" w:rsidP="002A6D4D">
            <w:pPr>
              <w:pStyle w:val="Subttulo"/>
              <w:rPr>
                <w:b w:val="0"/>
                <w:lang w:val="pt-BR" w:eastAsia="pt-BR" w:bidi="ar-SA"/>
              </w:rPr>
            </w:pPr>
            <w:r>
              <w:rPr>
                <w:b w:val="0"/>
                <w:lang w:val="pt-BR" w:eastAsia="pt-BR" w:bidi="ar-SA"/>
              </w:rPr>
              <w:t>4</w:t>
            </w:r>
            <w:r w:rsidR="002A6D4D" w:rsidRPr="00A87E9E">
              <w:rPr>
                <w:b w:val="0"/>
                <w:lang w:val="pt-BR" w:eastAsia="pt-BR" w:bidi="ar-SA"/>
              </w:rPr>
              <w:t>º Período</w:t>
            </w:r>
          </w:p>
        </w:tc>
      </w:tr>
      <w:tr w:rsidR="002A6D4D" w:rsidRPr="00A87E9E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2A6D4D" w:rsidRPr="006A5209">
              <w:rPr>
                <w:rFonts w:cs="Times New Roman"/>
                <w:b/>
                <w:lang w:val="pt-BR"/>
              </w:rPr>
              <w:t>disciplina</w:t>
            </w:r>
            <w:r w:rsidR="00D12856">
              <w:rPr>
                <w:rFonts w:cs="Times New Roman"/>
                <w:b/>
                <w:lang w:val="pt-BR"/>
              </w:rPr>
              <w:t>4</w:t>
            </w:r>
            <w:r w:rsidR="002A6D4D">
              <w:rPr>
                <w:rFonts w:cs="Times New Roman"/>
                <w:b/>
                <w:lang w:val="pt-BR"/>
              </w:rPr>
              <w:t>1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D12856">
              <w:rPr>
                <w:rFonts w:eastAsia="SimSun" w:cs="Times New Roman"/>
                <w:lang w:val="pt-BR"/>
              </w:rPr>
              <w:t>EMENTA4</w:t>
            </w:r>
            <w:r w:rsidR="002A6D4D">
              <w:rPr>
                <w:rFonts w:eastAsia="SimSun" w:cs="Times New Roman"/>
                <w:lang w:val="pt-BR"/>
              </w:rPr>
              <w:t>1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D12856">
              <w:rPr>
                <w:lang w:val="pt-BR" w:eastAsia="pt-BR"/>
              </w:rPr>
              <w:t>BASICO4</w:t>
            </w:r>
            <w:r w:rsidR="002A6D4D">
              <w:rPr>
                <w:lang w:val="pt-BR" w:eastAsia="pt-BR"/>
              </w:rPr>
              <w:t>1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D12856">
              <w:rPr>
                <w:lang w:val="pt-BR" w:eastAsia="pt-BR"/>
              </w:rPr>
              <w:t>COMPLEMENTAR4</w:t>
            </w:r>
            <w:r w:rsidR="002A6D4D">
              <w:rPr>
                <w:lang w:val="pt-BR" w:eastAsia="pt-BR"/>
              </w:rPr>
              <w:t>1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Default="00D12856" w:rsidP="002A6D4D">
      <w:pPr>
        <w:rPr>
          <w:kern w:val="0"/>
          <w:sz w:val="22"/>
          <w:szCs w:val="22"/>
          <w:lang w:val="en-US" w:eastAsia="en-US" w:bidi="ar-SA"/>
        </w:rPr>
      </w:pPr>
      <w:r>
        <w:t>$BLOCK_DISP4</w:t>
      </w:r>
      <w:r w:rsidR="002A6D4D">
        <w:t>2$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6A5209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2A6D4D" w:rsidRPr="006A5209">
              <w:rPr>
                <w:rFonts w:cs="Times New Roman"/>
                <w:b/>
                <w:lang w:val="pt-BR"/>
              </w:rPr>
              <w:t>disciplina</w:t>
            </w:r>
            <w:r w:rsidR="00D12856">
              <w:rPr>
                <w:rFonts w:cs="Times New Roman"/>
                <w:b/>
                <w:lang w:val="pt-BR"/>
              </w:rPr>
              <w:t>4</w:t>
            </w:r>
            <w:r w:rsidR="002A6D4D">
              <w:rPr>
                <w:rFonts w:cs="Times New Roman"/>
                <w:b/>
                <w:lang w:val="pt-BR"/>
              </w:rPr>
              <w:t>2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D12856">
              <w:rPr>
                <w:rFonts w:eastAsia="SimSun" w:cs="Times New Roman"/>
                <w:lang w:val="pt-BR"/>
              </w:rPr>
              <w:t>EMENTA4</w:t>
            </w:r>
            <w:r w:rsidR="002A6D4D">
              <w:rPr>
                <w:rFonts w:eastAsia="SimSun" w:cs="Times New Roman"/>
                <w:lang w:val="pt-BR"/>
              </w:rPr>
              <w:t>2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D12856">
              <w:rPr>
                <w:lang w:val="pt-BR" w:eastAsia="pt-BR"/>
              </w:rPr>
              <w:t>BASICO4</w:t>
            </w:r>
            <w:r w:rsidR="002A6D4D">
              <w:rPr>
                <w:lang w:val="pt-BR" w:eastAsia="pt-BR"/>
              </w:rPr>
              <w:t>2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D12856">
              <w:rPr>
                <w:lang w:val="pt-BR" w:eastAsia="pt-BR"/>
              </w:rPr>
              <w:t>COMPLEMENTAR4</w:t>
            </w:r>
            <w:r w:rsidR="002A6D4D">
              <w:rPr>
                <w:lang w:val="pt-BR" w:eastAsia="pt-BR"/>
              </w:rPr>
              <w:t>2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Default="00D12856" w:rsidP="002A6D4D">
      <w:r>
        <w:t>$BLOCK_DISP4</w:t>
      </w:r>
      <w:r w:rsidR="002A6D4D">
        <w:t>2$</w:t>
      </w:r>
    </w:p>
    <w:p w:rsidR="002A6D4D" w:rsidRDefault="00D12856" w:rsidP="002A6D4D">
      <w:pPr>
        <w:rPr>
          <w:kern w:val="0"/>
          <w:sz w:val="22"/>
          <w:szCs w:val="22"/>
          <w:lang w:val="en-US" w:eastAsia="en-US" w:bidi="ar-SA"/>
        </w:rPr>
      </w:pPr>
      <w:r>
        <w:t>$BLOCK_DISP4</w:t>
      </w:r>
      <w:r w:rsidR="002A6D4D">
        <w:t>3$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6A5209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2A6D4D" w:rsidRPr="006A5209">
              <w:rPr>
                <w:rFonts w:cs="Times New Roman"/>
                <w:b/>
                <w:lang w:val="pt-BR"/>
              </w:rPr>
              <w:t>disciplina</w:t>
            </w:r>
            <w:r w:rsidR="00D12856">
              <w:rPr>
                <w:rFonts w:cs="Times New Roman"/>
                <w:b/>
                <w:lang w:val="pt-BR"/>
              </w:rPr>
              <w:t>4</w:t>
            </w:r>
            <w:r w:rsidR="002A6D4D">
              <w:rPr>
                <w:rFonts w:cs="Times New Roman"/>
                <w:b/>
                <w:lang w:val="pt-BR"/>
              </w:rPr>
              <w:t>3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D12856">
              <w:rPr>
                <w:rFonts w:eastAsia="SimSun" w:cs="Times New Roman"/>
                <w:lang w:val="pt-BR"/>
              </w:rPr>
              <w:t>EMENTA4</w:t>
            </w:r>
            <w:r w:rsidR="002A6D4D">
              <w:rPr>
                <w:rFonts w:eastAsia="SimSun" w:cs="Times New Roman"/>
                <w:lang w:val="pt-BR"/>
              </w:rPr>
              <w:t>3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D12856">
              <w:rPr>
                <w:lang w:val="pt-BR" w:eastAsia="pt-BR"/>
              </w:rPr>
              <w:t>BASICO4</w:t>
            </w:r>
            <w:r w:rsidR="002A6D4D">
              <w:rPr>
                <w:lang w:val="pt-BR" w:eastAsia="pt-BR"/>
              </w:rPr>
              <w:t>3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D12856">
              <w:rPr>
                <w:lang w:val="pt-BR" w:eastAsia="pt-BR"/>
              </w:rPr>
              <w:t>COMPLEMENTAR4</w:t>
            </w:r>
            <w:r w:rsidR="002A6D4D">
              <w:rPr>
                <w:lang w:val="pt-BR" w:eastAsia="pt-BR"/>
              </w:rPr>
              <w:t>3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Pr="008D353F" w:rsidRDefault="00D12856" w:rsidP="002A6D4D">
      <w:pPr>
        <w:rPr>
          <w:kern w:val="0"/>
          <w:sz w:val="22"/>
          <w:szCs w:val="22"/>
          <w:lang w:val="en-US" w:eastAsia="en-US" w:bidi="ar-SA"/>
        </w:rPr>
      </w:pPr>
      <w:r>
        <w:t>$BLOCK_DISP4</w:t>
      </w:r>
      <w:r w:rsidR="002A6D4D">
        <w:t>3$</w:t>
      </w:r>
    </w:p>
    <w:p w:rsidR="002A6D4D" w:rsidRDefault="00D12856" w:rsidP="002A6D4D">
      <w:pPr>
        <w:rPr>
          <w:kern w:val="0"/>
          <w:sz w:val="22"/>
          <w:szCs w:val="22"/>
          <w:lang w:val="en-US" w:eastAsia="en-US" w:bidi="ar-SA"/>
        </w:rPr>
      </w:pPr>
      <w:r>
        <w:t>$BLOCK_DISP4</w:t>
      </w:r>
      <w:r w:rsidR="002A6D4D">
        <w:t>4$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6A5209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2A6D4D" w:rsidRPr="006A5209">
              <w:rPr>
                <w:rFonts w:cs="Times New Roman"/>
                <w:b/>
                <w:lang w:val="pt-BR"/>
              </w:rPr>
              <w:t>disciplina</w:t>
            </w:r>
            <w:r w:rsidR="00D12856">
              <w:rPr>
                <w:rFonts w:cs="Times New Roman"/>
                <w:b/>
                <w:lang w:val="pt-BR"/>
              </w:rPr>
              <w:t>4</w:t>
            </w:r>
            <w:r w:rsidR="002A6D4D">
              <w:rPr>
                <w:rFonts w:cs="Times New Roman"/>
                <w:b/>
                <w:lang w:val="pt-BR"/>
              </w:rPr>
              <w:t>4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D12856">
              <w:rPr>
                <w:rFonts w:eastAsia="SimSun" w:cs="Times New Roman"/>
                <w:lang w:val="pt-BR"/>
              </w:rPr>
              <w:t>EMENTA4</w:t>
            </w:r>
            <w:r w:rsidR="002A6D4D">
              <w:rPr>
                <w:rFonts w:eastAsia="SimSun" w:cs="Times New Roman"/>
                <w:lang w:val="pt-BR"/>
              </w:rPr>
              <w:t>4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D12856">
              <w:rPr>
                <w:lang w:val="pt-BR" w:eastAsia="pt-BR"/>
              </w:rPr>
              <w:t>BASICO4</w:t>
            </w:r>
            <w:r w:rsidR="002A6D4D">
              <w:rPr>
                <w:lang w:val="pt-BR" w:eastAsia="pt-BR"/>
              </w:rPr>
              <w:t>4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lastRenderedPageBreak/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D12856">
              <w:rPr>
                <w:lang w:val="pt-BR" w:eastAsia="pt-BR"/>
              </w:rPr>
              <w:t>COMPLEMENTAR4</w:t>
            </w:r>
            <w:r w:rsidR="002A6D4D">
              <w:rPr>
                <w:lang w:val="pt-BR" w:eastAsia="pt-BR"/>
              </w:rPr>
              <w:t>4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Pr="008D353F" w:rsidRDefault="00D12856" w:rsidP="002A6D4D">
      <w:pPr>
        <w:rPr>
          <w:kern w:val="0"/>
          <w:sz w:val="22"/>
          <w:szCs w:val="22"/>
          <w:lang w:val="en-US" w:eastAsia="en-US" w:bidi="ar-SA"/>
        </w:rPr>
      </w:pPr>
      <w:r>
        <w:t>$BLOCK_DISP4</w:t>
      </w:r>
      <w:r w:rsidR="002A6D4D">
        <w:t>4$</w:t>
      </w:r>
    </w:p>
    <w:p w:rsidR="002A6D4D" w:rsidRPr="008D353F" w:rsidRDefault="00D12856" w:rsidP="002A6D4D">
      <w:pPr>
        <w:rPr>
          <w:kern w:val="0"/>
          <w:sz w:val="22"/>
          <w:szCs w:val="22"/>
          <w:lang w:val="en-US" w:eastAsia="en-US" w:bidi="ar-SA"/>
        </w:rPr>
      </w:pPr>
      <w:r>
        <w:t>$BLOCK_DISP4</w:t>
      </w:r>
      <w:r w:rsidR="002A6D4D">
        <w:t>5$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6A5209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2A6D4D" w:rsidRPr="006A5209">
              <w:rPr>
                <w:rFonts w:cs="Times New Roman"/>
                <w:b/>
                <w:lang w:val="pt-BR"/>
              </w:rPr>
              <w:t>disciplina</w:t>
            </w:r>
            <w:r w:rsidR="00D12856">
              <w:rPr>
                <w:rFonts w:cs="Times New Roman"/>
                <w:b/>
                <w:lang w:val="pt-BR"/>
              </w:rPr>
              <w:t>4</w:t>
            </w:r>
            <w:r w:rsidR="002A6D4D">
              <w:rPr>
                <w:rFonts w:cs="Times New Roman"/>
                <w:b/>
                <w:lang w:val="pt-BR"/>
              </w:rPr>
              <w:t>5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D12856">
              <w:rPr>
                <w:rFonts w:eastAsia="SimSun" w:cs="Times New Roman"/>
                <w:lang w:val="pt-BR"/>
              </w:rPr>
              <w:t>EMENTA4</w:t>
            </w:r>
            <w:r w:rsidR="002A6D4D">
              <w:rPr>
                <w:rFonts w:eastAsia="SimSun" w:cs="Times New Roman"/>
                <w:lang w:val="pt-BR"/>
              </w:rPr>
              <w:t>5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D12856">
              <w:rPr>
                <w:lang w:val="pt-BR" w:eastAsia="pt-BR"/>
              </w:rPr>
              <w:t>BASICO4</w:t>
            </w:r>
            <w:r w:rsidR="002A6D4D">
              <w:rPr>
                <w:lang w:val="pt-BR" w:eastAsia="pt-BR"/>
              </w:rPr>
              <w:t>5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2A6D4D">
              <w:rPr>
                <w:lang w:val="pt-BR" w:eastAsia="pt-BR"/>
              </w:rPr>
              <w:t>COMPLEME</w:t>
            </w:r>
            <w:r w:rsidR="00D12856">
              <w:rPr>
                <w:lang w:val="pt-BR" w:eastAsia="pt-BR"/>
              </w:rPr>
              <w:t>NTAR4</w:t>
            </w:r>
            <w:r w:rsidR="002A6D4D">
              <w:rPr>
                <w:lang w:val="pt-BR" w:eastAsia="pt-BR"/>
              </w:rPr>
              <w:t>5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Pr="008D353F" w:rsidRDefault="00D12856" w:rsidP="002A6D4D">
      <w:pPr>
        <w:rPr>
          <w:kern w:val="0"/>
          <w:sz w:val="22"/>
          <w:szCs w:val="22"/>
          <w:lang w:val="en-US" w:eastAsia="en-US" w:bidi="ar-SA"/>
        </w:rPr>
      </w:pPr>
      <w:r>
        <w:t>$BLOCK_DISP4</w:t>
      </w:r>
      <w:r w:rsidR="002A6D4D">
        <w:t>5$</w:t>
      </w:r>
    </w:p>
    <w:p w:rsidR="002A6D4D" w:rsidRPr="008D353F" w:rsidRDefault="00D12856" w:rsidP="002A6D4D">
      <w:pPr>
        <w:rPr>
          <w:kern w:val="0"/>
          <w:sz w:val="22"/>
          <w:szCs w:val="22"/>
          <w:lang w:val="en-US" w:eastAsia="en-US" w:bidi="ar-SA"/>
        </w:rPr>
      </w:pPr>
      <w:r>
        <w:t>$BLOCK_DISP4</w:t>
      </w:r>
      <w:r w:rsidR="002A6D4D">
        <w:t>6$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6A5209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2A6D4D" w:rsidRPr="006A5209">
              <w:rPr>
                <w:rFonts w:cs="Times New Roman"/>
                <w:b/>
                <w:lang w:val="pt-BR"/>
              </w:rPr>
              <w:t>disciplina</w:t>
            </w:r>
            <w:r w:rsidR="00D12856">
              <w:rPr>
                <w:rFonts w:cs="Times New Roman"/>
                <w:b/>
                <w:lang w:val="pt-BR"/>
              </w:rPr>
              <w:t>4</w:t>
            </w:r>
            <w:r w:rsidR="002A6D4D">
              <w:rPr>
                <w:rFonts w:cs="Times New Roman"/>
                <w:b/>
                <w:lang w:val="pt-BR"/>
              </w:rPr>
              <w:t>6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D12856">
              <w:rPr>
                <w:rFonts w:eastAsia="SimSun" w:cs="Times New Roman"/>
                <w:lang w:val="pt-BR"/>
              </w:rPr>
              <w:t>EMENTA4</w:t>
            </w:r>
            <w:r w:rsidR="002A6D4D">
              <w:rPr>
                <w:rFonts w:eastAsia="SimSun" w:cs="Times New Roman"/>
                <w:lang w:val="pt-BR"/>
              </w:rPr>
              <w:t>6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D12856">
              <w:rPr>
                <w:lang w:val="pt-BR" w:eastAsia="pt-BR"/>
              </w:rPr>
              <w:t>BASICO4</w:t>
            </w:r>
            <w:r w:rsidR="002A6D4D">
              <w:rPr>
                <w:lang w:val="pt-BR" w:eastAsia="pt-BR"/>
              </w:rPr>
              <w:t>6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D12856">
              <w:rPr>
                <w:lang w:val="pt-BR" w:eastAsia="pt-BR"/>
              </w:rPr>
              <w:t>COMPLEMENTAR4</w:t>
            </w:r>
            <w:r w:rsidR="002A6D4D">
              <w:rPr>
                <w:lang w:val="pt-BR" w:eastAsia="pt-BR"/>
              </w:rPr>
              <w:t>6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Pr="008D353F" w:rsidRDefault="00D12856" w:rsidP="002A6D4D">
      <w:pPr>
        <w:rPr>
          <w:kern w:val="0"/>
          <w:sz w:val="22"/>
          <w:szCs w:val="22"/>
          <w:lang w:val="en-US" w:eastAsia="en-US" w:bidi="ar-SA"/>
        </w:rPr>
      </w:pPr>
      <w:r>
        <w:t>$BLOCK_DISP4</w:t>
      </w:r>
      <w:r w:rsidR="002A6D4D">
        <w:t>6$</w:t>
      </w:r>
    </w:p>
    <w:p w:rsidR="002A6D4D" w:rsidRPr="008D353F" w:rsidRDefault="00D12856" w:rsidP="002A6D4D">
      <w:pPr>
        <w:rPr>
          <w:kern w:val="0"/>
          <w:sz w:val="22"/>
          <w:szCs w:val="22"/>
          <w:lang w:val="en-US" w:eastAsia="en-US" w:bidi="ar-SA"/>
        </w:rPr>
      </w:pPr>
      <w:r>
        <w:t>$BLOCK_DISP4</w:t>
      </w:r>
      <w:r w:rsidR="002A6D4D">
        <w:t>7$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6A5209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2A6D4D" w:rsidRPr="006A5209">
              <w:rPr>
                <w:rFonts w:cs="Times New Roman"/>
                <w:b/>
                <w:lang w:val="pt-BR"/>
              </w:rPr>
              <w:t>disciplina</w:t>
            </w:r>
            <w:r w:rsidR="00D12856">
              <w:rPr>
                <w:rFonts w:cs="Times New Roman"/>
                <w:b/>
                <w:lang w:val="pt-BR"/>
              </w:rPr>
              <w:t>4</w:t>
            </w:r>
            <w:r w:rsidR="002A6D4D">
              <w:rPr>
                <w:rFonts w:cs="Times New Roman"/>
                <w:b/>
                <w:lang w:val="pt-BR"/>
              </w:rPr>
              <w:t>7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D12856">
              <w:rPr>
                <w:rFonts w:eastAsia="SimSun" w:cs="Times New Roman"/>
                <w:lang w:val="pt-BR"/>
              </w:rPr>
              <w:t>EMENTA4</w:t>
            </w:r>
            <w:r w:rsidR="002A6D4D">
              <w:rPr>
                <w:rFonts w:eastAsia="SimSun" w:cs="Times New Roman"/>
                <w:lang w:val="pt-BR"/>
              </w:rPr>
              <w:t>7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D12856">
              <w:rPr>
                <w:lang w:val="pt-BR" w:eastAsia="pt-BR"/>
              </w:rPr>
              <w:t>BASICO4</w:t>
            </w:r>
            <w:r w:rsidR="002A6D4D">
              <w:rPr>
                <w:lang w:val="pt-BR" w:eastAsia="pt-BR"/>
              </w:rPr>
              <w:t>7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D12856">
              <w:rPr>
                <w:lang w:val="pt-BR" w:eastAsia="pt-BR"/>
              </w:rPr>
              <w:t>COMPLEMENTAR4</w:t>
            </w:r>
            <w:r w:rsidR="002A6D4D">
              <w:rPr>
                <w:lang w:val="pt-BR" w:eastAsia="pt-BR"/>
              </w:rPr>
              <w:t>7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Pr="008D353F" w:rsidRDefault="00D12856" w:rsidP="002A6D4D">
      <w:pPr>
        <w:rPr>
          <w:kern w:val="0"/>
          <w:sz w:val="22"/>
          <w:szCs w:val="22"/>
          <w:lang w:val="en-US" w:eastAsia="en-US" w:bidi="ar-SA"/>
        </w:rPr>
      </w:pPr>
      <w:r>
        <w:t>$BLOCK_DISP4</w:t>
      </w:r>
      <w:r w:rsidR="002A6D4D">
        <w:t>7$</w:t>
      </w:r>
    </w:p>
    <w:p w:rsidR="002A6D4D" w:rsidRPr="008D353F" w:rsidRDefault="00D12856" w:rsidP="002A6D4D">
      <w:pPr>
        <w:rPr>
          <w:kern w:val="0"/>
          <w:sz w:val="22"/>
          <w:szCs w:val="22"/>
          <w:lang w:val="en-US" w:eastAsia="en-US" w:bidi="ar-SA"/>
        </w:rPr>
      </w:pPr>
      <w:r>
        <w:t>$BLOCK_DISP4</w:t>
      </w:r>
      <w:r w:rsidR="002A6D4D">
        <w:t>8$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6A5209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2A6D4D" w:rsidRPr="006A5209">
              <w:rPr>
                <w:rFonts w:cs="Times New Roman"/>
                <w:b/>
                <w:lang w:val="pt-BR"/>
              </w:rPr>
              <w:t>disciplina</w:t>
            </w:r>
            <w:r w:rsidR="00D12856">
              <w:rPr>
                <w:rFonts w:cs="Times New Roman"/>
                <w:b/>
                <w:lang w:val="pt-BR"/>
              </w:rPr>
              <w:t>4</w:t>
            </w:r>
            <w:r w:rsidR="002A6D4D">
              <w:rPr>
                <w:rFonts w:cs="Times New Roman"/>
                <w:b/>
                <w:lang w:val="pt-BR"/>
              </w:rPr>
              <w:t>8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D12856">
              <w:rPr>
                <w:rFonts w:eastAsia="SimSun" w:cs="Times New Roman"/>
                <w:lang w:val="pt-BR"/>
              </w:rPr>
              <w:t>EMENTA4</w:t>
            </w:r>
            <w:r w:rsidR="002A6D4D">
              <w:rPr>
                <w:rFonts w:eastAsia="SimSun" w:cs="Times New Roman"/>
                <w:lang w:val="pt-BR"/>
              </w:rPr>
              <w:t>8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D12856">
              <w:rPr>
                <w:lang w:val="pt-BR" w:eastAsia="pt-BR"/>
              </w:rPr>
              <w:t>BASICO4</w:t>
            </w:r>
            <w:r w:rsidR="002A6D4D">
              <w:rPr>
                <w:lang w:val="pt-BR" w:eastAsia="pt-BR"/>
              </w:rPr>
              <w:t>8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D12856">
              <w:rPr>
                <w:lang w:val="pt-BR" w:eastAsia="pt-BR"/>
              </w:rPr>
              <w:t>COMPLEMENTAR4</w:t>
            </w:r>
            <w:r w:rsidR="002A6D4D">
              <w:rPr>
                <w:lang w:val="pt-BR" w:eastAsia="pt-BR"/>
              </w:rPr>
              <w:t>8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Pr="008D353F" w:rsidRDefault="002A6D4D" w:rsidP="002A6D4D">
      <w:pPr>
        <w:rPr>
          <w:kern w:val="0"/>
          <w:sz w:val="22"/>
          <w:szCs w:val="22"/>
          <w:lang w:val="en-US" w:eastAsia="en-US" w:bidi="ar-SA"/>
        </w:rPr>
      </w:pPr>
      <w:r>
        <w:t>$BLOCK_DISP</w:t>
      </w:r>
      <w:r w:rsidR="00D12856">
        <w:t>4</w:t>
      </w:r>
      <w:r>
        <w:t>8$</w:t>
      </w:r>
    </w:p>
    <w:p w:rsidR="002A6D4D" w:rsidRPr="008D353F" w:rsidRDefault="002A6D4D" w:rsidP="002A6D4D">
      <w:pPr>
        <w:rPr>
          <w:kern w:val="0"/>
          <w:sz w:val="22"/>
          <w:szCs w:val="22"/>
          <w:lang w:val="en-US" w:eastAsia="en-US" w:bidi="ar-SA"/>
        </w:rPr>
      </w:pPr>
      <w:r>
        <w:t>$BLOCK_DISP</w:t>
      </w:r>
      <w:r w:rsidR="00D12856">
        <w:t>4</w:t>
      </w:r>
      <w:r>
        <w:t>9$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6A5209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@d</w:t>
            </w:r>
            <w:r w:rsidR="002A6D4D" w:rsidRPr="006A5209">
              <w:rPr>
                <w:rFonts w:cs="Times New Roman"/>
                <w:b/>
                <w:lang w:val="pt-BR"/>
              </w:rPr>
              <w:t>isciplina</w:t>
            </w:r>
            <w:r w:rsidR="00D12856">
              <w:rPr>
                <w:rFonts w:cs="Times New Roman"/>
                <w:b/>
                <w:lang w:val="pt-BR"/>
              </w:rPr>
              <w:t>4</w:t>
            </w:r>
            <w:r w:rsidR="002A6D4D">
              <w:rPr>
                <w:rFonts w:cs="Times New Roman"/>
                <w:b/>
                <w:lang w:val="pt-BR"/>
              </w:rPr>
              <w:t>9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D12856">
              <w:rPr>
                <w:rFonts w:eastAsia="SimSun" w:cs="Times New Roman"/>
                <w:lang w:val="pt-BR"/>
              </w:rPr>
              <w:t>EMENTA4</w:t>
            </w:r>
            <w:r w:rsidR="002A6D4D">
              <w:rPr>
                <w:rFonts w:eastAsia="SimSun" w:cs="Times New Roman"/>
                <w:lang w:val="pt-BR"/>
              </w:rPr>
              <w:t>9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D12856">
              <w:rPr>
                <w:lang w:val="pt-BR" w:eastAsia="pt-BR"/>
              </w:rPr>
              <w:t>BASICO4</w:t>
            </w:r>
            <w:r w:rsidR="002A6D4D">
              <w:rPr>
                <w:lang w:val="pt-BR" w:eastAsia="pt-BR"/>
              </w:rPr>
              <w:t>9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D12856">
              <w:rPr>
                <w:lang w:val="pt-BR" w:eastAsia="pt-BR"/>
              </w:rPr>
              <w:t>COMPLEMENTAR4</w:t>
            </w:r>
            <w:r w:rsidR="002A6D4D">
              <w:rPr>
                <w:lang w:val="pt-BR" w:eastAsia="pt-BR"/>
              </w:rPr>
              <w:t>9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Pr="008D353F" w:rsidRDefault="00D12856" w:rsidP="002A6D4D">
      <w:pPr>
        <w:rPr>
          <w:kern w:val="0"/>
          <w:sz w:val="22"/>
          <w:szCs w:val="22"/>
          <w:lang w:val="en-US" w:eastAsia="en-US" w:bidi="ar-SA"/>
        </w:rPr>
      </w:pPr>
      <w:r>
        <w:t>$BLOCK_DISP4</w:t>
      </w:r>
      <w:r w:rsidR="002A6D4D">
        <w:t>9$</w:t>
      </w:r>
    </w:p>
    <w:p w:rsidR="002A6D4D" w:rsidRPr="008D353F" w:rsidRDefault="00FB7F48" w:rsidP="002A6D4D">
      <w:pPr>
        <w:rPr>
          <w:kern w:val="0"/>
          <w:sz w:val="22"/>
          <w:szCs w:val="22"/>
          <w:lang w:val="en-US" w:eastAsia="en-US" w:bidi="ar-SA"/>
        </w:rPr>
      </w:pPr>
      <w:r>
        <w:t>$BLOCK_DISP4</w:t>
      </w:r>
      <w:r w:rsidR="002A6D4D">
        <w:t>10$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6A5209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2A6D4D" w:rsidRPr="006A5209">
              <w:rPr>
                <w:rFonts w:cs="Times New Roman"/>
                <w:b/>
                <w:lang w:val="pt-BR"/>
              </w:rPr>
              <w:t>disciplina</w:t>
            </w:r>
            <w:r w:rsidR="00D12856">
              <w:rPr>
                <w:rFonts w:cs="Times New Roman"/>
                <w:b/>
                <w:lang w:val="pt-BR"/>
              </w:rPr>
              <w:t>4</w:t>
            </w:r>
            <w:r w:rsidR="002A6D4D">
              <w:rPr>
                <w:rFonts w:cs="Times New Roman"/>
                <w:b/>
                <w:lang w:val="pt-BR"/>
              </w:rPr>
              <w:t>10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D12856">
              <w:rPr>
                <w:rFonts w:eastAsia="SimSun" w:cs="Times New Roman"/>
                <w:lang w:val="pt-BR"/>
              </w:rPr>
              <w:t>EMENTA4</w:t>
            </w:r>
            <w:r w:rsidR="002A6D4D">
              <w:rPr>
                <w:rFonts w:eastAsia="SimSun" w:cs="Times New Roman"/>
                <w:lang w:val="pt-BR"/>
              </w:rPr>
              <w:t>10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D12856">
              <w:rPr>
                <w:lang w:val="pt-BR" w:eastAsia="pt-BR"/>
              </w:rPr>
              <w:t>BASICO4</w:t>
            </w:r>
            <w:r w:rsidR="002A6D4D">
              <w:rPr>
                <w:lang w:val="pt-BR" w:eastAsia="pt-BR"/>
              </w:rPr>
              <w:t>10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lastRenderedPageBreak/>
              <w:t>@</w:t>
            </w:r>
            <w:r w:rsidR="002A6D4D">
              <w:rPr>
                <w:lang w:val="pt-BR" w:eastAsia="pt-BR"/>
              </w:rPr>
              <w:t>CO</w:t>
            </w:r>
            <w:r w:rsidR="00D12856">
              <w:rPr>
                <w:lang w:val="pt-BR" w:eastAsia="pt-BR"/>
              </w:rPr>
              <w:t>MPLEMENTAR4</w:t>
            </w:r>
            <w:r w:rsidR="002A6D4D">
              <w:rPr>
                <w:lang w:val="pt-BR" w:eastAsia="pt-BR"/>
              </w:rPr>
              <w:t>10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Pr="00F46DD3" w:rsidRDefault="00D12856" w:rsidP="002A6D4D">
      <w:pPr>
        <w:rPr>
          <w:kern w:val="0"/>
          <w:sz w:val="22"/>
          <w:szCs w:val="22"/>
          <w:lang w:val="en-US" w:eastAsia="en-US" w:bidi="ar-SA"/>
        </w:rPr>
      </w:pPr>
      <w:r>
        <w:t>$BLOCK_DISP4</w:t>
      </w:r>
      <w:r w:rsidR="002A6D4D">
        <w:t>10$</w:t>
      </w:r>
    </w:p>
    <w:p w:rsidR="002A6D4D" w:rsidRDefault="002A6D4D" w:rsidP="002F1B74"/>
    <w:p w:rsidR="002F1B74" w:rsidRDefault="002F1B74" w:rsidP="002F1B74">
      <w:r>
        <w:t>$BLOCK_QUARTO</w:t>
      </w:r>
      <w:r w:rsidR="00253451">
        <w:t>E</w:t>
      </w:r>
      <w:r>
        <w:t>$</w:t>
      </w:r>
    </w:p>
    <w:p w:rsidR="001B2101" w:rsidRPr="008D353F" w:rsidRDefault="002F1B74" w:rsidP="008D353F">
      <w:pPr>
        <w:rPr>
          <w:kern w:val="0"/>
          <w:sz w:val="22"/>
          <w:szCs w:val="22"/>
          <w:lang w:val="en-US" w:eastAsia="en-US" w:bidi="ar-SA"/>
        </w:rPr>
      </w:pPr>
      <w:r>
        <w:t>$BLOCK_</w:t>
      </w:r>
      <w:r w:rsidR="008D353F">
        <w:t>QUINTOE</w:t>
      </w:r>
      <w:r>
        <w:t>$</w:t>
      </w:r>
    </w:p>
    <w:p w:rsidR="001B2101" w:rsidRPr="00A87E9E" w:rsidRDefault="001B2101" w:rsidP="00E01E75">
      <w:pPr>
        <w:pStyle w:val="PPCs"/>
        <w:numPr>
          <w:ilvl w:val="1"/>
          <w:numId w:val="10"/>
        </w:numPr>
      </w:pPr>
      <w:bookmarkStart w:id="16" w:name="_Toc388901808"/>
      <w:bookmarkStart w:id="17" w:name="_Toc391299548"/>
      <w:r w:rsidRPr="00A87E9E">
        <w:t>Ementário para o 5º período</w:t>
      </w:r>
      <w:bookmarkEnd w:id="16"/>
      <w:bookmarkEnd w:id="17"/>
    </w:p>
    <w:p w:rsidR="001B2101" w:rsidRPr="00A87E9E" w:rsidRDefault="001B2101" w:rsidP="001B2101">
      <w:pPr>
        <w:pStyle w:val="Legenda"/>
        <w:rPr>
          <w:b/>
        </w:rPr>
      </w:pPr>
    </w:p>
    <w:p w:rsidR="002A6D4D" w:rsidRPr="00A87E9E" w:rsidRDefault="002A6D4D" w:rsidP="002A6D4D">
      <w:bookmarkStart w:id="18" w:name="_Toc388901809"/>
      <w:bookmarkStart w:id="19" w:name="_Toc391299549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A87E9E" w:rsidTr="002A6D4D">
        <w:trPr>
          <w:trHeight w:hRule="exact" w:val="567"/>
        </w:trPr>
        <w:tc>
          <w:tcPr>
            <w:tcW w:w="918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6D4D" w:rsidRPr="00A87E9E" w:rsidRDefault="00FB7F48" w:rsidP="002A6D4D">
            <w:pPr>
              <w:pStyle w:val="Subttulo"/>
              <w:rPr>
                <w:b w:val="0"/>
                <w:lang w:val="pt-BR" w:eastAsia="pt-BR" w:bidi="ar-SA"/>
              </w:rPr>
            </w:pPr>
            <w:r>
              <w:rPr>
                <w:b w:val="0"/>
                <w:lang w:val="pt-BR" w:eastAsia="pt-BR" w:bidi="ar-SA"/>
              </w:rPr>
              <w:t>5</w:t>
            </w:r>
            <w:r w:rsidR="002A6D4D" w:rsidRPr="00A87E9E">
              <w:rPr>
                <w:b w:val="0"/>
                <w:lang w:val="pt-BR" w:eastAsia="pt-BR" w:bidi="ar-SA"/>
              </w:rPr>
              <w:t>º Período</w:t>
            </w:r>
          </w:p>
        </w:tc>
      </w:tr>
      <w:tr w:rsidR="002A6D4D" w:rsidRPr="00A87E9E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2A6D4D" w:rsidRPr="006A5209">
              <w:rPr>
                <w:rFonts w:cs="Times New Roman"/>
                <w:b/>
                <w:lang w:val="pt-BR"/>
              </w:rPr>
              <w:t>disciplina</w:t>
            </w:r>
            <w:r w:rsidR="00FB7F48">
              <w:rPr>
                <w:rFonts w:cs="Times New Roman"/>
                <w:b/>
                <w:lang w:val="pt-BR"/>
              </w:rPr>
              <w:t>5</w:t>
            </w:r>
            <w:r w:rsidR="002A6D4D">
              <w:rPr>
                <w:rFonts w:cs="Times New Roman"/>
                <w:b/>
                <w:lang w:val="pt-BR"/>
              </w:rPr>
              <w:t>1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FB7F48">
              <w:rPr>
                <w:rFonts w:eastAsia="SimSun" w:cs="Times New Roman"/>
                <w:lang w:val="pt-BR"/>
              </w:rPr>
              <w:t>EMENTA5</w:t>
            </w:r>
            <w:r w:rsidR="002A6D4D">
              <w:rPr>
                <w:rFonts w:eastAsia="SimSun" w:cs="Times New Roman"/>
                <w:lang w:val="pt-BR"/>
              </w:rPr>
              <w:t>1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FB7F48">
              <w:rPr>
                <w:lang w:val="pt-BR" w:eastAsia="pt-BR"/>
              </w:rPr>
              <w:t>BASICO5</w:t>
            </w:r>
            <w:r w:rsidR="002A6D4D">
              <w:rPr>
                <w:lang w:val="pt-BR" w:eastAsia="pt-BR"/>
              </w:rPr>
              <w:t>1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FB7F48">
              <w:rPr>
                <w:lang w:val="pt-BR" w:eastAsia="pt-BR"/>
              </w:rPr>
              <w:t>COMPLEMENTAR5</w:t>
            </w:r>
            <w:r w:rsidR="002A6D4D">
              <w:rPr>
                <w:lang w:val="pt-BR" w:eastAsia="pt-BR"/>
              </w:rPr>
              <w:t>1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Default="002A6D4D" w:rsidP="002A6D4D">
      <w:pPr>
        <w:rPr>
          <w:kern w:val="0"/>
          <w:sz w:val="22"/>
          <w:szCs w:val="22"/>
          <w:lang w:val="en-US" w:eastAsia="en-US" w:bidi="ar-SA"/>
        </w:rPr>
      </w:pPr>
      <w:r>
        <w:t>$BLOCK_DISP22$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6A5209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2A6D4D" w:rsidRPr="006A5209">
              <w:rPr>
                <w:rFonts w:cs="Times New Roman"/>
                <w:b/>
                <w:lang w:val="pt-BR"/>
              </w:rPr>
              <w:t>disciplina</w:t>
            </w:r>
            <w:r w:rsidR="00FB7F48">
              <w:rPr>
                <w:rFonts w:cs="Times New Roman"/>
                <w:b/>
                <w:lang w:val="pt-BR"/>
              </w:rPr>
              <w:t>5</w:t>
            </w:r>
            <w:r w:rsidR="002A6D4D">
              <w:rPr>
                <w:rFonts w:cs="Times New Roman"/>
                <w:b/>
                <w:lang w:val="pt-BR"/>
              </w:rPr>
              <w:t>2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FB7F48">
              <w:rPr>
                <w:rFonts w:eastAsia="SimSun" w:cs="Times New Roman"/>
                <w:lang w:val="pt-BR"/>
              </w:rPr>
              <w:t>EMENTA5</w:t>
            </w:r>
            <w:r w:rsidR="002A6D4D">
              <w:rPr>
                <w:rFonts w:eastAsia="SimSun" w:cs="Times New Roman"/>
                <w:lang w:val="pt-BR"/>
              </w:rPr>
              <w:t>2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FB7F48">
              <w:rPr>
                <w:lang w:val="pt-BR" w:eastAsia="pt-BR"/>
              </w:rPr>
              <w:t>BASICO5</w:t>
            </w:r>
            <w:r w:rsidR="002A6D4D">
              <w:rPr>
                <w:lang w:val="pt-BR" w:eastAsia="pt-BR"/>
              </w:rPr>
              <w:t>2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FB7F48">
              <w:rPr>
                <w:lang w:val="pt-BR" w:eastAsia="pt-BR"/>
              </w:rPr>
              <w:t>COMPLEMENTAR5</w:t>
            </w:r>
            <w:r w:rsidR="002A6D4D">
              <w:rPr>
                <w:lang w:val="pt-BR" w:eastAsia="pt-BR"/>
              </w:rPr>
              <w:t>2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Default="00FB7F48" w:rsidP="002A6D4D">
      <w:r>
        <w:t>$BLOCK_DISP5</w:t>
      </w:r>
      <w:r w:rsidR="002A6D4D">
        <w:t>2$</w:t>
      </w:r>
    </w:p>
    <w:p w:rsidR="002A6D4D" w:rsidRDefault="00FB7F48" w:rsidP="002A6D4D">
      <w:pPr>
        <w:rPr>
          <w:kern w:val="0"/>
          <w:sz w:val="22"/>
          <w:szCs w:val="22"/>
          <w:lang w:val="en-US" w:eastAsia="en-US" w:bidi="ar-SA"/>
        </w:rPr>
      </w:pPr>
      <w:r>
        <w:t>$BLOCK_DISP5</w:t>
      </w:r>
      <w:r w:rsidR="002A6D4D">
        <w:t>3$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6A5209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2A6D4D" w:rsidRPr="006A5209">
              <w:rPr>
                <w:rFonts w:cs="Times New Roman"/>
                <w:b/>
                <w:lang w:val="pt-BR"/>
              </w:rPr>
              <w:t>disciplina</w:t>
            </w:r>
            <w:r w:rsidR="00FB7F48">
              <w:rPr>
                <w:rFonts w:cs="Times New Roman"/>
                <w:b/>
                <w:lang w:val="pt-BR"/>
              </w:rPr>
              <w:t>5</w:t>
            </w:r>
            <w:r w:rsidR="002A6D4D">
              <w:rPr>
                <w:rFonts w:cs="Times New Roman"/>
                <w:b/>
                <w:lang w:val="pt-BR"/>
              </w:rPr>
              <w:t>3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FB7F48">
              <w:rPr>
                <w:rFonts w:eastAsia="SimSun" w:cs="Times New Roman"/>
                <w:lang w:val="pt-BR"/>
              </w:rPr>
              <w:t>EMENTA5</w:t>
            </w:r>
            <w:r w:rsidR="002A6D4D">
              <w:rPr>
                <w:rFonts w:eastAsia="SimSun" w:cs="Times New Roman"/>
                <w:lang w:val="pt-BR"/>
              </w:rPr>
              <w:t>3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FB7F48">
              <w:rPr>
                <w:lang w:val="pt-BR" w:eastAsia="pt-BR"/>
              </w:rPr>
              <w:t>BASICO5</w:t>
            </w:r>
            <w:r w:rsidR="002A6D4D">
              <w:rPr>
                <w:lang w:val="pt-BR" w:eastAsia="pt-BR"/>
              </w:rPr>
              <w:t>3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2A6D4D">
              <w:rPr>
                <w:lang w:val="pt-BR" w:eastAsia="pt-BR"/>
              </w:rPr>
              <w:t>COMPL</w:t>
            </w:r>
            <w:r w:rsidR="00FB7F48">
              <w:rPr>
                <w:lang w:val="pt-BR" w:eastAsia="pt-BR"/>
              </w:rPr>
              <w:t>EMENTAR5</w:t>
            </w:r>
            <w:r w:rsidR="002A6D4D">
              <w:rPr>
                <w:lang w:val="pt-BR" w:eastAsia="pt-BR"/>
              </w:rPr>
              <w:t>3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Pr="008D353F" w:rsidRDefault="00FB7F48" w:rsidP="002A6D4D">
      <w:pPr>
        <w:rPr>
          <w:kern w:val="0"/>
          <w:sz w:val="22"/>
          <w:szCs w:val="22"/>
          <w:lang w:val="en-US" w:eastAsia="en-US" w:bidi="ar-SA"/>
        </w:rPr>
      </w:pPr>
      <w:r>
        <w:t>$BLOCK_DISP5</w:t>
      </w:r>
      <w:r w:rsidR="002A6D4D">
        <w:t>3$</w:t>
      </w:r>
    </w:p>
    <w:p w:rsidR="002A6D4D" w:rsidRDefault="00FB7F48" w:rsidP="002A6D4D">
      <w:pPr>
        <w:rPr>
          <w:kern w:val="0"/>
          <w:sz w:val="22"/>
          <w:szCs w:val="22"/>
          <w:lang w:val="en-US" w:eastAsia="en-US" w:bidi="ar-SA"/>
        </w:rPr>
      </w:pPr>
      <w:r>
        <w:t>$BLOCK_DISP5</w:t>
      </w:r>
      <w:r w:rsidR="002A6D4D">
        <w:t>4$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6A5209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2A6D4D" w:rsidRPr="006A5209">
              <w:rPr>
                <w:rFonts w:cs="Times New Roman"/>
                <w:b/>
                <w:lang w:val="pt-BR"/>
              </w:rPr>
              <w:t>disciplina</w:t>
            </w:r>
            <w:r w:rsidR="00FB7F48">
              <w:rPr>
                <w:rFonts w:cs="Times New Roman"/>
                <w:b/>
                <w:lang w:val="pt-BR"/>
              </w:rPr>
              <w:t>5</w:t>
            </w:r>
            <w:r w:rsidR="002A6D4D">
              <w:rPr>
                <w:rFonts w:cs="Times New Roman"/>
                <w:b/>
                <w:lang w:val="pt-BR"/>
              </w:rPr>
              <w:t>4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FB7F48">
              <w:rPr>
                <w:rFonts w:eastAsia="SimSun" w:cs="Times New Roman"/>
                <w:lang w:val="pt-BR"/>
              </w:rPr>
              <w:t>EMENTA5</w:t>
            </w:r>
            <w:r w:rsidR="002A6D4D">
              <w:rPr>
                <w:rFonts w:eastAsia="SimSun" w:cs="Times New Roman"/>
                <w:lang w:val="pt-BR"/>
              </w:rPr>
              <w:t>4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FB7F48">
              <w:rPr>
                <w:lang w:val="pt-BR" w:eastAsia="pt-BR"/>
              </w:rPr>
              <w:t>BASICO5</w:t>
            </w:r>
            <w:r w:rsidR="002A6D4D">
              <w:rPr>
                <w:lang w:val="pt-BR" w:eastAsia="pt-BR"/>
              </w:rPr>
              <w:t>4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FB7F48">
              <w:rPr>
                <w:lang w:val="pt-BR" w:eastAsia="pt-BR"/>
              </w:rPr>
              <w:t>COMPLEMENTAR5</w:t>
            </w:r>
            <w:r w:rsidR="002A6D4D">
              <w:rPr>
                <w:lang w:val="pt-BR" w:eastAsia="pt-BR"/>
              </w:rPr>
              <w:t>4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Pr="008D353F" w:rsidRDefault="00FB7F48" w:rsidP="002A6D4D">
      <w:pPr>
        <w:rPr>
          <w:kern w:val="0"/>
          <w:sz w:val="22"/>
          <w:szCs w:val="22"/>
          <w:lang w:val="en-US" w:eastAsia="en-US" w:bidi="ar-SA"/>
        </w:rPr>
      </w:pPr>
      <w:r>
        <w:t>$BLOCK_DISP5</w:t>
      </w:r>
      <w:r w:rsidR="002A6D4D">
        <w:t>4$</w:t>
      </w:r>
    </w:p>
    <w:p w:rsidR="002A6D4D" w:rsidRPr="008D353F" w:rsidRDefault="00FB7F48" w:rsidP="002A6D4D">
      <w:pPr>
        <w:rPr>
          <w:kern w:val="0"/>
          <w:sz w:val="22"/>
          <w:szCs w:val="22"/>
          <w:lang w:val="en-US" w:eastAsia="en-US" w:bidi="ar-SA"/>
        </w:rPr>
      </w:pPr>
      <w:r>
        <w:t>$BLOCK_DISP5</w:t>
      </w:r>
      <w:r w:rsidR="002A6D4D">
        <w:t>5$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6A5209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2A6D4D" w:rsidRPr="006A5209">
              <w:rPr>
                <w:rFonts w:cs="Times New Roman"/>
                <w:b/>
                <w:lang w:val="pt-BR"/>
              </w:rPr>
              <w:t>disciplina</w:t>
            </w:r>
            <w:r w:rsidR="00FB7F48">
              <w:rPr>
                <w:rFonts w:cs="Times New Roman"/>
                <w:b/>
                <w:lang w:val="pt-BR"/>
              </w:rPr>
              <w:t>5</w:t>
            </w:r>
            <w:r w:rsidR="002A6D4D">
              <w:rPr>
                <w:rFonts w:cs="Times New Roman"/>
                <w:b/>
                <w:lang w:val="pt-BR"/>
              </w:rPr>
              <w:t>5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FB7F48">
              <w:rPr>
                <w:rFonts w:eastAsia="SimSun" w:cs="Times New Roman"/>
                <w:lang w:val="pt-BR"/>
              </w:rPr>
              <w:t>EMENTA5</w:t>
            </w:r>
            <w:r w:rsidR="002A6D4D">
              <w:rPr>
                <w:rFonts w:eastAsia="SimSun" w:cs="Times New Roman"/>
                <w:lang w:val="pt-BR"/>
              </w:rPr>
              <w:t>5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FB7F48">
              <w:rPr>
                <w:lang w:val="pt-BR" w:eastAsia="pt-BR"/>
              </w:rPr>
              <w:t>BASICO5</w:t>
            </w:r>
            <w:r w:rsidR="002A6D4D">
              <w:rPr>
                <w:lang w:val="pt-BR" w:eastAsia="pt-BR"/>
              </w:rPr>
              <w:t>5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FB7F48">
              <w:rPr>
                <w:lang w:val="pt-BR" w:eastAsia="pt-BR"/>
              </w:rPr>
              <w:t>COMPLEMENTAR5</w:t>
            </w:r>
            <w:r w:rsidR="002A6D4D">
              <w:rPr>
                <w:lang w:val="pt-BR" w:eastAsia="pt-BR"/>
              </w:rPr>
              <w:t>5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Pr="008D353F" w:rsidRDefault="00FB7F48" w:rsidP="002A6D4D">
      <w:pPr>
        <w:rPr>
          <w:kern w:val="0"/>
          <w:sz w:val="22"/>
          <w:szCs w:val="22"/>
          <w:lang w:val="en-US" w:eastAsia="en-US" w:bidi="ar-SA"/>
        </w:rPr>
      </w:pPr>
      <w:r>
        <w:lastRenderedPageBreak/>
        <w:t>$BLOCK_DISP5</w:t>
      </w:r>
      <w:r w:rsidR="002A6D4D">
        <w:t>5$</w:t>
      </w:r>
    </w:p>
    <w:p w:rsidR="002A6D4D" w:rsidRPr="008D353F" w:rsidRDefault="00FB7F48" w:rsidP="002A6D4D">
      <w:pPr>
        <w:rPr>
          <w:kern w:val="0"/>
          <w:sz w:val="22"/>
          <w:szCs w:val="22"/>
          <w:lang w:val="en-US" w:eastAsia="en-US" w:bidi="ar-SA"/>
        </w:rPr>
      </w:pPr>
      <w:r>
        <w:t>$BLOCK_DISP5</w:t>
      </w:r>
      <w:r w:rsidR="002A6D4D">
        <w:t>6$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6A5209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2A6D4D" w:rsidRPr="006A5209">
              <w:rPr>
                <w:rFonts w:cs="Times New Roman"/>
                <w:b/>
                <w:lang w:val="pt-BR"/>
              </w:rPr>
              <w:t>disciplina</w:t>
            </w:r>
            <w:r w:rsidR="00FB7F48">
              <w:rPr>
                <w:rFonts w:cs="Times New Roman"/>
                <w:b/>
                <w:lang w:val="pt-BR"/>
              </w:rPr>
              <w:t>5</w:t>
            </w:r>
            <w:r w:rsidR="002A6D4D">
              <w:rPr>
                <w:rFonts w:cs="Times New Roman"/>
                <w:b/>
                <w:lang w:val="pt-BR"/>
              </w:rPr>
              <w:t>6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FB7F48">
              <w:rPr>
                <w:rFonts w:eastAsia="SimSun" w:cs="Times New Roman"/>
                <w:lang w:val="pt-BR"/>
              </w:rPr>
              <w:t>EMENTA5</w:t>
            </w:r>
            <w:r w:rsidR="002A6D4D">
              <w:rPr>
                <w:rFonts w:eastAsia="SimSun" w:cs="Times New Roman"/>
                <w:lang w:val="pt-BR"/>
              </w:rPr>
              <w:t>6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FB7F48">
              <w:rPr>
                <w:lang w:val="pt-BR" w:eastAsia="pt-BR"/>
              </w:rPr>
              <w:t>BASICO5</w:t>
            </w:r>
            <w:r w:rsidR="002A6D4D">
              <w:rPr>
                <w:lang w:val="pt-BR" w:eastAsia="pt-BR"/>
              </w:rPr>
              <w:t>6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FB7F48">
              <w:rPr>
                <w:lang w:val="pt-BR" w:eastAsia="pt-BR"/>
              </w:rPr>
              <w:t>COMPLEMENTAR5</w:t>
            </w:r>
            <w:r w:rsidR="002A6D4D">
              <w:rPr>
                <w:lang w:val="pt-BR" w:eastAsia="pt-BR"/>
              </w:rPr>
              <w:t>6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Pr="008D353F" w:rsidRDefault="00FB7F48" w:rsidP="002A6D4D">
      <w:pPr>
        <w:rPr>
          <w:kern w:val="0"/>
          <w:sz w:val="22"/>
          <w:szCs w:val="22"/>
          <w:lang w:val="en-US" w:eastAsia="en-US" w:bidi="ar-SA"/>
        </w:rPr>
      </w:pPr>
      <w:r>
        <w:t>$BLOCK_DISP5</w:t>
      </w:r>
      <w:r w:rsidR="002A6D4D">
        <w:t>6$</w:t>
      </w:r>
    </w:p>
    <w:p w:rsidR="002A6D4D" w:rsidRPr="008D353F" w:rsidRDefault="00FB7F48" w:rsidP="002A6D4D">
      <w:pPr>
        <w:rPr>
          <w:kern w:val="0"/>
          <w:sz w:val="22"/>
          <w:szCs w:val="22"/>
          <w:lang w:val="en-US" w:eastAsia="en-US" w:bidi="ar-SA"/>
        </w:rPr>
      </w:pPr>
      <w:r>
        <w:t>$BLOCK_DISP5</w:t>
      </w:r>
      <w:r w:rsidR="002A6D4D">
        <w:t>7$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6A5209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2A6D4D" w:rsidRPr="006A5209">
              <w:rPr>
                <w:rFonts w:cs="Times New Roman"/>
                <w:b/>
                <w:lang w:val="pt-BR"/>
              </w:rPr>
              <w:t>disciplina</w:t>
            </w:r>
            <w:r w:rsidR="00FB7F48">
              <w:rPr>
                <w:rFonts w:cs="Times New Roman"/>
                <w:b/>
                <w:lang w:val="pt-BR"/>
              </w:rPr>
              <w:t>5</w:t>
            </w:r>
            <w:r w:rsidR="002A6D4D">
              <w:rPr>
                <w:rFonts w:cs="Times New Roman"/>
                <w:b/>
                <w:lang w:val="pt-BR"/>
              </w:rPr>
              <w:t>7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FB7F48">
              <w:rPr>
                <w:rFonts w:eastAsia="SimSun" w:cs="Times New Roman"/>
                <w:lang w:val="pt-BR"/>
              </w:rPr>
              <w:t>EMENTA5</w:t>
            </w:r>
            <w:r w:rsidR="002A6D4D">
              <w:rPr>
                <w:rFonts w:eastAsia="SimSun" w:cs="Times New Roman"/>
                <w:lang w:val="pt-BR"/>
              </w:rPr>
              <w:t>7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FB7F48">
              <w:rPr>
                <w:lang w:val="pt-BR" w:eastAsia="pt-BR"/>
              </w:rPr>
              <w:t>BASICO5</w:t>
            </w:r>
            <w:r w:rsidR="002A6D4D">
              <w:rPr>
                <w:lang w:val="pt-BR" w:eastAsia="pt-BR"/>
              </w:rPr>
              <w:t>7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FB7F48">
              <w:rPr>
                <w:lang w:val="pt-BR" w:eastAsia="pt-BR"/>
              </w:rPr>
              <w:t>COMPLEMENTAR5</w:t>
            </w:r>
            <w:r w:rsidR="002A6D4D">
              <w:rPr>
                <w:lang w:val="pt-BR" w:eastAsia="pt-BR"/>
              </w:rPr>
              <w:t>7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Pr="008D353F" w:rsidRDefault="00FB7F48" w:rsidP="002A6D4D">
      <w:pPr>
        <w:rPr>
          <w:kern w:val="0"/>
          <w:sz w:val="22"/>
          <w:szCs w:val="22"/>
          <w:lang w:val="en-US" w:eastAsia="en-US" w:bidi="ar-SA"/>
        </w:rPr>
      </w:pPr>
      <w:r>
        <w:t>$BLOCK_DISP5</w:t>
      </w:r>
      <w:r w:rsidR="002A6D4D">
        <w:t>7$</w:t>
      </w:r>
    </w:p>
    <w:p w:rsidR="002A6D4D" w:rsidRPr="008D353F" w:rsidRDefault="00FB7F48" w:rsidP="002A6D4D">
      <w:pPr>
        <w:rPr>
          <w:kern w:val="0"/>
          <w:sz w:val="22"/>
          <w:szCs w:val="22"/>
          <w:lang w:val="en-US" w:eastAsia="en-US" w:bidi="ar-SA"/>
        </w:rPr>
      </w:pPr>
      <w:r>
        <w:t>$BLOCK_DISP5</w:t>
      </w:r>
      <w:r w:rsidR="002A6D4D">
        <w:t>8$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6A5209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2A6D4D" w:rsidRPr="006A5209">
              <w:rPr>
                <w:rFonts w:cs="Times New Roman"/>
                <w:b/>
                <w:lang w:val="pt-BR"/>
              </w:rPr>
              <w:t>disciplina</w:t>
            </w:r>
            <w:r w:rsidR="00FB7F48">
              <w:rPr>
                <w:rFonts w:cs="Times New Roman"/>
                <w:b/>
                <w:lang w:val="pt-BR"/>
              </w:rPr>
              <w:t>5</w:t>
            </w:r>
            <w:r w:rsidR="002A6D4D">
              <w:rPr>
                <w:rFonts w:cs="Times New Roman"/>
                <w:b/>
                <w:lang w:val="pt-BR"/>
              </w:rPr>
              <w:t>8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FB7F48">
              <w:rPr>
                <w:rFonts w:eastAsia="SimSun" w:cs="Times New Roman"/>
                <w:lang w:val="pt-BR"/>
              </w:rPr>
              <w:t>EMENTA5</w:t>
            </w:r>
            <w:r w:rsidR="002A6D4D">
              <w:rPr>
                <w:rFonts w:eastAsia="SimSun" w:cs="Times New Roman"/>
                <w:lang w:val="pt-BR"/>
              </w:rPr>
              <w:t>8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FB7F48">
              <w:rPr>
                <w:lang w:val="pt-BR" w:eastAsia="pt-BR"/>
              </w:rPr>
              <w:t>BASICO5</w:t>
            </w:r>
            <w:r w:rsidR="002A6D4D">
              <w:rPr>
                <w:lang w:val="pt-BR" w:eastAsia="pt-BR"/>
              </w:rPr>
              <w:t>8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2A6D4D">
              <w:rPr>
                <w:lang w:val="pt-BR" w:eastAsia="pt-BR"/>
              </w:rPr>
              <w:t>COM</w:t>
            </w:r>
            <w:r w:rsidR="00FB7F48">
              <w:rPr>
                <w:lang w:val="pt-BR" w:eastAsia="pt-BR"/>
              </w:rPr>
              <w:t>PLEMENTAR5</w:t>
            </w:r>
            <w:r w:rsidR="002A6D4D">
              <w:rPr>
                <w:lang w:val="pt-BR" w:eastAsia="pt-BR"/>
              </w:rPr>
              <w:t>8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Pr="008D353F" w:rsidRDefault="00FB7F48" w:rsidP="002A6D4D">
      <w:pPr>
        <w:rPr>
          <w:kern w:val="0"/>
          <w:sz w:val="22"/>
          <w:szCs w:val="22"/>
          <w:lang w:val="en-US" w:eastAsia="en-US" w:bidi="ar-SA"/>
        </w:rPr>
      </w:pPr>
      <w:r>
        <w:t>$BLOCK_DISP5</w:t>
      </w:r>
      <w:r w:rsidR="002A6D4D">
        <w:t>8$</w:t>
      </w:r>
    </w:p>
    <w:p w:rsidR="002A6D4D" w:rsidRPr="008D353F" w:rsidRDefault="00FB7F48" w:rsidP="002A6D4D">
      <w:pPr>
        <w:rPr>
          <w:kern w:val="0"/>
          <w:sz w:val="22"/>
          <w:szCs w:val="22"/>
          <w:lang w:val="en-US" w:eastAsia="en-US" w:bidi="ar-SA"/>
        </w:rPr>
      </w:pPr>
      <w:r>
        <w:t>$BLOCK_DISP5</w:t>
      </w:r>
      <w:r w:rsidR="002A6D4D">
        <w:t>9$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6A5209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2A6D4D" w:rsidRPr="006A5209">
              <w:rPr>
                <w:rFonts w:cs="Times New Roman"/>
                <w:b/>
                <w:lang w:val="pt-BR"/>
              </w:rPr>
              <w:t>disciplina</w:t>
            </w:r>
            <w:r w:rsidR="00FB7F48">
              <w:rPr>
                <w:rFonts w:cs="Times New Roman"/>
                <w:b/>
                <w:lang w:val="pt-BR"/>
              </w:rPr>
              <w:t>5</w:t>
            </w:r>
            <w:r w:rsidR="002A6D4D">
              <w:rPr>
                <w:rFonts w:cs="Times New Roman"/>
                <w:b/>
                <w:lang w:val="pt-BR"/>
              </w:rPr>
              <w:t>9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FB7F48">
              <w:rPr>
                <w:rFonts w:eastAsia="SimSun" w:cs="Times New Roman"/>
                <w:lang w:val="pt-BR"/>
              </w:rPr>
              <w:t>EMENTA5</w:t>
            </w:r>
            <w:r w:rsidR="002A6D4D">
              <w:rPr>
                <w:rFonts w:eastAsia="SimSun" w:cs="Times New Roman"/>
                <w:lang w:val="pt-BR"/>
              </w:rPr>
              <w:t>9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FB7F48">
              <w:rPr>
                <w:lang w:val="pt-BR" w:eastAsia="pt-BR"/>
              </w:rPr>
              <w:t>BASICO5</w:t>
            </w:r>
            <w:r w:rsidR="002A6D4D">
              <w:rPr>
                <w:lang w:val="pt-BR" w:eastAsia="pt-BR"/>
              </w:rPr>
              <w:t>9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FB7F48">
              <w:rPr>
                <w:lang w:val="pt-BR" w:eastAsia="pt-BR"/>
              </w:rPr>
              <w:t>COMPLEMENTAR5</w:t>
            </w:r>
            <w:r w:rsidR="002A6D4D">
              <w:rPr>
                <w:lang w:val="pt-BR" w:eastAsia="pt-BR"/>
              </w:rPr>
              <w:t>9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Pr="008D353F" w:rsidRDefault="00FB7F48" w:rsidP="002A6D4D">
      <w:pPr>
        <w:rPr>
          <w:kern w:val="0"/>
          <w:sz w:val="22"/>
          <w:szCs w:val="22"/>
          <w:lang w:val="en-US" w:eastAsia="en-US" w:bidi="ar-SA"/>
        </w:rPr>
      </w:pPr>
      <w:r>
        <w:t>$BLOCK_DISP5</w:t>
      </w:r>
      <w:r w:rsidR="002A6D4D">
        <w:t>9$</w:t>
      </w:r>
    </w:p>
    <w:p w:rsidR="002A6D4D" w:rsidRPr="008D353F" w:rsidRDefault="00FB7F48" w:rsidP="002A6D4D">
      <w:pPr>
        <w:rPr>
          <w:kern w:val="0"/>
          <w:sz w:val="22"/>
          <w:szCs w:val="22"/>
          <w:lang w:val="en-US" w:eastAsia="en-US" w:bidi="ar-SA"/>
        </w:rPr>
      </w:pPr>
      <w:r>
        <w:t>$BLOCK_DISP5</w:t>
      </w:r>
      <w:r w:rsidR="002A6D4D">
        <w:t>10$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6A5209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2A6D4D" w:rsidRPr="006A5209">
              <w:rPr>
                <w:rFonts w:cs="Times New Roman"/>
                <w:b/>
                <w:lang w:val="pt-BR"/>
              </w:rPr>
              <w:t>disciplina</w:t>
            </w:r>
            <w:r w:rsidR="00FB7F48">
              <w:rPr>
                <w:rFonts w:cs="Times New Roman"/>
                <w:b/>
                <w:lang w:val="pt-BR"/>
              </w:rPr>
              <w:t>5</w:t>
            </w:r>
            <w:r w:rsidR="002A6D4D">
              <w:rPr>
                <w:rFonts w:cs="Times New Roman"/>
                <w:b/>
                <w:lang w:val="pt-BR"/>
              </w:rPr>
              <w:t>10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FB7F48">
              <w:rPr>
                <w:rFonts w:eastAsia="SimSun" w:cs="Times New Roman"/>
                <w:lang w:val="pt-BR"/>
              </w:rPr>
              <w:t>EMENTA5</w:t>
            </w:r>
            <w:r w:rsidR="002A6D4D">
              <w:rPr>
                <w:rFonts w:eastAsia="SimSun" w:cs="Times New Roman"/>
                <w:lang w:val="pt-BR"/>
              </w:rPr>
              <w:t>10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FB7F48">
              <w:rPr>
                <w:lang w:val="pt-BR" w:eastAsia="pt-BR"/>
              </w:rPr>
              <w:t>BASICO5</w:t>
            </w:r>
            <w:r w:rsidR="002A6D4D">
              <w:rPr>
                <w:lang w:val="pt-BR" w:eastAsia="pt-BR"/>
              </w:rPr>
              <w:t>10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FB7F48">
              <w:rPr>
                <w:lang w:val="pt-BR" w:eastAsia="pt-BR"/>
              </w:rPr>
              <w:t>COMPLEMENTAR5</w:t>
            </w:r>
            <w:r w:rsidR="002A6D4D">
              <w:rPr>
                <w:lang w:val="pt-BR" w:eastAsia="pt-BR"/>
              </w:rPr>
              <w:t>10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Pr="00F46DD3" w:rsidRDefault="00FB7F48" w:rsidP="002A6D4D">
      <w:pPr>
        <w:rPr>
          <w:kern w:val="0"/>
          <w:sz w:val="22"/>
          <w:szCs w:val="22"/>
          <w:lang w:val="en-US" w:eastAsia="en-US" w:bidi="ar-SA"/>
        </w:rPr>
      </w:pPr>
      <w:r>
        <w:t>$BLOCK_DISP5</w:t>
      </w:r>
      <w:r w:rsidR="002A6D4D">
        <w:t>10$</w:t>
      </w:r>
    </w:p>
    <w:p w:rsidR="002A6D4D" w:rsidRDefault="002A6D4D" w:rsidP="002F1B74"/>
    <w:p w:rsidR="002F1B74" w:rsidRPr="002F1B74" w:rsidRDefault="002F1B74" w:rsidP="002F1B74">
      <w:pPr>
        <w:rPr>
          <w:kern w:val="0"/>
          <w:sz w:val="22"/>
          <w:szCs w:val="22"/>
          <w:lang w:val="en-US" w:eastAsia="en-US" w:bidi="ar-SA"/>
        </w:rPr>
      </w:pPr>
      <w:r>
        <w:t>$BLOCK_</w:t>
      </w:r>
      <w:r w:rsidR="008D353F">
        <w:t>QUINTOE</w:t>
      </w:r>
      <w:r>
        <w:t>$</w:t>
      </w:r>
    </w:p>
    <w:p w:rsidR="002F1B74" w:rsidRPr="002F1B74" w:rsidRDefault="002F1B74" w:rsidP="002F1B74">
      <w:pPr>
        <w:rPr>
          <w:kern w:val="0"/>
          <w:sz w:val="22"/>
          <w:szCs w:val="22"/>
          <w:lang w:val="en-US" w:eastAsia="en-US" w:bidi="ar-SA"/>
        </w:rPr>
      </w:pPr>
      <w:r>
        <w:t>$BLOCK_SEXTO</w:t>
      </w:r>
      <w:r w:rsidR="00253451">
        <w:t>E</w:t>
      </w:r>
      <w:r>
        <w:t>$</w:t>
      </w:r>
    </w:p>
    <w:p w:rsidR="002F1B74" w:rsidRDefault="002F1B74" w:rsidP="002F1B74">
      <w:pPr>
        <w:pStyle w:val="PPCs"/>
        <w:numPr>
          <w:ilvl w:val="0"/>
          <w:numId w:val="0"/>
        </w:numPr>
      </w:pPr>
    </w:p>
    <w:p w:rsidR="001B2101" w:rsidRPr="00A87E9E" w:rsidRDefault="001B2101" w:rsidP="00E01E75">
      <w:pPr>
        <w:pStyle w:val="PPCs"/>
        <w:numPr>
          <w:ilvl w:val="1"/>
          <w:numId w:val="10"/>
        </w:numPr>
      </w:pPr>
      <w:r w:rsidRPr="00A87E9E">
        <w:t>Ementário para o 6º período</w:t>
      </w:r>
      <w:bookmarkEnd w:id="18"/>
      <w:bookmarkEnd w:id="19"/>
    </w:p>
    <w:p w:rsidR="001B2101" w:rsidRPr="00A87E9E" w:rsidRDefault="001B2101" w:rsidP="001B2101"/>
    <w:p w:rsidR="001B2101" w:rsidRPr="00A87E9E" w:rsidRDefault="001B2101" w:rsidP="001B2101">
      <w:pPr>
        <w:rPr>
          <w:sz w:val="2"/>
          <w:szCs w:val="2"/>
        </w:rPr>
      </w:pPr>
    </w:p>
    <w:p w:rsidR="002A6D4D" w:rsidRPr="00A87E9E" w:rsidRDefault="002A6D4D" w:rsidP="002A6D4D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A87E9E" w:rsidTr="002A6D4D">
        <w:trPr>
          <w:trHeight w:hRule="exact" w:val="567"/>
        </w:trPr>
        <w:tc>
          <w:tcPr>
            <w:tcW w:w="918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6D4D" w:rsidRPr="00A87E9E" w:rsidRDefault="00FB7F48" w:rsidP="002A6D4D">
            <w:pPr>
              <w:pStyle w:val="Subttulo"/>
              <w:rPr>
                <w:b w:val="0"/>
                <w:lang w:val="pt-BR" w:eastAsia="pt-BR" w:bidi="ar-SA"/>
              </w:rPr>
            </w:pPr>
            <w:r>
              <w:rPr>
                <w:b w:val="0"/>
                <w:lang w:val="pt-BR" w:eastAsia="pt-BR" w:bidi="ar-SA"/>
              </w:rPr>
              <w:t>6</w:t>
            </w:r>
            <w:r w:rsidR="002A6D4D" w:rsidRPr="00A87E9E">
              <w:rPr>
                <w:b w:val="0"/>
                <w:lang w:val="pt-BR" w:eastAsia="pt-BR" w:bidi="ar-SA"/>
              </w:rPr>
              <w:t>º Período</w:t>
            </w:r>
          </w:p>
        </w:tc>
      </w:tr>
      <w:tr w:rsidR="002A6D4D" w:rsidRPr="00A87E9E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2A6D4D" w:rsidRPr="006A5209">
              <w:rPr>
                <w:rFonts w:cs="Times New Roman"/>
                <w:b/>
                <w:lang w:val="pt-BR"/>
              </w:rPr>
              <w:t>disciplina</w:t>
            </w:r>
            <w:r w:rsidR="00FB7F48">
              <w:rPr>
                <w:rFonts w:cs="Times New Roman"/>
                <w:b/>
                <w:lang w:val="pt-BR"/>
              </w:rPr>
              <w:t>6</w:t>
            </w:r>
            <w:r w:rsidR="002A6D4D">
              <w:rPr>
                <w:rFonts w:cs="Times New Roman"/>
                <w:b/>
                <w:lang w:val="pt-BR"/>
              </w:rPr>
              <w:t>1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FB7F48">
              <w:rPr>
                <w:rFonts w:eastAsia="SimSun" w:cs="Times New Roman"/>
                <w:lang w:val="pt-BR"/>
              </w:rPr>
              <w:t>EMENTA6</w:t>
            </w:r>
            <w:r w:rsidR="002A6D4D">
              <w:rPr>
                <w:rFonts w:eastAsia="SimSun" w:cs="Times New Roman"/>
                <w:lang w:val="pt-BR"/>
              </w:rPr>
              <w:t>1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BASICO6</w:t>
            </w:r>
            <w:r w:rsidR="002A6D4D">
              <w:rPr>
                <w:lang w:val="pt-BR" w:eastAsia="pt-BR"/>
              </w:rPr>
              <w:t>1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COMPLEMENTAR6</w:t>
            </w:r>
            <w:r w:rsidR="002A6D4D">
              <w:rPr>
                <w:lang w:val="pt-BR" w:eastAsia="pt-BR"/>
              </w:rPr>
              <w:t>1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Default="000839F2" w:rsidP="002A6D4D">
      <w:pPr>
        <w:rPr>
          <w:kern w:val="0"/>
          <w:sz w:val="22"/>
          <w:szCs w:val="22"/>
          <w:lang w:val="en-US" w:eastAsia="en-US" w:bidi="ar-SA"/>
        </w:rPr>
      </w:pPr>
      <w:r>
        <w:t>$BLOCK_DISP6</w:t>
      </w:r>
      <w:r w:rsidR="002A6D4D">
        <w:t>2$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6A5209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2A6D4D" w:rsidRPr="006A5209">
              <w:rPr>
                <w:rFonts w:cs="Times New Roman"/>
                <w:b/>
                <w:lang w:val="pt-BR"/>
              </w:rPr>
              <w:t>disciplina</w:t>
            </w:r>
            <w:r w:rsidR="000839F2">
              <w:rPr>
                <w:rFonts w:cs="Times New Roman"/>
                <w:b/>
                <w:lang w:val="pt-BR"/>
              </w:rPr>
              <w:t>6</w:t>
            </w:r>
            <w:r w:rsidR="002A6D4D">
              <w:rPr>
                <w:rFonts w:cs="Times New Roman"/>
                <w:b/>
                <w:lang w:val="pt-BR"/>
              </w:rPr>
              <w:t>2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0839F2">
              <w:rPr>
                <w:rFonts w:eastAsia="SimSun" w:cs="Times New Roman"/>
                <w:lang w:val="pt-BR"/>
              </w:rPr>
              <w:t>EMENTA6</w:t>
            </w:r>
            <w:r w:rsidR="002A6D4D">
              <w:rPr>
                <w:rFonts w:eastAsia="SimSun" w:cs="Times New Roman"/>
                <w:lang w:val="pt-BR"/>
              </w:rPr>
              <w:t>2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BASICO6</w:t>
            </w:r>
            <w:r w:rsidR="002A6D4D">
              <w:rPr>
                <w:lang w:val="pt-BR" w:eastAsia="pt-BR"/>
              </w:rPr>
              <w:t>2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COMPLEMENTAR6</w:t>
            </w:r>
            <w:r w:rsidR="002A6D4D">
              <w:rPr>
                <w:lang w:val="pt-BR" w:eastAsia="pt-BR"/>
              </w:rPr>
              <w:t>2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Default="000839F2" w:rsidP="002A6D4D">
      <w:r>
        <w:t>$BLOCK_DISP6</w:t>
      </w:r>
      <w:r w:rsidR="002A6D4D">
        <w:t>2$</w:t>
      </w:r>
    </w:p>
    <w:p w:rsidR="002A6D4D" w:rsidRDefault="000839F2" w:rsidP="002A6D4D">
      <w:pPr>
        <w:rPr>
          <w:kern w:val="0"/>
          <w:sz w:val="22"/>
          <w:szCs w:val="22"/>
          <w:lang w:val="en-US" w:eastAsia="en-US" w:bidi="ar-SA"/>
        </w:rPr>
      </w:pPr>
      <w:r>
        <w:t>$BLOCK_DISP6</w:t>
      </w:r>
      <w:r w:rsidR="002A6D4D">
        <w:t>3$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6A5209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2A6D4D" w:rsidRPr="006A5209">
              <w:rPr>
                <w:rFonts w:cs="Times New Roman"/>
                <w:b/>
                <w:lang w:val="pt-BR"/>
              </w:rPr>
              <w:t>disciplina</w:t>
            </w:r>
            <w:r w:rsidR="000839F2">
              <w:rPr>
                <w:rFonts w:cs="Times New Roman"/>
                <w:b/>
                <w:lang w:val="pt-BR"/>
              </w:rPr>
              <w:t>6</w:t>
            </w:r>
            <w:r w:rsidR="002A6D4D">
              <w:rPr>
                <w:rFonts w:cs="Times New Roman"/>
                <w:b/>
                <w:lang w:val="pt-BR"/>
              </w:rPr>
              <w:t>3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0839F2">
              <w:rPr>
                <w:rFonts w:eastAsia="SimSun" w:cs="Times New Roman"/>
                <w:lang w:val="pt-BR"/>
              </w:rPr>
              <w:t>EMENTA6</w:t>
            </w:r>
            <w:r w:rsidR="002A6D4D">
              <w:rPr>
                <w:rFonts w:eastAsia="SimSun" w:cs="Times New Roman"/>
                <w:lang w:val="pt-BR"/>
              </w:rPr>
              <w:t>3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BASICO6</w:t>
            </w:r>
            <w:r w:rsidR="002A6D4D">
              <w:rPr>
                <w:lang w:val="pt-BR" w:eastAsia="pt-BR"/>
              </w:rPr>
              <w:t>3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COMPLEMENTAR6</w:t>
            </w:r>
            <w:r w:rsidR="002A6D4D">
              <w:rPr>
                <w:lang w:val="pt-BR" w:eastAsia="pt-BR"/>
              </w:rPr>
              <w:t>3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Pr="008D353F" w:rsidRDefault="000839F2" w:rsidP="002A6D4D">
      <w:pPr>
        <w:rPr>
          <w:kern w:val="0"/>
          <w:sz w:val="22"/>
          <w:szCs w:val="22"/>
          <w:lang w:val="en-US" w:eastAsia="en-US" w:bidi="ar-SA"/>
        </w:rPr>
      </w:pPr>
      <w:r>
        <w:t>$BLOCK_DISP6</w:t>
      </w:r>
      <w:r w:rsidR="002A6D4D">
        <w:t>3$</w:t>
      </w:r>
    </w:p>
    <w:p w:rsidR="002A6D4D" w:rsidRDefault="000839F2" w:rsidP="002A6D4D">
      <w:pPr>
        <w:rPr>
          <w:kern w:val="0"/>
          <w:sz w:val="22"/>
          <w:szCs w:val="22"/>
          <w:lang w:val="en-US" w:eastAsia="en-US" w:bidi="ar-SA"/>
        </w:rPr>
      </w:pPr>
      <w:r>
        <w:t>$BLOCK_DISP6</w:t>
      </w:r>
      <w:r w:rsidR="002A6D4D">
        <w:t>4$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6A5209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2A6D4D" w:rsidRPr="006A5209">
              <w:rPr>
                <w:rFonts w:cs="Times New Roman"/>
                <w:b/>
                <w:lang w:val="pt-BR"/>
              </w:rPr>
              <w:t>disciplina</w:t>
            </w:r>
            <w:r w:rsidR="000839F2">
              <w:rPr>
                <w:rFonts w:cs="Times New Roman"/>
                <w:b/>
                <w:lang w:val="pt-BR"/>
              </w:rPr>
              <w:t>6</w:t>
            </w:r>
            <w:r w:rsidR="002A6D4D">
              <w:rPr>
                <w:rFonts w:cs="Times New Roman"/>
                <w:b/>
                <w:lang w:val="pt-BR"/>
              </w:rPr>
              <w:t>4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0839F2">
              <w:rPr>
                <w:rFonts w:eastAsia="SimSun" w:cs="Times New Roman"/>
                <w:lang w:val="pt-BR"/>
              </w:rPr>
              <w:t>EMENTA6</w:t>
            </w:r>
            <w:r w:rsidR="002A6D4D">
              <w:rPr>
                <w:rFonts w:eastAsia="SimSun" w:cs="Times New Roman"/>
                <w:lang w:val="pt-BR"/>
              </w:rPr>
              <w:t>4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BASICO6</w:t>
            </w:r>
            <w:r w:rsidR="002A6D4D">
              <w:rPr>
                <w:lang w:val="pt-BR" w:eastAsia="pt-BR"/>
              </w:rPr>
              <w:t>4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COMPLEMENTAR6</w:t>
            </w:r>
            <w:r w:rsidR="002A6D4D">
              <w:rPr>
                <w:lang w:val="pt-BR" w:eastAsia="pt-BR"/>
              </w:rPr>
              <w:t>4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Pr="008D353F" w:rsidRDefault="000839F2" w:rsidP="002A6D4D">
      <w:pPr>
        <w:rPr>
          <w:kern w:val="0"/>
          <w:sz w:val="22"/>
          <w:szCs w:val="22"/>
          <w:lang w:val="en-US" w:eastAsia="en-US" w:bidi="ar-SA"/>
        </w:rPr>
      </w:pPr>
      <w:r>
        <w:t>$BLOCK_DISP6</w:t>
      </w:r>
      <w:r w:rsidR="002A6D4D">
        <w:t>4$</w:t>
      </w:r>
    </w:p>
    <w:p w:rsidR="002A6D4D" w:rsidRPr="008D353F" w:rsidRDefault="000839F2" w:rsidP="002A6D4D">
      <w:pPr>
        <w:rPr>
          <w:kern w:val="0"/>
          <w:sz w:val="22"/>
          <w:szCs w:val="22"/>
          <w:lang w:val="en-US" w:eastAsia="en-US" w:bidi="ar-SA"/>
        </w:rPr>
      </w:pPr>
      <w:r>
        <w:t>$BLOCK_DISP6</w:t>
      </w:r>
      <w:r w:rsidR="002A6D4D">
        <w:t>5$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6A5209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2A6D4D" w:rsidRPr="006A5209">
              <w:rPr>
                <w:rFonts w:cs="Times New Roman"/>
                <w:b/>
                <w:lang w:val="pt-BR"/>
              </w:rPr>
              <w:t>disciplina</w:t>
            </w:r>
            <w:r w:rsidR="000839F2">
              <w:rPr>
                <w:rFonts w:cs="Times New Roman"/>
                <w:b/>
                <w:lang w:val="pt-BR"/>
              </w:rPr>
              <w:t>6</w:t>
            </w:r>
            <w:r w:rsidR="002A6D4D">
              <w:rPr>
                <w:rFonts w:cs="Times New Roman"/>
                <w:b/>
                <w:lang w:val="pt-BR"/>
              </w:rPr>
              <w:t>5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0839F2">
              <w:rPr>
                <w:rFonts w:eastAsia="SimSun" w:cs="Times New Roman"/>
                <w:lang w:val="pt-BR"/>
              </w:rPr>
              <w:t>EMENTA6</w:t>
            </w:r>
            <w:r w:rsidR="002A6D4D">
              <w:rPr>
                <w:rFonts w:eastAsia="SimSun" w:cs="Times New Roman"/>
                <w:lang w:val="pt-BR"/>
              </w:rPr>
              <w:t>5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BASICO6</w:t>
            </w:r>
            <w:r w:rsidR="002A6D4D">
              <w:rPr>
                <w:lang w:val="pt-BR" w:eastAsia="pt-BR"/>
              </w:rPr>
              <w:t>5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COMPLEMENTAR6</w:t>
            </w:r>
            <w:r w:rsidR="002A6D4D">
              <w:rPr>
                <w:lang w:val="pt-BR" w:eastAsia="pt-BR"/>
              </w:rPr>
              <w:t>5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Pr="008D353F" w:rsidRDefault="000839F2" w:rsidP="002A6D4D">
      <w:pPr>
        <w:rPr>
          <w:kern w:val="0"/>
          <w:sz w:val="22"/>
          <w:szCs w:val="22"/>
          <w:lang w:val="en-US" w:eastAsia="en-US" w:bidi="ar-SA"/>
        </w:rPr>
      </w:pPr>
      <w:r>
        <w:t>$BLOCK_DISP6</w:t>
      </w:r>
      <w:r w:rsidR="002A6D4D">
        <w:t>5$</w:t>
      </w:r>
    </w:p>
    <w:p w:rsidR="002A6D4D" w:rsidRPr="008D353F" w:rsidRDefault="000839F2" w:rsidP="002A6D4D">
      <w:pPr>
        <w:rPr>
          <w:kern w:val="0"/>
          <w:sz w:val="22"/>
          <w:szCs w:val="22"/>
          <w:lang w:val="en-US" w:eastAsia="en-US" w:bidi="ar-SA"/>
        </w:rPr>
      </w:pPr>
      <w:r>
        <w:t>$BLOCK_DISP6</w:t>
      </w:r>
      <w:r w:rsidR="002A6D4D">
        <w:t>6$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6A5209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2A6D4D" w:rsidRPr="006A5209">
              <w:rPr>
                <w:rFonts w:cs="Times New Roman"/>
                <w:b/>
                <w:lang w:val="pt-BR"/>
              </w:rPr>
              <w:t>disciplina</w:t>
            </w:r>
            <w:r w:rsidR="000839F2">
              <w:rPr>
                <w:rFonts w:cs="Times New Roman"/>
                <w:b/>
                <w:lang w:val="pt-BR"/>
              </w:rPr>
              <w:t>6</w:t>
            </w:r>
            <w:r w:rsidR="002A6D4D">
              <w:rPr>
                <w:rFonts w:cs="Times New Roman"/>
                <w:b/>
                <w:lang w:val="pt-BR"/>
              </w:rPr>
              <w:t>6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lastRenderedPageBreak/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0839F2">
              <w:rPr>
                <w:rFonts w:eastAsia="SimSun" w:cs="Times New Roman"/>
                <w:lang w:val="pt-BR"/>
              </w:rPr>
              <w:t>EMENTA6</w:t>
            </w:r>
            <w:r w:rsidR="002A6D4D">
              <w:rPr>
                <w:rFonts w:eastAsia="SimSun" w:cs="Times New Roman"/>
                <w:lang w:val="pt-BR"/>
              </w:rPr>
              <w:t>6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BASICO6</w:t>
            </w:r>
            <w:r w:rsidR="002A6D4D">
              <w:rPr>
                <w:lang w:val="pt-BR" w:eastAsia="pt-BR"/>
              </w:rPr>
              <w:t>6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COMPLEMENTAR6</w:t>
            </w:r>
            <w:r w:rsidR="002A6D4D">
              <w:rPr>
                <w:lang w:val="pt-BR" w:eastAsia="pt-BR"/>
              </w:rPr>
              <w:t>6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Pr="008D353F" w:rsidRDefault="000839F2" w:rsidP="002A6D4D">
      <w:pPr>
        <w:rPr>
          <w:kern w:val="0"/>
          <w:sz w:val="22"/>
          <w:szCs w:val="22"/>
          <w:lang w:val="en-US" w:eastAsia="en-US" w:bidi="ar-SA"/>
        </w:rPr>
      </w:pPr>
      <w:r>
        <w:t>$BLOCK_DISP6</w:t>
      </w:r>
      <w:r w:rsidR="002A6D4D">
        <w:t>6$</w:t>
      </w:r>
    </w:p>
    <w:p w:rsidR="002A6D4D" w:rsidRPr="008D353F" w:rsidRDefault="000839F2" w:rsidP="002A6D4D">
      <w:pPr>
        <w:rPr>
          <w:kern w:val="0"/>
          <w:sz w:val="22"/>
          <w:szCs w:val="22"/>
          <w:lang w:val="en-US" w:eastAsia="en-US" w:bidi="ar-SA"/>
        </w:rPr>
      </w:pPr>
      <w:r>
        <w:t>$BLOCK_DISP6</w:t>
      </w:r>
      <w:r w:rsidR="002A6D4D">
        <w:t>7$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6A5209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2A6D4D" w:rsidRPr="006A5209">
              <w:rPr>
                <w:rFonts w:cs="Times New Roman"/>
                <w:b/>
                <w:lang w:val="pt-BR"/>
              </w:rPr>
              <w:t>disciplina</w:t>
            </w:r>
            <w:r w:rsidR="000839F2">
              <w:rPr>
                <w:rFonts w:cs="Times New Roman"/>
                <w:b/>
                <w:lang w:val="pt-BR"/>
              </w:rPr>
              <w:t>6</w:t>
            </w:r>
            <w:r w:rsidR="002A6D4D">
              <w:rPr>
                <w:rFonts w:cs="Times New Roman"/>
                <w:b/>
                <w:lang w:val="pt-BR"/>
              </w:rPr>
              <w:t>7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0839F2">
              <w:rPr>
                <w:rFonts w:eastAsia="SimSun" w:cs="Times New Roman"/>
                <w:lang w:val="pt-BR"/>
              </w:rPr>
              <w:t>EMENTA6</w:t>
            </w:r>
            <w:r w:rsidR="002A6D4D">
              <w:rPr>
                <w:rFonts w:eastAsia="SimSun" w:cs="Times New Roman"/>
                <w:lang w:val="pt-BR"/>
              </w:rPr>
              <w:t>7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BASICO6</w:t>
            </w:r>
            <w:r w:rsidR="002A6D4D">
              <w:rPr>
                <w:lang w:val="pt-BR" w:eastAsia="pt-BR"/>
              </w:rPr>
              <w:t>7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COMPLEMENTAR6</w:t>
            </w:r>
            <w:r w:rsidR="002A6D4D">
              <w:rPr>
                <w:lang w:val="pt-BR" w:eastAsia="pt-BR"/>
              </w:rPr>
              <w:t>7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Pr="008D353F" w:rsidRDefault="000839F2" w:rsidP="002A6D4D">
      <w:pPr>
        <w:rPr>
          <w:kern w:val="0"/>
          <w:sz w:val="22"/>
          <w:szCs w:val="22"/>
          <w:lang w:val="en-US" w:eastAsia="en-US" w:bidi="ar-SA"/>
        </w:rPr>
      </w:pPr>
      <w:r>
        <w:t>$BLOCK_DISP6</w:t>
      </w:r>
      <w:r w:rsidR="002A6D4D">
        <w:t>7$</w:t>
      </w:r>
    </w:p>
    <w:p w:rsidR="002A6D4D" w:rsidRPr="008D353F" w:rsidRDefault="000839F2" w:rsidP="002A6D4D">
      <w:pPr>
        <w:rPr>
          <w:kern w:val="0"/>
          <w:sz w:val="22"/>
          <w:szCs w:val="22"/>
          <w:lang w:val="en-US" w:eastAsia="en-US" w:bidi="ar-SA"/>
        </w:rPr>
      </w:pPr>
      <w:r>
        <w:t>$BLOCK_DISP6</w:t>
      </w:r>
      <w:r w:rsidR="002A6D4D">
        <w:t>8$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6A5209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2A6D4D" w:rsidRPr="006A5209">
              <w:rPr>
                <w:rFonts w:cs="Times New Roman"/>
                <w:b/>
                <w:lang w:val="pt-BR"/>
              </w:rPr>
              <w:t>disciplina</w:t>
            </w:r>
            <w:r w:rsidR="000839F2">
              <w:rPr>
                <w:rFonts w:cs="Times New Roman"/>
                <w:b/>
                <w:lang w:val="pt-BR"/>
              </w:rPr>
              <w:t>6</w:t>
            </w:r>
            <w:r w:rsidR="002A6D4D">
              <w:rPr>
                <w:rFonts w:cs="Times New Roman"/>
                <w:b/>
                <w:lang w:val="pt-BR"/>
              </w:rPr>
              <w:t>8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0839F2">
              <w:rPr>
                <w:rFonts w:eastAsia="SimSun" w:cs="Times New Roman"/>
                <w:lang w:val="pt-BR"/>
              </w:rPr>
              <w:t>EMENTA6</w:t>
            </w:r>
            <w:r w:rsidR="002A6D4D">
              <w:rPr>
                <w:rFonts w:eastAsia="SimSun" w:cs="Times New Roman"/>
                <w:lang w:val="pt-BR"/>
              </w:rPr>
              <w:t>8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BASICO6</w:t>
            </w:r>
            <w:r w:rsidR="002A6D4D">
              <w:rPr>
                <w:lang w:val="pt-BR" w:eastAsia="pt-BR"/>
              </w:rPr>
              <w:t>8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COMPLEMENTAR6</w:t>
            </w:r>
            <w:r w:rsidR="002A6D4D">
              <w:rPr>
                <w:lang w:val="pt-BR" w:eastAsia="pt-BR"/>
              </w:rPr>
              <w:t>8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Pr="008D353F" w:rsidRDefault="000839F2" w:rsidP="002A6D4D">
      <w:pPr>
        <w:rPr>
          <w:kern w:val="0"/>
          <w:sz w:val="22"/>
          <w:szCs w:val="22"/>
          <w:lang w:val="en-US" w:eastAsia="en-US" w:bidi="ar-SA"/>
        </w:rPr>
      </w:pPr>
      <w:r>
        <w:t>$BLOCK_DISP6</w:t>
      </w:r>
      <w:r w:rsidR="002A6D4D">
        <w:t>8$</w:t>
      </w:r>
    </w:p>
    <w:p w:rsidR="002A6D4D" w:rsidRPr="008D353F" w:rsidRDefault="000839F2" w:rsidP="002A6D4D">
      <w:pPr>
        <w:rPr>
          <w:kern w:val="0"/>
          <w:sz w:val="22"/>
          <w:szCs w:val="22"/>
          <w:lang w:val="en-US" w:eastAsia="en-US" w:bidi="ar-SA"/>
        </w:rPr>
      </w:pPr>
      <w:r>
        <w:t>$BLOCK_DISP6</w:t>
      </w:r>
      <w:r w:rsidR="002A6D4D">
        <w:t>9$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6A5209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2A6D4D" w:rsidRPr="006A5209">
              <w:rPr>
                <w:rFonts w:cs="Times New Roman"/>
                <w:b/>
                <w:lang w:val="pt-BR"/>
              </w:rPr>
              <w:t>disciplina</w:t>
            </w:r>
            <w:r w:rsidR="000839F2">
              <w:rPr>
                <w:rFonts w:cs="Times New Roman"/>
                <w:b/>
                <w:lang w:val="pt-BR"/>
              </w:rPr>
              <w:t>6</w:t>
            </w:r>
            <w:r w:rsidR="002A6D4D">
              <w:rPr>
                <w:rFonts w:cs="Times New Roman"/>
                <w:b/>
                <w:lang w:val="pt-BR"/>
              </w:rPr>
              <w:t>9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0839F2">
              <w:rPr>
                <w:rFonts w:eastAsia="SimSun" w:cs="Times New Roman"/>
                <w:lang w:val="pt-BR"/>
              </w:rPr>
              <w:t>EMENTA6</w:t>
            </w:r>
            <w:r w:rsidR="002A6D4D">
              <w:rPr>
                <w:rFonts w:eastAsia="SimSun" w:cs="Times New Roman"/>
                <w:lang w:val="pt-BR"/>
              </w:rPr>
              <w:t>9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BASICO6</w:t>
            </w:r>
            <w:r w:rsidR="002A6D4D">
              <w:rPr>
                <w:lang w:val="pt-BR" w:eastAsia="pt-BR"/>
              </w:rPr>
              <w:t>9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COMPLEMENTAR6</w:t>
            </w:r>
            <w:r w:rsidR="002A6D4D">
              <w:rPr>
                <w:lang w:val="pt-BR" w:eastAsia="pt-BR"/>
              </w:rPr>
              <w:t>9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Pr="008D353F" w:rsidRDefault="000839F2" w:rsidP="002A6D4D">
      <w:pPr>
        <w:rPr>
          <w:kern w:val="0"/>
          <w:sz w:val="22"/>
          <w:szCs w:val="22"/>
          <w:lang w:val="en-US" w:eastAsia="en-US" w:bidi="ar-SA"/>
        </w:rPr>
      </w:pPr>
      <w:r>
        <w:t>$BLOCK_DISP6</w:t>
      </w:r>
      <w:r w:rsidR="002A6D4D">
        <w:t>9$</w:t>
      </w:r>
    </w:p>
    <w:p w:rsidR="002A6D4D" w:rsidRPr="008D353F" w:rsidRDefault="000839F2" w:rsidP="002A6D4D">
      <w:pPr>
        <w:rPr>
          <w:kern w:val="0"/>
          <w:sz w:val="22"/>
          <w:szCs w:val="22"/>
          <w:lang w:val="en-US" w:eastAsia="en-US" w:bidi="ar-SA"/>
        </w:rPr>
      </w:pPr>
      <w:r>
        <w:t>$BLOCK_DISP6</w:t>
      </w:r>
      <w:r w:rsidR="002A6D4D">
        <w:t>10$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6A5209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2A6D4D" w:rsidRPr="006A5209">
              <w:rPr>
                <w:rFonts w:cs="Times New Roman"/>
                <w:b/>
                <w:lang w:val="pt-BR"/>
              </w:rPr>
              <w:t>disciplina</w:t>
            </w:r>
            <w:r w:rsidR="000839F2">
              <w:rPr>
                <w:rFonts w:cs="Times New Roman"/>
                <w:b/>
                <w:lang w:val="pt-BR"/>
              </w:rPr>
              <w:t>6</w:t>
            </w:r>
            <w:r w:rsidR="002A6D4D">
              <w:rPr>
                <w:rFonts w:cs="Times New Roman"/>
                <w:b/>
                <w:lang w:val="pt-BR"/>
              </w:rPr>
              <w:t>10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0839F2">
              <w:rPr>
                <w:rFonts w:eastAsia="SimSun" w:cs="Times New Roman"/>
                <w:lang w:val="pt-BR"/>
              </w:rPr>
              <w:t>EMENTA6</w:t>
            </w:r>
            <w:r w:rsidR="002A6D4D">
              <w:rPr>
                <w:rFonts w:eastAsia="SimSun" w:cs="Times New Roman"/>
                <w:lang w:val="pt-BR"/>
              </w:rPr>
              <w:t>10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BASICO6</w:t>
            </w:r>
            <w:r w:rsidR="002A6D4D">
              <w:rPr>
                <w:lang w:val="pt-BR" w:eastAsia="pt-BR"/>
              </w:rPr>
              <w:t>10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COMPLEMENTAR6</w:t>
            </w:r>
            <w:r w:rsidR="002A6D4D">
              <w:rPr>
                <w:lang w:val="pt-BR" w:eastAsia="pt-BR"/>
              </w:rPr>
              <w:t>10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Pr="00F46DD3" w:rsidRDefault="000839F2" w:rsidP="002A6D4D">
      <w:pPr>
        <w:rPr>
          <w:kern w:val="0"/>
          <w:sz w:val="22"/>
          <w:szCs w:val="22"/>
          <w:lang w:val="en-US" w:eastAsia="en-US" w:bidi="ar-SA"/>
        </w:rPr>
      </w:pPr>
      <w:r>
        <w:t>$BLOCK_DISP6</w:t>
      </w:r>
      <w:r w:rsidR="002A6D4D">
        <w:t>10$</w:t>
      </w:r>
    </w:p>
    <w:p w:rsidR="002A6D4D" w:rsidRDefault="002A6D4D" w:rsidP="002F1B74"/>
    <w:p w:rsidR="002F1B74" w:rsidRPr="002F1B74" w:rsidRDefault="002F1B74" w:rsidP="002F1B74">
      <w:pPr>
        <w:rPr>
          <w:kern w:val="0"/>
          <w:sz w:val="22"/>
          <w:szCs w:val="22"/>
          <w:lang w:val="en-US" w:eastAsia="en-US" w:bidi="ar-SA"/>
        </w:rPr>
      </w:pPr>
      <w:r>
        <w:t>$BLOCK_SEXTO</w:t>
      </w:r>
      <w:r w:rsidR="00253451">
        <w:t>E</w:t>
      </w:r>
      <w:r>
        <w:t>$</w:t>
      </w:r>
    </w:p>
    <w:p w:rsidR="002F1B74" w:rsidRPr="002F1B74" w:rsidRDefault="002F1B74" w:rsidP="002F1B74">
      <w:pPr>
        <w:rPr>
          <w:kern w:val="0"/>
          <w:sz w:val="22"/>
          <w:szCs w:val="22"/>
          <w:lang w:val="en-US" w:eastAsia="en-US" w:bidi="ar-SA"/>
        </w:rPr>
      </w:pPr>
      <w:r>
        <w:t>$BLOCK_SETIMO</w:t>
      </w:r>
      <w:r w:rsidR="00253451">
        <w:t>E</w:t>
      </w:r>
      <w:r>
        <w:t>$</w:t>
      </w:r>
    </w:p>
    <w:p w:rsidR="001B2101" w:rsidRPr="00A87E9E" w:rsidRDefault="001B2101" w:rsidP="001B2101">
      <w:pPr>
        <w:pStyle w:val="Legenda"/>
        <w:rPr>
          <w:b/>
          <w:sz w:val="24"/>
        </w:rPr>
      </w:pPr>
    </w:p>
    <w:p w:rsidR="001B2101" w:rsidRPr="00A87E9E" w:rsidRDefault="001B2101" w:rsidP="00E01E75">
      <w:pPr>
        <w:pStyle w:val="PPCs"/>
        <w:numPr>
          <w:ilvl w:val="1"/>
          <w:numId w:val="10"/>
        </w:numPr>
      </w:pPr>
      <w:bookmarkStart w:id="20" w:name="_Toc388901810"/>
      <w:bookmarkStart w:id="21" w:name="_Toc391299550"/>
      <w:r w:rsidRPr="00A87E9E">
        <w:t>Ementário para o 7º período</w:t>
      </w:r>
      <w:bookmarkEnd w:id="20"/>
      <w:bookmarkEnd w:id="21"/>
    </w:p>
    <w:p w:rsidR="001B2101" w:rsidRPr="00A87E9E" w:rsidRDefault="001B2101" w:rsidP="001B2101">
      <w:pPr>
        <w:pStyle w:val="Legenda"/>
        <w:rPr>
          <w:b/>
        </w:rPr>
      </w:pPr>
    </w:p>
    <w:p w:rsidR="001B2101" w:rsidRPr="00A87E9E" w:rsidRDefault="001B2101" w:rsidP="001B2101">
      <w:pPr>
        <w:pStyle w:val="Legenda"/>
        <w:rPr>
          <w:b/>
        </w:rPr>
      </w:pPr>
    </w:p>
    <w:p w:rsidR="002A6D4D" w:rsidRPr="00A87E9E" w:rsidRDefault="002A6D4D" w:rsidP="002A6D4D">
      <w:bookmarkStart w:id="22" w:name="_Toc388901811"/>
      <w:bookmarkStart w:id="23" w:name="_Toc391299551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A87E9E" w:rsidTr="002A6D4D">
        <w:trPr>
          <w:trHeight w:hRule="exact" w:val="567"/>
        </w:trPr>
        <w:tc>
          <w:tcPr>
            <w:tcW w:w="918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6D4D" w:rsidRPr="00A87E9E" w:rsidRDefault="000839F2" w:rsidP="002A6D4D">
            <w:pPr>
              <w:pStyle w:val="Subttulo"/>
              <w:rPr>
                <w:b w:val="0"/>
                <w:lang w:val="pt-BR" w:eastAsia="pt-BR" w:bidi="ar-SA"/>
              </w:rPr>
            </w:pPr>
            <w:r>
              <w:rPr>
                <w:b w:val="0"/>
                <w:lang w:val="pt-BR" w:eastAsia="pt-BR" w:bidi="ar-SA"/>
              </w:rPr>
              <w:lastRenderedPageBreak/>
              <w:t>7</w:t>
            </w:r>
            <w:r w:rsidR="002A6D4D" w:rsidRPr="00A87E9E">
              <w:rPr>
                <w:b w:val="0"/>
                <w:lang w:val="pt-BR" w:eastAsia="pt-BR" w:bidi="ar-SA"/>
              </w:rPr>
              <w:t>º Período</w:t>
            </w:r>
          </w:p>
        </w:tc>
      </w:tr>
      <w:tr w:rsidR="002A6D4D" w:rsidRPr="00A87E9E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2A6D4D" w:rsidRPr="006A5209">
              <w:rPr>
                <w:rFonts w:cs="Times New Roman"/>
                <w:b/>
                <w:lang w:val="pt-BR"/>
              </w:rPr>
              <w:t>disciplina</w:t>
            </w:r>
            <w:r w:rsidR="000839F2">
              <w:rPr>
                <w:rFonts w:cs="Times New Roman"/>
                <w:b/>
                <w:lang w:val="pt-BR"/>
              </w:rPr>
              <w:t>7</w:t>
            </w:r>
            <w:r w:rsidR="002A6D4D">
              <w:rPr>
                <w:rFonts w:cs="Times New Roman"/>
                <w:b/>
                <w:lang w:val="pt-BR"/>
              </w:rPr>
              <w:t>1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2A6D4D">
              <w:rPr>
                <w:rFonts w:eastAsia="SimSun" w:cs="Times New Roman"/>
                <w:lang w:val="pt-BR"/>
              </w:rPr>
              <w:t>EM</w:t>
            </w:r>
            <w:r w:rsidR="000839F2">
              <w:rPr>
                <w:rFonts w:eastAsia="SimSun" w:cs="Times New Roman"/>
                <w:lang w:val="pt-BR"/>
              </w:rPr>
              <w:t>ENTA7</w:t>
            </w:r>
            <w:r w:rsidR="002A6D4D">
              <w:rPr>
                <w:rFonts w:eastAsia="SimSun" w:cs="Times New Roman"/>
                <w:lang w:val="pt-BR"/>
              </w:rPr>
              <w:t>1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BASICO7</w:t>
            </w:r>
            <w:r w:rsidR="002A6D4D">
              <w:rPr>
                <w:lang w:val="pt-BR" w:eastAsia="pt-BR"/>
              </w:rPr>
              <w:t>1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COMPLEMENTAR7</w:t>
            </w:r>
            <w:r w:rsidR="002A6D4D">
              <w:rPr>
                <w:lang w:val="pt-BR" w:eastAsia="pt-BR"/>
              </w:rPr>
              <w:t>1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Default="000839F2" w:rsidP="002A6D4D">
      <w:pPr>
        <w:rPr>
          <w:kern w:val="0"/>
          <w:sz w:val="22"/>
          <w:szCs w:val="22"/>
          <w:lang w:val="en-US" w:eastAsia="en-US" w:bidi="ar-SA"/>
        </w:rPr>
      </w:pPr>
      <w:r>
        <w:t>$BLOCK_DISP7</w:t>
      </w:r>
      <w:r w:rsidR="002A6D4D">
        <w:t>2$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6A5209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2A6D4D" w:rsidRPr="006A5209">
              <w:rPr>
                <w:rFonts w:cs="Times New Roman"/>
                <w:b/>
                <w:lang w:val="pt-BR"/>
              </w:rPr>
              <w:t>disciplina</w:t>
            </w:r>
            <w:r w:rsidR="000839F2">
              <w:rPr>
                <w:rFonts w:cs="Times New Roman"/>
                <w:b/>
                <w:lang w:val="pt-BR"/>
              </w:rPr>
              <w:t>7</w:t>
            </w:r>
            <w:r w:rsidR="002A6D4D">
              <w:rPr>
                <w:rFonts w:cs="Times New Roman"/>
                <w:b/>
                <w:lang w:val="pt-BR"/>
              </w:rPr>
              <w:t>2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0839F2">
              <w:rPr>
                <w:rFonts w:eastAsia="SimSun" w:cs="Times New Roman"/>
                <w:lang w:val="pt-BR"/>
              </w:rPr>
              <w:t>EMENTA7</w:t>
            </w:r>
            <w:r w:rsidR="002A6D4D">
              <w:rPr>
                <w:rFonts w:eastAsia="SimSun" w:cs="Times New Roman"/>
                <w:lang w:val="pt-BR"/>
              </w:rPr>
              <w:t>2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BASICO7</w:t>
            </w:r>
            <w:r w:rsidR="002A6D4D">
              <w:rPr>
                <w:lang w:val="pt-BR" w:eastAsia="pt-BR"/>
              </w:rPr>
              <w:t>2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COMPLEMENTAR7</w:t>
            </w:r>
            <w:r w:rsidR="002A6D4D">
              <w:rPr>
                <w:lang w:val="pt-BR" w:eastAsia="pt-BR"/>
              </w:rPr>
              <w:t>2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Default="000839F2" w:rsidP="002A6D4D">
      <w:r>
        <w:t>$BLOCK_DISP7</w:t>
      </w:r>
      <w:r w:rsidR="002A6D4D">
        <w:t>2$</w:t>
      </w:r>
    </w:p>
    <w:p w:rsidR="002A6D4D" w:rsidRDefault="002A6D4D" w:rsidP="002A6D4D">
      <w:pPr>
        <w:rPr>
          <w:kern w:val="0"/>
          <w:sz w:val="22"/>
          <w:szCs w:val="22"/>
          <w:lang w:val="en-US" w:eastAsia="en-US" w:bidi="ar-SA"/>
        </w:rPr>
      </w:pPr>
      <w:r>
        <w:t>$BLOCK_DISP</w:t>
      </w:r>
      <w:r w:rsidR="000839F2">
        <w:t>7</w:t>
      </w:r>
      <w:r>
        <w:t>3$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6A5209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2A6D4D" w:rsidRPr="006A5209">
              <w:rPr>
                <w:rFonts w:cs="Times New Roman"/>
                <w:b/>
                <w:lang w:val="pt-BR"/>
              </w:rPr>
              <w:t>disciplina</w:t>
            </w:r>
            <w:r w:rsidR="000839F2">
              <w:rPr>
                <w:rFonts w:cs="Times New Roman"/>
                <w:b/>
                <w:lang w:val="pt-BR"/>
              </w:rPr>
              <w:t>7</w:t>
            </w:r>
            <w:r w:rsidR="002A6D4D">
              <w:rPr>
                <w:rFonts w:cs="Times New Roman"/>
                <w:b/>
                <w:lang w:val="pt-BR"/>
              </w:rPr>
              <w:t>3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0839F2">
              <w:rPr>
                <w:rFonts w:eastAsia="SimSun" w:cs="Times New Roman"/>
                <w:lang w:val="pt-BR"/>
              </w:rPr>
              <w:t>EMENTA7</w:t>
            </w:r>
            <w:r w:rsidR="002A6D4D">
              <w:rPr>
                <w:rFonts w:eastAsia="SimSun" w:cs="Times New Roman"/>
                <w:lang w:val="pt-BR"/>
              </w:rPr>
              <w:t>3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BASICO7</w:t>
            </w:r>
            <w:r w:rsidR="002A6D4D">
              <w:rPr>
                <w:lang w:val="pt-BR" w:eastAsia="pt-BR"/>
              </w:rPr>
              <w:t>3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COMPLEMENTAR7</w:t>
            </w:r>
            <w:r w:rsidR="002A6D4D">
              <w:rPr>
                <w:lang w:val="pt-BR" w:eastAsia="pt-BR"/>
              </w:rPr>
              <w:t>3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Pr="008D353F" w:rsidRDefault="000839F2" w:rsidP="002A6D4D">
      <w:pPr>
        <w:rPr>
          <w:kern w:val="0"/>
          <w:sz w:val="22"/>
          <w:szCs w:val="22"/>
          <w:lang w:val="en-US" w:eastAsia="en-US" w:bidi="ar-SA"/>
        </w:rPr>
      </w:pPr>
      <w:r>
        <w:t>$BLOCK_DISP7</w:t>
      </w:r>
      <w:r w:rsidR="002A6D4D">
        <w:t>3$</w:t>
      </w:r>
    </w:p>
    <w:p w:rsidR="002A6D4D" w:rsidRDefault="000839F2" w:rsidP="002A6D4D">
      <w:pPr>
        <w:rPr>
          <w:kern w:val="0"/>
          <w:sz w:val="22"/>
          <w:szCs w:val="22"/>
          <w:lang w:val="en-US" w:eastAsia="en-US" w:bidi="ar-SA"/>
        </w:rPr>
      </w:pPr>
      <w:r>
        <w:t>$BLOCK_DISP7</w:t>
      </w:r>
      <w:r w:rsidR="002A6D4D">
        <w:t>4$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6A5209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2A6D4D" w:rsidRPr="006A5209">
              <w:rPr>
                <w:rFonts w:cs="Times New Roman"/>
                <w:b/>
                <w:lang w:val="pt-BR"/>
              </w:rPr>
              <w:t>disciplina</w:t>
            </w:r>
            <w:r w:rsidR="000839F2">
              <w:rPr>
                <w:rFonts w:cs="Times New Roman"/>
                <w:b/>
                <w:lang w:val="pt-BR"/>
              </w:rPr>
              <w:t>7</w:t>
            </w:r>
            <w:r w:rsidR="002A6D4D">
              <w:rPr>
                <w:rFonts w:cs="Times New Roman"/>
                <w:b/>
                <w:lang w:val="pt-BR"/>
              </w:rPr>
              <w:t>4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0839F2">
              <w:rPr>
                <w:rFonts w:eastAsia="SimSun" w:cs="Times New Roman"/>
                <w:lang w:val="pt-BR"/>
              </w:rPr>
              <w:t>EMENTA7</w:t>
            </w:r>
            <w:r w:rsidR="002A6D4D">
              <w:rPr>
                <w:rFonts w:eastAsia="SimSun" w:cs="Times New Roman"/>
                <w:lang w:val="pt-BR"/>
              </w:rPr>
              <w:t>4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BASICO7</w:t>
            </w:r>
            <w:r w:rsidR="002A6D4D">
              <w:rPr>
                <w:lang w:val="pt-BR" w:eastAsia="pt-BR"/>
              </w:rPr>
              <w:t>4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COMPLEMENTAR7</w:t>
            </w:r>
            <w:r w:rsidR="002A6D4D">
              <w:rPr>
                <w:lang w:val="pt-BR" w:eastAsia="pt-BR"/>
              </w:rPr>
              <w:t>4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Pr="008D353F" w:rsidRDefault="000839F2" w:rsidP="002A6D4D">
      <w:pPr>
        <w:rPr>
          <w:kern w:val="0"/>
          <w:sz w:val="22"/>
          <w:szCs w:val="22"/>
          <w:lang w:val="en-US" w:eastAsia="en-US" w:bidi="ar-SA"/>
        </w:rPr>
      </w:pPr>
      <w:r>
        <w:t>$BLOCK_DISP7</w:t>
      </w:r>
      <w:r w:rsidR="002A6D4D">
        <w:t>4$</w:t>
      </w:r>
    </w:p>
    <w:p w:rsidR="002A6D4D" w:rsidRPr="008D353F" w:rsidRDefault="000839F2" w:rsidP="002A6D4D">
      <w:pPr>
        <w:rPr>
          <w:kern w:val="0"/>
          <w:sz w:val="22"/>
          <w:szCs w:val="22"/>
          <w:lang w:val="en-US" w:eastAsia="en-US" w:bidi="ar-SA"/>
        </w:rPr>
      </w:pPr>
      <w:r>
        <w:t>$BLOCK_DISP7</w:t>
      </w:r>
      <w:r w:rsidR="002A6D4D">
        <w:t>5$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6A5209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2A6D4D" w:rsidRPr="006A5209">
              <w:rPr>
                <w:rFonts w:cs="Times New Roman"/>
                <w:b/>
                <w:lang w:val="pt-BR"/>
              </w:rPr>
              <w:t>disciplina</w:t>
            </w:r>
            <w:r w:rsidR="000839F2">
              <w:rPr>
                <w:rFonts w:cs="Times New Roman"/>
                <w:b/>
                <w:lang w:val="pt-BR"/>
              </w:rPr>
              <w:t>7</w:t>
            </w:r>
            <w:r w:rsidR="002A6D4D">
              <w:rPr>
                <w:rFonts w:cs="Times New Roman"/>
                <w:b/>
                <w:lang w:val="pt-BR"/>
              </w:rPr>
              <w:t>5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0839F2">
              <w:rPr>
                <w:rFonts w:eastAsia="SimSun" w:cs="Times New Roman"/>
                <w:lang w:val="pt-BR"/>
              </w:rPr>
              <w:t>EMENTA7</w:t>
            </w:r>
            <w:r w:rsidR="002A6D4D">
              <w:rPr>
                <w:rFonts w:eastAsia="SimSun" w:cs="Times New Roman"/>
                <w:lang w:val="pt-BR"/>
              </w:rPr>
              <w:t>5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BASICO7</w:t>
            </w:r>
            <w:r w:rsidR="002A6D4D">
              <w:rPr>
                <w:lang w:val="pt-BR" w:eastAsia="pt-BR"/>
              </w:rPr>
              <w:t>5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COMPLEMENTAR7</w:t>
            </w:r>
            <w:r w:rsidR="002A6D4D">
              <w:rPr>
                <w:lang w:val="pt-BR" w:eastAsia="pt-BR"/>
              </w:rPr>
              <w:t>5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Pr="008D353F" w:rsidRDefault="000839F2" w:rsidP="002A6D4D">
      <w:pPr>
        <w:rPr>
          <w:kern w:val="0"/>
          <w:sz w:val="22"/>
          <w:szCs w:val="22"/>
          <w:lang w:val="en-US" w:eastAsia="en-US" w:bidi="ar-SA"/>
        </w:rPr>
      </w:pPr>
      <w:r>
        <w:t>$BLOCK_DISP7</w:t>
      </w:r>
      <w:r w:rsidR="002A6D4D">
        <w:t>5$</w:t>
      </w:r>
    </w:p>
    <w:p w:rsidR="002A6D4D" w:rsidRPr="008D353F" w:rsidRDefault="002A6D4D" w:rsidP="002A6D4D">
      <w:pPr>
        <w:rPr>
          <w:kern w:val="0"/>
          <w:sz w:val="22"/>
          <w:szCs w:val="22"/>
          <w:lang w:val="en-US" w:eastAsia="en-US" w:bidi="ar-SA"/>
        </w:rPr>
      </w:pPr>
      <w:r>
        <w:t>$BLOCK_DISP</w:t>
      </w:r>
      <w:r w:rsidR="000839F2">
        <w:t>7</w:t>
      </w:r>
      <w:r>
        <w:t>6$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6A5209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2A6D4D" w:rsidRPr="006A5209">
              <w:rPr>
                <w:rFonts w:cs="Times New Roman"/>
                <w:b/>
                <w:lang w:val="pt-BR"/>
              </w:rPr>
              <w:t>disciplina</w:t>
            </w:r>
            <w:r w:rsidR="000839F2">
              <w:rPr>
                <w:rFonts w:cs="Times New Roman"/>
                <w:b/>
                <w:lang w:val="pt-BR"/>
              </w:rPr>
              <w:t>7</w:t>
            </w:r>
            <w:r w:rsidR="002A6D4D">
              <w:rPr>
                <w:rFonts w:cs="Times New Roman"/>
                <w:b/>
                <w:lang w:val="pt-BR"/>
              </w:rPr>
              <w:t>6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0839F2">
              <w:rPr>
                <w:rFonts w:eastAsia="SimSun" w:cs="Times New Roman"/>
                <w:lang w:val="pt-BR"/>
              </w:rPr>
              <w:t>EMENTA7</w:t>
            </w:r>
            <w:r w:rsidR="002A6D4D">
              <w:rPr>
                <w:rFonts w:eastAsia="SimSun" w:cs="Times New Roman"/>
                <w:lang w:val="pt-BR"/>
              </w:rPr>
              <w:t>6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BASICO7</w:t>
            </w:r>
            <w:r w:rsidR="002A6D4D">
              <w:rPr>
                <w:lang w:val="pt-BR" w:eastAsia="pt-BR"/>
              </w:rPr>
              <w:t>6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COMPLEMENTAR7</w:t>
            </w:r>
            <w:r w:rsidR="002A6D4D">
              <w:rPr>
                <w:lang w:val="pt-BR" w:eastAsia="pt-BR"/>
              </w:rPr>
              <w:t>6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Pr="008D353F" w:rsidRDefault="000839F2" w:rsidP="002A6D4D">
      <w:pPr>
        <w:rPr>
          <w:kern w:val="0"/>
          <w:sz w:val="22"/>
          <w:szCs w:val="22"/>
          <w:lang w:val="en-US" w:eastAsia="en-US" w:bidi="ar-SA"/>
        </w:rPr>
      </w:pPr>
      <w:r>
        <w:t>$BLOCK_DISP7</w:t>
      </w:r>
      <w:r w:rsidR="002A6D4D">
        <w:t>6$</w:t>
      </w:r>
    </w:p>
    <w:p w:rsidR="002A6D4D" w:rsidRPr="008D353F" w:rsidRDefault="000839F2" w:rsidP="002A6D4D">
      <w:pPr>
        <w:rPr>
          <w:kern w:val="0"/>
          <w:sz w:val="22"/>
          <w:szCs w:val="22"/>
          <w:lang w:val="en-US" w:eastAsia="en-US" w:bidi="ar-SA"/>
        </w:rPr>
      </w:pPr>
      <w:r>
        <w:t>$BLOCK_DISP7</w:t>
      </w:r>
      <w:r w:rsidR="002A6D4D">
        <w:t>7$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6A5209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lastRenderedPageBreak/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2A6D4D" w:rsidRPr="006A5209">
              <w:rPr>
                <w:rFonts w:cs="Times New Roman"/>
                <w:b/>
                <w:lang w:val="pt-BR"/>
              </w:rPr>
              <w:t>disciplina</w:t>
            </w:r>
            <w:r w:rsidR="000839F2">
              <w:rPr>
                <w:rFonts w:cs="Times New Roman"/>
                <w:b/>
                <w:lang w:val="pt-BR"/>
              </w:rPr>
              <w:t>7</w:t>
            </w:r>
            <w:r w:rsidR="002A6D4D">
              <w:rPr>
                <w:rFonts w:cs="Times New Roman"/>
                <w:b/>
                <w:lang w:val="pt-BR"/>
              </w:rPr>
              <w:t>7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0839F2">
              <w:rPr>
                <w:rFonts w:eastAsia="SimSun" w:cs="Times New Roman"/>
                <w:lang w:val="pt-BR"/>
              </w:rPr>
              <w:t>EMENTA7</w:t>
            </w:r>
            <w:r w:rsidR="002A6D4D">
              <w:rPr>
                <w:rFonts w:eastAsia="SimSun" w:cs="Times New Roman"/>
                <w:lang w:val="pt-BR"/>
              </w:rPr>
              <w:t>7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BASICO7</w:t>
            </w:r>
            <w:r w:rsidR="002A6D4D">
              <w:rPr>
                <w:lang w:val="pt-BR" w:eastAsia="pt-BR"/>
              </w:rPr>
              <w:t>7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COMPLEMENTAR7</w:t>
            </w:r>
            <w:r w:rsidR="002A6D4D">
              <w:rPr>
                <w:lang w:val="pt-BR" w:eastAsia="pt-BR"/>
              </w:rPr>
              <w:t>7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Pr="008D353F" w:rsidRDefault="000839F2" w:rsidP="002A6D4D">
      <w:pPr>
        <w:rPr>
          <w:kern w:val="0"/>
          <w:sz w:val="22"/>
          <w:szCs w:val="22"/>
          <w:lang w:val="en-US" w:eastAsia="en-US" w:bidi="ar-SA"/>
        </w:rPr>
      </w:pPr>
      <w:r>
        <w:t>$BLOCK_DISP7</w:t>
      </w:r>
      <w:r w:rsidR="002A6D4D">
        <w:t>7$</w:t>
      </w:r>
    </w:p>
    <w:p w:rsidR="002A6D4D" w:rsidRPr="008D353F" w:rsidRDefault="000839F2" w:rsidP="002A6D4D">
      <w:pPr>
        <w:rPr>
          <w:kern w:val="0"/>
          <w:sz w:val="22"/>
          <w:szCs w:val="22"/>
          <w:lang w:val="en-US" w:eastAsia="en-US" w:bidi="ar-SA"/>
        </w:rPr>
      </w:pPr>
      <w:r>
        <w:t>$BLOCK_DISP7</w:t>
      </w:r>
      <w:r w:rsidR="002A6D4D">
        <w:t>8$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6A5209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2A6D4D" w:rsidRPr="006A5209">
              <w:rPr>
                <w:rFonts w:cs="Times New Roman"/>
                <w:b/>
                <w:lang w:val="pt-BR"/>
              </w:rPr>
              <w:t>disciplina</w:t>
            </w:r>
            <w:r w:rsidR="000839F2">
              <w:rPr>
                <w:rFonts w:cs="Times New Roman"/>
                <w:b/>
                <w:lang w:val="pt-BR"/>
              </w:rPr>
              <w:t>7</w:t>
            </w:r>
            <w:r w:rsidR="002A6D4D">
              <w:rPr>
                <w:rFonts w:cs="Times New Roman"/>
                <w:b/>
                <w:lang w:val="pt-BR"/>
              </w:rPr>
              <w:t>8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0839F2">
              <w:rPr>
                <w:rFonts w:eastAsia="SimSun" w:cs="Times New Roman"/>
                <w:lang w:val="pt-BR"/>
              </w:rPr>
              <w:t>EMENTA7</w:t>
            </w:r>
            <w:r w:rsidR="002A6D4D">
              <w:rPr>
                <w:rFonts w:eastAsia="SimSun" w:cs="Times New Roman"/>
                <w:lang w:val="pt-BR"/>
              </w:rPr>
              <w:t>8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BASICO7</w:t>
            </w:r>
            <w:r w:rsidR="002A6D4D">
              <w:rPr>
                <w:lang w:val="pt-BR" w:eastAsia="pt-BR"/>
              </w:rPr>
              <w:t>8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COMPLEMENTAR7</w:t>
            </w:r>
            <w:r w:rsidR="002A6D4D">
              <w:rPr>
                <w:lang w:val="pt-BR" w:eastAsia="pt-BR"/>
              </w:rPr>
              <w:t>8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Pr="008D353F" w:rsidRDefault="000839F2" w:rsidP="002A6D4D">
      <w:pPr>
        <w:rPr>
          <w:kern w:val="0"/>
          <w:sz w:val="22"/>
          <w:szCs w:val="22"/>
          <w:lang w:val="en-US" w:eastAsia="en-US" w:bidi="ar-SA"/>
        </w:rPr>
      </w:pPr>
      <w:r>
        <w:t>$BLOCK_DISP7</w:t>
      </w:r>
      <w:r w:rsidR="002A6D4D">
        <w:t>8$</w:t>
      </w:r>
    </w:p>
    <w:p w:rsidR="002A6D4D" w:rsidRPr="008D353F" w:rsidRDefault="000839F2" w:rsidP="002A6D4D">
      <w:pPr>
        <w:rPr>
          <w:kern w:val="0"/>
          <w:sz w:val="22"/>
          <w:szCs w:val="22"/>
          <w:lang w:val="en-US" w:eastAsia="en-US" w:bidi="ar-SA"/>
        </w:rPr>
      </w:pPr>
      <w:r>
        <w:t>$BLOCK_DISP7</w:t>
      </w:r>
      <w:r w:rsidR="002A6D4D">
        <w:t>9$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6A5209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2A6D4D" w:rsidRPr="006A5209">
              <w:rPr>
                <w:rFonts w:cs="Times New Roman"/>
                <w:b/>
                <w:lang w:val="pt-BR"/>
              </w:rPr>
              <w:t>disciplina</w:t>
            </w:r>
            <w:r w:rsidR="000839F2">
              <w:rPr>
                <w:rFonts w:cs="Times New Roman"/>
                <w:b/>
                <w:lang w:val="pt-BR"/>
              </w:rPr>
              <w:t>7</w:t>
            </w:r>
            <w:r w:rsidR="002A6D4D">
              <w:rPr>
                <w:rFonts w:cs="Times New Roman"/>
                <w:b/>
                <w:lang w:val="pt-BR"/>
              </w:rPr>
              <w:t>9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0839F2">
              <w:rPr>
                <w:rFonts w:eastAsia="SimSun" w:cs="Times New Roman"/>
                <w:lang w:val="pt-BR"/>
              </w:rPr>
              <w:t>EMENTA7</w:t>
            </w:r>
            <w:r w:rsidR="002A6D4D">
              <w:rPr>
                <w:rFonts w:eastAsia="SimSun" w:cs="Times New Roman"/>
                <w:lang w:val="pt-BR"/>
              </w:rPr>
              <w:t>9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BASICO7</w:t>
            </w:r>
            <w:r w:rsidR="002A6D4D">
              <w:rPr>
                <w:lang w:val="pt-BR" w:eastAsia="pt-BR"/>
              </w:rPr>
              <w:t>9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COMPLEMENTAR7</w:t>
            </w:r>
            <w:r w:rsidR="002A6D4D">
              <w:rPr>
                <w:lang w:val="pt-BR" w:eastAsia="pt-BR"/>
              </w:rPr>
              <w:t>9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Pr="008D353F" w:rsidRDefault="000839F2" w:rsidP="002A6D4D">
      <w:pPr>
        <w:rPr>
          <w:kern w:val="0"/>
          <w:sz w:val="22"/>
          <w:szCs w:val="22"/>
          <w:lang w:val="en-US" w:eastAsia="en-US" w:bidi="ar-SA"/>
        </w:rPr>
      </w:pPr>
      <w:r>
        <w:t>$BLOCK_DISP7</w:t>
      </w:r>
      <w:r w:rsidR="002A6D4D">
        <w:t>9$</w:t>
      </w:r>
    </w:p>
    <w:p w:rsidR="002A6D4D" w:rsidRPr="008D353F" w:rsidRDefault="000839F2" w:rsidP="002A6D4D">
      <w:pPr>
        <w:rPr>
          <w:kern w:val="0"/>
          <w:sz w:val="22"/>
          <w:szCs w:val="22"/>
          <w:lang w:val="en-US" w:eastAsia="en-US" w:bidi="ar-SA"/>
        </w:rPr>
      </w:pPr>
      <w:r>
        <w:t>$BLOCK_DISP7</w:t>
      </w:r>
      <w:r w:rsidR="002A6D4D">
        <w:t>10$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6A5209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2A6D4D" w:rsidRPr="006A5209">
              <w:rPr>
                <w:rFonts w:cs="Times New Roman"/>
                <w:b/>
                <w:lang w:val="pt-BR"/>
              </w:rPr>
              <w:t>disciplina</w:t>
            </w:r>
            <w:r w:rsidR="000839F2">
              <w:rPr>
                <w:rFonts w:cs="Times New Roman"/>
                <w:b/>
                <w:lang w:val="pt-BR"/>
              </w:rPr>
              <w:t>7</w:t>
            </w:r>
            <w:r w:rsidR="002A6D4D">
              <w:rPr>
                <w:rFonts w:cs="Times New Roman"/>
                <w:b/>
                <w:lang w:val="pt-BR"/>
              </w:rPr>
              <w:t>10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0839F2">
              <w:rPr>
                <w:rFonts w:eastAsia="SimSun" w:cs="Times New Roman"/>
                <w:lang w:val="pt-BR"/>
              </w:rPr>
              <w:t>EMENTA7</w:t>
            </w:r>
            <w:r w:rsidR="002A6D4D">
              <w:rPr>
                <w:rFonts w:eastAsia="SimSun" w:cs="Times New Roman"/>
                <w:lang w:val="pt-BR"/>
              </w:rPr>
              <w:t>10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BASICO7</w:t>
            </w:r>
            <w:r w:rsidR="002A6D4D">
              <w:rPr>
                <w:lang w:val="pt-BR" w:eastAsia="pt-BR"/>
              </w:rPr>
              <w:t>10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COMPLEMENTAR7</w:t>
            </w:r>
            <w:r w:rsidR="002A6D4D">
              <w:rPr>
                <w:lang w:val="pt-BR" w:eastAsia="pt-BR"/>
              </w:rPr>
              <w:t>10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Pr="00F46DD3" w:rsidRDefault="000839F2" w:rsidP="002A6D4D">
      <w:pPr>
        <w:rPr>
          <w:kern w:val="0"/>
          <w:sz w:val="22"/>
          <w:szCs w:val="22"/>
          <w:lang w:val="en-US" w:eastAsia="en-US" w:bidi="ar-SA"/>
        </w:rPr>
      </w:pPr>
      <w:r>
        <w:t>$BLOCK_DISP7</w:t>
      </w:r>
      <w:r w:rsidR="002A6D4D">
        <w:t>10$</w:t>
      </w:r>
    </w:p>
    <w:p w:rsidR="002A6D4D" w:rsidRDefault="002A6D4D" w:rsidP="002F1B74"/>
    <w:p w:rsidR="002F1B74" w:rsidRDefault="002F1B74" w:rsidP="002F1B74">
      <w:r>
        <w:t>$BLOCK_SETIMO</w:t>
      </w:r>
      <w:r w:rsidR="00253451">
        <w:t>E</w:t>
      </w:r>
      <w:r>
        <w:t>$</w:t>
      </w:r>
    </w:p>
    <w:p w:rsidR="002F1B74" w:rsidRPr="002F1B74" w:rsidRDefault="002F1B74" w:rsidP="002F1B74">
      <w:pPr>
        <w:rPr>
          <w:kern w:val="0"/>
          <w:sz w:val="22"/>
          <w:szCs w:val="22"/>
          <w:lang w:val="en-US" w:eastAsia="en-US" w:bidi="ar-SA"/>
        </w:rPr>
      </w:pPr>
      <w:r>
        <w:t>$BLOCK_OITAVO</w:t>
      </w:r>
      <w:r w:rsidR="00253451">
        <w:t>E</w:t>
      </w:r>
      <w:r>
        <w:t>$</w:t>
      </w:r>
    </w:p>
    <w:p w:rsidR="002F1B74" w:rsidRPr="002F1B74" w:rsidRDefault="002F1B74" w:rsidP="002F1B74">
      <w:pPr>
        <w:rPr>
          <w:kern w:val="0"/>
          <w:sz w:val="22"/>
          <w:szCs w:val="22"/>
          <w:lang w:val="en-US" w:eastAsia="en-US" w:bidi="ar-SA"/>
        </w:rPr>
      </w:pPr>
    </w:p>
    <w:p w:rsidR="001B2101" w:rsidRPr="00A87E9E" w:rsidRDefault="001B2101" w:rsidP="00E01E75">
      <w:pPr>
        <w:pStyle w:val="PPCs"/>
        <w:numPr>
          <w:ilvl w:val="1"/>
          <w:numId w:val="10"/>
        </w:numPr>
      </w:pPr>
      <w:r w:rsidRPr="00A87E9E">
        <w:t>mentário para o 8º período</w:t>
      </w:r>
      <w:bookmarkEnd w:id="22"/>
      <w:bookmarkEnd w:id="23"/>
    </w:p>
    <w:p w:rsidR="001B2101" w:rsidRPr="00A87E9E" w:rsidRDefault="001B2101" w:rsidP="001B2101"/>
    <w:p w:rsidR="002A6D4D" w:rsidRPr="00A87E9E" w:rsidRDefault="002A6D4D" w:rsidP="002A6D4D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A87E9E" w:rsidTr="002A6D4D">
        <w:trPr>
          <w:trHeight w:hRule="exact" w:val="567"/>
        </w:trPr>
        <w:tc>
          <w:tcPr>
            <w:tcW w:w="918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6D4D" w:rsidRPr="00A87E9E" w:rsidRDefault="000839F2" w:rsidP="002A6D4D">
            <w:pPr>
              <w:pStyle w:val="Subttulo"/>
              <w:rPr>
                <w:b w:val="0"/>
                <w:lang w:val="pt-BR" w:eastAsia="pt-BR" w:bidi="ar-SA"/>
              </w:rPr>
            </w:pPr>
            <w:r>
              <w:rPr>
                <w:b w:val="0"/>
                <w:lang w:val="pt-BR" w:eastAsia="pt-BR" w:bidi="ar-SA"/>
              </w:rPr>
              <w:t>8</w:t>
            </w:r>
            <w:r w:rsidR="002A6D4D" w:rsidRPr="00A87E9E">
              <w:rPr>
                <w:b w:val="0"/>
                <w:lang w:val="pt-BR" w:eastAsia="pt-BR" w:bidi="ar-SA"/>
              </w:rPr>
              <w:t>º Período</w:t>
            </w:r>
          </w:p>
        </w:tc>
      </w:tr>
      <w:tr w:rsidR="002A6D4D" w:rsidRPr="00A87E9E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2A6D4D" w:rsidRPr="006A5209">
              <w:rPr>
                <w:rFonts w:cs="Times New Roman"/>
                <w:b/>
                <w:lang w:val="pt-BR"/>
              </w:rPr>
              <w:t>disciplina</w:t>
            </w:r>
            <w:r w:rsidR="000839F2">
              <w:rPr>
                <w:rFonts w:cs="Times New Roman"/>
                <w:b/>
                <w:lang w:val="pt-BR"/>
              </w:rPr>
              <w:t>8</w:t>
            </w:r>
            <w:r w:rsidR="002A6D4D">
              <w:rPr>
                <w:rFonts w:cs="Times New Roman"/>
                <w:b/>
                <w:lang w:val="pt-BR"/>
              </w:rPr>
              <w:t>1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0839F2">
              <w:rPr>
                <w:rFonts w:eastAsia="SimSun" w:cs="Times New Roman"/>
                <w:lang w:val="pt-BR"/>
              </w:rPr>
              <w:t>EMENTA8</w:t>
            </w:r>
            <w:r w:rsidR="002A6D4D">
              <w:rPr>
                <w:rFonts w:eastAsia="SimSun" w:cs="Times New Roman"/>
                <w:lang w:val="pt-BR"/>
              </w:rPr>
              <w:t>1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BASICO8</w:t>
            </w:r>
            <w:r w:rsidR="002A6D4D">
              <w:rPr>
                <w:lang w:val="pt-BR" w:eastAsia="pt-BR"/>
              </w:rPr>
              <w:t>1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COMPLEMENTAR8</w:t>
            </w:r>
            <w:r w:rsidR="002A6D4D">
              <w:rPr>
                <w:lang w:val="pt-BR" w:eastAsia="pt-BR"/>
              </w:rPr>
              <w:t>1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Default="000839F2" w:rsidP="002A6D4D">
      <w:pPr>
        <w:rPr>
          <w:kern w:val="0"/>
          <w:sz w:val="22"/>
          <w:szCs w:val="22"/>
          <w:lang w:val="en-US" w:eastAsia="en-US" w:bidi="ar-SA"/>
        </w:rPr>
      </w:pPr>
      <w:r>
        <w:t>$BLOCK_DISP8</w:t>
      </w:r>
      <w:r w:rsidR="002A6D4D">
        <w:t>2$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6A5209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lastRenderedPageBreak/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2A6D4D" w:rsidRPr="006A5209">
              <w:rPr>
                <w:rFonts w:cs="Times New Roman"/>
                <w:b/>
                <w:lang w:val="pt-BR"/>
              </w:rPr>
              <w:t>disciplina</w:t>
            </w:r>
            <w:r w:rsidR="000839F2">
              <w:rPr>
                <w:rFonts w:cs="Times New Roman"/>
                <w:b/>
                <w:lang w:val="pt-BR"/>
              </w:rPr>
              <w:t>8</w:t>
            </w:r>
            <w:r w:rsidR="002A6D4D">
              <w:rPr>
                <w:rFonts w:cs="Times New Roman"/>
                <w:b/>
                <w:lang w:val="pt-BR"/>
              </w:rPr>
              <w:t>2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0839F2">
              <w:rPr>
                <w:rFonts w:eastAsia="SimSun" w:cs="Times New Roman"/>
                <w:lang w:val="pt-BR"/>
              </w:rPr>
              <w:t>EMENTA8</w:t>
            </w:r>
            <w:r w:rsidR="002A6D4D">
              <w:rPr>
                <w:rFonts w:eastAsia="SimSun" w:cs="Times New Roman"/>
                <w:lang w:val="pt-BR"/>
              </w:rPr>
              <w:t>2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BASICO8</w:t>
            </w:r>
            <w:r w:rsidR="002A6D4D">
              <w:rPr>
                <w:lang w:val="pt-BR" w:eastAsia="pt-BR"/>
              </w:rPr>
              <w:t>2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COMPLEMENTAR8</w:t>
            </w:r>
            <w:r w:rsidR="002A6D4D">
              <w:rPr>
                <w:lang w:val="pt-BR" w:eastAsia="pt-BR"/>
              </w:rPr>
              <w:t>2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Default="000839F2" w:rsidP="002A6D4D">
      <w:r>
        <w:t>$BLOCK_DISP8</w:t>
      </w:r>
      <w:r w:rsidR="002A6D4D">
        <w:t>2$</w:t>
      </w:r>
    </w:p>
    <w:p w:rsidR="002A6D4D" w:rsidRDefault="000839F2" w:rsidP="002A6D4D">
      <w:pPr>
        <w:rPr>
          <w:kern w:val="0"/>
          <w:sz w:val="22"/>
          <w:szCs w:val="22"/>
          <w:lang w:val="en-US" w:eastAsia="en-US" w:bidi="ar-SA"/>
        </w:rPr>
      </w:pPr>
      <w:r>
        <w:t>$BLOCK_DISP8</w:t>
      </w:r>
      <w:r w:rsidR="002A6D4D">
        <w:t>3$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6A5209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2A6D4D" w:rsidRPr="006A5209">
              <w:rPr>
                <w:rFonts w:cs="Times New Roman"/>
                <w:b/>
                <w:lang w:val="pt-BR"/>
              </w:rPr>
              <w:t>disciplina</w:t>
            </w:r>
            <w:r w:rsidR="000839F2">
              <w:rPr>
                <w:rFonts w:cs="Times New Roman"/>
                <w:b/>
                <w:lang w:val="pt-BR"/>
              </w:rPr>
              <w:t>8</w:t>
            </w:r>
            <w:r w:rsidR="002A6D4D">
              <w:rPr>
                <w:rFonts w:cs="Times New Roman"/>
                <w:b/>
                <w:lang w:val="pt-BR"/>
              </w:rPr>
              <w:t>3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0839F2">
              <w:rPr>
                <w:rFonts w:eastAsia="SimSun" w:cs="Times New Roman"/>
                <w:lang w:val="pt-BR"/>
              </w:rPr>
              <w:t>EMENTA8</w:t>
            </w:r>
            <w:r w:rsidR="002A6D4D">
              <w:rPr>
                <w:rFonts w:eastAsia="SimSun" w:cs="Times New Roman"/>
                <w:lang w:val="pt-BR"/>
              </w:rPr>
              <w:t>3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BASICO8</w:t>
            </w:r>
            <w:r w:rsidR="002A6D4D">
              <w:rPr>
                <w:lang w:val="pt-BR" w:eastAsia="pt-BR"/>
              </w:rPr>
              <w:t>3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COMPLEMENTAR8</w:t>
            </w:r>
            <w:r w:rsidR="002A6D4D">
              <w:rPr>
                <w:lang w:val="pt-BR" w:eastAsia="pt-BR"/>
              </w:rPr>
              <w:t>3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Pr="008D353F" w:rsidRDefault="000839F2" w:rsidP="002A6D4D">
      <w:pPr>
        <w:rPr>
          <w:kern w:val="0"/>
          <w:sz w:val="22"/>
          <w:szCs w:val="22"/>
          <w:lang w:val="en-US" w:eastAsia="en-US" w:bidi="ar-SA"/>
        </w:rPr>
      </w:pPr>
      <w:r>
        <w:t>$BLOCK_DISP8</w:t>
      </w:r>
      <w:r w:rsidR="002A6D4D">
        <w:t>3$</w:t>
      </w:r>
    </w:p>
    <w:p w:rsidR="002A6D4D" w:rsidRDefault="000839F2" w:rsidP="002A6D4D">
      <w:pPr>
        <w:rPr>
          <w:kern w:val="0"/>
          <w:sz w:val="22"/>
          <w:szCs w:val="22"/>
          <w:lang w:val="en-US" w:eastAsia="en-US" w:bidi="ar-SA"/>
        </w:rPr>
      </w:pPr>
      <w:r>
        <w:t>$BLOCK_DISP8</w:t>
      </w:r>
      <w:r w:rsidR="002A6D4D">
        <w:t>4$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6A5209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@d</w:t>
            </w:r>
            <w:r w:rsidR="002A6D4D" w:rsidRPr="006A5209">
              <w:rPr>
                <w:rFonts w:cs="Times New Roman"/>
                <w:b/>
                <w:lang w:val="pt-BR"/>
              </w:rPr>
              <w:t>isciplina</w:t>
            </w:r>
            <w:r w:rsidR="000839F2">
              <w:rPr>
                <w:rFonts w:cs="Times New Roman"/>
                <w:b/>
                <w:lang w:val="pt-BR"/>
              </w:rPr>
              <w:t>8</w:t>
            </w:r>
            <w:r w:rsidR="002A6D4D">
              <w:rPr>
                <w:rFonts w:cs="Times New Roman"/>
                <w:b/>
                <w:lang w:val="pt-BR"/>
              </w:rPr>
              <w:t>4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0839F2">
              <w:rPr>
                <w:rFonts w:eastAsia="SimSun" w:cs="Times New Roman"/>
                <w:lang w:val="pt-BR"/>
              </w:rPr>
              <w:t>EMENTA8</w:t>
            </w:r>
            <w:r w:rsidR="002A6D4D">
              <w:rPr>
                <w:rFonts w:eastAsia="SimSun" w:cs="Times New Roman"/>
                <w:lang w:val="pt-BR"/>
              </w:rPr>
              <w:t>4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BASICO8</w:t>
            </w:r>
            <w:r w:rsidR="002A6D4D">
              <w:rPr>
                <w:lang w:val="pt-BR" w:eastAsia="pt-BR"/>
              </w:rPr>
              <w:t>4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COMPLEMENTAR8</w:t>
            </w:r>
            <w:r w:rsidR="002A6D4D">
              <w:rPr>
                <w:lang w:val="pt-BR" w:eastAsia="pt-BR"/>
              </w:rPr>
              <w:t>4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Pr="008D353F" w:rsidRDefault="000839F2" w:rsidP="002A6D4D">
      <w:pPr>
        <w:rPr>
          <w:kern w:val="0"/>
          <w:sz w:val="22"/>
          <w:szCs w:val="22"/>
          <w:lang w:val="en-US" w:eastAsia="en-US" w:bidi="ar-SA"/>
        </w:rPr>
      </w:pPr>
      <w:r>
        <w:t>$BLOCK_DISP8</w:t>
      </w:r>
      <w:r w:rsidR="002A6D4D">
        <w:t>4$</w:t>
      </w:r>
    </w:p>
    <w:p w:rsidR="002A6D4D" w:rsidRPr="008D353F" w:rsidRDefault="000839F2" w:rsidP="002A6D4D">
      <w:pPr>
        <w:rPr>
          <w:kern w:val="0"/>
          <w:sz w:val="22"/>
          <w:szCs w:val="22"/>
          <w:lang w:val="en-US" w:eastAsia="en-US" w:bidi="ar-SA"/>
        </w:rPr>
      </w:pPr>
      <w:r>
        <w:t>$BLOCK_DISP8</w:t>
      </w:r>
      <w:r w:rsidR="002A6D4D">
        <w:t>5$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6A5209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@d</w:t>
            </w:r>
            <w:r w:rsidR="002A6D4D" w:rsidRPr="006A5209">
              <w:rPr>
                <w:rFonts w:cs="Times New Roman"/>
                <w:b/>
                <w:lang w:val="pt-BR"/>
              </w:rPr>
              <w:t>isciplina</w:t>
            </w:r>
            <w:r w:rsidR="000839F2">
              <w:rPr>
                <w:rFonts w:cs="Times New Roman"/>
                <w:b/>
                <w:lang w:val="pt-BR"/>
              </w:rPr>
              <w:t>8</w:t>
            </w:r>
            <w:r w:rsidR="002A6D4D">
              <w:rPr>
                <w:rFonts w:cs="Times New Roman"/>
                <w:b/>
                <w:lang w:val="pt-BR"/>
              </w:rPr>
              <w:t>5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0839F2">
              <w:rPr>
                <w:rFonts w:eastAsia="SimSun" w:cs="Times New Roman"/>
                <w:lang w:val="pt-BR"/>
              </w:rPr>
              <w:t>EMENTA8</w:t>
            </w:r>
            <w:r w:rsidR="002A6D4D">
              <w:rPr>
                <w:rFonts w:eastAsia="SimSun" w:cs="Times New Roman"/>
                <w:lang w:val="pt-BR"/>
              </w:rPr>
              <w:t>5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BASICO8</w:t>
            </w:r>
            <w:r w:rsidR="002A6D4D">
              <w:rPr>
                <w:lang w:val="pt-BR" w:eastAsia="pt-BR"/>
              </w:rPr>
              <w:t>5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COMPLEMENTAR8</w:t>
            </w:r>
            <w:r w:rsidR="002A6D4D">
              <w:rPr>
                <w:lang w:val="pt-BR" w:eastAsia="pt-BR"/>
              </w:rPr>
              <w:t>5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Pr="008D353F" w:rsidRDefault="000839F2" w:rsidP="002A6D4D">
      <w:pPr>
        <w:rPr>
          <w:kern w:val="0"/>
          <w:sz w:val="22"/>
          <w:szCs w:val="22"/>
          <w:lang w:val="en-US" w:eastAsia="en-US" w:bidi="ar-SA"/>
        </w:rPr>
      </w:pPr>
      <w:r>
        <w:t>$BLOCK_DISP8</w:t>
      </w:r>
      <w:r w:rsidR="002A6D4D">
        <w:t>5$</w:t>
      </w:r>
    </w:p>
    <w:p w:rsidR="002A6D4D" w:rsidRPr="008D353F" w:rsidRDefault="002A6D4D" w:rsidP="002A6D4D">
      <w:pPr>
        <w:rPr>
          <w:kern w:val="0"/>
          <w:sz w:val="22"/>
          <w:szCs w:val="22"/>
          <w:lang w:val="en-US" w:eastAsia="en-US" w:bidi="ar-SA"/>
        </w:rPr>
      </w:pPr>
      <w:r>
        <w:t>$BLOCK_DIS</w:t>
      </w:r>
      <w:r w:rsidR="000839F2">
        <w:t>P8</w:t>
      </w:r>
      <w:r>
        <w:t>6$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6A5209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2A6D4D" w:rsidRPr="006A5209">
              <w:rPr>
                <w:rFonts w:cs="Times New Roman"/>
                <w:b/>
                <w:lang w:val="pt-BR"/>
              </w:rPr>
              <w:t>disciplina</w:t>
            </w:r>
            <w:r w:rsidR="000839F2">
              <w:rPr>
                <w:rFonts w:cs="Times New Roman"/>
                <w:b/>
                <w:lang w:val="pt-BR"/>
              </w:rPr>
              <w:t>8</w:t>
            </w:r>
            <w:r w:rsidR="002A6D4D">
              <w:rPr>
                <w:rFonts w:cs="Times New Roman"/>
                <w:b/>
                <w:lang w:val="pt-BR"/>
              </w:rPr>
              <w:t>6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0839F2">
              <w:rPr>
                <w:rFonts w:eastAsia="SimSun" w:cs="Times New Roman"/>
                <w:lang w:val="pt-BR"/>
              </w:rPr>
              <w:t>EMENTA8</w:t>
            </w:r>
            <w:r w:rsidR="002A6D4D">
              <w:rPr>
                <w:rFonts w:eastAsia="SimSun" w:cs="Times New Roman"/>
                <w:lang w:val="pt-BR"/>
              </w:rPr>
              <w:t>6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BASICO8</w:t>
            </w:r>
            <w:r w:rsidR="002A6D4D">
              <w:rPr>
                <w:lang w:val="pt-BR" w:eastAsia="pt-BR"/>
              </w:rPr>
              <w:t>6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COMPLEMENTAR8</w:t>
            </w:r>
            <w:r w:rsidR="002A6D4D">
              <w:rPr>
                <w:lang w:val="pt-BR" w:eastAsia="pt-BR"/>
              </w:rPr>
              <w:t>6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Pr="008D353F" w:rsidRDefault="000839F2" w:rsidP="002A6D4D">
      <w:pPr>
        <w:rPr>
          <w:kern w:val="0"/>
          <w:sz w:val="22"/>
          <w:szCs w:val="22"/>
          <w:lang w:val="en-US" w:eastAsia="en-US" w:bidi="ar-SA"/>
        </w:rPr>
      </w:pPr>
      <w:r>
        <w:t>$BLOCK_DISP8</w:t>
      </w:r>
      <w:r w:rsidR="002A6D4D">
        <w:t>6$</w:t>
      </w:r>
    </w:p>
    <w:p w:rsidR="002A6D4D" w:rsidRPr="008D353F" w:rsidRDefault="000839F2" w:rsidP="002A6D4D">
      <w:pPr>
        <w:rPr>
          <w:kern w:val="0"/>
          <w:sz w:val="22"/>
          <w:szCs w:val="22"/>
          <w:lang w:val="en-US" w:eastAsia="en-US" w:bidi="ar-SA"/>
        </w:rPr>
      </w:pPr>
      <w:r>
        <w:t>$BLOCK_DISP8</w:t>
      </w:r>
      <w:r w:rsidR="002A6D4D">
        <w:t>7$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6A5209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2A6D4D" w:rsidRPr="006A5209">
              <w:rPr>
                <w:rFonts w:cs="Times New Roman"/>
                <w:b/>
                <w:lang w:val="pt-BR"/>
              </w:rPr>
              <w:t>disciplina</w:t>
            </w:r>
            <w:r w:rsidR="000839F2">
              <w:rPr>
                <w:rFonts w:cs="Times New Roman"/>
                <w:b/>
                <w:lang w:val="pt-BR"/>
              </w:rPr>
              <w:t>8</w:t>
            </w:r>
            <w:r w:rsidR="002A6D4D">
              <w:rPr>
                <w:rFonts w:cs="Times New Roman"/>
                <w:b/>
                <w:lang w:val="pt-BR"/>
              </w:rPr>
              <w:t>7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0839F2">
              <w:rPr>
                <w:rFonts w:eastAsia="SimSun" w:cs="Times New Roman"/>
                <w:lang w:val="pt-BR"/>
              </w:rPr>
              <w:t>EMENTA8</w:t>
            </w:r>
            <w:r w:rsidR="002A6D4D">
              <w:rPr>
                <w:rFonts w:eastAsia="SimSun" w:cs="Times New Roman"/>
                <w:lang w:val="pt-BR"/>
              </w:rPr>
              <w:t>7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BASICO8</w:t>
            </w:r>
            <w:r w:rsidR="002A6D4D">
              <w:rPr>
                <w:lang w:val="pt-BR" w:eastAsia="pt-BR"/>
              </w:rPr>
              <w:t>7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COMPLEMENTAR8</w:t>
            </w:r>
            <w:r w:rsidR="002A6D4D">
              <w:rPr>
                <w:lang w:val="pt-BR" w:eastAsia="pt-BR"/>
              </w:rPr>
              <w:t>7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Pr="008D353F" w:rsidRDefault="000839F2" w:rsidP="002A6D4D">
      <w:pPr>
        <w:rPr>
          <w:kern w:val="0"/>
          <w:sz w:val="22"/>
          <w:szCs w:val="22"/>
          <w:lang w:val="en-US" w:eastAsia="en-US" w:bidi="ar-SA"/>
        </w:rPr>
      </w:pPr>
      <w:r>
        <w:t>$BLOCK_DISP8</w:t>
      </w:r>
      <w:r w:rsidR="002A6D4D">
        <w:t>7$</w:t>
      </w:r>
    </w:p>
    <w:p w:rsidR="002A6D4D" w:rsidRPr="008D353F" w:rsidRDefault="000839F2" w:rsidP="002A6D4D">
      <w:pPr>
        <w:rPr>
          <w:kern w:val="0"/>
          <w:sz w:val="22"/>
          <w:szCs w:val="22"/>
          <w:lang w:val="en-US" w:eastAsia="en-US" w:bidi="ar-SA"/>
        </w:rPr>
      </w:pPr>
      <w:r>
        <w:t>$BLOCK_DISP8</w:t>
      </w:r>
      <w:r w:rsidR="002A6D4D">
        <w:t>8$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6A5209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2A6D4D" w:rsidRPr="006A5209">
              <w:rPr>
                <w:rFonts w:cs="Times New Roman"/>
                <w:b/>
                <w:lang w:val="pt-BR"/>
              </w:rPr>
              <w:t>disciplina</w:t>
            </w:r>
            <w:r w:rsidR="000839F2">
              <w:rPr>
                <w:rFonts w:cs="Times New Roman"/>
                <w:b/>
                <w:lang w:val="pt-BR"/>
              </w:rPr>
              <w:t>8</w:t>
            </w:r>
            <w:r w:rsidR="002A6D4D">
              <w:rPr>
                <w:rFonts w:cs="Times New Roman"/>
                <w:b/>
                <w:lang w:val="pt-BR"/>
              </w:rPr>
              <w:t>8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lastRenderedPageBreak/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0839F2">
              <w:rPr>
                <w:rFonts w:eastAsia="SimSun" w:cs="Times New Roman"/>
                <w:lang w:val="pt-BR"/>
              </w:rPr>
              <w:t>EMENTA8</w:t>
            </w:r>
            <w:r w:rsidR="002A6D4D">
              <w:rPr>
                <w:rFonts w:eastAsia="SimSun" w:cs="Times New Roman"/>
                <w:lang w:val="pt-BR"/>
              </w:rPr>
              <w:t>8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BASICO8</w:t>
            </w:r>
            <w:r w:rsidR="002A6D4D">
              <w:rPr>
                <w:lang w:val="pt-BR" w:eastAsia="pt-BR"/>
              </w:rPr>
              <w:t>8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COMPLEMENTAR8</w:t>
            </w:r>
            <w:r w:rsidR="002A6D4D">
              <w:rPr>
                <w:lang w:val="pt-BR" w:eastAsia="pt-BR"/>
              </w:rPr>
              <w:t>8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Pr="008D353F" w:rsidRDefault="000839F2" w:rsidP="002A6D4D">
      <w:pPr>
        <w:rPr>
          <w:kern w:val="0"/>
          <w:sz w:val="22"/>
          <w:szCs w:val="22"/>
          <w:lang w:val="en-US" w:eastAsia="en-US" w:bidi="ar-SA"/>
        </w:rPr>
      </w:pPr>
      <w:r>
        <w:t>$BLOCK_DISP8</w:t>
      </w:r>
      <w:r w:rsidR="002A6D4D">
        <w:t>8$</w:t>
      </w:r>
    </w:p>
    <w:p w:rsidR="002A6D4D" w:rsidRPr="008D353F" w:rsidRDefault="000839F2" w:rsidP="002A6D4D">
      <w:pPr>
        <w:rPr>
          <w:kern w:val="0"/>
          <w:sz w:val="22"/>
          <w:szCs w:val="22"/>
          <w:lang w:val="en-US" w:eastAsia="en-US" w:bidi="ar-SA"/>
        </w:rPr>
      </w:pPr>
      <w:r>
        <w:t>$BLOCK_DISP8</w:t>
      </w:r>
      <w:r w:rsidR="002A6D4D">
        <w:t>9$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6A5209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2A6D4D" w:rsidRPr="006A5209">
              <w:rPr>
                <w:rFonts w:cs="Times New Roman"/>
                <w:b/>
                <w:lang w:val="pt-BR"/>
              </w:rPr>
              <w:t>disciplina</w:t>
            </w:r>
            <w:r w:rsidR="000839F2">
              <w:rPr>
                <w:rFonts w:cs="Times New Roman"/>
                <w:b/>
                <w:lang w:val="pt-BR"/>
              </w:rPr>
              <w:t>8</w:t>
            </w:r>
            <w:r w:rsidR="002A6D4D">
              <w:rPr>
                <w:rFonts w:cs="Times New Roman"/>
                <w:b/>
                <w:lang w:val="pt-BR"/>
              </w:rPr>
              <w:t>9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0839F2">
              <w:rPr>
                <w:rFonts w:eastAsia="SimSun" w:cs="Times New Roman"/>
                <w:lang w:val="pt-BR"/>
              </w:rPr>
              <w:t>EMENTA8</w:t>
            </w:r>
            <w:r w:rsidR="002A6D4D">
              <w:rPr>
                <w:rFonts w:eastAsia="SimSun" w:cs="Times New Roman"/>
                <w:lang w:val="pt-BR"/>
              </w:rPr>
              <w:t>9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BASICO89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COMPLEMENTAR8</w:t>
            </w:r>
            <w:r w:rsidR="002A6D4D">
              <w:rPr>
                <w:lang w:val="pt-BR" w:eastAsia="pt-BR"/>
              </w:rPr>
              <w:t>9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Pr="008D353F" w:rsidRDefault="000839F2" w:rsidP="002A6D4D">
      <w:pPr>
        <w:rPr>
          <w:kern w:val="0"/>
          <w:sz w:val="22"/>
          <w:szCs w:val="22"/>
          <w:lang w:val="en-US" w:eastAsia="en-US" w:bidi="ar-SA"/>
        </w:rPr>
      </w:pPr>
      <w:r>
        <w:t>$BLOCK_DISP8</w:t>
      </w:r>
      <w:r w:rsidR="002A6D4D">
        <w:t>9$</w:t>
      </w:r>
    </w:p>
    <w:p w:rsidR="002A6D4D" w:rsidRPr="008D353F" w:rsidRDefault="000839F2" w:rsidP="002A6D4D">
      <w:pPr>
        <w:rPr>
          <w:kern w:val="0"/>
          <w:sz w:val="22"/>
          <w:szCs w:val="22"/>
          <w:lang w:val="en-US" w:eastAsia="en-US" w:bidi="ar-SA"/>
        </w:rPr>
      </w:pPr>
      <w:r>
        <w:t>$BLOCK_DISP8</w:t>
      </w:r>
      <w:r w:rsidR="002A6D4D">
        <w:t>10$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6A5209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2A6D4D" w:rsidRPr="006A5209">
              <w:rPr>
                <w:rFonts w:cs="Times New Roman"/>
                <w:b/>
                <w:lang w:val="pt-BR"/>
              </w:rPr>
              <w:t>disciplina</w:t>
            </w:r>
            <w:r w:rsidR="000839F2">
              <w:rPr>
                <w:rFonts w:cs="Times New Roman"/>
                <w:b/>
                <w:lang w:val="pt-BR"/>
              </w:rPr>
              <w:t>8</w:t>
            </w:r>
            <w:r w:rsidR="002A6D4D">
              <w:rPr>
                <w:rFonts w:cs="Times New Roman"/>
                <w:b/>
                <w:lang w:val="pt-BR"/>
              </w:rPr>
              <w:t>10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0839F2">
              <w:rPr>
                <w:rFonts w:eastAsia="SimSun" w:cs="Times New Roman"/>
                <w:lang w:val="pt-BR"/>
              </w:rPr>
              <w:t>EMENTA8</w:t>
            </w:r>
            <w:r w:rsidR="002A6D4D">
              <w:rPr>
                <w:rFonts w:eastAsia="SimSun" w:cs="Times New Roman"/>
                <w:lang w:val="pt-BR"/>
              </w:rPr>
              <w:t>10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BASICO81</w:t>
            </w:r>
            <w:r w:rsidR="002A6D4D">
              <w:rPr>
                <w:lang w:val="pt-BR" w:eastAsia="pt-BR"/>
              </w:rPr>
              <w:t>0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COMPLEMENTAR8</w:t>
            </w:r>
            <w:r w:rsidR="002A6D4D">
              <w:rPr>
                <w:lang w:val="pt-BR" w:eastAsia="pt-BR"/>
              </w:rPr>
              <w:t>10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Pr="00F46DD3" w:rsidRDefault="000839F2" w:rsidP="002A6D4D">
      <w:pPr>
        <w:rPr>
          <w:kern w:val="0"/>
          <w:sz w:val="22"/>
          <w:szCs w:val="22"/>
          <w:lang w:val="en-US" w:eastAsia="en-US" w:bidi="ar-SA"/>
        </w:rPr>
      </w:pPr>
      <w:r>
        <w:t>$BLOCK_DISP8</w:t>
      </w:r>
      <w:r w:rsidR="002A6D4D">
        <w:t>10$</w:t>
      </w:r>
    </w:p>
    <w:p w:rsidR="002A6D4D" w:rsidRDefault="002A6D4D" w:rsidP="001B2101"/>
    <w:p w:rsidR="001B2101" w:rsidRDefault="002F1B74" w:rsidP="001B2101">
      <w:r>
        <w:t>$BLOCK_OITAVO</w:t>
      </w:r>
      <w:r w:rsidR="00253451">
        <w:t>E</w:t>
      </w:r>
      <w:r>
        <w:t>$</w:t>
      </w:r>
    </w:p>
    <w:p w:rsidR="00C8354E" w:rsidRPr="00142134" w:rsidRDefault="00C8354E" w:rsidP="00C8354E">
      <w:pPr>
        <w:rPr>
          <w:b/>
          <w:kern w:val="0"/>
          <w:sz w:val="22"/>
          <w:szCs w:val="22"/>
          <w:lang w:val="en-US" w:eastAsia="en-US" w:bidi="ar-SA"/>
        </w:rPr>
      </w:pPr>
      <w:r>
        <w:t>$BLOCK_NONOE$</w:t>
      </w:r>
    </w:p>
    <w:p w:rsidR="005A5CA4" w:rsidRPr="00A87E9E" w:rsidRDefault="005A5CA4" w:rsidP="005A5CA4">
      <w:pPr>
        <w:pStyle w:val="PPCs"/>
        <w:numPr>
          <w:ilvl w:val="1"/>
          <w:numId w:val="10"/>
        </w:numPr>
      </w:pPr>
      <w:r>
        <w:t>Ementário para o 9</w:t>
      </w:r>
      <w:r w:rsidRPr="00A87E9E">
        <w:t>º período</w:t>
      </w:r>
    </w:p>
    <w:p w:rsidR="005A5CA4" w:rsidRPr="00A87E9E" w:rsidRDefault="005A5CA4" w:rsidP="005A5CA4"/>
    <w:p w:rsidR="002A6D4D" w:rsidRPr="00A87E9E" w:rsidRDefault="002A6D4D" w:rsidP="002A6D4D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A87E9E" w:rsidTr="002A6D4D">
        <w:trPr>
          <w:trHeight w:hRule="exact" w:val="567"/>
        </w:trPr>
        <w:tc>
          <w:tcPr>
            <w:tcW w:w="918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6D4D" w:rsidRPr="00A87E9E" w:rsidRDefault="000839F2" w:rsidP="002A6D4D">
            <w:pPr>
              <w:pStyle w:val="Subttulo"/>
              <w:rPr>
                <w:b w:val="0"/>
                <w:lang w:val="pt-BR" w:eastAsia="pt-BR" w:bidi="ar-SA"/>
              </w:rPr>
            </w:pPr>
            <w:r>
              <w:rPr>
                <w:b w:val="0"/>
                <w:lang w:val="pt-BR" w:eastAsia="pt-BR" w:bidi="ar-SA"/>
              </w:rPr>
              <w:t>9</w:t>
            </w:r>
            <w:r w:rsidR="002A6D4D" w:rsidRPr="00A87E9E">
              <w:rPr>
                <w:b w:val="0"/>
                <w:lang w:val="pt-BR" w:eastAsia="pt-BR" w:bidi="ar-SA"/>
              </w:rPr>
              <w:t>º Período</w:t>
            </w:r>
          </w:p>
        </w:tc>
      </w:tr>
      <w:tr w:rsidR="002A6D4D" w:rsidRPr="00A87E9E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2A6D4D" w:rsidRPr="006A5209">
              <w:rPr>
                <w:rFonts w:cs="Times New Roman"/>
                <w:b/>
                <w:lang w:val="pt-BR"/>
              </w:rPr>
              <w:t>disciplina</w:t>
            </w:r>
            <w:r w:rsidR="000839F2">
              <w:rPr>
                <w:rFonts w:cs="Times New Roman"/>
                <w:b/>
                <w:lang w:val="pt-BR"/>
              </w:rPr>
              <w:t>9</w:t>
            </w:r>
            <w:r w:rsidR="002A6D4D">
              <w:rPr>
                <w:rFonts w:cs="Times New Roman"/>
                <w:b/>
                <w:lang w:val="pt-BR"/>
              </w:rPr>
              <w:t>1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0839F2">
              <w:rPr>
                <w:rFonts w:eastAsia="SimSun" w:cs="Times New Roman"/>
                <w:lang w:val="pt-BR"/>
              </w:rPr>
              <w:t>EMENTA9</w:t>
            </w:r>
            <w:r w:rsidR="002A6D4D">
              <w:rPr>
                <w:rFonts w:eastAsia="SimSun" w:cs="Times New Roman"/>
                <w:lang w:val="pt-BR"/>
              </w:rPr>
              <w:t>1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BASICO9</w:t>
            </w:r>
            <w:r w:rsidR="002A6D4D">
              <w:rPr>
                <w:lang w:val="pt-BR" w:eastAsia="pt-BR"/>
              </w:rPr>
              <w:t>1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COMPLEMENTAR9</w:t>
            </w:r>
            <w:r w:rsidR="002A6D4D">
              <w:rPr>
                <w:lang w:val="pt-BR" w:eastAsia="pt-BR"/>
              </w:rPr>
              <w:t>1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Default="000839F2" w:rsidP="002A6D4D">
      <w:pPr>
        <w:rPr>
          <w:kern w:val="0"/>
          <w:sz w:val="22"/>
          <w:szCs w:val="22"/>
          <w:lang w:val="en-US" w:eastAsia="en-US" w:bidi="ar-SA"/>
        </w:rPr>
      </w:pPr>
      <w:r>
        <w:t>$BLOCK_DISP9</w:t>
      </w:r>
      <w:r w:rsidR="002A6D4D">
        <w:t>2$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6A5209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2A6D4D" w:rsidRPr="006A5209">
              <w:rPr>
                <w:rFonts w:cs="Times New Roman"/>
                <w:b/>
                <w:lang w:val="pt-BR"/>
              </w:rPr>
              <w:t>disciplina</w:t>
            </w:r>
            <w:r w:rsidR="000839F2">
              <w:rPr>
                <w:rFonts w:cs="Times New Roman"/>
                <w:b/>
                <w:lang w:val="pt-BR"/>
              </w:rPr>
              <w:t>9</w:t>
            </w:r>
            <w:r w:rsidR="002A6D4D">
              <w:rPr>
                <w:rFonts w:cs="Times New Roman"/>
                <w:b/>
                <w:lang w:val="pt-BR"/>
              </w:rPr>
              <w:t>2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0839F2">
              <w:rPr>
                <w:rFonts w:eastAsia="SimSun" w:cs="Times New Roman"/>
                <w:lang w:val="pt-BR"/>
              </w:rPr>
              <w:t>EMENTA9</w:t>
            </w:r>
            <w:r w:rsidR="002A6D4D">
              <w:rPr>
                <w:rFonts w:eastAsia="SimSun" w:cs="Times New Roman"/>
                <w:lang w:val="pt-BR"/>
              </w:rPr>
              <w:t>2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BASICO9</w:t>
            </w:r>
            <w:r w:rsidR="002A6D4D">
              <w:rPr>
                <w:lang w:val="pt-BR" w:eastAsia="pt-BR"/>
              </w:rPr>
              <w:t>2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COMPLEMENTAR9</w:t>
            </w:r>
            <w:r w:rsidR="002A6D4D">
              <w:rPr>
                <w:lang w:val="pt-BR" w:eastAsia="pt-BR"/>
              </w:rPr>
              <w:t>2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Default="002A6D4D" w:rsidP="002A6D4D">
      <w:r>
        <w:t>$BLOCK_DISP22$</w:t>
      </w:r>
    </w:p>
    <w:p w:rsidR="002A6D4D" w:rsidRDefault="002A6D4D" w:rsidP="002A6D4D">
      <w:pPr>
        <w:rPr>
          <w:kern w:val="0"/>
          <w:sz w:val="22"/>
          <w:szCs w:val="22"/>
          <w:lang w:val="en-US" w:eastAsia="en-US" w:bidi="ar-SA"/>
        </w:rPr>
      </w:pPr>
      <w:r>
        <w:t>$BLOCK_DISP23$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6A5209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2A6D4D" w:rsidRPr="006A5209">
              <w:rPr>
                <w:rFonts w:cs="Times New Roman"/>
                <w:b/>
                <w:lang w:val="pt-BR"/>
              </w:rPr>
              <w:t>disciplina</w:t>
            </w:r>
            <w:r w:rsidR="000839F2">
              <w:rPr>
                <w:rFonts w:cs="Times New Roman"/>
                <w:b/>
                <w:lang w:val="pt-BR"/>
              </w:rPr>
              <w:t>9</w:t>
            </w:r>
            <w:r w:rsidR="002A6D4D">
              <w:rPr>
                <w:rFonts w:cs="Times New Roman"/>
                <w:b/>
                <w:lang w:val="pt-BR"/>
              </w:rPr>
              <w:t>3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0839F2">
              <w:rPr>
                <w:rFonts w:eastAsia="SimSun" w:cs="Times New Roman"/>
                <w:lang w:val="pt-BR"/>
              </w:rPr>
              <w:t>EMENTA9</w:t>
            </w:r>
            <w:r w:rsidR="002A6D4D">
              <w:rPr>
                <w:rFonts w:eastAsia="SimSun" w:cs="Times New Roman"/>
                <w:lang w:val="pt-BR"/>
              </w:rPr>
              <w:t>3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lastRenderedPageBreak/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BASICO9</w:t>
            </w:r>
            <w:r w:rsidR="002A6D4D">
              <w:rPr>
                <w:lang w:val="pt-BR" w:eastAsia="pt-BR"/>
              </w:rPr>
              <w:t>3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2A6D4D">
              <w:rPr>
                <w:lang w:val="pt-BR" w:eastAsia="pt-BR"/>
              </w:rPr>
              <w:t>COMPLEMENTAR</w:t>
            </w:r>
            <w:r w:rsidR="000839F2">
              <w:rPr>
                <w:lang w:val="pt-BR" w:eastAsia="pt-BR"/>
              </w:rPr>
              <w:t>9</w:t>
            </w:r>
            <w:r w:rsidR="002A6D4D">
              <w:rPr>
                <w:lang w:val="pt-BR" w:eastAsia="pt-BR"/>
              </w:rPr>
              <w:t>3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Pr="008D353F" w:rsidRDefault="000839F2" w:rsidP="002A6D4D">
      <w:pPr>
        <w:rPr>
          <w:kern w:val="0"/>
          <w:sz w:val="22"/>
          <w:szCs w:val="22"/>
          <w:lang w:val="en-US" w:eastAsia="en-US" w:bidi="ar-SA"/>
        </w:rPr>
      </w:pPr>
      <w:r>
        <w:t>$BLOCK_DISP9</w:t>
      </w:r>
      <w:r w:rsidR="002A6D4D">
        <w:t>3$</w:t>
      </w:r>
    </w:p>
    <w:p w:rsidR="002A6D4D" w:rsidRDefault="002A6D4D" w:rsidP="002A6D4D">
      <w:pPr>
        <w:rPr>
          <w:kern w:val="0"/>
          <w:sz w:val="22"/>
          <w:szCs w:val="22"/>
          <w:lang w:val="en-US" w:eastAsia="en-US" w:bidi="ar-SA"/>
        </w:rPr>
      </w:pPr>
      <w:r>
        <w:t>$BLOCK_D</w:t>
      </w:r>
      <w:r w:rsidR="000839F2">
        <w:t>ISP9</w:t>
      </w:r>
      <w:r>
        <w:t>4$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6A5209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2A6D4D" w:rsidRPr="006A5209">
              <w:rPr>
                <w:rFonts w:cs="Times New Roman"/>
                <w:b/>
                <w:lang w:val="pt-BR"/>
              </w:rPr>
              <w:t>disciplina</w:t>
            </w:r>
            <w:r w:rsidR="000839F2">
              <w:rPr>
                <w:rFonts w:cs="Times New Roman"/>
                <w:b/>
                <w:lang w:val="pt-BR"/>
              </w:rPr>
              <w:t>9</w:t>
            </w:r>
            <w:r w:rsidR="002A6D4D">
              <w:rPr>
                <w:rFonts w:cs="Times New Roman"/>
                <w:b/>
                <w:lang w:val="pt-BR"/>
              </w:rPr>
              <w:t>4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0839F2">
              <w:rPr>
                <w:rFonts w:eastAsia="SimSun" w:cs="Times New Roman"/>
                <w:lang w:val="pt-BR"/>
              </w:rPr>
              <w:t>EMENTA9</w:t>
            </w:r>
            <w:r w:rsidR="002A6D4D">
              <w:rPr>
                <w:rFonts w:eastAsia="SimSun" w:cs="Times New Roman"/>
                <w:lang w:val="pt-BR"/>
              </w:rPr>
              <w:t>4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BASICO9</w:t>
            </w:r>
            <w:r w:rsidR="002A6D4D">
              <w:rPr>
                <w:lang w:val="pt-BR" w:eastAsia="pt-BR"/>
              </w:rPr>
              <w:t>4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COMPLEMENTAR9</w:t>
            </w:r>
            <w:r w:rsidR="002A6D4D">
              <w:rPr>
                <w:lang w:val="pt-BR" w:eastAsia="pt-BR"/>
              </w:rPr>
              <w:t>4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Pr="008D353F" w:rsidRDefault="000839F2" w:rsidP="002A6D4D">
      <w:pPr>
        <w:rPr>
          <w:kern w:val="0"/>
          <w:sz w:val="22"/>
          <w:szCs w:val="22"/>
          <w:lang w:val="en-US" w:eastAsia="en-US" w:bidi="ar-SA"/>
        </w:rPr>
      </w:pPr>
      <w:r>
        <w:t>$BLOCK_DISP9</w:t>
      </w:r>
      <w:r w:rsidR="002A6D4D">
        <w:t>4$</w:t>
      </w:r>
    </w:p>
    <w:p w:rsidR="002A6D4D" w:rsidRPr="008D353F" w:rsidRDefault="000839F2" w:rsidP="002A6D4D">
      <w:pPr>
        <w:rPr>
          <w:kern w:val="0"/>
          <w:sz w:val="22"/>
          <w:szCs w:val="22"/>
          <w:lang w:val="en-US" w:eastAsia="en-US" w:bidi="ar-SA"/>
        </w:rPr>
      </w:pPr>
      <w:r>
        <w:t>$BLOCK_DISP9</w:t>
      </w:r>
      <w:r w:rsidR="002A6D4D">
        <w:t>5$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6A5209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2A6D4D" w:rsidRPr="006A5209">
              <w:rPr>
                <w:rFonts w:cs="Times New Roman"/>
                <w:b/>
                <w:lang w:val="pt-BR"/>
              </w:rPr>
              <w:t>disciplina</w:t>
            </w:r>
            <w:r w:rsidR="000839F2">
              <w:rPr>
                <w:rFonts w:cs="Times New Roman"/>
                <w:b/>
                <w:lang w:val="pt-BR"/>
              </w:rPr>
              <w:t>9</w:t>
            </w:r>
            <w:r w:rsidR="002A6D4D">
              <w:rPr>
                <w:rFonts w:cs="Times New Roman"/>
                <w:b/>
                <w:lang w:val="pt-BR"/>
              </w:rPr>
              <w:t>5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0839F2">
              <w:rPr>
                <w:rFonts w:eastAsia="SimSun" w:cs="Times New Roman"/>
                <w:lang w:val="pt-BR"/>
              </w:rPr>
              <w:t>EMENTA9</w:t>
            </w:r>
            <w:r w:rsidR="002A6D4D">
              <w:rPr>
                <w:rFonts w:eastAsia="SimSun" w:cs="Times New Roman"/>
                <w:lang w:val="pt-BR"/>
              </w:rPr>
              <w:t>5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BASICO9</w:t>
            </w:r>
            <w:r w:rsidR="002A6D4D">
              <w:rPr>
                <w:lang w:val="pt-BR" w:eastAsia="pt-BR"/>
              </w:rPr>
              <w:t>5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COMPLEMENTAR9</w:t>
            </w:r>
            <w:r w:rsidR="002A6D4D">
              <w:rPr>
                <w:lang w:val="pt-BR" w:eastAsia="pt-BR"/>
              </w:rPr>
              <w:t>5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Pr="008D353F" w:rsidRDefault="000839F2" w:rsidP="002A6D4D">
      <w:pPr>
        <w:rPr>
          <w:kern w:val="0"/>
          <w:sz w:val="22"/>
          <w:szCs w:val="22"/>
          <w:lang w:val="en-US" w:eastAsia="en-US" w:bidi="ar-SA"/>
        </w:rPr>
      </w:pPr>
      <w:r>
        <w:t>$BLOCK_DISP9</w:t>
      </w:r>
      <w:r w:rsidR="002A6D4D">
        <w:t>5$</w:t>
      </w:r>
    </w:p>
    <w:p w:rsidR="002A6D4D" w:rsidRPr="008D353F" w:rsidRDefault="000839F2" w:rsidP="002A6D4D">
      <w:pPr>
        <w:rPr>
          <w:kern w:val="0"/>
          <w:sz w:val="22"/>
          <w:szCs w:val="22"/>
          <w:lang w:val="en-US" w:eastAsia="en-US" w:bidi="ar-SA"/>
        </w:rPr>
      </w:pPr>
      <w:r>
        <w:t>$BLOCK_DISP9</w:t>
      </w:r>
      <w:r w:rsidR="002A6D4D">
        <w:t>6$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6A5209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2A6D4D" w:rsidRPr="006A5209">
              <w:rPr>
                <w:rFonts w:cs="Times New Roman"/>
                <w:b/>
                <w:lang w:val="pt-BR"/>
              </w:rPr>
              <w:t>disciplina</w:t>
            </w:r>
            <w:r w:rsidR="000839F2">
              <w:rPr>
                <w:rFonts w:cs="Times New Roman"/>
                <w:b/>
                <w:lang w:val="pt-BR"/>
              </w:rPr>
              <w:t>9</w:t>
            </w:r>
            <w:r w:rsidR="002A6D4D">
              <w:rPr>
                <w:rFonts w:cs="Times New Roman"/>
                <w:b/>
                <w:lang w:val="pt-BR"/>
              </w:rPr>
              <w:t>6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0839F2">
              <w:rPr>
                <w:rFonts w:eastAsia="SimSun" w:cs="Times New Roman"/>
                <w:lang w:val="pt-BR"/>
              </w:rPr>
              <w:t>EMENTA9</w:t>
            </w:r>
            <w:r w:rsidR="002A6D4D">
              <w:rPr>
                <w:rFonts w:eastAsia="SimSun" w:cs="Times New Roman"/>
                <w:lang w:val="pt-BR"/>
              </w:rPr>
              <w:t>6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BASICO9</w:t>
            </w:r>
            <w:r w:rsidR="002A6D4D">
              <w:rPr>
                <w:lang w:val="pt-BR" w:eastAsia="pt-BR"/>
              </w:rPr>
              <w:t>6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COMPLEMENTAR9</w:t>
            </w:r>
            <w:r w:rsidR="002A6D4D">
              <w:rPr>
                <w:lang w:val="pt-BR" w:eastAsia="pt-BR"/>
              </w:rPr>
              <w:t>6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Pr="008D353F" w:rsidRDefault="000839F2" w:rsidP="002A6D4D">
      <w:pPr>
        <w:rPr>
          <w:kern w:val="0"/>
          <w:sz w:val="22"/>
          <w:szCs w:val="22"/>
          <w:lang w:val="en-US" w:eastAsia="en-US" w:bidi="ar-SA"/>
        </w:rPr>
      </w:pPr>
      <w:r>
        <w:t>$BLOCK_DISP9</w:t>
      </w:r>
      <w:r w:rsidR="002A6D4D">
        <w:t>6$</w:t>
      </w:r>
    </w:p>
    <w:p w:rsidR="002A6D4D" w:rsidRPr="008D353F" w:rsidRDefault="000839F2" w:rsidP="002A6D4D">
      <w:pPr>
        <w:rPr>
          <w:kern w:val="0"/>
          <w:sz w:val="22"/>
          <w:szCs w:val="22"/>
          <w:lang w:val="en-US" w:eastAsia="en-US" w:bidi="ar-SA"/>
        </w:rPr>
      </w:pPr>
      <w:r>
        <w:t>$BLOCK_DISP9</w:t>
      </w:r>
      <w:r w:rsidR="002A6D4D">
        <w:t>7$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6A5209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2A6D4D" w:rsidRPr="006A5209">
              <w:rPr>
                <w:rFonts w:cs="Times New Roman"/>
                <w:b/>
                <w:lang w:val="pt-BR"/>
              </w:rPr>
              <w:t>disciplina</w:t>
            </w:r>
            <w:r w:rsidR="000839F2">
              <w:rPr>
                <w:rFonts w:cs="Times New Roman"/>
                <w:b/>
                <w:lang w:val="pt-BR"/>
              </w:rPr>
              <w:t>9</w:t>
            </w:r>
            <w:r w:rsidR="002A6D4D">
              <w:rPr>
                <w:rFonts w:cs="Times New Roman"/>
                <w:b/>
                <w:lang w:val="pt-BR"/>
              </w:rPr>
              <w:t>7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0839F2">
              <w:rPr>
                <w:rFonts w:eastAsia="SimSun" w:cs="Times New Roman"/>
                <w:lang w:val="pt-BR"/>
              </w:rPr>
              <w:t>EMENTA9</w:t>
            </w:r>
            <w:r w:rsidR="002A6D4D">
              <w:rPr>
                <w:rFonts w:eastAsia="SimSun" w:cs="Times New Roman"/>
                <w:lang w:val="pt-BR"/>
              </w:rPr>
              <w:t>7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BASICO9</w:t>
            </w:r>
            <w:r w:rsidR="002A6D4D">
              <w:rPr>
                <w:lang w:val="pt-BR" w:eastAsia="pt-BR"/>
              </w:rPr>
              <w:t>7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COMPLEMENTAR9</w:t>
            </w:r>
            <w:r w:rsidR="002A6D4D">
              <w:rPr>
                <w:lang w:val="pt-BR" w:eastAsia="pt-BR"/>
              </w:rPr>
              <w:t>7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Pr="008D353F" w:rsidRDefault="000839F2" w:rsidP="002A6D4D">
      <w:pPr>
        <w:rPr>
          <w:kern w:val="0"/>
          <w:sz w:val="22"/>
          <w:szCs w:val="22"/>
          <w:lang w:val="en-US" w:eastAsia="en-US" w:bidi="ar-SA"/>
        </w:rPr>
      </w:pPr>
      <w:r>
        <w:t>$BLOCK_DISP9</w:t>
      </w:r>
      <w:r w:rsidR="002A6D4D">
        <w:t>7$</w:t>
      </w:r>
    </w:p>
    <w:p w:rsidR="002A6D4D" w:rsidRPr="008D353F" w:rsidRDefault="000839F2" w:rsidP="002A6D4D">
      <w:pPr>
        <w:rPr>
          <w:kern w:val="0"/>
          <w:sz w:val="22"/>
          <w:szCs w:val="22"/>
          <w:lang w:val="en-US" w:eastAsia="en-US" w:bidi="ar-SA"/>
        </w:rPr>
      </w:pPr>
      <w:r>
        <w:t>$BLOCK_DISP9</w:t>
      </w:r>
      <w:r w:rsidR="002A6D4D">
        <w:t>8$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6A5209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2A6D4D" w:rsidRPr="006A5209">
              <w:rPr>
                <w:rFonts w:cs="Times New Roman"/>
                <w:b/>
                <w:lang w:val="pt-BR"/>
              </w:rPr>
              <w:t>disciplina</w:t>
            </w:r>
            <w:r w:rsidR="000839F2">
              <w:rPr>
                <w:rFonts w:cs="Times New Roman"/>
                <w:b/>
                <w:lang w:val="pt-BR"/>
              </w:rPr>
              <w:t>9</w:t>
            </w:r>
            <w:r w:rsidR="002A6D4D">
              <w:rPr>
                <w:rFonts w:cs="Times New Roman"/>
                <w:b/>
                <w:lang w:val="pt-BR"/>
              </w:rPr>
              <w:t>8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0839F2">
              <w:rPr>
                <w:rFonts w:eastAsia="SimSun" w:cs="Times New Roman"/>
                <w:lang w:val="pt-BR"/>
              </w:rPr>
              <w:t>EMENTA9</w:t>
            </w:r>
            <w:r w:rsidR="002A6D4D">
              <w:rPr>
                <w:rFonts w:eastAsia="SimSun" w:cs="Times New Roman"/>
                <w:lang w:val="pt-BR"/>
              </w:rPr>
              <w:t>8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BASICO9</w:t>
            </w:r>
            <w:r w:rsidR="002A6D4D">
              <w:rPr>
                <w:lang w:val="pt-BR" w:eastAsia="pt-BR"/>
              </w:rPr>
              <w:t>8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COMPLEMENTAR9</w:t>
            </w:r>
            <w:r w:rsidR="002A6D4D">
              <w:rPr>
                <w:lang w:val="pt-BR" w:eastAsia="pt-BR"/>
              </w:rPr>
              <w:t>8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Pr="008D353F" w:rsidRDefault="000839F2" w:rsidP="002A6D4D">
      <w:pPr>
        <w:rPr>
          <w:kern w:val="0"/>
          <w:sz w:val="22"/>
          <w:szCs w:val="22"/>
          <w:lang w:val="en-US" w:eastAsia="en-US" w:bidi="ar-SA"/>
        </w:rPr>
      </w:pPr>
      <w:r>
        <w:t>$BLOCK_DISP9</w:t>
      </w:r>
      <w:r w:rsidR="002A6D4D">
        <w:t>8$</w:t>
      </w:r>
    </w:p>
    <w:p w:rsidR="002A6D4D" w:rsidRPr="008D353F" w:rsidRDefault="002A6D4D" w:rsidP="002A6D4D">
      <w:pPr>
        <w:rPr>
          <w:kern w:val="0"/>
          <w:sz w:val="22"/>
          <w:szCs w:val="22"/>
          <w:lang w:val="en-US" w:eastAsia="en-US" w:bidi="ar-SA"/>
        </w:rPr>
      </w:pPr>
      <w:r>
        <w:t>$BLOCK</w:t>
      </w:r>
      <w:r w:rsidR="000839F2">
        <w:t>_DISP9</w:t>
      </w:r>
      <w:r>
        <w:t>9$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6A5209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2A6D4D" w:rsidRPr="006A5209">
              <w:rPr>
                <w:rFonts w:cs="Times New Roman"/>
                <w:b/>
                <w:lang w:val="pt-BR"/>
              </w:rPr>
              <w:t>disciplina</w:t>
            </w:r>
            <w:r w:rsidR="000839F2">
              <w:rPr>
                <w:rFonts w:cs="Times New Roman"/>
                <w:b/>
                <w:lang w:val="pt-BR"/>
              </w:rPr>
              <w:t>9</w:t>
            </w:r>
            <w:r w:rsidR="002A6D4D">
              <w:rPr>
                <w:rFonts w:cs="Times New Roman"/>
                <w:b/>
                <w:lang w:val="pt-BR"/>
              </w:rPr>
              <w:t>9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0839F2">
              <w:rPr>
                <w:rFonts w:eastAsia="SimSun" w:cs="Times New Roman"/>
                <w:lang w:val="pt-BR"/>
              </w:rPr>
              <w:t>EMENTA9</w:t>
            </w:r>
            <w:r w:rsidR="002A6D4D">
              <w:rPr>
                <w:rFonts w:eastAsia="SimSun" w:cs="Times New Roman"/>
                <w:lang w:val="pt-BR"/>
              </w:rPr>
              <w:t>9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lastRenderedPageBreak/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lastRenderedPageBreak/>
              <w:t>@</w:t>
            </w:r>
            <w:r w:rsidR="000839F2">
              <w:rPr>
                <w:lang w:val="pt-BR" w:eastAsia="pt-BR"/>
              </w:rPr>
              <w:t>BASICO9</w:t>
            </w:r>
            <w:r w:rsidR="002A6D4D">
              <w:rPr>
                <w:lang w:val="pt-BR" w:eastAsia="pt-BR"/>
              </w:rPr>
              <w:t>9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COMPLEMENTAR9</w:t>
            </w:r>
            <w:r w:rsidR="002A6D4D">
              <w:rPr>
                <w:lang w:val="pt-BR" w:eastAsia="pt-BR"/>
              </w:rPr>
              <w:t>9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Pr="008D353F" w:rsidRDefault="000839F2" w:rsidP="002A6D4D">
      <w:pPr>
        <w:rPr>
          <w:kern w:val="0"/>
          <w:sz w:val="22"/>
          <w:szCs w:val="22"/>
          <w:lang w:val="en-US" w:eastAsia="en-US" w:bidi="ar-SA"/>
        </w:rPr>
      </w:pPr>
      <w:r>
        <w:t>$BLOCK_DISP9</w:t>
      </w:r>
      <w:r w:rsidR="002A6D4D">
        <w:t>9$</w:t>
      </w:r>
    </w:p>
    <w:p w:rsidR="002A6D4D" w:rsidRPr="008D353F" w:rsidRDefault="000839F2" w:rsidP="002A6D4D">
      <w:pPr>
        <w:rPr>
          <w:kern w:val="0"/>
          <w:sz w:val="22"/>
          <w:szCs w:val="22"/>
          <w:lang w:val="en-US" w:eastAsia="en-US" w:bidi="ar-SA"/>
        </w:rPr>
      </w:pPr>
      <w:r>
        <w:t>$BLOCK_DISP9</w:t>
      </w:r>
      <w:r w:rsidR="002A6D4D">
        <w:t>10$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6A5209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2A6D4D" w:rsidRPr="006A5209">
              <w:rPr>
                <w:rFonts w:cs="Times New Roman"/>
                <w:b/>
                <w:lang w:val="pt-BR"/>
              </w:rPr>
              <w:t>disciplina</w:t>
            </w:r>
            <w:r w:rsidR="000839F2">
              <w:rPr>
                <w:rFonts w:cs="Times New Roman"/>
                <w:b/>
                <w:lang w:val="pt-BR"/>
              </w:rPr>
              <w:t>9</w:t>
            </w:r>
            <w:r w:rsidR="002A6D4D">
              <w:rPr>
                <w:rFonts w:cs="Times New Roman"/>
                <w:b/>
                <w:lang w:val="pt-BR"/>
              </w:rPr>
              <w:t>10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0839F2">
              <w:rPr>
                <w:rFonts w:eastAsia="SimSun" w:cs="Times New Roman"/>
                <w:lang w:val="pt-BR"/>
              </w:rPr>
              <w:t>EMENTA9</w:t>
            </w:r>
            <w:r w:rsidR="002A6D4D">
              <w:rPr>
                <w:rFonts w:eastAsia="SimSun" w:cs="Times New Roman"/>
                <w:lang w:val="pt-BR"/>
              </w:rPr>
              <w:t>10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BASICO9</w:t>
            </w:r>
            <w:r w:rsidR="002A6D4D">
              <w:rPr>
                <w:lang w:val="pt-BR" w:eastAsia="pt-BR"/>
              </w:rPr>
              <w:t>10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COMPLEMENTAR9</w:t>
            </w:r>
            <w:r w:rsidR="002A6D4D">
              <w:rPr>
                <w:lang w:val="pt-BR" w:eastAsia="pt-BR"/>
              </w:rPr>
              <w:t>10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Pr="00F46DD3" w:rsidRDefault="000839F2" w:rsidP="002A6D4D">
      <w:pPr>
        <w:rPr>
          <w:kern w:val="0"/>
          <w:sz w:val="22"/>
          <w:szCs w:val="22"/>
          <w:lang w:val="en-US" w:eastAsia="en-US" w:bidi="ar-SA"/>
        </w:rPr>
      </w:pPr>
      <w:r>
        <w:t>$BLOCK_DISP9</w:t>
      </w:r>
      <w:r w:rsidR="002A6D4D">
        <w:t>10$</w:t>
      </w:r>
    </w:p>
    <w:p w:rsidR="002A6D4D" w:rsidRDefault="002A6D4D" w:rsidP="00C8354E"/>
    <w:p w:rsidR="00C8354E" w:rsidRDefault="00C8354E" w:rsidP="00C8354E">
      <w:r>
        <w:t>$BLOCK_NONOE$</w:t>
      </w:r>
    </w:p>
    <w:p w:rsidR="00C8354E" w:rsidRPr="00142134" w:rsidRDefault="00C8354E" w:rsidP="00C8354E">
      <w:pPr>
        <w:rPr>
          <w:b/>
          <w:kern w:val="0"/>
          <w:sz w:val="22"/>
          <w:szCs w:val="22"/>
          <w:lang w:val="en-US" w:eastAsia="en-US" w:bidi="ar-SA"/>
        </w:rPr>
      </w:pPr>
      <w:r>
        <w:t>$BLOCK_DECIMOE$</w:t>
      </w:r>
    </w:p>
    <w:p w:rsidR="00C8354E" w:rsidRPr="00142134" w:rsidRDefault="00C8354E" w:rsidP="00C8354E">
      <w:pPr>
        <w:rPr>
          <w:b/>
          <w:kern w:val="0"/>
          <w:sz w:val="22"/>
          <w:szCs w:val="22"/>
          <w:lang w:val="en-US" w:eastAsia="en-US" w:bidi="ar-SA"/>
        </w:rPr>
      </w:pPr>
    </w:p>
    <w:p w:rsidR="005A5CA4" w:rsidRPr="00A87E9E" w:rsidRDefault="005A5CA4" w:rsidP="005A5CA4"/>
    <w:p w:rsidR="005A5CA4" w:rsidRPr="00A87E9E" w:rsidRDefault="005A5CA4" w:rsidP="005A5CA4">
      <w:pPr>
        <w:pStyle w:val="PPCs"/>
        <w:numPr>
          <w:ilvl w:val="1"/>
          <w:numId w:val="10"/>
        </w:numPr>
      </w:pPr>
      <w:r>
        <w:t>Ementário para o 10</w:t>
      </w:r>
      <w:r w:rsidRPr="00A87E9E">
        <w:t>º período</w:t>
      </w:r>
    </w:p>
    <w:p w:rsidR="005A5CA4" w:rsidRPr="00A87E9E" w:rsidRDefault="005A5CA4" w:rsidP="005A5CA4"/>
    <w:p w:rsidR="002A6D4D" w:rsidRPr="00A87E9E" w:rsidRDefault="002A6D4D" w:rsidP="002A6D4D">
      <w:bookmarkStart w:id="24" w:name="_Toc388901812"/>
      <w:bookmarkStart w:id="25" w:name="_Toc391299552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A87E9E" w:rsidTr="002A6D4D">
        <w:trPr>
          <w:trHeight w:hRule="exact" w:val="567"/>
        </w:trPr>
        <w:tc>
          <w:tcPr>
            <w:tcW w:w="918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6D4D" w:rsidRPr="00A87E9E" w:rsidRDefault="000839F2" w:rsidP="002A6D4D">
            <w:pPr>
              <w:pStyle w:val="Subttulo"/>
              <w:rPr>
                <w:b w:val="0"/>
                <w:lang w:val="pt-BR" w:eastAsia="pt-BR" w:bidi="ar-SA"/>
              </w:rPr>
            </w:pPr>
            <w:r>
              <w:rPr>
                <w:b w:val="0"/>
                <w:lang w:val="pt-BR" w:eastAsia="pt-BR" w:bidi="ar-SA"/>
              </w:rPr>
              <w:t>10</w:t>
            </w:r>
            <w:r w:rsidR="002A6D4D" w:rsidRPr="00A87E9E">
              <w:rPr>
                <w:b w:val="0"/>
                <w:lang w:val="pt-BR" w:eastAsia="pt-BR" w:bidi="ar-SA"/>
              </w:rPr>
              <w:t>º Período</w:t>
            </w:r>
          </w:p>
        </w:tc>
      </w:tr>
      <w:tr w:rsidR="002A6D4D" w:rsidRPr="00A87E9E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2A6D4D" w:rsidRPr="006A5209">
              <w:rPr>
                <w:rFonts w:cs="Times New Roman"/>
                <w:b/>
                <w:lang w:val="pt-BR"/>
              </w:rPr>
              <w:t>disciplina</w:t>
            </w:r>
            <w:r w:rsidR="000839F2">
              <w:rPr>
                <w:rFonts w:cs="Times New Roman"/>
                <w:b/>
                <w:lang w:val="pt-BR"/>
              </w:rPr>
              <w:t>10</w:t>
            </w:r>
            <w:r w:rsidR="002A6D4D">
              <w:rPr>
                <w:rFonts w:cs="Times New Roman"/>
                <w:b/>
                <w:lang w:val="pt-BR"/>
              </w:rPr>
              <w:t>1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0839F2">
              <w:rPr>
                <w:rFonts w:eastAsia="SimSun" w:cs="Times New Roman"/>
                <w:lang w:val="pt-BR"/>
              </w:rPr>
              <w:t>EMENTA10</w:t>
            </w:r>
            <w:r w:rsidR="002A6D4D">
              <w:rPr>
                <w:rFonts w:eastAsia="SimSun" w:cs="Times New Roman"/>
                <w:lang w:val="pt-BR"/>
              </w:rPr>
              <w:t>1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BASICO10</w:t>
            </w:r>
            <w:r w:rsidR="002A6D4D">
              <w:rPr>
                <w:lang w:val="pt-BR" w:eastAsia="pt-BR"/>
              </w:rPr>
              <w:t>1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COMPLEMENTAR10</w:t>
            </w:r>
            <w:r w:rsidR="002A6D4D">
              <w:rPr>
                <w:lang w:val="pt-BR" w:eastAsia="pt-BR"/>
              </w:rPr>
              <w:t>1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Default="002A6D4D" w:rsidP="002A6D4D">
      <w:pPr>
        <w:rPr>
          <w:kern w:val="0"/>
          <w:sz w:val="22"/>
          <w:szCs w:val="22"/>
          <w:lang w:val="en-US" w:eastAsia="en-US" w:bidi="ar-SA"/>
        </w:rPr>
      </w:pPr>
      <w:r>
        <w:t>$BLO</w:t>
      </w:r>
      <w:r w:rsidR="000839F2">
        <w:t>CK_DISP10</w:t>
      </w:r>
      <w:r>
        <w:t>2$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6A5209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2A6D4D" w:rsidRPr="006A5209">
              <w:rPr>
                <w:rFonts w:cs="Times New Roman"/>
                <w:b/>
                <w:lang w:val="pt-BR"/>
              </w:rPr>
              <w:t>disciplina</w:t>
            </w:r>
            <w:r w:rsidR="000839F2">
              <w:rPr>
                <w:rFonts w:cs="Times New Roman"/>
                <w:b/>
                <w:lang w:val="pt-BR"/>
              </w:rPr>
              <w:t>10</w:t>
            </w:r>
            <w:r w:rsidR="002A6D4D">
              <w:rPr>
                <w:rFonts w:cs="Times New Roman"/>
                <w:b/>
                <w:lang w:val="pt-BR"/>
              </w:rPr>
              <w:t>2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0839F2">
              <w:rPr>
                <w:rFonts w:eastAsia="SimSun" w:cs="Times New Roman"/>
                <w:lang w:val="pt-BR"/>
              </w:rPr>
              <w:t>EMENTA10</w:t>
            </w:r>
            <w:r w:rsidR="002A6D4D">
              <w:rPr>
                <w:rFonts w:eastAsia="SimSun" w:cs="Times New Roman"/>
                <w:lang w:val="pt-BR"/>
              </w:rPr>
              <w:t>2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BASICO10</w:t>
            </w:r>
            <w:r w:rsidR="002A6D4D">
              <w:rPr>
                <w:lang w:val="pt-BR" w:eastAsia="pt-BR"/>
              </w:rPr>
              <w:t>2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COMPLEMENTAR10</w:t>
            </w:r>
            <w:r w:rsidR="002A6D4D">
              <w:rPr>
                <w:lang w:val="pt-BR" w:eastAsia="pt-BR"/>
              </w:rPr>
              <w:t>2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Default="000839F2" w:rsidP="002A6D4D">
      <w:r>
        <w:t>$BLOCK_DISP10</w:t>
      </w:r>
      <w:r w:rsidR="002A6D4D">
        <w:t>2$</w:t>
      </w:r>
    </w:p>
    <w:p w:rsidR="002A6D4D" w:rsidRDefault="000839F2" w:rsidP="002A6D4D">
      <w:pPr>
        <w:rPr>
          <w:kern w:val="0"/>
          <w:sz w:val="22"/>
          <w:szCs w:val="22"/>
          <w:lang w:val="en-US" w:eastAsia="en-US" w:bidi="ar-SA"/>
        </w:rPr>
      </w:pPr>
      <w:r>
        <w:t>$BLOCK_DISP10</w:t>
      </w:r>
      <w:r w:rsidR="002A6D4D">
        <w:t>3$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6A5209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2A6D4D" w:rsidRPr="006A5209">
              <w:rPr>
                <w:rFonts w:cs="Times New Roman"/>
                <w:b/>
                <w:lang w:val="pt-BR"/>
              </w:rPr>
              <w:t>disciplina</w:t>
            </w:r>
            <w:r w:rsidR="000839F2">
              <w:rPr>
                <w:rFonts w:cs="Times New Roman"/>
                <w:b/>
                <w:lang w:val="pt-BR"/>
              </w:rPr>
              <w:t>10</w:t>
            </w:r>
            <w:r w:rsidR="002A6D4D">
              <w:rPr>
                <w:rFonts w:cs="Times New Roman"/>
                <w:b/>
                <w:lang w:val="pt-BR"/>
              </w:rPr>
              <w:t>3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0839F2">
              <w:rPr>
                <w:rFonts w:eastAsia="SimSun" w:cs="Times New Roman"/>
                <w:lang w:val="pt-BR"/>
              </w:rPr>
              <w:t>EMENTA10</w:t>
            </w:r>
            <w:r w:rsidR="002A6D4D">
              <w:rPr>
                <w:rFonts w:eastAsia="SimSun" w:cs="Times New Roman"/>
                <w:lang w:val="pt-BR"/>
              </w:rPr>
              <w:t>3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BASICO10</w:t>
            </w:r>
            <w:r w:rsidR="002A6D4D">
              <w:rPr>
                <w:lang w:val="pt-BR" w:eastAsia="pt-BR"/>
              </w:rPr>
              <w:t>3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COMPLEMENTAR10</w:t>
            </w:r>
            <w:r w:rsidR="002A6D4D">
              <w:rPr>
                <w:lang w:val="pt-BR" w:eastAsia="pt-BR"/>
              </w:rPr>
              <w:t>3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Pr="008D353F" w:rsidRDefault="000839F2" w:rsidP="002A6D4D">
      <w:pPr>
        <w:rPr>
          <w:kern w:val="0"/>
          <w:sz w:val="22"/>
          <w:szCs w:val="22"/>
          <w:lang w:val="en-US" w:eastAsia="en-US" w:bidi="ar-SA"/>
        </w:rPr>
      </w:pPr>
      <w:r>
        <w:t>$BLOCK_DISP10</w:t>
      </w:r>
      <w:r w:rsidR="002A6D4D">
        <w:t>3$</w:t>
      </w:r>
    </w:p>
    <w:p w:rsidR="002A6D4D" w:rsidRDefault="000839F2" w:rsidP="002A6D4D">
      <w:pPr>
        <w:rPr>
          <w:kern w:val="0"/>
          <w:sz w:val="22"/>
          <w:szCs w:val="22"/>
          <w:lang w:val="en-US" w:eastAsia="en-US" w:bidi="ar-SA"/>
        </w:rPr>
      </w:pPr>
      <w:r>
        <w:t>$BLOCK_DISP10</w:t>
      </w:r>
      <w:r w:rsidR="002A6D4D">
        <w:t>4$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6A5209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2A6D4D" w:rsidRPr="006A5209">
              <w:rPr>
                <w:rFonts w:cs="Times New Roman"/>
                <w:b/>
                <w:lang w:val="pt-BR"/>
              </w:rPr>
              <w:t>disciplina</w:t>
            </w:r>
            <w:r w:rsidR="000839F2">
              <w:rPr>
                <w:rFonts w:cs="Times New Roman"/>
                <w:b/>
                <w:lang w:val="pt-BR"/>
              </w:rPr>
              <w:t>10</w:t>
            </w:r>
            <w:r w:rsidR="002A6D4D">
              <w:rPr>
                <w:rFonts w:cs="Times New Roman"/>
                <w:b/>
                <w:lang w:val="pt-BR"/>
              </w:rPr>
              <w:t>4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0839F2">
              <w:rPr>
                <w:rFonts w:eastAsia="SimSun" w:cs="Times New Roman"/>
                <w:lang w:val="pt-BR"/>
              </w:rPr>
              <w:t>EMENTA10</w:t>
            </w:r>
            <w:r w:rsidR="002A6D4D">
              <w:rPr>
                <w:rFonts w:eastAsia="SimSun" w:cs="Times New Roman"/>
                <w:lang w:val="pt-BR"/>
              </w:rPr>
              <w:t>4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lastRenderedPageBreak/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2A6D4D">
              <w:rPr>
                <w:lang w:val="pt-BR" w:eastAsia="pt-BR"/>
              </w:rPr>
              <w:t>BASIC</w:t>
            </w:r>
            <w:r w:rsidR="000839F2">
              <w:rPr>
                <w:lang w:val="pt-BR" w:eastAsia="pt-BR"/>
              </w:rPr>
              <w:t>O10</w:t>
            </w:r>
            <w:r w:rsidR="002A6D4D">
              <w:rPr>
                <w:lang w:val="pt-BR" w:eastAsia="pt-BR"/>
              </w:rPr>
              <w:t>4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0839F2">
              <w:rPr>
                <w:lang w:val="pt-BR" w:eastAsia="pt-BR"/>
              </w:rPr>
              <w:t>COMPLEMENTAR10</w:t>
            </w:r>
            <w:r w:rsidR="002A6D4D">
              <w:rPr>
                <w:lang w:val="pt-BR" w:eastAsia="pt-BR"/>
              </w:rPr>
              <w:t>4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Pr="008D353F" w:rsidRDefault="002A6D4D" w:rsidP="002A6D4D">
      <w:pPr>
        <w:rPr>
          <w:kern w:val="0"/>
          <w:sz w:val="22"/>
          <w:szCs w:val="22"/>
          <w:lang w:val="en-US" w:eastAsia="en-US" w:bidi="ar-SA"/>
        </w:rPr>
      </w:pPr>
      <w:r>
        <w:t>$BLOCK_DISP24$</w:t>
      </w:r>
    </w:p>
    <w:p w:rsidR="002A6D4D" w:rsidRPr="008D353F" w:rsidRDefault="002A6D4D" w:rsidP="002A6D4D">
      <w:pPr>
        <w:rPr>
          <w:kern w:val="0"/>
          <w:sz w:val="22"/>
          <w:szCs w:val="22"/>
          <w:lang w:val="en-US" w:eastAsia="en-US" w:bidi="ar-SA"/>
        </w:rPr>
      </w:pPr>
      <w:r>
        <w:t>$BLOCK_DISP25$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6A5209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2A6D4D" w:rsidRPr="006A5209">
              <w:rPr>
                <w:rFonts w:cs="Times New Roman"/>
                <w:b/>
                <w:lang w:val="pt-BR"/>
              </w:rPr>
              <w:t>disciplina</w:t>
            </w:r>
            <w:r w:rsidR="006B4060">
              <w:rPr>
                <w:rFonts w:cs="Times New Roman"/>
                <w:b/>
                <w:lang w:val="pt-BR"/>
              </w:rPr>
              <w:t>10</w:t>
            </w:r>
            <w:r w:rsidR="002A6D4D">
              <w:rPr>
                <w:rFonts w:cs="Times New Roman"/>
                <w:b/>
                <w:lang w:val="pt-BR"/>
              </w:rPr>
              <w:t>5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2A6D4D">
              <w:rPr>
                <w:rFonts w:eastAsia="SimSun" w:cs="Times New Roman"/>
                <w:lang w:val="pt-BR"/>
              </w:rPr>
              <w:t>EMEN</w:t>
            </w:r>
            <w:r w:rsidR="006B4060">
              <w:rPr>
                <w:rFonts w:eastAsia="SimSun" w:cs="Times New Roman"/>
                <w:lang w:val="pt-BR"/>
              </w:rPr>
              <w:t>TA10</w:t>
            </w:r>
            <w:r w:rsidR="002A6D4D">
              <w:rPr>
                <w:rFonts w:eastAsia="SimSun" w:cs="Times New Roman"/>
                <w:lang w:val="pt-BR"/>
              </w:rPr>
              <w:t>5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6B4060">
              <w:rPr>
                <w:lang w:val="pt-BR" w:eastAsia="pt-BR"/>
              </w:rPr>
              <w:t>BASICO10</w:t>
            </w:r>
            <w:r w:rsidR="002A6D4D">
              <w:rPr>
                <w:lang w:val="pt-BR" w:eastAsia="pt-BR"/>
              </w:rPr>
              <w:t>5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6B4060">
              <w:rPr>
                <w:lang w:val="pt-BR" w:eastAsia="pt-BR"/>
              </w:rPr>
              <w:t>COMPLEMENTAR10</w:t>
            </w:r>
            <w:r w:rsidR="002A6D4D">
              <w:rPr>
                <w:lang w:val="pt-BR" w:eastAsia="pt-BR"/>
              </w:rPr>
              <w:t>5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Pr="008D353F" w:rsidRDefault="002A6D4D" w:rsidP="002A6D4D">
      <w:pPr>
        <w:rPr>
          <w:kern w:val="0"/>
          <w:sz w:val="22"/>
          <w:szCs w:val="22"/>
          <w:lang w:val="en-US" w:eastAsia="en-US" w:bidi="ar-SA"/>
        </w:rPr>
      </w:pPr>
      <w:r>
        <w:t>$BLOCK_DISP25$</w:t>
      </w:r>
    </w:p>
    <w:p w:rsidR="002A6D4D" w:rsidRPr="008D353F" w:rsidRDefault="002A6D4D" w:rsidP="002A6D4D">
      <w:pPr>
        <w:rPr>
          <w:kern w:val="0"/>
          <w:sz w:val="22"/>
          <w:szCs w:val="22"/>
          <w:lang w:val="en-US" w:eastAsia="en-US" w:bidi="ar-SA"/>
        </w:rPr>
      </w:pPr>
      <w:r>
        <w:t>$BLOCK_DISP26$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6A5209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2A6D4D" w:rsidRPr="006A5209">
              <w:rPr>
                <w:rFonts w:cs="Times New Roman"/>
                <w:b/>
                <w:lang w:val="pt-BR"/>
              </w:rPr>
              <w:t>disciplina</w:t>
            </w:r>
            <w:r w:rsidR="006B4060">
              <w:rPr>
                <w:rFonts w:cs="Times New Roman"/>
                <w:b/>
                <w:lang w:val="pt-BR"/>
              </w:rPr>
              <w:t>10</w:t>
            </w:r>
            <w:r w:rsidR="002A6D4D">
              <w:rPr>
                <w:rFonts w:cs="Times New Roman"/>
                <w:b/>
                <w:lang w:val="pt-BR"/>
              </w:rPr>
              <w:t>6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6B4060">
              <w:rPr>
                <w:rFonts w:eastAsia="SimSun" w:cs="Times New Roman"/>
                <w:lang w:val="pt-BR"/>
              </w:rPr>
              <w:t>EMENTA10</w:t>
            </w:r>
            <w:r w:rsidR="002A6D4D">
              <w:rPr>
                <w:rFonts w:eastAsia="SimSun" w:cs="Times New Roman"/>
                <w:lang w:val="pt-BR"/>
              </w:rPr>
              <w:t>6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6B4060">
              <w:rPr>
                <w:lang w:val="pt-BR" w:eastAsia="pt-BR"/>
              </w:rPr>
              <w:t>BASICO10</w:t>
            </w:r>
            <w:r w:rsidR="002A6D4D">
              <w:rPr>
                <w:lang w:val="pt-BR" w:eastAsia="pt-BR"/>
              </w:rPr>
              <w:t>6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6B4060">
              <w:rPr>
                <w:lang w:val="pt-BR" w:eastAsia="pt-BR"/>
              </w:rPr>
              <w:t>COMPLEMENTAR10</w:t>
            </w:r>
            <w:r w:rsidR="002A6D4D">
              <w:rPr>
                <w:lang w:val="pt-BR" w:eastAsia="pt-BR"/>
              </w:rPr>
              <w:t>6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Pr="008D353F" w:rsidRDefault="006B4060" w:rsidP="002A6D4D">
      <w:pPr>
        <w:rPr>
          <w:kern w:val="0"/>
          <w:sz w:val="22"/>
          <w:szCs w:val="22"/>
          <w:lang w:val="en-US" w:eastAsia="en-US" w:bidi="ar-SA"/>
        </w:rPr>
      </w:pPr>
      <w:r>
        <w:t>$BLOCK_DISP10</w:t>
      </w:r>
      <w:r w:rsidR="002A6D4D">
        <w:t>6$</w:t>
      </w:r>
    </w:p>
    <w:p w:rsidR="002A6D4D" w:rsidRPr="008D353F" w:rsidRDefault="002A6D4D" w:rsidP="002A6D4D">
      <w:pPr>
        <w:rPr>
          <w:kern w:val="0"/>
          <w:sz w:val="22"/>
          <w:szCs w:val="22"/>
          <w:lang w:val="en-US" w:eastAsia="en-US" w:bidi="ar-SA"/>
        </w:rPr>
      </w:pPr>
      <w:r>
        <w:t>$B</w:t>
      </w:r>
      <w:r w:rsidR="006B4060">
        <w:t>LOCK_DISP10</w:t>
      </w:r>
      <w:r>
        <w:t>7$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6A5209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2A6D4D" w:rsidRPr="006A5209">
              <w:rPr>
                <w:rFonts w:cs="Times New Roman"/>
                <w:b/>
                <w:lang w:val="pt-BR"/>
              </w:rPr>
              <w:t>disciplina</w:t>
            </w:r>
            <w:r w:rsidR="006B4060">
              <w:rPr>
                <w:rFonts w:cs="Times New Roman"/>
                <w:b/>
                <w:lang w:val="pt-BR"/>
              </w:rPr>
              <w:t>10</w:t>
            </w:r>
            <w:r w:rsidR="002A6D4D">
              <w:rPr>
                <w:rFonts w:cs="Times New Roman"/>
                <w:b/>
                <w:lang w:val="pt-BR"/>
              </w:rPr>
              <w:t>7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6B4060">
              <w:rPr>
                <w:rFonts w:eastAsia="SimSun" w:cs="Times New Roman"/>
                <w:lang w:val="pt-BR"/>
              </w:rPr>
              <w:t>EMENTA10</w:t>
            </w:r>
            <w:r w:rsidR="002A6D4D">
              <w:rPr>
                <w:rFonts w:eastAsia="SimSun" w:cs="Times New Roman"/>
                <w:lang w:val="pt-BR"/>
              </w:rPr>
              <w:t>7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6B4060">
              <w:rPr>
                <w:lang w:val="pt-BR" w:eastAsia="pt-BR"/>
              </w:rPr>
              <w:t>BASICO10</w:t>
            </w:r>
            <w:r w:rsidR="002A6D4D">
              <w:rPr>
                <w:lang w:val="pt-BR" w:eastAsia="pt-BR"/>
              </w:rPr>
              <w:t>7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2A6D4D">
              <w:rPr>
                <w:lang w:val="pt-BR" w:eastAsia="pt-BR"/>
              </w:rPr>
              <w:t>COMPLEMENTAR</w:t>
            </w:r>
            <w:r w:rsidR="006B4060">
              <w:rPr>
                <w:lang w:val="pt-BR" w:eastAsia="pt-BR"/>
              </w:rPr>
              <w:t>10</w:t>
            </w:r>
            <w:r w:rsidR="002A6D4D">
              <w:rPr>
                <w:lang w:val="pt-BR" w:eastAsia="pt-BR"/>
              </w:rPr>
              <w:t>7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Pr="008D353F" w:rsidRDefault="002A6D4D" w:rsidP="002A6D4D">
      <w:pPr>
        <w:rPr>
          <w:kern w:val="0"/>
          <w:sz w:val="22"/>
          <w:szCs w:val="22"/>
          <w:lang w:val="en-US" w:eastAsia="en-US" w:bidi="ar-SA"/>
        </w:rPr>
      </w:pPr>
      <w:r>
        <w:t>$BLOCK_DISP</w:t>
      </w:r>
      <w:r w:rsidR="006B4060">
        <w:t>10</w:t>
      </w:r>
      <w:r>
        <w:t>7$</w:t>
      </w:r>
    </w:p>
    <w:p w:rsidR="002A6D4D" w:rsidRPr="008D353F" w:rsidRDefault="002A6D4D" w:rsidP="002A6D4D">
      <w:pPr>
        <w:rPr>
          <w:kern w:val="0"/>
          <w:sz w:val="22"/>
          <w:szCs w:val="22"/>
          <w:lang w:val="en-US" w:eastAsia="en-US" w:bidi="ar-SA"/>
        </w:rPr>
      </w:pPr>
      <w:r>
        <w:t>$BLOCK_DISP</w:t>
      </w:r>
      <w:r w:rsidR="006B4060">
        <w:t>10</w:t>
      </w:r>
      <w:r>
        <w:t>8$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6A5209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2A6D4D" w:rsidRPr="006A5209">
              <w:rPr>
                <w:rFonts w:cs="Times New Roman"/>
                <w:b/>
                <w:lang w:val="pt-BR"/>
              </w:rPr>
              <w:t>disciplina</w:t>
            </w:r>
            <w:r w:rsidR="006B4060">
              <w:rPr>
                <w:rFonts w:cs="Times New Roman"/>
                <w:b/>
                <w:lang w:val="pt-BR"/>
              </w:rPr>
              <w:t>10</w:t>
            </w:r>
            <w:r w:rsidR="002A6D4D">
              <w:rPr>
                <w:rFonts w:cs="Times New Roman"/>
                <w:b/>
                <w:lang w:val="pt-BR"/>
              </w:rPr>
              <w:t>8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2A6D4D">
              <w:rPr>
                <w:rFonts w:eastAsia="SimSun" w:cs="Times New Roman"/>
                <w:lang w:val="pt-BR"/>
              </w:rPr>
              <w:t>EMENTA</w:t>
            </w:r>
            <w:r w:rsidR="006B4060">
              <w:rPr>
                <w:rFonts w:eastAsia="SimSun" w:cs="Times New Roman"/>
                <w:lang w:val="pt-BR"/>
              </w:rPr>
              <w:t>10</w:t>
            </w:r>
            <w:r w:rsidR="002A6D4D">
              <w:rPr>
                <w:rFonts w:eastAsia="SimSun" w:cs="Times New Roman"/>
                <w:lang w:val="pt-BR"/>
              </w:rPr>
              <w:t>8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2A6D4D">
              <w:rPr>
                <w:lang w:val="pt-BR" w:eastAsia="pt-BR"/>
              </w:rPr>
              <w:t>BASICO</w:t>
            </w:r>
            <w:r w:rsidR="006B4060">
              <w:rPr>
                <w:lang w:val="pt-BR" w:eastAsia="pt-BR"/>
              </w:rPr>
              <w:t>10</w:t>
            </w:r>
            <w:r w:rsidR="002A6D4D">
              <w:rPr>
                <w:lang w:val="pt-BR" w:eastAsia="pt-BR"/>
              </w:rPr>
              <w:t>8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2A6D4D">
              <w:rPr>
                <w:lang w:val="pt-BR" w:eastAsia="pt-BR"/>
              </w:rPr>
              <w:t>COMPLEMENTAR</w:t>
            </w:r>
            <w:r w:rsidR="006B4060">
              <w:rPr>
                <w:lang w:val="pt-BR" w:eastAsia="pt-BR"/>
              </w:rPr>
              <w:t>10</w:t>
            </w:r>
            <w:r w:rsidR="002A6D4D">
              <w:rPr>
                <w:lang w:val="pt-BR" w:eastAsia="pt-BR"/>
              </w:rPr>
              <w:t>8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Pr="008D353F" w:rsidRDefault="002A6D4D" w:rsidP="002A6D4D">
      <w:pPr>
        <w:rPr>
          <w:kern w:val="0"/>
          <w:sz w:val="22"/>
          <w:szCs w:val="22"/>
          <w:lang w:val="en-US" w:eastAsia="en-US" w:bidi="ar-SA"/>
        </w:rPr>
      </w:pPr>
      <w:r>
        <w:t>$BLOCK_DISP</w:t>
      </w:r>
      <w:r w:rsidR="006B4060">
        <w:t>10</w:t>
      </w:r>
      <w:r>
        <w:t>8$</w:t>
      </w:r>
    </w:p>
    <w:p w:rsidR="002A6D4D" w:rsidRPr="008D353F" w:rsidRDefault="002A6D4D" w:rsidP="002A6D4D">
      <w:pPr>
        <w:rPr>
          <w:kern w:val="0"/>
          <w:sz w:val="22"/>
          <w:szCs w:val="22"/>
          <w:lang w:val="en-US" w:eastAsia="en-US" w:bidi="ar-SA"/>
        </w:rPr>
      </w:pPr>
      <w:r>
        <w:t>$BLOCK_DISP</w:t>
      </w:r>
      <w:r w:rsidR="006B4060">
        <w:t>10</w:t>
      </w:r>
      <w:r>
        <w:t>9$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6A5209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2A6D4D" w:rsidRPr="006A5209">
              <w:rPr>
                <w:rFonts w:cs="Times New Roman"/>
                <w:b/>
                <w:lang w:val="pt-BR"/>
              </w:rPr>
              <w:t>disciplina</w:t>
            </w:r>
            <w:r w:rsidR="006B4060">
              <w:rPr>
                <w:rFonts w:cs="Times New Roman"/>
                <w:b/>
                <w:lang w:val="pt-BR"/>
              </w:rPr>
              <w:t>10</w:t>
            </w:r>
            <w:r w:rsidR="002A6D4D">
              <w:rPr>
                <w:rFonts w:cs="Times New Roman"/>
                <w:b/>
                <w:lang w:val="pt-BR"/>
              </w:rPr>
              <w:t>9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2A6D4D">
              <w:rPr>
                <w:rFonts w:eastAsia="SimSun" w:cs="Times New Roman"/>
                <w:lang w:val="pt-BR"/>
              </w:rPr>
              <w:t>EMENTA</w:t>
            </w:r>
            <w:r w:rsidR="006B4060">
              <w:rPr>
                <w:rFonts w:eastAsia="SimSun" w:cs="Times New Roman"/>
                <w:lang w:val="pt-BR"/>
              </w:rPr>
              <w:t>10</w:t>
            </w:r>
            <w:r w:rsidR="002A6D4D">
              <w:rPr>
                <w:rFonts w:eastAsia="SimSun" w:cs="Times New Roman"/>
                <w:lang w:val="pt-BR"/>
              </w:rPr>
              <w:t>9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2A6D4D">
              <w:rPr>
                <w:lang w:val="pt-BR" w:eastAsia="pt-BR"/>
              </w:rPr>
              <w:t>BASICO</w:t>
            </w:r>
            <w:r w:rsidR="006B4060">
              <w:rPr>
                <w:lang w:val="pt-BR" w:eastAsia="pt-BR"/>
              </w:rPr>
              <w:t>10</w:t>
            </w:r>
            <w:r w:rsidR="002A6D4D">
              <w:rPr>
                <w:lang w:val="pt-BR" w:eastAsia="pt-BR"/>
              </w:rPr>
              <w:t>9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2A6D4D">
              <w:rPr>
                <w:lang w:val="pt-BR" w:eastAsia="pt-BR"/>
              </w:rPr>
              <w:t>COMPLEMENTAR</w:t>
            </w:r>
            <w:r w:rsidR="006B4060">
              <w:rPr>
                <w:lang w:val="pt-BR" w:eastAsia="pt-BR"/>
              </w:rPr>
              <w:t>10</w:t>
            </w:r>
            <w:r w:rsidR="002A6D4D">
              <w:rPr>
                <w:lang w:val="pt-BR" w:eastAsia="pt-BR"/>
              </w:rPr>
              <w:t>9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Pr="008D353F" w:rsidRDefault="002A6D4D" w:rsidP="002A6D4D">
      <w:pPr>
        <w:rPr>
          <w:kern w:val="0"/>
          <w:sz w:val="22"/>
          <w:szCs w:val="22"/>
          <w:lang w:val="en-US" w:eastAsia="en-US" w:bidi="ar-SA"/>
        </w:rPr>
      </w:pPr>
      <w:r>
        <w:t>$BLOCK_DISP</w:t>
      </w:r>
      <w:r w:rsidR="006B4060">
        <w:t>10</w:t>
      </w:r>
      <w:r>
        <w:t>9$</w:t>
      </w:r>
    </w:p>
    <w:p w:rsidR="002A6D4D" w:rsidRPr="008D353F" w:rsidRDefault="002A6D4D" w:rsidP="002A6D4D">
      <w:pPr>
        <w:rPr>
          <w:kern w:val="0"/>
          <w:sz w:val="22"/>
          <w:szCs w:val="22"/>
          <w:lang w:val="en-US" w:eastAsia="en-US" w:bidi="ar-SA"/>
        </w:rPr>
      </w:pPr>
      <w:r>
        <w:t>$BLOCK_DISP</w:t>
      </w:r>
      <w:r w:rsidR="006B4060">
        <w:t>10</w:t>
      </w:r>
      <w:r>
        <w:t>10$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2A6D4D" w:rsidRPr="006A5209" w:rsidTr="002A6D4D">
        <w:tc>
          <w:tcPr>
            <w:tcW w:w="3815" w:type="dxa"/>
            <w:shd w:val="clear" w:color="auto" w:fill="A6A6A6"/>
          </w:tcPr>
          <w:p w:rsidR="002A6D4D" w:rsidRPr="006A5209" w:rsidRDefault="002A6D4D" w:rsidP="002A6D4D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2A6D4D" w:rsidRPr="006A5209" w:rsidRDefault="00B8538A" w:rsidP="002A6D4D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="002A6D4D" w:rsidRPr="006A5209">
              <w:rPr>
                <w:rFonts w:cs="Times New Roman"/>
                <w:b/>
                <w:lang w:val="pt-BR"/>
              </w:rPr>
              <w:t>disciplina</w:t>
            </w:r>
            <w:r w:rsidR="006B4060">
              <w:rPr>
                <w:rFonts w:cs="Times New Roman"/>
                <w:b/>
                <w:lang w:val="pt-BR"/>
              </w:rPr>
              <w:t>10</w:t>
            </w:r>
            <w:r w:rsidR="002A6D4D">
              <w:rPr>
                <w:rFonts w:cs="Times New Roman"/>
                <w:b/>
                <w:lang w:val="pt-BR"/>
              </w:rPr>
              <w:t>10</w:t>
            </w:r>
            <w:r>
              <w:rPr>
                <w:rFonts w:cs="Times New Roman"/>
                <w:b/>
                <w:lang w:val="pt-BR"/>
              </w:rPr>
              <w:t>@</w:t>
            </w:r>
          </w:p>
        </w:tc>
      </w:tr>
      <w:tr w:rsidR="002A6D4D" w:rsidRPr="00A87E9E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2A6D4D" w:rsidRPr="00A87E9E" w:rsidRDefault="00274C65" w:rsidP="002A6D4D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</w:t>
            </w:r>
            <w:r w:rsidR="002A6D4D">
              <w:rPr>
                <w:rFonts w:eastAsia="SimSun" w:cs="Times New Roman"/>
                <w:lang w:val="pt-BR"/>
              </w:rPr>
              <w:t>EMENTA</w:t>
            </w:r>
            <w:r w:rsidR="006B4060">
              <w:rPr>
                <w:rFonts w:eastAsia="SimSun" w:cs="Times New Roman"/>
                <w:lang w:val="pt-BR"/>
              </w:rPr>
              <w:t>10</w:t>
            </w:r>
            <w:r w:rsidR="002A6D4D">
              <w:rPr>
                <w:rFonts w:eastAsia="SimSun" w:cs="Times New Roman"/>
                <w:lang w:val="pt-BR"/>
              </w:rPr>
              <w:t>10</w:t>
            </w:r>
            <w:r>
              <w:rPr>
                <w:rFonts w:eastAsia="SimSun" w:cs="Times New Roman"/>
                <w:lang w:val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lastRenderedPageBreak/>
              <w:t>Básica</w:t>
            </w: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lastRenderedPageBreak/>
              <w:t>@</w:t>
            </w:r>
            <w:r w:rsidR="002A6D4D">
              <w:rPr>
                <w:lang w:val="pt-BR" w:eastAsia="pt-BR"/>
              </w:rPr>
              <w:t>BASICO</w:t>
            </w:r>
            <w:r w:rsidR="006B4060">
              <w:rPr>
                <w:lang w:val="pt-BR" w:eastAsia="pt-BR"/>
              </w:rPr>
              <w:t>10</w:t>
            </w:r>
            <w:r w:rsidR="002A6D4D">
              <w:rPr>
                <w:lang w:val="pt-BR" w:eastAsia="pt-BR"/>
              </w:rPr>
              <w:t>10</w:t>
            </w:r>
            <w:r>
              <w:rPr>
                <w:lang w:val="pt-BR" w:eastAsia="pt-BR"/>
              </w:rPr>
              <w:t>@</w:t>
            </w:r>
          </w:p>
        </w:tc>
      </w:tr>
      <w:tr w:rsidR="002A6D4D" w:rsidRPr="00BF1A4C" w:rsidTr="002A6D4D">
        <w:tc>
          <w:tcPr>
            <w:tcW w:w="3815" w:type="dxa"/>
          </w:tcPr>
          <w:p w:rsidR="002A6D4D" w:rsidRDefault="002A6D4D" w:rsidP="002A6D4D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2A6D4D" w:rsidRPr="00A87E9E" w:rsidRDefault="002A6D4D" w:rsidP="002A6D4D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2A6D4D" w:rsidRPr="00BF1A4C" w:rsidRDefault="00274C65" w:rsidP="002A6D4D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</w:t>
            </w:r>
            <w:r w:rsidR="002A6D4D">
              <w:rPr>
                <w:lang w:val="pt-BR" w:eastAsia="pt-BR"/>
              </w:rPr>
              <w:t>COMPLEMENTAR</w:t>
            </w:r>
            <w:r w:rsidR="006B4060">
              <w:rPr>
                <w:lang w:val="pt-BR" w:eastAsia="pt-BR"/>
              </w:rPr>
              <w:t>10</w:t>
            </w:r>
            <w:r w:rsidR="002A6D4D">
              <w:rPr>
                <w:lang w:val="pt-BR" w:eastAsia="pt-BR"/>
              </w:rPr>
              <w:t>10</w:t>
            </w:r>
            <w:r>
              <w:rPr>
                <w:lang w:val="pt-BR" w:eastAsia="pt-BR"/>
              </w:rPr>
              <w:t>@</w:t>
            </w:r>
          </w:p>
        </w:tc>
      </w:tr>
    </w:tbl>
    <w:p w:rsidR="002A6D4D" w:rsidRPr="00F46DD3" w:rsidRDefault="002A6D4D" w:rsidP="002A6D4D">
      <w:pPr>
        <w:rPr>
          <w:kern w:val="0"/>
          <w:sz w:val="22"/>
          <w:szCs w:val="22"/>
          <w:lang w:val="en-US" w:eastAsia="en-US" w:bidi="ar-SA"/>
        </w:rPr>
      </w:pPr>
      <w:r>
        <w:t>$BLOCK_DISP</w:t>
      </w:r>
      <w:r w:rsidR="006B4060">
        <w:t>10</w:t>
      </w:r>
      <w:r>
        <w:t>10$</w:t>
      </w:r>
    </w:p>
    <w:p w:rsidR="002A6D4D" w:rsidRDefault="002A6D4D" w:rsidP="00C8354E"/>
    <w:p w:rsidR="00C8354E" w:rsidRPr="00142134" w:rsidRDefault="00C8354E" w:rsidP="00C8354E">
      <w:pPr>
        <w:rPr>
          <w:b/>
          <w:kern w:val="0"/>
          <w:sz w:val="22"/>
          <w:szCs w:val="22"/>
          <w:lang w:val="en-US" w:eastAsia="en-US" w:bidi="ar-SA"/>
        </w:rPr>
      </w:pPr>
      <w:r>
        <w:t>$BLOCK_DECIMOE$</w:t>
      </w:r>
    </w:p>
    <w:p w:rsidR="00142134" w:rsidRDefault="00142134" w:rsidP="00142134">
      <w:pPr>
        <w:pStyle w:val="PPCs"/>
        <w:numPr>
          <w:ilvl w:val="0"/>
          <w:numId w:val="0"/>
        </w:numPr>
      </w:pPr>
    </w:p>
    <w:p w:rsidR="001B2101" w:rsidRPr="00A87E9E" w:rsidRDefault="001B2101" w:rsidP="00E01E75">
      <w:pPr>
        <w:pStyle w:val="PPCs"/>
        <w:numPr>
          <w:ilvl w:val="1"/>
          <w:numId w:val="10"/>
        </w:numPr>
      </w:pPr>
      <w:r w:rsidRPr="00A87E9E">
        <w:t>Ementário para Estágio Curricular</w:t>
      </w:r>
      <w:bookmarkEnd w:id="24"/>
      <w:bookmarkEnd w:id="25"/>
    </w:p>
    <w:p w:rsidR="001B2101" w:rsidRPr="00A87E9E" w:rsidRDefault="001B2101" w:rsidP="001B2101">
      <w:pPr>
        <w:rPr>
          <w:sz w:val="8"/>
          <w:szCs w:val="8"/>
        </w:rPr>
      </w:pPr>
    </w:p>
    <w:p w:rsidR="001B2101" w:rsidRPr="00A87E9E" w:rsidRDefault="001B2101" w:rsidP="001B2101"/>
    <w:p w:rsidR="001B2101" w:rsidRPr="00A87E9E" w:rsidRDefault="001B2101" w:rsidP="00E01E75">
      <w:pPr>
        <w:pStyle w:val="PPCs"/>
        <w:numPr>
          <w:ilvl w:val="1"/>
          <w:numId w:val="10"/>
        </w:numPr>
      </w:pPr>
      <w:bookmarkStart w:id="26" w:name="_Toc388901813"/>
      <w:bookmarkStart w:id="27" w:name="_Toc391299553"/>
      <w:r w:rsidRPr="00A87E9E">
        <w:t>Ementário para Atividades Acadêmico-científico-culturais</w:t>
      </w:r>
      <w:bookmarkEnd w:id="26"/>
      <w:bookmarkEnd w:id="27"/>
    </w:p>
    <w:p w:rsidR="001B2101" w:rsidRPr="00A87E9E" w:rsidRDefault="001B2101" w:rsidP="001B2101">
      <w:pPr>
        <w:rPr>
          <w:sz w:val="8"/>
          <w:szCs w:val="8"/>
        </w:rPr>
      </w:pPr>
    </w:p>
    <w:bookmarkEnd w:id="0"/>
    <w:p w:rsidR="001B2101" w:rsidRPr="00A87E9E" w:rsidRDefault="001B2101" w:rsidP="008D353F">
      <w:pPr>
        <w:pStyle w:val="Standard"/>
        <w:spacing w:line="360" w:lineRule="auto"/>
        <w:jc w:val="both"/>
        <w:rPr>
          <w:lang w:val="pt-BR"/>
        </w:rPr>
      </w:pPr>
    </w:p>
    <w:sectPr w:rsidR="001B2101" w:rsidRPr="00A87E9E" w:rsidSect="003F261A">
      <w:footerReference w:type="default" r:id="rId9"/>
      <w:pgSz w:w="11906" w:h="16838"/>
      <w:pgMar w:top="1701" w:right="1134" w:bottom="1134" w:left="1701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3EE8" w:rsidRDefault="00113EE8" w:rsidP="00EE7F66">
      <w:r>
        <w:separator/>
      </w:r>
    </w:p>
  </w:endnote>
  <w:endnote w:type="continuationSeparator" w:id="0">
    <w:p w:rsidR="00113EE8" w:rsidRDefault="00113EE8" w:rsidP="00EE7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6D4D" w:rsidRDefault="002A6D4D" w:rsidP="00E11C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74C65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2A6D4D" w:rsidRDefault="002A6D4D" w:rsidP="002775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6D4D" w:rsidRDefault="002A6D4D" w:rsidP="00E11C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74C65">
      <w:rPr>
        <w:rStyle w:val="Nmerodepgina"/>
        <w:noProof/>
      </w:rPr>
      <w:t>23</w:t>
    </w:r>
    <w:r>
      <w:rPr>
        <w:rStyle w:val="Nmerodepgina"/>
      </w:rPr>
      <w:fldChar w:fldCharType="end"/>
    </w:r>
  </w:p>
  <w:p w:rsidR="002A6D4D" w:rsidRDefault="002A6D4D" w:rsidP="00277514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3EE8" w:rsidRDefault="00113EE8" w:rsidP="00EE7F66">
      <w:r w:rsidRPr="00EE7F66">
        <w:rPr>
          <w:color w:val="000000"/>
        </w:rPr>
        <w:separator/>
      </w:r>
    </w:p>
  </w:footnote>
  <w:footnote w:type="continuationSeparator" w:id="0">
    <w:p w:rsidR="00113EE8" w:rsidRDefault="00113EE8" w:rsidP="00EE7F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3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 w15:restartNumberingAfterBreak="0">
    <w:nsid w:val="1EF851BB"/>
    <w:multiLevelType w:val="hybridMultilevel"/>
    <w:tmpl w:val="AA7280DA"/>
    <w:lvl w:ilvl="0" w:tplc="D2721FEA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FD86B23"/>
    <w:multiLevelType w:val="hybridMultilevel"/>
    <w:tmpl w:val="ED1AB56A"/>
    <w:lvl w:ilvl="0" w:tplc="D2721FEA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7517EAC"/>
    <w:multiLevelType w:val="hybridMultilevel"/>
    <w:tmpl w:val="BF70D1C0"/>
    <w:lvl w:ilvl="0" w:tplc="D2721FE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266F0C"/>
    <w:multiLevelType w:val="hybridMultilevel"/>
    <w:tmpl w:val="D3A617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6AD3"/>
    <w:multiLevelType w:val="hybridMultilevel"/>
    <w:tmpl w:val="1646E5D6"/>
    <w:lvl w:ilvl="0" w:tplc="D2721FEA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D87784"/>
    <w:multiLevelType w:val="hybridMultilevel"/>
    <w:tmpl w:val="92380D6C"/>
    <w:lvl w:ilvl="0" w:tplc="4FD6136A">
      <w:start w:val="1"/>
      <w:numFmt w:val="bullet"/>
      <w:lvlText w:val="­"/>
      <w:lvlJc w:val="left"/>
      <w:pPr>
        <w:ind w:left="1066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3" w15:restartNumberingAfterBreak="0">
    <w:nsid w:val="46DA5CAC"/>
    <w:multiLevelType w:val="hybridMultilevel"/>
    <w:tmpl w:val="F2FEA800"/>
    <w:lvl w:ilvl="0" w:tplc="D2721FEA">
      <w:start w:val="1"/>
      <w:numFmt w:val="bullet"/>
      <w:lvlText w:val="­"/>
      <w:lvlJc w:val="left"/>
      <w:pPr>
        <w:ind w:left="1066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4" w15:restartNumberingAfterBreak="0">
    <w:nsid w:val="4C8C6859"/>
    <w:multiLevelType w:val="hybridMultilevel"/>
    <w:tmpl w:val="BC10341C"/>
    <w:lvl w:ilvl="0" w:tplc="D2721FEA">
      <w:start w:val="1"/>
      <w:numFmt w:val="bullet"/>
      <w:lvlText w:val="­"/>
      <w:lvlJc w:val="left"/>
      <w:pPr>
        <w:ind w:left="1066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5" w15:restartNumberingAfterBreak="0">
    <w:nsid w:val="4D04515A"/>
    <w:multiLevelType w:val="multilevel"/>
    <w:tmpl w:val="89BA1EF6"/>
    <w:lvl w:ilvl="0">
      <w:start w:val="1"/>
      <w:numFmt w:val="decimal"/>
      <w:pStyle w:val="PPCs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DB1595"/>
    <w:multiLevelType w:val="hybridMultilevel"/>
    <w:tmpl w:val="4470F28C"/>
    <w:lvl w:ilvl="0" w:tplc="D2721FEA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4BF7836"/>
    <w:multiLevelType w:val="hybridMultilevel"/>
    <w:tmpl w:val="F0C8CEC2"/>
    <w:lvl w:ilvl="0" w:tplc="D2721FEA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D4E3DAA"/>
    <w:multiLevelType w:val="hybridMultilevel"/>
    <w:tmpl w:val="298438C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3174674"/>
    <w:multiLevelType w:val="hybridMultilevel"/>
    <w:tmpl w:val="0820F162"/>
    <w:lvl w:ilvl="0" w:tplc="D2721FEA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</w:abstractNum>
  <w:abstractNum w:abstractNumId="20" w15:restartNumberingAfterBreak="0">
    <w:nsid w:val="67C718A1"/>
    <w:multiLevelType w:val="hybridMultilevel"/>
    <w:tmpl w:val="0444E47E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1F7A4A"/>
    <w:multiLevelType w:val="hybridMultilevel"/>
    <w:tmpl w:val="630C4312"/>
    <w:lvl w:ilvl="0" w:tplc="D2721FEA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6"/>
  </w:num>
  <w:num w:numId="4">
    <w:abstractNumId w:val="7"/>
  </w:num>
  <w:num w:numId="5">
    <w:abstractNumId w:val="11"/>
  </w:num>
  <w:num w:numId="6">
    <w:abstractNumId w:val="14"/>
  </w:num>
  <w:num w:numId="7">
    <w:abstractNumId w:val="21"/>
  </w:num>
  <w:num w:numId="8">
    <w:abstractNumId w:val="13"/>
  </w:num>
  <w:num w:numId="9">
    <w:abstractNumId w:val="17"/>
  </w:num>
  <w:num w:numId="10">
    <w:abstractNumId w:val="15"/>
  </w:num>
  <w:num w:numId="11">
    <w:abstractNumId w:val="6"/>
  </w:num>
  <w:num w:numId="12">
    <w:abstractNumId w:val="19"/>
  </w:num>
  <w:num w:numId="13">
    <w:abstractNumId w:val="20"/>
  </w:num>
  <w:num w:numId="14">
    <w:abstractNumId w:val="8"/>
  </w:num>
  <w:num w:numId="15">
    <w:abstractNumId w:val="12"/>
  </w:num>
  <w:num w:numId="16">
    <w:abstractNumId w:val="18"/>
  </w:num>
  <w:num w:numId="17">
    <w:abstractNumId w:val="9"/>
  </w:num>
  <w:num w:numId="18">
    <w:abstractNumId w:val="15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06"/>
  <w:autoHyphenation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7F66"/>
    <w:rsid w:val="00000443"/>
    <w:rsid w:val="000014A1"/>
    <w:rsid w:val="00001A10"/>
    <w:rsid w:val="00002D31"/>
    <w:rsid w:val="00003F8A"/>
    <w:rsid w:val="00004519"/>
    <w:rsid w:val="00004633"/>
    <w:rsid w:val="0000629F"/>
    <w:rsid w:val="00006527"/>
    <w:rsid w:val="00007566"/>
    <w:rsid w:val="00007C3A"/>
    <w:rsid w:val="00012C14"/>
    <w:rsid w:val="00015E04"/>
    <w:rsid w:val="000162D2"/>
    <w:rsid w:val="00016448"/>
    <w:rsid w:val="00017C2F"/>
    <w:rsid w:val="0002375C"/>
    <w:rsid w:val="000240AB"/>
    <w:rsid w:val="000255A9"/>
    <w:rsid w:val="00026DCF"/>
    <w:rsid w:val="00026E6F"/>
    <w:rsid w:val="000273F9"/>
    <w:rsid w:val="0003145B"/>
    <w:rsid w:val="00031973"/>
    <w:rsid w:val="00033AB6"/>
    <w:rsid w:val="0003524E"/>
    <w:rsid w:val="000358F2"/>
    <w:rsid w:val="0003687F"/>
    <w:rsid w:val="00036DF1"/>
    <w:rsid w:val="00036F6E"/>
    <w:rsid w:val="00041C23"/>
    <w:rsid w:val="0004212C"/>
    <w:rsid w:val="00042155"/>
    <w:rsid w:val="00042CEB"/>
    <w:rsid w:val="00042E59"/>
    <w:rsid w:val="0004370E"/>
    <w:rsid w:val="00043725"/>
    <w:rsid w:val="000437C1"/>
    <w:rsid w:val="00047DE4"/>
    <w:rsid w:val="000501E0"/>
    <w:rsid w:val="00050EEC"/>
    <w:rsid w:val="0005204F"/>
    <w:rsid w:val="00054392"/>
    <w:rsid w:val="00056300"/>
    <w:rsid w:val="00056AD1"/>
    <w:rsid w:val="00057DA6"/>
    <w:rsid w:val="0006050D"/>
    <w:rsid w:val="0006171A"/>
    <w:rsid w:val="00061832"/>
    <w:rsid w:val="00061ED6"/>
    <w:rsid w:val="00062DF5"/>
    <w:rsid w:val="00062F5D"/>
    <w:rsid w:val="00063EDC"/>
    <w:rsid w:val="00064844"/>
    <w:rsid w:val="000650C9"/>
    <w:rsid w:val="00065CE7"/>
    <w:rsid w:val="00065F5A"/>
    <w:rsid w:val="000663EB"/>
    <w:rsid w:val="000706A2"/>
    <w:rsid w:val="00070973"/>
    <w:rsid w:val="0007145F"/>
    <w:rsid w:val="00071C68"/>
    <w:rsid w:val="000751D3"/>
    <w:rsid w:val="000762C8"/>
    <w:rsid w:val="0007720B"/>
    <w:rsid w:val="000775B5"/>
    <w:rsid w:val="000808CF"/>
    <w:rsid w:val="000827B1"/>
    <w:rsid w:val="000835C1"/>
    <w:rsid w:val="000835D3"/>
    <w:rsid w:val="000839F2"/>
    <w:rsid w:val="0008471F"/>
    <w:rsid w:val="00085CC6"/>
    <w:rsid w:val="00086422"/>
    <w:rsid w:val="000914C7"/>
    <w:rsid w:val="00091B47"/>
    <w:rsid w:val="00093820"/>
    <w:rsid w:val="00093CDD"/>
    <w:rsid w:val="0009482E"/>
    <w:rsid w:val="00096BAF"/>
    <w:rsid w:val="00097C05"/>
    <w:rsid w:val="000A0F4B"/>
    <w:rsid w:val="000A2452"/>
    <w:rsid w:val="000A3635"/>
    <w:rsid w:val="000A4C7A"/>
    <w:rsid w:val="000A556D"/>
    <w:rsid w:val="000A663D"/>
    <w:rsid w:val="000A6DA3"/>
    <w:rsid w:val="000B31F5"/>
    <w:rsid w:val="000B3AEA"/>
    <w:rsid w:val="000B3B35"/>
    <w:rsid w:val="000B6961"/>
    <w:rsid w:val="000C089C"/>
    <w:rsid w:val="000C1277"/>
    <w:rsid w:val="000C1AB7"/>
    <w:rsid w:val="000C2362"/>
    <w:rsid w:val="000C5C70"/>
    <w:rsid w:val="000C6AC8"/>
    <w:rsid w:val="000C6B8F"/>
    <w:rsid w:val="000C79D7"/>
    <w:rsid w:val="000D2954"/>
    <w:rsid w:val="000D374D"/>
    <w:rsid w:val="000D3EA5"/>
    <w:rsid w:val="000D57ED"/>
    <w:rsid w:val="000D5859"/>
    <w:rsid w:val="000D6FC5"/>
    <w:rsid w:val="000E027D"/>
    <w:rsid w:val="000E0A86"/>
    <w:rsid w:val="000E22F2"/>
    <w:rsid w:val="000E26DC"/>
    <w:rsid w:val="000E3367"/>
    <w:rsid w:val="000E4349"/>
    <w:rsid w:val="000E4745"/>
    <w:rsid w:val="000E50F6"/>
    <w:rsid w:val="000E5D00"/>
    <w:rsid w:val="000E7175"/>
    <w:rsid w:val="000F004A"/>
    <w:rsid w:val="000F0A7B"/>
    <w:rsid w:val="000F196A"/>
    <w:rsid w:val="000F1A7A"/>
    <w:rsid w:val="000F3113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519C"/>
    <w:rsid w:val="00105BE4"/>
    <w:rsid w:val="00105CA0"/>
    <w:rsid w:val="001067A7"/>
    <w:rsid w:val="0010685E"/>
    <w:rsid w:val="00106997"/>
    <w:rsid w:val="00106D85"/>
    <w:rsid w:val="00110A0C"/>
    <w:rsid w:val="00111BF3"/>
    <w:rsid w:val="00113321"/>
    <w:rsid w:val="00113EE8"/>
    <w:rsid w:val="00114294"/>
    <w:rsid w:val="00115318"/>
    <w:rsid w:val="00115950"/>
    <w:rsid w:val="00115AD7"/>
    <w:rsid w:val="00120159"/>
    <w:rsid w:val="00121202"/>
    <w:rsid w:val="00121E3D"/>
    <w:rsid w:val="001222DF"/>
    <w:rsid w:val="0012522F"/>
    <w:rsid w:val="0012585B"/>
    <w:rsid w:val="00125982"/>
    <w:rsid w:val="00125D65"/>
    <w:rsid w:val="0013031A"/>
    <w:rsid w:val="001306BD"/>
    <w:rsid w:val="001308B6"/>
    <w:rsid w:val="001323AD"/>
    <w:rsid w:val="0013328F"/>
    <w:rsid w:val="0013375B"/>
    <w:rsid w:val="00133D30"/>
    <w:rsid w:val="00135F64"/>
    <w:rsid w:val="0013695E"/>
    <w:rsid w:val="0013756E"/>
    <w:rsid w:val="00140361"/>
    <w:rsid w:val="001415CE"/>
    <w:rsid w:val="00141BCF"/>
    <w:rsid w:val="00141CD6"/>
    <w:rsid w:val="00142134"/>
    <w:rsid w:val="00142683"/>
    <w:rsid w:val="00142B59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4F81"/>
    <w:rsid w:val="00155ACE"/>
    <w:rsid w:val="00156D38"/>
    <w:rsid w:val="00156E93"/>
    <w:rsid w:val="00157503"/>
    <w:rsid w:val="00157580"/>
    <w:rsid w:val="00157B43"/>
    <w:rsid w:val="00157D46"/>
    <w:rsid w:val="001639C9"/>
    <w:rsid w:val="0016580A"/>
    <w:rsid w:val="001662E7"/>
    <w:rsid w:val="001667B2"/>
    <w:rsid w:val="00167DAF"/>
    <w:rsid w:val="001725D8"/>
    <w:rsid w:val="001737E4"/>
    <w:rsid w:val="00175162"/>
    <w:rsid w:val="00177B3A"/>
    <w:rsid w:val="001807F9"/>
    <w:rsid w:val="00180E5E"/>
    <w:rsid w:val="00181B1A"/>
    <w:rsid w:val="00181BA9"/>
    <w:rsid w:val="00183B09"/>
    <w:rsid w:val="001852BA"/>
    <w:rsid w:val="001856BA"/>
    <w:rsid w:val="00185B50"/>
    <w:rsid w:val="001861DC"/>
    <w:rsid w:val="001867B6"/>
    <w:rsid w:val="00186F05"/>
    <w:rsid w:val="00187369"/>
    <w:rsid w:val="0019175C"/>
    <w:rsid w:val="00194DED"/>
    <w:rsid w:val="0019645D"/>
    <w:rsid w:val="001969CB"/>
    <w:rsid w:val="00196DAD"/>
    <w:rsid w:val="001972D4"/>
    <w:rsid w:val="001A06BA"/>
    <w:rsid w:val="001A0F1B"/>
    <w:rsid w:val="001A127B"/>
    <w:rsid w:val="001A23D1"/>
    <w:rsid w:val="001A32B6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30A"/>
    <w:rsid w:val="001B3554"/>
    <w:rsid w:val="001B359D"/>
    <w:rsid w:val="001B38B4"/>
    <w:rsid w:val="001B4F86"/>
    <w:rsid w:val="001B551B"/>
    <w:rsid w:val="001B56AE"/>
    <w:rsid w:val="001B5DBA"/>
    <w:rsid w:val="001B6098"/>
    <w:rsid w:val="001B6BA3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067"/>
    <w:rsid w:val="001D2DEA"/>
    <w:rsid w:val="001D6A44"/>
    <w:rsid w:val="001D715E"/>
    <w:rsid w:val="001D72E4"/>
    <w:rsid w:val="001D79B6"/>
    <w:rsid w:val="001E0557"/>
    <w:rsid w:val="001E06C5"/>
    <w:rsid w:val="001E0D3A"/>
    <w:rsid w:val="001E1253"/>
    <w:rsid w:val="001E1E6E"/>
    <w:rsid w:val="001E2555"/>
    <w:rsid w:val="001E55D6"/>
    <w:rsid w:val="001E61CD"/>
    <w:rsid w:val="001E6C25"/>
    <w:rsid w:val="001E73C4"/>
    <w:rsid w:val="001F0F4E"/>
    <w:rsid w:val="001F1C7C"/>
    <w:rsid w:val="001F2EA5"/>
    <w:rsid w:val="001F3BE2"/>
    <w:rsid w:val="001F40C7"/>
    <w:rsid w:val="001F4ACE"/>
    <w:rsid w:val="001F4AD3"/>
    <w:rsid w:val="001F52AC"/>
    <w:rsid w:val="001F549B"/>
    <w:rsid w:val="001F581F"/>
    <w:rsid w:val="001F608F"/>
    <w:rsid w:val="001F6FAD"/>
    <w:rsid w:val="001F7487"/>
    <w:rsid w:val="001F7AE8"/>
    <w:rsid w:val="00203A8A"/>
    <w:rsid w:val="002041CA"/>
    <w:rsid w:val="002054EE"/>
    <w:rsid w:val="002065D2"/>
    <w:rsid w:val="00210694"/>
    <w:rsid w:val="002107B5"/>
    <w:rsid w:val="002125F7"/>
    <w:rsid w:val="00215AD6"/>
    <w:rsid w:val="00217105"/>
    <w:rsid w:val="002212F1"/>
    <w:rsid w:val="00225521"/>
    <w:rsid w:val="00232123"/>
    <w:rsid w:val="00232DB2"/>
    <w:rsid w:val="00233754"/>
    <w:rsid w:val="00235C5A"/>
    <w:rsid w:val="00236464"/>
    <w:rsid w:val="00236591"/>
    <w:rsid w:val="00236750"/>
    <w:rsid w:val="00240EA9"/>
    <w:rsid w:val="00240EDE"/>
    <w:rsid w:val="002423D8"/>
    <w:rsid w:val="002425C4"/>
    <w:rsid w:val="00243B1F"/>
    <w:rsid w:val="00245424"/>
    <w:rsid w:val="0024703C"/>
    <w:rsid w:val="00250A46"/>
    <w:rsid w:val="00251303"/>
    <w:rsid w:val="00252ED9"/>
    <w:rsid w:val="00253451"/>
    <w:rsid w:val="00254EF6"/>
    <w:rsid w:val="00255815"/>
    <w:rsid w:val="00255B0C"/>
    <w:rsid w:val="00255F97"/>
    <w:rsid w:val="00256E8F"/>
    <w:rsid w:val="002572D7"/>
    <w:rsid w:val="002578AC"/>
    <w:rsid w:val="00260618"/>
    <w:rsid w:val="00260900"/>
    <w:rsid w:val="00260C9D"/>
    <w:rsid w:val="00260D15"/>
    <w:rsid w:val="00260D9D"/>
    <w:rsid w:val="00260E79"/>
    <w:rsid w:val="00260F99"/>
    <w:rsid w:val="00261798"/>
    <w:rsid w:val="00264CB3"/>
    <w:rsid w:val="00264E56"/>
    <w:rsid w:val="002663D7"/>
    <w:rsid w:val="00270E82"/>
    <w:rsid w:val="00270F5F"/>
    <w:rsid w:val="00273532"/>
    <w:rsid w:val="0027368E"/>
    <w:rsid w:val="00273966"/>
    <w:rsid w:val="00273C62"/>
    <w:rsid w:val="00273CEF"/>
    <w:rsid w:val="002748EB"/>
    <w:rsid w:val="00274C65"/>
    <w:rsid w:val="00274F17"/>
    <w:rsid w:val="00277270"/>
    <w:rsid w:val="00277514"/>
    <w:rsid w:val="00277D5F"/>
    <w:rsid w:val="0028122A"/>
    <w:rsid w:val="00282538"/>
    <w:rsid w:val="00282AA7"/>
    <w:rsid w:val="00283E1E"/>
    <w:rsid w:val="0028401B"/>
    <w:rsid w:val="002866D0"/>
    <w:rsid w:val="00286E54"/>
    <w:rsid w:val="00286F22"/>
    <w:rsid w:val="00292696"/>
    <w:rsid w:val="002927AA"/>
    <w:rsid w:val="002933DE"/>
    <w:rsid w:val="002940BE"/>
    <w:rsid w:val="0029414B"/>
    <w:rsid w:val="00295E87"/>
    <w:rsid w:val="002971A4"/>
    <w:rsid w:val="002977C2"/>
    <w:rsid w:val="002A1612"/>
    <w:rsid w:val="002A17A5"/>
    <w:rsid w:val="002A22BC"/>
    <w:rsid w:val="002A34CE"/>
    <w:rsid w:val="002A3563"/>
    <w:rsid w:val="002A36C1"/>
    <w:rsid w:val="002A3CCC"/>
    <w:rsid w:val="002A6D4D"/>
    <w:rsid w:val="002B059C"/>
    <w:rsid w:val="002B1BB2"/>
    <w:rsid w:val="002B200F"/>
    <w:rsid w:val="002B262A"/>
    <w:rsid w:val="002B3A6F"/>
    <w:rsid w:val="002B3FB2"/>
    <w:rsid w:val="002B3FCE"/>
    <w:rsid w:val="002B4E75"/>
    <w:rsid w:val="002B6F80"/>
    <w:rsid w:val="002C03AF"/>
    <w:rsid w:val="002C0D02"/>
    <w:rsid w:val="002C14BC"/>
    <w:rsid w:val="002C1D75"/>
    <w:rsid w:val="002C25D8"/>
    <w:rsid w:val="002C4862"/>
    <w:rsid w:val="002C4AC9"/>
    <w:rsid w:val="002D1EB5"/>
    <w:rsid w:val="002D2EC6"/>
    <w:rsid w:val="002D783E"/>
    <w:rsid w:val="002E09C1"/>
    <w:rsid w:val="002E0CDD"/>
    <w:rsid w:val="002E150E"/>
    <w:rsid w:val="002E1FEA"/>
    <w:rsid w:val="002E26B9"/>
    <w:rsid w:val="002E2DFD"/>
    <w:rsid w:val="002E2EDB"/>
    <w:rsid w:val="002E6408"/>
    <w:rsid w:val="002E6B2A"/>
    <w:rsid w:val="002E76EB"/>
    <w:rsid w:val="002F166C"/>
    <w:rsid w:val="002F1B74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5F73"/>
    <w:rsid w:val="003115A2"/>
    <w:rsid w:val="00311951"/>
    <w:rsid w:val="00311DEF"/>
    <w:rsid w:val="003123D4"/>
    <w:rsid w:val="003138B8"/>
    <w:rsid w:val="00314F79"/>
    <w:rsid w:val="003163DE"/>
    <w:rsid w:val="00316475"/>
    <w:rsid w:val="003177B4"/>
    <w:rsid w:val="00320EA9"/>
    <w:rsid w:val="00321EFB"/>
    <w:rsid w:val="003225C7"/>
    <w:rsid w:val="00322789"/>
    <w:rsid w:val="00322A46"/>
    <w:rsid w:val="00322BB9"/>
    <w:rsid w:val="00323135"/>
    <w:rsid w:val="003232F1"/>
    <w:rsid w:val="003233F6"/>
    <w:rsid w:val="0032440F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6A8"/>
    <w:rsid w:val="00337CC2"/>
    <w:rsid w:val="00342A07"/>
    <w:rsid w:val="003440BD"/>
    <w:rsid w:val="0034416A"/>
    <w:rsid w:val="00345055"/>
    <w:rsid w:val="00345DBC"/>
    <w:rsid w:val="00347158"/>
    <w:rsid w:val="00347F79"/>
    <w:rsid w:val="00350441"/>
    <w:rsid w:val="0035047F"/>
    <w:rsid w:val="003509AD"/>
    <w:rsid w:val="003510D3"/>
    <w:rsid w:val="003516A9"/>
    <w:rsid w:val="00352895"/>
    <w:rsid w:val="00352BAC"/>
    <w:rsid w:val="00353797"/>
    <w:rsid w:val="00353B8A"/>
    <w:rsid w:val="00354737"/>
    <w:rsid w:val="003549D5"/>
    <w:rsid w:val="00355760"/>
    <w:rsid w:val="00355A3E"/>
    <w:rsid w:val="003573E1"/>
    <w:rsid w:val="00357CA4"/>
    <w:rsid w:val="00361038"/>
    <w:rsid w:val="00361AA2"/>
    <w:rsid w:val="00362B14"/>
    <w:rsid w:val="00363492"/>
    <w:rsid w:val="00363FBB"/>
    <w:rsid w:val="003659E7"/>
    <w:rsid w:val="00365E55"/>
    <w:rsid w:val="0036603E"/>
    <w:rsid w:val="00367043"/>
    <w:rsid w:val="0036715A"/>
    <w:rsid w:val="0037014C"/>
    <w:rsid w:val="00370B0E"/>
    <w:rsid w:val="0037110B"/>
    <w:rsid w:val="003714DD"/>
    <w:rsid w:val="00371539"/>
    <w:rsid w:val="00371780"/>
    <w:rsid w:val="00371CE0"/>
    <w:rsid w:val="003744B5"/>
    <w:rsid w:val="003759D1"/>
    <w:rsid w:val="00375B11"/>
    <w:rsid w:val="00376B1A"/>
    <w:rsid w:val="00376C40"/>
    <w:rsid w:val="00377F9F"/>
    <w:rsid w:val="00381C33"/>
    <w:rsid w:val="00381DB2"/>
    <w:rsid w:val="00382679"/>
    <w:rsid w:val="00382A53"/>
    <w:rsid w:val="00384CC6"/>
    <w:rsid w:val="00384DF6"/>
    <w:rsid w:val="00387380"/>
    <w:rsid w:val="003876EE"/>
    <w:rsid w:val="00387803"/>
    <w:rsid w:val="003913B1"/>
    <w:rsid w:val="00391666"/>
    <w:rsid w:val="00391984"/>
    <w:rsid w:val="00391F6F"/>
    <w:rsid w:val="00392BDE"/>
    <w:rsid w:val="003942C9"/>
    <w:rsid w:val="003974C8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38A"/>
    <w:rsid w:val="003C6FB7"/>
    <w:rsid w:val="003D02E2"/>
    <w:rsid w:val="003D1566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E1B1A"/>
    <w:rsid w:val="003E1BDC"/>
    <w:rsid w:val="003E5173"/>
    <w:rsid w:val="003E53D2"/>
    <w:rsid w:val="003E6022"/>
    <w:rsid w:val="003E6223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2C8"/>
    <w:rsid w:val="003F53DB"/>
    <w:rsid w:val="003F7A3A"/>
    <w:rsid w:val="00402139"/>
    <w:rsid w:val="00403DF2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20FD"/>
    <w:rsid w:val="00423F12"/>
    <w:rsid w:val="00425789"/>
    <w:rsid w:val="00430515"/>
    <w:rsid w:val="00430D96"/>
    <w:rsid w:val="00431C38"/>
    <w:rsid w:val="00433E60"/>
    <w:rsid w:val="00434149"/>
    <w:rsid w:val="0043539E"/>
    <w:rsid w:val="00435FCB"/>
    <w:rsid w:val="00437773"/>
    <w:rsid w:val="004411E4"/>
    <w:rsid w:val="00445826"/>
    <w:rsid w:val="004475D4"/>
    <w:rsid w:val="0044788D"/>
    <w:rsid w:val="00447FA3"/>
    <w:rsid w:val="0045127A"/>
    <w:rsid w:val="00454C56"/>
    <w:rsid w:val="0045558F"/>
    <w:rsid w:val="00457A5B"/>
    <w:rsid w:val="00457BEE"/>
    <w:rsid w:val="004605BC"/>
    <w:rsid w:val="004612D2"/>
    <w:rsid w:val="004615CB"/>
    <w:rsid w:val="00462F13"/>
    <w:rsid w:val="004637ED"/>
    <w:rsid w:val="004653FB"/>
    <w:rsid w:val="00471B1E"/>
    <w:rsid w:val="00472741"/>
    <w:rsid w:val="00473BE8"/>
    <w:rsid w:val="00473E40"/>
    <w:rsid w:val="00474C51"/>
    <w:rsid w:val="00475FB0"/>
    <w:rsid w:val="004767B4"/>
    <w:rsid w:val="00476D33"/>
    <w:rsid w:val="00477575"/>
    <w:rsid w:val="00477F96"/>
    <w:rsid w:val="004802C8"/>
    <w:rsid w:val="004802E8"/>
    <w:rsid w:val="00481460"/>
    <w:rsid w:val="004839A1"/>
    <w:rsid w:val="004851CE"/>
    <w:rsid w:val="004866D4"/>
    <w:rsid w:val="004867C9"/>
    <w:rsid w:val="00486DF3"/>
    <w:rsid w:val="004878AD"/>
    <w:rsid w:val="00491C16"/>
    <w:rsid w:val="0049200D"/>
    <w:rsid w:val="00492978"/>
    <w:rsid w:val="0049311B"/>
    <w:rsid w:val="00493178"/>
    <w:rsid w:val="0049585A"/>
    <w:rsid w:val="004979E8"/>
    <w:rsid w:val="004A08DA"/>
    <w:rsid w:val="004A1C0B"/>
    <w:rsid w:val="004A391C"/>
    <w:rsid w:val="004A3E3E"/>
    <w:rsid w:val="004A4851"/>
    <w:rsid w:val="004A5035"/>
    <w:rsid w:val="004A6D9A"/>
    <w:rsid w:val="004A7187"/>
    <w:rsid w:val="004A7BDD"/>
    <w:rsid w:val="004B231B"/>
    <w:rsid w:val="004B3B5E"/>
    <w:rsid w:val="004B4C9C"/>
    <w:rsid w:val="004B4FA9"/>
    <w:rsid w:val="004B64ED"/>
    <w:rsid w:val="004B7F65"/>
    <w:rsid w:val="004C0EC6"/>
    <w:rsid w:val="004C0F57"/>
    <w:rsid w:val="004C1487"/>
    <w:rsid w:val="004C2595"/>
    <w:rsid w:val="004C2808"/>
    <w:rsid w:val="004C33CE"/>
    <w:rsid w:val="004C41DF"/>
    <w:rsid w:val="004C4EAE"/>
    <w:rsid w:val="004C6387"/>
    <w:rsid w:val="004C67B8"/>
    <w:rsid w:val="004C6FE2"/>
    <w:rsid w:val="004C7CC3"/>
    <w:rsid w:val="004D3998"/>
    <w:rsid w:val="004D7CE3"/>
    <w:rsid w:val="004E0920"/>
    <w:rsid w:val="004E0BD7"/>
    <w:rsid w:val="004E10E3"/>
    <w:rsid w:val="004E120C"/>
    <w:rsid w:val="004E1FDC"/>
    <w:rsid w:val="004E41B6"/>
    <w:rsid w:val="004E6ED2"/>
    <w:rsid w:val="004E737E"/>
    <w:rsid w:val="004F2541"/>
    <w:rsid w:val="004F2725"/>
    <w:rsid w:val="004F43D2"/>
    <w:rsid w:val="004F489A"/>
    <w:rsid w:val="004F5AED"/>
    <w:rsid w:val="004F610E"/>
    <w:rsid w:val="004F719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E84"/>
    <w:rsid w:val="0050405C"/>
    <w:rsid w:val="00504247"/>
    <w:rsid w:val="00504E0B"/>
    <w:rsid w:val="00504E97"/>
    <w:rsid w:val="00505785"/>
    <w:rsid w:val="005079C1"/>
    <w:rsid w:val="00507BED"/>
    <w:rsid w:val="005106D4"/>
    <w:rsid w:val="00512834"/>
    <w:rsid w:val="00512984"/>
    <w:rsid w:val="00514486"/>
    <w:rsid w:val="0051461C"/>
    <w:rsid w:val="005148E8"/>
    <w:rsid w:val="00514A5A"/>
    <w:rsid w:val="00514B43"/>
    <w:rsid w:val="00516037"/>
    <w:rsid w:val="00521682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244"/>
    <w:rsid w:val="00530618"/>
    <w:rsid w:val="00530CA0"/>
    <w:rsid w:val="00532F51"/>
    <w:rsid w:val="0053385C"/>
    <w:rsid w:val="00533C58"/>
    <w:rsid w:val="00534271"/>
    <w:rsid w:val="005344F6"/>
    <w:rsid w:val="00535E05"/>
    <w:rsid w:val="00540BB2"/>
    <w:rsid w:val="00541EAE"/>
    <w:rsid w:val="005427B4"/>
    <w:rsid w:val="005451D7"/>
    <w:rsid w:val="00545423"/>
    <w:rsid w:val="00545A85"/>
    <w:rsid w:val="00546563"/>
    <w:rsid w:val="00547812"/>
    <w:rsid w:val="00547FD9"/>
    <w:rsid w:val="00550661"/>
    <w:rsid w:val="00550E39"/>
    <w:rsid w:val="0055105B"/>
    <w:rsid w:val="005527CC"/>
    <w:rsid w:val="00553423"/>
    <w:rsid w:val="005562C1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72A4"/>
    <w:rsid w:val="005801BD"/>
    <w:rsid w:val="00580E83"/>
    <w:rsid w:val="00582F26"/>
    <w:rsid w:val="00584123"/>
    <w:rsid w:val="0058465C"/>
    <w:rsid w:val="0058577B"/>
    <w:rsid w:val="00586BDD"/>
    <w:rsid w:val="00586E1F"/>
    <w:rsid w:val="00590FE4"/>
    <w:rsid w:val="005915DB"/>
    <w:rsid w:val="0059217A"/>
    <w:rsid w:val="00593984"/>
    <w:rsid w:val="00593FC5"/>
    <w:rsid w:val="005961D6"/>
    <w:rsid w:val="00596284"/>
    <w:rsid w:val="00597E57"/>
    <w:rsid w:val="005A0959"/>
    <w:rsid w:val="005A0A5F"/>
    <w:rsid w:val="005A13A5"/>
    <w:rsid w:val="005A2293"/>
    <w:rsid w:val="005A2F49"/>
    <w:rsid w:val="005A5CA4"/>
    <w:rsid w:val="005A7E3B"/>
    <w:rsid w:val="005B01B7"/>
    <w:rsid w:val="005B10FF"/>
    <w:rsid w:val="005B2942"/>
    <w:rsid w:val="005B35B4"/>
    <w:rsid w:val="005B4ADA"/>
    <w:rsid w:val="005B5B63"/>
    <w:rsid w:val="005B5BD1"/>
    <w:rsid w:val="005B5D45"/>
    <w:rsid w:val="005B6151"/>
    <w:rsid w:val="005B7606"/>
    <w:rsid w:val="005B7989"/>
    <w:rsid w:val="005B7B0E"/>
    <w:rsid w:val="005B7B41"/>
    <w:rsid w:val="005B7CD6"/>
    <w:rsid w:val="005C2D74"/>
    <w:rsid w:val="005C3569"/>
    <w:rsid w:val="005C3FAE"/>
    <w:rsid w:val="005C549A"/>
    <w:rsid w:val="005C55A1"/>
    <w:rsid w:val="005C7FDE"/>
    <w:rsid w:val="005D05CC"/>
    <w:rsid w:val="005D158E"/>
    <w:rsid w:val="005D1FAE"/>
    <w:rsid w:val="005E0DFE"/>
    <w:rsid w:val="005E2C38"/>
    <w:rsid w:val="005E361F"/>
    <w:rsid w:val="005E4218"/>
    <w:rsid w:val="005E4B98"/>
    <w:rsid w:val="005E5232"/>
    <w:rsid w:val="005E605E"/>
    <w:rsid w:val="005E6BA9"/>
    <w:rsid w:val="005F24E7"/>
    <w:rsid w:val="005F2EF2"/>
    <w:rsid w:val="005F2FEC"/>
    <w:rsid w:val="005F42CB"/>
    <w:rsid w:val="005F4E38"/>
    <w:rsid w:val="005F6400"/>
    <w:rsid w:val="005F78F0"/>
    <w:rsid w:val="00600A68"/>
    <w:rsid w:val="00601DA3"/>
    <w:rsid w:val="00601DEB"/>
    <w:rsid w:val="00602CD9"/>
    <w:rsid w:val="006030FB"/>
    <w:rsid w:val="0060584E"/>
    <w:rsid w:val="00606250"/>
    <w:rsid w:val="006066A8"/>
    <w:rsid w:val="00610DB5"/>
    <w:rsid w:val="0061132A"/>
    <w:rsid w:val="006118FB"/>
    <w:rsid w:val="006123F3"/>
    <w:rsid w:val="00612CC5"/>
    <w:rsid w:val="00614C92"/>
    <w:rsid w:val="00614EE5"/>
    <w:rsid w:val="00615FA7"/>
    <w:rsid w:val="00617EDF"/>
    <w:rsid w:val="006200D1"/>
    <w:rsid w:val="006203D7"/>
    <w:rsid w:val="006209E9"/>
    <w:rsid w:val="00621D97"/>
    <w:rsid w:val="0062227C"/>
    <w:rsid w:val="00623630"/>
    <w:rsid w:val="006238F9"/>
    <w:rsid w:val="0062396F"/>
    <w:rsid w:val="00624507"/>
    <w:rsid w:val="00624B4B"/>
    <w:rsid w:val="00625BC8"/>
    <w:rsid w:val="006265B6"/>
    <w:rsid w:val="00627927"/>
    <w:rsid w:val="00627C54"/>
    <w:rsid w:val="00630755"/>
    <w:rsid w:val="0063196C"/>
    <w:rsid w:val="006324D4"/>
    <w:rsid w:val="00633550"/>
    <w:rsid w:val="0063396E"/>
    <w:rsid w:val="00633EAE"/>
    <w:rsid w:val="00634EC4"/>
    <w:rsid w:val="00635204"/>
    <w:rsid w:val="00635F42"/>
    <w:rsid w:val="0063764C"/>
    <w:rsid w:val="00640029"/>
    <w:rsid w:val="00640CF8"/>
    <w:rsid w:val="00643C6F"/>
    <w:rsid w:val="00644B71"/>
    <w:rsid w:val="00644C27"/>
    <w:rsid w:val="0064576E"/>
    <w:rsid w:val="00646E5C"/>
    <w:rsid w:val="00647F64"/>
    <w:rsid w:val="00650251"/>
    <w:rsid w:val="006503EA"/>
    <w:rsid w:val="00650BFD"/>
    <w:rsid w:val="006511CE"/>
    <w:rsid w:val="00652D9F"/>
    <w:rsid w:val="006531D1"/>
    <w:rsid w:val="00653E46"/>
    <w:rsid w:val="0065433E"/>
    <w:rsid w:val="006544F5"/>
    <w:rsid w:val="00654A83"/>
    <w:rsid w:val="0065523B"/>
    <w:rsid w:val="006572B5"/>
    <w:rsid w:val="00657E68"/>
    <w:rsid w:val="00660600"/>
    <w:rsid w:val="006630BF"/>
    <w:rsid w:val="006641A2"/>
    <w:rsid w:val="00664446"/>
    <w:rsid w:val="00664C9A"/>
    <w:rsid w:val="006679BC"/>
    <w:rsid w:val="00671070"/>
    <w:rsid w:val="006712E2"/>
    <w:rsid w:val="00672FFF"/>
    <w:rsid w:val="006731AB"/>
    <w:rsid w:val="006744C4"/>
    <w:rsid w:val="006744D8"/>
    <w:rsid w:val="0067790F"/>
    <w:rsid w:val="00677FB1"/>
    <w:rsid w:val="00680672"/>
    <w:rsid w:val="006821D5"/>
    <w:rsid w:val="00682B89"/>
    <w:rsid w:val="00682C09"/>
    <w:rsid w:val="0068311B"/>
    <w:rsid w:val="00683D5E"/>
    <w:rsid w:val="00683DEA"/>
    <w:rsid w:val="0068548A"/>
    <w:rsid w:val="006912C9"/>
    <w:rsid w:val="006914D1"/>
    <w:rsid w:val="006919E7"/>
    <w:rsid w:val="00692641"/>
    <w:rsid w:val="00692CD3"/>
    <w:rsid w:val="00692E4A"/>
    <w:rsid w:val="00693875"/>
    <w:rsid w:val="00694068"/>
    <w:rsid w:val="006942ED"/>
    <w:rsid w:val="00694533"/>
    <w:rsid w:val="006949F0"/>
    <w:rsid w:val="006A13FB"/>
    <w:rsid w:val="006A19BB"/>
    <w:rsid w:val="006A2CD5"/>
    <w:rsid w:val="006A35D1"/>
    <w:rsid w:val="006A3DFC"/>
    <w:rsid w:val="006A4CF6"/>
    <w:rsid w:val="006A4D4A"/>
    <w:rsid w:val="006A5209"/>
    <w:rsid w:val="006B09EE"/>
    <w:rsid w:val="006B0A8E"/>
    <w:rsid w:val="006B1231"/>
    <w:rsid w:val="006B4060"/>
    <w:rsid w:val="006B4920"/>
    <w:rsid w:val="006B5824"/>
    <w:rsid w:val="006B638D"/>
    <w:rsid w:val="006B6D37"/>
    <w:rsid w:val="006B7582"/>
    <w:rsid w:val="006C1289"/>
    <w:rsid w:val="006C15C2"/>
    <w:rsid w:val="006C5079"/>
    <w:rsid w:val="006D1DCC"/>
    <w:rsid w:val="006D28B1"/>
    <w:rsid w:val="006D29A2"/>
    <w:rsid w:val="006D4F1C"/>
    <w:rsid w:val="006D569F"/>
    <w:rsid w:val="006D5B41"/>
    <w:rsid w:val="006D62A8"/>
    <w:rsid w:val="006D62CB"/>
    <w:rsid w:val="006D7292"/>
    <w:rsid w:val="006D7DC8"/>
    <w:rsid w:val="006D7EAD"/>
    <w:rsid w:val="006E0AF3"/>
    <w:rsid w:val="006E1D8D"/>
    <w:rsid w:val="006E2AD6"/>
    <w:rsid w:val="006E4060"/>
    <w:rsid w:val="006E47EC"/>
    <w:rsid w:val="006E52A9"/>
    <w:rsid w:val="006E66C6"/>
    <w:rsid w:val="006E6CBE"/>
    <w:rsid w:val="006E6FED"/>
    <w:rsid w:val="006E7964"/>
    <w:rsid w:val="006F04EB"/>
    <w:rsid w:val="006F1EA0"/>
    <w:rsid w:val="006F235F"/>
    <w:rsid w:val="006F2EA3"/>
    <w:rsid w:val="006F4ED9"/>
    <w:rsid w:val="006F591C"/>
    <w:rsid w:val="006F5966"/>
    <w:rsid w:val="006F6A9D"/>
    <w:rsid w:val="006F73CD"/>
    <w:rsid w:val="007011B5"/>
    <w:rsid w:val="007012CD"/>
    <w:rsid w:val="00701E94"/>
    <w:rsid w:val="00702CFC"/>
    <w:rsid w:val="007032C7"/>
    <w:rsid w:val="007037F5"/>
    <w:rsid w:val="00703C05"/>
    <w:rsid w:val="00704C92"/>
    <w:rsid w:val="00704CF5"/>
    <w:rsid w:val="007067FC"/>
    <w:rsid w:val="007101C8"/>
    <w:rsid w:val="00710AC2"/>
    <w:rsid w:val="00711686"/>
    <w:rsid w:val="00711713"/>
    <w:rsid w:val="007126C4"/>
    <w:rsid w:val="00712B65"/>
    <w:rsid w:val="00713902"/>
    <w:rsid w:val="007140E1"/>
    <w:rsid w:val="007163B7"/>
    <w:rsid w:val="00717CDA"/>
    <w:rsid w:val="00720580"/>
    <w:rsid w:val="007207E1"/>
    <w:rsid w:val="0072331F"/>
    <w:rsid w:val="00727FD0"/>
    <w:rsid w:val="00730F77"/>
    <w:rsid w:val="007318F4"/>
    <w:rsid w:val="00731D91"/>
    <w:rsid w:val="00734E2F"/>
    <w:rsid w:val="00735C93"/>
    <w:rsid w:val="007361D5"/>
    <w:rsid w:val="00736715"/>
    <w:rsid w:val="0074043C"/>
    <w:rsid w:val="0074076D"/>
    <w:rsid w:val="00740ADB"/>
    <w:rsid w:val="00740D0E"/>
    <w:rsid w:val="00742FC4"/>
    <w:rsid w:val="00743524"/>
    <w:rsid w:val="007442F8"/>
    <w:rsid w:val="00745C05"/>
    <w:rsid w:val="007474F8"/>
    <w:rsid w:val="00747A2B"/>
    <w:rsid w:val="00747A3E"/>
    <w:rsid w:val="0075196F"/>
    <w:rsid w:val="00752308"/>
    <w:rsid w:val="00752B36"/>
    <w:rsid w:val="0075557E"/>
    <w:rsid w:val="007555E3"/>
    <w:rsid w:val="00755674"/>
    <w:rsid w:val="00756D30"/>
    <w:rsid w:val="00761565"/>
    <w:rsid w:val="007620D3"/>
    <w:rsid w:val="00762CA9"/>
    <w:rsid w:val="00762F88"/>
    <w:rsid w:val="00765445"/>
    <w:rsid w:val="0076633E"/>
    <w:rsid w:val="00770CF0"/>
    <w:rsid w:val="00771F0E"/>
    <w:rsid w:val="00772AAC"/>
    <w:rsid w:val="00774D16"/>
    <w:rsid w:val="00774D8C"/>
    <w:rsid w:val="00774F9E"/>
    <w:rsid w:val="00775844"/>
    <w:rsid w:val="0077657D"/>
    <w:rsid w:val="00777438"/>
    <w:rsid w:val="00777829"/>
    <w:rsid w:val="0078020D"/>
    <w:rsid w:val="00780489"/>
    <w:rsid w:val="0078084F"/>
    <w:rsid w:val="00782948"/>
    <w:rsid w:val="007832B0"/>
    <w:rsid w:val="00784F22"/>
    <w:rsid w:val="00785FE2"/>
    <w:rsid w:val="007874F8"/>
    <w:rsid w:val="00787606"/>
    <w:rsid w:val="00787DD8"/>
    <w:rsid w:val="00790814"/>
    <w:rsid w:val="00790E1D"/>
    <w:rsid w:val="00791A6B"/>
    <w:rsid w:val="00792AB7"/>
    <w:rsid w:val="00792BAB"/>
    <w:rsid w:val="00792D4C"/>
    <w:rsid w:val="00794EDC"/>
    <w:rsid w:val="00794F34"/>
    <w:rsid w:val="00796107"/>
    <w:rsid w:val="00797302"/>
    <w:rsid w:val="00797BA1"/>
    <w:rsid w:val="007A2B80"/>
    <w:rsid w:val="007A2DF4"/>
    <w:rsid w:val="007A3656"/>
    <w:rsid w:val="007B0882"/>
    <w:rsid w:val="007B08DB"/>
    <w:rsid w:val="007B1493"/>
    <w:rsid w:val="007B1A2F"/>
    <w:rsid w:val="007B2C6B"/>
    <w:rsid w:val="007B2DDB"/>
    <w:rsid w:val="007B450D"/>
    <w:rsid w:val="007B454F"/>
    <w:rsid w:val="007B58BC"/>
    <w:rsid w:val="007B62AF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2918"/>
    <w:rsid w:val="007E41F3"/>
    <w:rsid w:val="007E4440"/>
    <w:rsid w:val="007E5591"/>
    <w:rsid w:val="007E5A9E"/>
    <w:rsid w:val="007E5F2A"/>
    <w:rsid w:val="007E717B"/>
    <w:rsid w:val="007F0A1C"/>
    <w:rsid w:val="007F40E3"/>
    <w:rsid w:val="007F545D"/>
    <w:rsid w:val="007F552D"/>
    <w:rsid w:val="007F5A12"/>
    <w:rsid w:val="008018E1"/>
    <w:rsid w:val="00801AAD"/>
    <w:rsid w:val="00802981"/>
    <w:rsid w:val="00802A8D"/>
    <w:rsid w:val="00803CE8"/>
    <w:rsid w:val="008052B6"/>
    <w:rsid w:val="0080533D"/>
    <w:rsid w:val="00805A59"/>
    <w:rsid w:val="00807335"/>
    <w:rsid w:val="00807F23"/>
    <w:rsid w:val="00811C37"/>
    <w:rsid w:val="00812F8A"/>
    <w:rsid w:val="0081391D"/>
    <w:rsid w:val="00814CC4"/>
    <w:rsid w:val="00815EF4"/>
    <w:rsid w:val="008161D5"/>
    <w:rsid w:val="00816398"/>
    <w:rsid w:val="0081783E"/>
    <w:rsid w:val="00817AC2"/>
    <w:rsid w:val="008204EE"/>
    <w:rsid w:val="00821E3C"/>
    <w:rsid w:val="008230EB"/>
    <w:rsid w:val="008232F6"/>
    <w:rsid w:val="008245FB"/>
    <w:rsid w:val="008252B4"/>
    <w:rsid w:val="00826068"/>
    <w:rsid w:val="00827C97"/>
    <w:rsid w:val="00830456"/>
    <w:rsid w:val="00831FAA"/>
    <w:rsid w:val="00833965"/>
    <w:rsid w:val="00833FC8"/>
    <w:rsid w:val="00835450"/>
    <w:rsid w:val="008356C9"/>
    <w:rsid w:val="00836502"/>
    <w:rsid w:val="00836EE5"/>
    <w:rsid w:val="0083773F"/>
    <w:rsid w:val="00837C22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4AC0"/>
    <w:rsid w:val="00855167"/>
    <w:rsid w:val="008606F2"/>
    <w:rsid w:val="008609CC"/>
    <w:rsid w:val="00861F15"/>
    <w:rsid w:val="00863BED"/>
    <w:rsid w:val="00864E3C"/>
    <w:rsid w:val="00865162"/>
    <w:rsid w:val="0086566F"/>
    <w:rsid w:val="00865EC0"/>
    <w:rsid w:val="0086665E"/>
    <w:rsid w:val="008666FE"/>
    <w:rsid w:val="008676E4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FF0"/>
    <w:rsid w:val="00882B5D"/>
    <w:rsid w:val="00882CC7"/>
    <w:rsid w:val="00883765"/>
    <w:rsid w:val="008839D6"/>
    <w:rsid w:val="00884D9C"/>
    <w:rsid w:val="008876A6"/>
    <w:rsid w:val="00887E01"/>
    <w:rsid w:val="00891636"/>
    <w:rsid w:val="008916FB"/>
    <w:rsid w:val="008925AA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8C6"/>
    <w:rsid w:val="008A171E"/>
    <w:rsid w:val="008A3BB6"/>
    <w:rsid w:val="008A40DE"/>
    <w:rsid w:val="008A4D97"/>
    <w:rsid w:val="008A52A0"/>
    <w:rsid w:val="008A59E1"/>
    <w:rsid w:val="008A7B3E"/>
    <w:rsid w:val="008B1943"/>
    <w:rsid w:val="008B4427"/>
    <w:rsid w:val="008B450D"/>
    <w:rsid w:val="008B4C6E"/>
    <w:rsid w:val="008B63BD"/>
    <w:rsid w:val="008B7EF6"/>
    <w:rsid w:val="008C04B0"/>
    <w:rsid w:val="008C082B"/>
    <w:rsid w:val="008C40E5"/>
    <w:rsid w:val="008C419F"/>
    <w:rsid w:val="008C4705"/>
    <w:rsid w:val="008C4916"/>
    <w:rsid w:val="008C5849"/>
    <w:rsid w:val="008C66F8"/>
    <w:rsid w:val="008C75D9"/>
    <w:rsid w:val="008D00AC"/>
    <w:rsid w:val="008D1504"/>
    <w:rsid w:val="008D2259"/>
    <w:rsid w:val="008D2782"/>
    <w:rsid w:val="008D3342"/>
    <w:rsid w:val="008D353F"/>
    <w:rsid w:val="008D57F9"/>
    <w:rsid w:val="008D63E8"/>
    <w:rsid w:val="008D64AD"/>
    <w:rsid w:val="008E1C55"/>
    <w:rsid w:val="008E2DBE"/>
    <w:rsid w:val="008E3010"/>
    <w:rsid w:val="008E31F9"/>
    <w:rsid w:val="008E6DB2"/>
    <w:rsid w:val="008E708C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510C"/>
    <w:rsid w:val="008F5191"/>
    <w:rsid w:val="008F5BE9"/>
    <w:rsid w:val="008F7094"/>
    <w:rsid w:val="00900F17"/>
    <w:rsid w:val="00902E02"/>
    <w:rsid w:val="00903805"/>
    <w:rsid w:val="00904E14"/>
    <w:rsid w:val="009050CB"/>
    <w:rsid w:val="00906310"/>
    <w:rsid w:val="009101BC"/>
    <w:rsid w:val="009103AB"/>
    <w:rsid w:val="009109FE"/>
    <w:rsid w:val="00911E56"/>
    <w:rsid w:val="0091453C"/>
    <w:rsid w:val="00914BF6"/>
    <w:rsid w:val="00915889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27D03"/>
    <w:rsid w:val="009304BA"/>
    <w:rsid w:val="0093114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E0F"/>
    <w:rsid w:val="00940FFC"/>
    <w:rsid w:val="009416B9"/>
    <w:rsid w:val="00942C93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1B8C"/>
    <w:rsid w:val="00952249"/>
    <w:rsid w:val="009525D9"/>
    <w:rsid w:val="00952A82"/>
    <w:rsid w:val="0095345B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857"/>
    <w:rsid w:val="00972B34"/>
    <w:rsid w:val="00975EED"/>
    <w:rsid w:val="00975F7E"/>
    <w:rsid w:val="00976788"/>
    <w:rsid w:val="00976960"/>
    <w:rsid w:val="009773B3"/>
    <w:rsid w:val="009776A8"/>
    <w:rsid w:val="00977E67"/>
    <w:rsid w:val="00983BF5"/>
    <w:rsid w:val="00985637"/>
    <w:rsid w:val="00985C92"/>
    <w:rsid w:val="009868D1"/>
    <w:rsid w:val="00987BE6"/>
    <w:rsid w:val="009903E9"/>
    <w:rsid w:val="00993301"/>
    <w:rsid w:val="00993FE4"/>
    <w:rsid w:val="00995126"/>
    <w:rsid w:val="00996B6C"/>
    <w:rsid w:val="00996DEF"/>
    <w:rsid w:val="009A0D6C"/>
    <w:rsid w:val="009A1203"/>
    <w:rsid w:val="009A1B2E"/>
    <w:rsid w:val="009A2D5F"/>
    <w:rsid w:val="009A301B"/>
    <w:rsid w:val="009A588D"/>
    <w:rsid w:val="009A5FD0"/>
    <w:rsid w:val="009A66B3"/>
    <w:rsid w:val="009A6E35"/>
    <w:rsid w:val="009A76FA"/>
    <w:rsid w:val="009A7A75"/>
    <w:rsid w:val="009A7E3D"/>
    <w:rsid w:val="009B08CA"/>
    <w:rsid w:val="009B1DFF"/>
    <w:rsid w:val="009B2317"/>
    <w:rsid w:val="009B2D12"/>
    <w:rsid w:val="009B3180"/>
    <w:rsid w:val="009B613A"/>
    <w:rsid w:val="009B6587"/>
    <w:rsid w:val="009B7D61"/>
    <w:rsid w:val="009C0671"/>
    <w:rsid w:val="009C31F3"/>
    <w:rsid w:val="009C323D"/>
    <w:rsid w:val="009C5195"/>
    <w:rsid w:val="009C5871"/>
    <w:rsid w:val="009C5B5D"/>
    <w:rsid w:val="009C7381"/>
    <w:rsid w:val="009D3FEC"/>
    <w:rsid w:val="009D4A5E"/>
    <w:rsid w:val="009D4D32"/>
    <w:rsid w:val="009D5385"/>
    <w:rsid w:val="009D593A"/>
    <w:rsid w:val="009D5C11"/>
    <w:rsid w:val="009D69CD"/>
    <w:rsid w:val="009E008C"/>
    <w:rsid w:val="009E091E"/>
    <w:rsid w:val="009E1D52"/>
    <w:rsid w:val="009E1F2E"/>
    <w:rsid w:val="009E246F"/>
    <w:rsid w:val="009E3D3E"/>
    <w:rsid w:val="009E4E54"/>
    <w:rsid w:val="009E5CB7"/>
    <w:rsid w:val="009E71FA"/>
    <w:rsid w:val="009E7619"/>
    <w:rsid w:val="009F0559"/>
    <w:rsid w:val="009F2BC6"/>
    <w:rsid w:val="009F309C"/>
    <w:rsid w:val="009F565B"/>
    <w:rsid w:val="009F7AC5"/>
    <w:rsid w:val="00A00513"/>
    <w:rsid w:val="00A04BFC"/>
    <w:rsid w:val="00A04C33"/>
    <w:rsid w:val="00A067C3"/>
    <w:rsid w:val="00A06BB4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6D7"/>
    <w:rsid w:val="00A15AE9"/>
    <w:rsid w:val="00A175D5"/>
    <w:rsid w:val="00A20CA8"/>
    <w:rsid w:val="00A218F0"/>
    <w:rsid w:val="00A21A18"/>
    <w:rsid w:val="00A22C00"/>
    <w:rsid w:val="00A22E7B"/>
    <w:rsid w:val="00A24942"/>
    <w:rsid w:val="00A24F37"/>
    <w:rsid w:val="00A25E4F"/>
    <w:rsid w:val="00A26124"/>
    <w:rsid w:val="00A31404"/>
    <w:rsid w:val="00A3232E"/>
    <w:rsid w:val="00A32DCE"/>
    <w:rsid w:val="00A342C0"/>
    <w:rsid w:val="00A34FCF"/>
    <w:rsid w:val="00A3574E"/>
    <w:rsid w:val="00A35BC9"/>
    <w:rsid w:val="00A35FAD"/>
    <w:rsid w:val="00A36E41"/>
    <w:rsid w:val="00A37826"/>
    <w:rsid w:val="00A37AE0"/>
    <w:rsid w:val="00A400EB"/>
    <w:rsid w:val="00A43A4A"/>
    <w:rsid w:val="00A43CFB"/>
    <w:rsid w:val="00A43E07"/>
    <w:rsid w:val="00A441E0"/>
    <w:rsid w:val="00A448F7"/>
    <w:rsid w:val="00A44BBB"/>
    <w:rsid w:val="00A44E60"/>
    <w:rsid w:val="00A45EBA"/>
    <w:rsid w:val="00A4606E"/>
    <w:rsid w:val="00A465BC"/>
    <w:rsid w:val="00A46CB9"/>
    <w:rsid w:val="00A47626"/>
    <w:rsid w:val="00A47A5A"/>
    <w:rsid w:val="00A54AFD"/>
    <w:rsid w:val="00A56C90"/>
    <w:rsid w:val="00A570CD"/>
    <w:rsid w:val="00A57827"/>
    <w:rsid w:val="00A57EB3"/>
    <w:rsid w:val="00A60578"/>
    <w:rsid w:val="00A6079E"/>
    <w:rsid w:val="00A61DC5"/>
    <w:rsid w:val="00A6225D"/>
    <w:rsid w:val="00A6282C"/>
    <w:rsid w:val="00A630FF"/>
    <w:rsid w:val="00A64C45"/>
    <w:rsid w:val="00A6558C"/>
    <w:rsid w:val="00A655E0"/>
    <w:rsid w:val="00A656EF"/>
    <w:rsid w:val="00A66AAD"/>
    <w:rsid w:val="00A67A5C"/>
    <w:rsid w:val="00A70586"/>
    <w:rsid w:val="00A729DB"/>
    <w:rsid w:val="00A76E48"/>
    <w:rsid w:val="00A771A9"/>
    <w:rsid w:val="00A805F1"/>
    <w:rsid w:val="00A809C0"/>
    <w:rsid w:val="00A80AAD"/>
    <w:rsid w:val="00A818E2"/>
    <w:rsid w:val="00A81F5C"/>
    <w:rsid w:val="00A831F6"/>
    <w:rsid w:val="00A84D62"/>
    <w:rsid w:val="00A85F2A"/>
    <w:rsid w:val="00A87644"/>
    <w:rsid w:val="00A87E9E"/>
    <w:rsid w:val="00A92174"/>
    <w:rsid w:val="00A924BF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6BC7"/>
    <w:rsid w:val="00AA79C6"/>
    <w:rsid w:val="00AB0BF7"/>
    <w:rsid w:val="00AB15B7"/>
    <w:rsid w:val="00AB4027"/>
    <w:rsid w:val="00AB40A7"/>
    <w:rsid w:val="00AB505B"/>
    <w:rsid w:val="00AB699A"/>
    <w:rsid w:val="00AB6A58"/>
    <w:rsid w:val="00AB7A1E"/>
    <w:rsid w:val="00AB7CA0"/>
    <w:rsid w:val="00AC2787"/>
    <w:rsid w:val="00AC520C"/>
    <w:rsid w:val="00AC6EE8"/>
    <w:rsid w:val="00AC7DC2"/>
    <w:rsid w:val="00AD0F5B"/>
    <w:rsid w:val="00AD10ED"/>
    <w:rsid w:val="00AD29F4"/>
    <w:rsid w:val="00AD36B6"/>
    <w:rsid w:val="00AD4C38"/>
    <w:rsid w:val="00AE2571"/>
    <w:rsid w:val="00AE2AD4"/>
    <w:rsid w:val="00AE310B"/>
    <w:rsid w:val="00AE32FC"/>
    <w:rsid w:val="00AE570F"/>
    <w:rsid w:val="00AE5DAF"/>
    <w:rsid w:val="00AE64B0"/>
    <w:rsid w:val="00AE66A3"/>
    <w:rsid w:val="00AF0121"/>
    <w:rsid w:val="00AF0CCF"/>
    <w:rsid w:val="00AF1DC3"/>
    <w:rsid w:val="00AF325C"/>
    <w:rsid w:val="00AF3C48"/>
    <w:rsid w:val="00AF498E"/>
    <w:rsid w:val="00AF6A17"/>
    <w:rsid w:val="00AF6CDA"/>
    <w:rsid w:val="00AF6FFE"/>
    <w:rsid w:val="00AF73A5"/>
    <w:rsid w:val="00AF752A"/>
    <w:rsid w:val="00AF7D08"/>
    <w:rsid w:val="00B0273D"/>
    <w:rsid w:val="00B02B5F"/>
    <w:rsid w:val="00B037D9"/>
    <w:rsid w:val="00B045FB"/>
    <w:rsid w:val="00B06C1E"/>
    <w:rsid w:val="00B073A7"/>
    <w:rsid w:val="00B07E83"/>
    <w:rsid w:val="00B07EA2"/>
    <w:rsid w:val="00B114DD"/>
    <w:rsid w:val="00B1231D"/>
    <w:rsid w:val="00B13CF4"/>
    <w:rsid w:val="00B17A86"/>
    <w:rsid w:val="00B20E0B"/>
    <w:rsid w:val="00B21FD0"/>
    <w:rsid w:val="00B23A5C"/>
    <w:rsid w:val="00B24676"/>
    <w:rsid w:val="00B24C63"/>
    <w:rsid w:val="00B2599B"/>
    <w:rsid w:val="00B25B36"/>
    <w:rsid w:val="00B26AA7"/>
    <w:rsid w:val="00B2700C"/>
    <w:rsid w:val="00B30C12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2D86"/>
    <w:rsid w:val="00B43948"/>
    <w:rsid w:val="00B43BA1"/>
    <w:rsid w:val="00B43F33"/>
    <w:rsid w:val="00B451DC"/>
    <w:rsid w:val="00B452F3"/>
    <w:rsid w:val="00B47273"/>
    <w:rsid w:val="00B477B4"/>
    <w:rsid w:val="00B51572"/>
    <w:rsid w:val="00B52562"/>
    <w:rsid w:val="00B52D11"/>
    <w:rsid w:val="00B52FDE"/>
    <w:rsid w:val="00B53C98"/>
    <w:rsid w:val="00B548F9"/>
    <w:rsid w:val="00B56653"/>
    <w:rsid w:val="00B57270"/>
    <w:rsid w:val="00B57E77"/>
    <w:rsid w:val="00B62331"/>
    <w:rsid w:val="00B6295D"/>
    <w:rsid w:val="00B62BDD"/>
    <w:rsid w:val="00B65000"/>
    <w:rsid w:val="00B679F1"/>
    <w:rsid w:val="00B67F31"/>
    <w:rsid w:val="00B70EF0"/>
    <w:rsid w:val="00B70FF0"/>
    <w:rsid w:val="00B73A9F"/>
    <w:rsid w:val="00B7447B"/>
    <w:rsid w:val="00B7552C"/>
    <w:rsid w:val="00B775D0"/>
    <w:rsid w:val="00B77D5D"/>
    <w:rsid w:val="00B803A8"/>
    <w:rsid w:val="00B815EA"/>
    <w:rsid w:val="00B83FF9"/>
    <w:rsid w:val="00B84B5F"/>
    <w:rsid w:val="00B8538A"/>
    <w:rsid w:val="00B8717C"/>
    <w:rsid w:val="00B87E02"/>
    <w:rsid w:val="00B91506"/>
    <w:rsid w:val="00B921FE"/>
    <w:rsid w:val="00B93AF6"/>
    <w:rsid w:val="00B9573C"/>
    <w:rsid w:val="00BA0B5C"/>
    <w:rsid w:val="00BA1427"/>
    <w:rsid w:val="00BA1C3C"/>
    <w:rsid w:val="00BA3789"/>
    <w:rsid w:val="00BA4172"/>
    <w:rsid w:val="00BA41BC"/>
    <w:rsid w:val="00BA4E95"/>
    <w:rsid w:val="00BA6DEA"/>
    <w:rsid w:val="00BA6F36"/>
    <w:rsid w:val="00BB39A8"/>
    <w:rsid w:val="00BB3C92"/>
    <w:rsid w:val="00BB410D"/>
    <w:rsid w:val="00BB59E2"/>
    <w:rsid w:val="00BC09BC"/>
    <w:rsid w:val="00BC0AC7"/>
    <w:rsid w:val="00BC0D0B"/>
    <w:rsid w:val="00BC154A"/>
    <w:rsid w:val="00BC2D67"/>
    <w:rsid w:val="00BC303D"/>
    <w:rsid w:val="00BC3263"/>
    <w:rsid w:val="00BC56CD"/>
    <w:rsid w:val="00BC58DD"/>
    <w:rsid w:val="00BC601A"/>
    <w:rsid w:val="00BC633B"/>
    <w:rsid w:val="00BC695B"/>
    <w:rsid w:val="00BC70A3"/>
    <w:rsid w:val="00BD08FF"/>
    <w:rsid w:val="00BD0F12"/>
    <w:rsid w:val="00BD1F5F"/>
    <w:rsid w:val="00BD417B"/>
    <w:rsid w:val="00BD5E97"/>
    <w:rsid w:val="00BD6AD7"/>
    <w:rsid w:val="00BD70E8"/>
    <w:rsid w:val="00BE0568"/>
    <w:rsid w:val="00BE168B"/>
    <w:rsid w:val="00BE1EE6"/>
    <w:rsid w:val="00BE2019"/>
    <w:rsid w:val="00BE2066"/>
    <w:rsid w:val="00BE248E"/>
    <w:rsid w:val="00BE251C"/>
    <w:rsid w:val="00BE2A5D"/>
    <w:rsid w:val="00BE468D"/>
    <w:rsid w:val="00BE4908"/>
    <w:rsid w:val="00BE6CC2"/>
    <w:rsid w:val="00BE7A28"/>
    <w:rsid w:val="00BF04E6"/>
    <w:rsid w:val="00BF16A4"/>
    <w:rsid w:val="00BF1A4C"/>
    <w:rsid w:val="00BF498D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5921"/>
    <w:rsid w:val="00C0621F"/>
    <w:rsid w:val="00C06A94"/>
    <w:rsid w:val="00C06F06"/>
    <w:rsid w:val="00C07E6B"/>
    <w:rsid w:val="00C101B9"/>
    <w:rsid w:val="00C10A3E"/>
    <w:rsid w:val="00C11C83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40F2"/>
    <w:rsid w:val="00C34C0B"/>
    <w:rsid w:val="00C374C9"/>
    <w:rsid w:val="00C41432"/>
    <w:rsid w:val="00C42880"/>
    <w:rsid w:val="00C42B1E"/>
    <w:rsid w:val="00C42B29"/>
    <w:rsid w:val="00C44CC8"/>
    <w:rsid w:val="00C47005"/>
    <w:rsid w:val="00C47FBC"/>
    <w:rsid w:val="00C51FB4"/>
    <w:rsid w:val="00C52632"/>
    <w:rsid w:val="00C552FC"/>
    <w:rsid w:val="00C60C1D"/>
    <w:rsid w:val="00C627DB"/>
    <w:rsid w:val="00C66E22"/>
    <w:rsid w:val="00C704FB"/>
    <w:rsid w:val="00C70CBF"/>
    <w:rsid w:val="00C7171A"/>
    <w:rsid w:val="00C73D2D"/>
    <w:rsid w:val="00C740A1"/>
    <w:rsid w:val="00C754FA"/>
    <w:rsid w:val="00C7561F"/>
    <w:rsid w:val="00C77DE5"/>
    <w:rsid w:val="00C80DAE"/>
    <w:rsid w:val="00C82A9B"/>
    <w:rsid w:val="00C8354E"/>
    <w:rsid w:val="00C8481D"/>
    <w:rsid w:val="00C85B24"/>
    <w:rsid w:val="00C8646A"/>
    <w:rsid w:val="00C86B8C"/>
    <w:rsid w:val="00C87310"/>
    <w:rsid w:val="00C90A25"/>
    <w:rsid w:val="00C911DA"/>
    <w:rsid w:val="00C91553"/>
    <w:rsid w:val="00C9278D"/>
    <w:rsid w:val="00C95375"/>
    <w:rsid w:val="00C976E2"/>
    <w:rsid w:val="00CA2055"/>
    <w:rsid w:val="00CA2328"/>
    <w:rsid w:val="00CA2446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1636"/>
    <w:rsid w:val="00CC2301"/>
    <w:rsid w:val="00CC38AE"/>
    <w:rsid w:val="00CC58B4"/>
    <w:rsid w:val="00CC60D2"/>
    <w:rsid w:val="00CD20CD"/>
    <w:rsid w:val="00CD235F"/>
    <w:rsid w:val="00CD4052"/>
    <w:rsid w:val="00CD4159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6FC6"/>
    <w:rsid w:val="00CE7973"/>
    <w:rsid w:val="00CF0259"/>
    <w:rsid w:val="00CF192C"/>
    <w:rsid w:val="00CF201D"/>
    <w:rsid w:val="00CF23D2"/>
    <w:rsid w:val="00CF23F3"/>
    <w:rsid w:val="00CF2BD3"/>
    <w:rsid w:val="00CF6794"/>
    <w:rsid w:val="00CF6BBB"/>
    <w:rsid w:val="00CF6C2E"/>
    <w:rsid w:val="00CF7864"/>
    <w:rsid w:val="00CF7CC0"/>
    <w:rsid w:val="00D00D78"/>
    <w:rsid w:val="00D025CE"/>
    <w:rsid w:val="00D02994"/>
    <w:rsid w:val="00D02B55"/>
    <w:rsid w:val="00D02BA1"/>
    <w:rsid w:val="00D032AD"/>
    <w:rsid w:val="00D03C73"/>
    <w:rsid w:val="00D0449B"/>
    <w:rsid w:val="00D0458C"/>
    <w:rsid w:val="00D06AE4"/>
    <w:rsid w:val="00D10A7B"/>
    <w:rsid w:val="00D11997"/>
    <w:rsid w:val="00D1204B"/>
    <w:rsid w:val="00D122FC"/>
    <w:rsid w:val="00D12856"/>
    <w:rsid w:val="00D12FB2"/>
    <w:rsid w:val="00D13AF9"/>
    <w:rsid w:val="00D1478F"/>
    <w:rsid w:val="00D17607"/>
    <w:rsid w:val="00D2014A"/>
    <w:rsid w:val="00D231DF"/>
    <w:rsid w:val="00D23B37"/>
    <w:rsid w:val="00D23DD3"/>
    <w:rsid w:val="00D24311"/>
    <w:rsid w:val="00D25F06"/>
    <w:rsid w:val="00D27CA8"/>
    <w:rsid w:val="00D30436"/>
    <w:rsid w:val="00D30510"/>
    <w:rsid w:val="00D31BED"/>
    <w:rsid w:val="00D32F2D"/>
    <w:rsid w:val="00D33C95"/>
    <w:rsid w:val="00D33DD5"/>
    <w:rsid w:val="00D34928"/>
    <w:rsid w:val="00D35646"/>
    <w:rsid w:val="00D35EA7"/>
    <w:rsid w:val="00D37164"/>
    <w:rsid w:val="00D401BA"/>
    <w:rsid w:val="00D4057A"/>
    <w:rsid w:val="00D40D02"/>
    <w:rsid w:val="00D40DB3"/>
    <w:rsid w:val="00D42117"/>
    <w:rsid w:val="00D441E4"/>
    <w:rsid w:val="00D449AD"/>
    <w:rsid w:val="00D47067"/>
    <w:rsid w:val="00D473A1"/>
    <w:rsid w:val="00D47EFE"/>
    <w:rsid w:val="00D54B2D"/>
    <w:rsid w:val="00D54BC1"/>
    <w:rsid w:val="00D55D53"/>
    <w:rsid w:val="00D56AEA"/>
    <w:rsid w:val="00D67DE2"/>
    <w:rsid w:val="00D7038D"/>
    <w:rsid w:val="00D716FA"/>
    <w:rsid w:val="00D71EAC"/>
    <w:rsid w:val="00D7237C"/>
    <w:rsid w:val="00D724B2"/>
    <w:rsid w:val="00D73CF2"/>
    <w:rsid w:val="00D75290"/>
    <w:rsid w:val="00D8059C"/>
    <w:rsid w:val="00D805BE"/>
    <w:rsid w:val="00D813EF"/>
    <w:rsid w:val="00D83394"/>
    <w:rsid w:val="00D83DD4"/>
    <w:rsid w:val="00D84D97"/>
    <w:rsid w:val="00D85069"/>
    <w:rsid w:val="00D85837"/>
    <w:rsid w:val="00D86CC2"/>
    <w:rsid w:val="00D90448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A44"/>
    <w:rsid w:val="00DA0B13"/>
    <w:rsid w:val="00DA14EF"/>
    <w:rsid w:val="00DA1BF4"/>
    <w:rsid w:val="00DA3AE8"/>
    <w:rsid w:val="00DA4D7C"/>
    <w:rsid w:val="00DA581E"/>
    <w:rsid w:val="00DA5843"/>
    <w:rsid w:val="00DA65E2"/>
    <w:rsid w:val="00DB00FC"/>
    <w:rsid w:val="00DB0C31"/>
    <w:rsid w:val="00DB0FBC"/>
    <w:rsid w:val="00DB1B55"/>
    <w:rsid w:val="00DB3CD3"/>
    <w:rsid w:val="00DB3D8A"/>
    <w:rsid w:val="00DB499F"/>
    <w:rsid w:val="00DB5F58"/>
    <w:rsid w:val="00DB6AA0"/>
    <w:rsid w:val="00DB6F96"/>
    <w:rsid w:val="00DB7161"/>
    <w:rsid w:val="00DB7663"/>
    <w:rsid w:val="00DC0554"/>
    <w:rsid w:val="00DC0FB5"/>
    <w:rsid w:val="00DC4E66"/>
    <w:rsid w:val="00DC6D72"/>
    <w:rsid w:val="00DC72B1"/>
    <w:rsid w:val="00DC7FEF"/>
    <w:rsid w:val="00DD0425"/>
    <w:rsid w:val="00DD0653"/>
    <w:rsid w:val="00DD194E"/>
    <w:rsid w:val="00DD19DA"/>
    <w:rsid w:val="00DD32A8"/>
    <w:rsid w:val="00DD40B6"/>
    <w:rsid w:val="00DD4B65"/>
    <w:rsid w:val="00DD79E2"/>
    <w:rsid w:val="00DD7D66"/>
    <w:rsid w:val="00DD7DC1"/>
    <w:rsid w:val="00DE0C1E"/>
    <w:rsid w:val="00DE267C"/>
    <w:rsid w:val="00DE288E"/>
    <w:rsid w:val="00DE3CEA"/>
    <w:rsid w:val="00DE5862"/>
    <w:rsid w:val="00DE58A6"/>
    <w:rsid w:val="00DE5BF0"/>
    <w:rsid w:val="00DE6C81"/>
    <w:rsid w:val="00DF0642"/>
    <w:rsid w:val="00DF091F"/>
    <w:rsid w:val="00DF0A2B"/>
    <w:rsid w:val="00DF3064"/>
    <w:rsid w:val="00DF3729"/>
    <w:rsid w:val="00DF3738"/>
    <w:rsid w:val="00DF3A50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53C4"/>
    <w:rsid w:val="00E0596C"/>
    <w:rsid w:val="00E05EDF"/>
    <w:rsid w:val="00E0691D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2D07"/>
    <w:rsid w:val="00E22FED"/>
    <w:rsid w:val="00E242A6"/>
    <w:rsid w:val="00E24A4B"/>
    <w:rsid w:val="00E256EC"/>
    <w:rsid w:val="00E30E35"/>
    <w:rsid w:val="00E31AE7"/>
    <w:rsid w:val="00E31C8C"/>
    <w:rsid w:val="00E32573"/>
    <w:rsid w:val="00E33F65"/>
    <w:rsid w:val="00E36387"/>
    <w:rsid w:val="00E36594"/>
    <w:rsid w:val="00E365D9"/>
    <w:rsid w:val="00E419D2"/>
    <w:rsid w:val="00E44373"/>
    <w:rsid w:val="00E45299"/>
    <w:rsid w:val="00E45FDF"/>
    <w:rsid w:val="00E465BA"/>
    <w:rsid w:val="00E46919"/>
    <w:rsid w:val="00E50E78"/>
    <w:rsid w:val="00E5135B"/>
    <w:rsid w:val="00E53E2D"/>
    <w:rsid w:val="00E559D5"/>
    <w:rsid w:val="00E602E2"/>
    <w:rsid w:val="00E60F1E"/>
    <w:rsid w:val="00E617C9"/>
    <w:rsid w:val="00E61E2E"/>
    <w:rsid w:val="00E64B01"/>
    <w:rsid w:val="00E66199"/>
    <w:rsid w:val="00E674C4"/>
    <w:rsid w:val="00E72399"/>
    <w:rsid w:val="00E747C6"/>
    <w:rsid w:val="00E74B4D"/>
    <w:rsid w:val="00E76954"/>
    <w:rsid w:val="00E77374"/>
    <w:rsid w:val="00E77E25"/>
    <w:rsid w:val="00E80FF4"/>
    <w:rsid w:val="00E8239F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90989"/>
    <w:rsid w:val="00E9181A"/>
    <w:rsid w:val="00E91BAF"/>
    <w:rsid w:val="00E93790"/>
    <w:rsid w:val="00E93E79"/>
    <w:rsid w:val="00E94155"/>
    <w:rsid w:val="00E94ABF"/>
    <w:rsid w:val="00E94B1F"/>
    <w:rsid w:val="00E95B70"/>
    <w:rsid w:val="00E9647D"/>
    <w:rsid w:val="00E97503"/>
    <w:rsid w:val="00E97DD6"/>
    <w:rsid w:val="00EA3B55"/>
    <w:rsid w:val="00EA6F7D"/>
    <w:rsid w:val="00EA7366"/>
    <w:rsid w:val="00EB1D63"/>
    <w:rsid w:val="00EB1DC5"/>
    <w:rsid w:val="00EB490E"/>
    <w:rsid w:val="00EB4E7E"/>
    <w:rsid w:val="00EB6187"/>
    <w:rsid w:val="00EB6DE1"/>
    <w:rsid w:val="00EC15D6"/>
    <w:rsid w:val="00EC1F3C"/>
    <w:rsid w:val="00EC1FCE"/>
    <w:rsid w:val="00EC2BD2"/>
    <w:rsid w:val="00EC3306"/>
    <w:rsid w:val="00EC39BC"/>
    <w:rsid w:val="00EC3E8D"/>
    <w:rsid w:val="00EC4129"/>
    <w:rsid w:val="00EC4CEA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E9E"/>
    <w:rsid w:val="00EE555E"/>
    <w:rsid w:val="00EE76CA"/>
    <w:rsid w:val="00EE7F66"/>
    <w:rsid w:val="00EF11C3"/>
    <w:rsid w:val="00EF3AED"/>
    <w:rsid w:val="00EF611D"/>
    <w:rsid w:val="00EF69C1"/>
    <w:rsid w:val="00EF6D6E"/>
    <w:rsid w:val="00EF7753"/>
    <w:rsid w:val="00F006BB"/>
    <w:rsid w:val="00F0134D"/>
    <w:rsid w:val="00F01E02"/>
    <w:rsid w:val="00F031BA"/>
    <w:rsid w:val="00F03780"/>
    <w:rsid w:val="00F038D8"/>
    <w:rsid w:val="00F03C09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B6A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6264"/>
    <w:rsid w:val="00F412BF"/>
    <w:rsid w:val="00F4213A"/>
    <w:rsid w:val="00F44708"/>
    <w:rsid w:val="00F45B3D"/>
    <w:rsid w:val="00F45BB3"/>
    <w:rsid w:val="00F46DD3"/>
    <w:rsid w:val="00F46F58"/>
    <w:rsid w:val="00F47069"/>
    <w:rsid w:val="00F5096C"/>
    <w:rsid w:val="00F51230"/>
    <w:rsid w:val="00F51C3E"/>
    <w:rsid w:val="00F55CF3"/>
    <w:rsid w:val="00F560BB"/>
    <w:rsid w:val="00F60D35"/>
    <w:rsid w:val="00F6226D"/>
    <w:rsid w:val="00F63BFA"/>
    <w:rsid w:val="00F63D5F"/>
    <w:rsid w:val="00F64428"/>
    <w:rsid w:val="00F65507"/>
    <w:rsid w:val="00F66439"/>
    <w:rsid w:val="00F66D37"/>
    <w:rsid w:val="00F67AA9"/>
    <w:rsid w:val="00F70458"/>
    <w:rsid w:val="00F7181E"/>
    <w:rsid w:val="00F71975"/>
    <w:rsid w:val="00F71DA9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4EC"/>
    <w:rsid w:val="00F8669B"/>
    <w:rsid w:val="00F86ECA"/>
    <w:rsid w:val="00F870DC"/>
    <w:rsid w:val="00F876E7"/>
    <w:rsid w:val="00F87AF1"/>
    <w:rsid w:val="00F91009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4B50"/>
    <w:rsid w:val="00FA4BC2"/>
    <w:rsid w:val="00FA755F"/>
    <w:rsid w:val="00FA77F5"/>
    <w:rsid w:val="00FB4C3F"/>
    <w:rsid w:val="00FB7AFC"/>
    <w:rsid w:val="00FB7F48"/>
    <w:rsid w:val="00FC01F6"/>
    <w:rsid w:val="00FC027B"/>
    <w:rsid w:val="00FC3C74"/>
    <w:rsid w:val="00FC4302"/>
    <w:rsid w:val="00FC4429"/>
    <w:rsid w:val="00FC5A03"/>
    <w:rsid w:val="00FC5E81"/>
    <w:rsid w:val="00FC6AF8"/>
    <w:rsid w:val="00FC722C"/>
    <w:rsid w:val="00FC7FBB"/>
    <w:rsid w:val="00FD08AB"/>
    <w:rsid w:val="00FD2C6F"/>
    <w:rsid w:val="00FD456E"/>
    <w:rsid w:val="00FD4AB9"/>
    <w:rsid w:val="00FD4B99"/>
    <w:rsid w:val="00FD675A"/>
    <w:rsid w:val="00FD74E1"/>
    <w:rsid w:val="00FE1B3C"/>
    <w:rsid w:val="00FE2400"/>
    <w:rsid w:val="00FE25F9"/>
    <w:rsid w:val="00FE2F81"/>
    <w:rsid w:val="00FE3148"/>
    <w:rsid w:val="00FE330A"/>
    <w:rsid w:val="00FE64CC"/>
    <w:rsid w:val="00FE722D"/>
    <w:rsid w:val="00FE7493"/>
    <w:rsid w:val="00FE7D48"/>
    <w:rsid w:val="00FF05BC"/>
    <w:rsid w:val="00FF0DCA"/>
    <w:rsid w:val="00FF0F8C"/>
    <w:rsid w:val="00FF3B25"/>
    <w:rsid w:val="00FF49A6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8BFDB"/>
  <w15:chartTrackingRefBased/>
  <w15:docId w15:val="{A885ED0E-8C4A-4108-92BA-EE0F9BF2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val="x-none" w:eastAsia="x-none" w:bidi="ar-SA"/>
    </w:rPr>
  </w:style>
  <w:style w:type="paragraph" w:styleId="Ttulo2">
    <w:name w:val="heading 2"/>
    <w:basedOn w:val="Normal"/>
    <w:next w:val="Normal"/>
    <w:link w:val="Ttulo2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ascii="Arial" w:eastAsia="Times New Roman" w:hAnsi="Arial" w:cs="Times New Roman"/>
      <w:b/>
      <w:bCs/>
      <w:i/>
      <w:iCs/>
      <w:kern w:val="0"/>
      <w:sz w:val="28"/>
      <w:szCs w:val="28"/>
      <w:lang w:val="x-none" w:eastAsia="x-none" w:bidi="ar-SA"/>
    </w:rPr>
  </w:style>
  <w:style w:type="paragraph" w:styleId="Ttulo3">
    <w:name w:val="heading 3"/>
    <w:basedOn w:val="Normal"/>
    <w:next w:val="Normal"/>
    <w:link w:val="Ttulo3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2"/>
    </w:pPr>
    <w:rPr>
      <w:rFonts w:ascii="Arial" w:eastAsia="Times New Roman" w:hAnsi="Arial" w:cs="Times New Roman"/>
      <w:b/>
      <w:bCs/>
      <w:kern w:val="0"/>
      <w:sz w:val="26"/>
      <w:szCs w:val="26"/>
      <w:lang w:val="x-none" w:eastAsia="x-none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val="x-none" w:eastAsia="x-none"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val="x-none" w:eastAsia="x-none"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val="x-none" w:eastAsia="x-none"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val="x-none" w:eastAsia="x-none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E0110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rsid w:val="00E01106"/>
    <w:rPr>
      <w:rFonts w:ascii="Arial" w:eastAsia="Times New Roman" w:hAnsi="Arial" w:cs="Arial"/>
      <w:b/>
      <w:bCs/>
      <w:sz w:val="26"/>
      <w:szCs w:val="26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paragraph" w:styleId="Subttulo">
    <w:name w:val="Subtitle"/>
    <w:basedOn w:val="Ttulo"/>
    <w:next w:val="Textbody"/>
    <w:link w:val="SubttuloChar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val="x-none" w:eastAsia="x-none"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val="x-none" w:eastAsia="x-none"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val="x-none" w:eastAsia="x-none"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val="x-none" w:eastAsia="x-none"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val="x-none" w:eastAsia="x-none"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val="x-none" w:eastAsia="x-none"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val="x-none" w:eastAsia="x-none"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val="x-none"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10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232F1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character" w:customStyle="1" w:styleId="SubttuloChar">
    <w:name w:val="Subtítulo Char"/>
    <w:link w:val="Subttulo"/>
    <w:rsid w:val="005A5CA4"/>
    <w:rPr>
      <w:b/>
      <w:iCs/>
      <w:kern w:val="3"/>
      <w:sz w:val="24"/>
      <w:szCs w:val="28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2168</TotalTime>
  <Pages>1</Pages>
  <Words>2921</Words>
  <Characters>15775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18659</CharactersWithSpaces>
  <SharedDoc>false</SharedDoc>
  <HLinks>
    <vt:vector size="474" baseType="variant">
      <vt:variant>
        <vt:i4>3473499</vt:i4>
      </vt:variant>
      <vt:variant>
        <vt:i4>477</vt:i4>
      </vt:variant>
      <vt:variant>
        <vt:i4>0</vt:i4>
      </vt:variant>
      <vt:variant>
        <vt:i4>5</vt:i4>
      </vt:variant>
      <vt:variant>
        <vt:lpwstr>mailto:carlos.reinato@mch.ifsuldeminas.edu.br</vt:lpwstr>
      </vt:variant>
      <vt:variant>
        <vt:lpwstr/>
      </vt:variant>
      <vt:variant>
        <vt:i4>8060928</vt:i4>
      </vt:variant>
      <vt:variant>
        <vt:i4>471</vt:i4>
      </vt:variant>
      <vt:variant>
        <vt:i4>0</vt:i4>
      </vt:variant>
      <vt:variant>
        <vt:i4>5</vt:i4>
      </vt:variant>
      <vt:variant>
        <vt:lpwstr>mailto:setec@mec.gov.br</vt:lpwstr>
      </vt:variant>
      <vt:variant>
        <vt:lpwstr/>
      </vt:variant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Rosa</dc:creator>
  <cp:keywords/>
  <dc:description/>
  <cp:lastModifiedBy>Tiago Scalco</cp:lastModifiedBy>
  <cp:revision>63</cp:revision>
  <cp:lastPrinted>2014-08-29T17:55:00Z</cp:lastPrinted>
  <dcterms:created xsi:type="dcterms:W3CDTF">2017-05-14T22:23:00Z</dcterms:created>
  <dcterms:modified xsi:type="dcterms:W3CDTF">2017-09-25T02:54:00Z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