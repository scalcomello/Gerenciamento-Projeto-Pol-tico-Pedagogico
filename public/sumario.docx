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289199941" w:displacedByCustomXml="next"/>
    <w:sdt>
      <w:sdtPr>
        <w:rPr>
          <w:rFonts w:ascii="Times New Roman" w:eastAsia="Andale Sans UI" w:hAnsi="Times New Roman" w:cs="Tahoma"/>
          <w:b w:val="0"/>
          <w:bCs w:val="0"/>
          <w:color w:val="auto"/>
          <w:kern w:val="3"/>
          <w:sz w:val="24"/>
          <w:szCs w:val="24"/>
          <w:lang w:val="pt-BR" w:eastAsia="ja-JP" w:bidi="fa-IR"/>
        </w:rPr>
        <w:id w:val="851370871"/>
        <w:docPartObj>
          <w:docPartGallery w:val="Table of Contents"/>
          <w:docPartUnique/>
        </w:docPartObj>
      </w:sdtPr>
      <w:sdtEndPr>
        <w:rPr>
          <w:lang w:val="de-DE"/>
        </w:rPr>
      </w:sdtEndPr>
      <w:sdtContent>
        <w:p w:rsidR="00DA31E5" w:rsidRPr="00DA31E5" w:rsidRDefault="00DA31E5" w:rsidP="00DA31E5">
          <w:pPr>
            <w:pStyle w:val="CabealhodoSumrio"/>
            <w:jc w:val="center"/>
            <w:rPr>
              <w:rFonts w:ascii="Times New Roman" w:hAnsi="Times New Roman"/>
              <w:color w:val="000000" w:themeColor="text1"/>
            </w:rPr>
          </w:pPr>
          <w:r w:rsidRPr="00DA31E5">
            <w:rPr>
              <w:rFonts w:ascii="Times New Roman" w:hAnsi="Times New Roman"/>
              <w:color w:val="000000" w:themeColor="text1"/>
              <w:lang w:val="pt-BR"/>
            </w:rPr>
            <w:t>Sumário</w:t>
          </w:r>
        </w:p>
        <w:p w:rsidR="00BD69BD" w:rsidRDefault="00DA31E5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pt-BR" w:eastAsia="pt-B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570687" w:history="1">
            <w:r w:rsidR="00BD69BD" w:rsidRPr="003E6BD7">
              <w:rPr>
                <w:rStyle w:val="Hyperlink"/>
                <w:noProof/>
              </w:rPr>
              <w:t>teste</w:t>
            </w:r>
            <w:r w:rsidR="00BD69BD">
              <w:rPr>
                <w:noProof/>
                <w:webHidden/>
              </w:rPr>
              <w:tab/>
            </w:r>
            <w:r w:rsidR="00BD69BD">
              <w:rPr>
                <w:noProof/>
                <w:webHidden/>
              </w:rPr>
              <w:fldChar w:fldCharType="begin"/>
            </w:r>
            <w:r w:rsidR="00BD69BD">
              <w:rPr>
                <w:noProof/>
                <w:webHidden/>
              </w:rPr>
              <w:instrText xml:space="preserve"> PAGEREF _Toc496570687 \h </w:instrText>
            </w:r>
            <w:r w:rsidR="00BD69BD">
              <w:rPr>
                <w:noProof/>
                <w:webHidden/>
              </w:rPr>
            </w:r>
            <w:r w:rsidR="00BD69BD">
              <w:rPr>
                <w:noProof/>
                <w:webHidden/>
              </w:rPr>
              <w:fldChar w:fldCharType="separate"/>
            </w:r>
            <w:r w:rsidR="00BD69BD">
              <w:rPr>
                <w:noProof/>
                <w:webHidden/>
              </w:rPr>
              <w:t>2</w:t>
            </w:r>
            <w:r w:rsidR="00BD69BD">
              <w:rPr>
                <w:noProof/>
                <w:webHidden/>
              </w:rPr>
              <w:fldChar w:fldCharType="end"/>
            </w:r>
          </w:hyperlink>
        </w:p>
        <w:p w:rsidR="00BD69BD" w:rsidRDefault="00DA31E5" w:rsidP="002C3B45">
          <w:pPr>
            <w:sectPr w:rsidR="00BD69BD" w:rsidSect="00DA31E5">
              <w:footerReference w:type="default" r:id="rId8"/>
              <w:type w:val="continuous"/>
              <w:pgSz w:w="11906" w:h="16838"/>
              <w:pgMar w:top="1134" w:right="1701" w:bottom="1701" w:left="1134" w:header="720" w:footer="227" w:gutter="0"/>
              <w:cols w:space="0"/>
              <w:docGrid w:linePitch="326"/>
            </w:sectPr>
          </w:pPr>
          <w:r>
            <w:rPr>
              <w:b/>
              <w:bCs/>
            </w:rPr>
            <w:fldChar w:fldCharType="end"/>
          </w:r>
        </w:p>
        <w:bookmarkStart w:id="1" w:name="_GoBack" w:displacedByCustomXml="next"/>
        <w:bookmarkEnd w:id="1" w:displacedByCustomXml="next"/>
      </w:sdtContent>
    </w:sdt>
    <w:bookmarkEnd w:id="0" w:displacedByCustomXml="prev"/>
    <w:p w:rsidR="00BD69BD" w:rsidRPr="00BD69BD" w:rsidRDefault="00BD69BD" w:rsidP="00BD69BD">
      <w:pPr>
        <w:pStyle w:val="Ttulo2"/>
      </w:pPr>
    </w:p>
    <w:sectPr w:rsidR="00BD69BD" w:rsidRPr="00BD69BD" w:rsidSect="00BD69BD">
      <w:pgSz w:w="11906" w:h="16838"/>
      <w:pgMar w:top="1134" w:right="1701" w:bottom="1701" w:left="1134" w:header="720" w:footer="227" w:gutter="0"/>
      <w:cols w:space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158A" w:rsidRDefault="0007158A" w:rsidP="00EE7F66">
      <w:r>
        <w:separator/>
      </w:r>
    </w:p>
    <w:p w:rsidR="0007158A" w:rsidRDefault="0007158A"/>
    <w:p w:rsidR="0007158A" w:rsidRDefault="0007158A" w:rsidP="008C7E43"/>
  </w:endnote>
  <w:endnote w:type="continuationSeparator" w:id="0">
    <w:p w:rsidR="0007158A" w:rsidRDefault="0007158A" w:rsidP="00EE7F66">
      <w:r>
        <w:continuationSeparator/>
      </w:r>
    </w:p>
    <w:p w:rsidR="0007158A" w:rsidRDefault="0007158A"/>
    <w:p w:rsidR="0007158A" w:rsidRDefault="0007158A" w:rsidP="008C7E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2BF" w:rsidRDefault="00CC62BF" w:rsidP="00277514">
    <w:pPr>
      <w:pStyle w:val="Rodap"/>
      <w:ind w:right="360"/>
    </w:pPr>
  </w:p>
  <w:p w:rsidR="00CC62BF" w:rsidRDefault="00CC62BF"/>
  <w:p w:rsidR="00CC62BF" w:rsidRDefault="00CC62BF" w:rsidP="008C7E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158A" w:rsidRDefault="0007158A" w:rsidP="00EE7F66">
      <w:r w:rsidRPr="00EE7F66">
        <w:rPr>
          <w:color w:val="000000"/>
        </w:rPr>
        <w:separator/>
      </w:r>
    </w:p>
    <w:p w:rsidR="0007158A" w:rsidRDefault="0007158A"/>
    <w:p w:rsidR="0007158A" w:rsidRDefault="0007158A" w:rsidP="008C7E43"/>
  </w:footnote>
  <w:footnote w:type="continuationSeparator" w:id="0">
    <w:p w:rsidR="0007158A" w:rsidRDefault="0007158A" w:rsidP="00EE7F66">
      <w:r>
        <w:continuationSeparator/>
      </w:r>
    </w:p>
    <w:p w:rsidR="0007158A" w:rsidRDefault="0007158A"/>
    <w:p w:rsidR="0007158A" w:rsidRDefault="0007158A" w:rsidP="008C7E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1F33EC9"/>
    <w:multiLevelType w:val="hybridMultilevel"/>
    <w:tmpl w:val="43C8C5B8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D2303"/>
    <w:multiLevelType w:val="multilevel"/>
    <w:tmpl w:val="D09C73C2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1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4515A"/>
    <w:multiLevelType w:val="multilevel"/>
    <w:tmpl w:val="490478A2"/>
    <w:lvl w:ilvl="0">
      <w:start w:val="1"/>
      <w:numFmt w:val="decimal"/>
      <w:pStyle w:val="PPCs"/>
      <w:lvlText w:val="%1."/>
      <w:lvlJc w:val="left"/>
      <w:pPr>
        <w:ind w:left="1778" w:hanging="360"/>
      </w:pPr>
      <w:rPr>
        <w:lang w:val="de-D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976FE6"/>
    <w:multiLevelType w:val="multilevel"/>
    <w:tmpl w:val="3F1455F6"/>
    <w:lvl w:ilvl="0">
      <w:start w:val="2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AD169E1"/>
    <w:multiLevelType w:val="multilevel"/>
    <w:tmpl w:val="AA5C07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F66"/>
    <w:rsid w:val="00000443"/>
    <w:rsid w:val="000014A1"/>
    <w:rsid w:val="00001A10"/>
    <w:rsid w:val="000024AE"/>
    <w:rsid w:val="00002D31"/>
    <w:rsid w:val="00002E26"/>
    <w:rsid w:val="00003A63"/>
    <w:rsid w:val="00003F8A"/>
    <w:rsid w:val="00004519"/>
    <w:rsid w:val="00004633"/>
    <w:rsid w:val="0000629F"/>
    <w:rsid w:val="00006527"/>
    <w:rsid w:val="00007566"/>
    <w:rsid w:val="00007C3A"/>
    <w:rsid w:val="00010CCA"/>
    <w:rsid w:val="00012C14"/>
    <w:rsid w:val="00015E04"/>
    <w:rsid w:val="000162D2"/>
    <w:rsid w:val="00016448"/>
    <w:rsid w:val="00017C2F"/>
    <w:rsid w:val="000217C9"/>
    <w:rsid w:val="0002375C"/>
    <w:rsid w:val="00023B29"/>
    <w:rsid w:val="000240AB"/>
    <w:rsid w:val="000247EB"/>
    <w:rsid w:val="000254AF"/>
    <w:rsid w:val="000255A9"/>
    <w:rsid w:val="00025D0D"/>
    <w:rsid w:val="00026DCF"/>
    <w:rsid w:val="000273F9"/>
    <w:rsid w:val="0003060D"/>
    <w:rsid w:val="0003145B"/>
    <w:rsid w:val="00031973"/>
    <w:rsid w:val="00031C75"/>
    <w:rsid w:val="00032698"/>
    <w:rsid w:val="00033AB6"/>
    <w:rsid w:val="0003524E"/>
    <w:rsid w:val="000358F2"/>
    <w:rsid w:val="0003687F"/>
    <w:rsid w:val="00036DF1"/>
    <w:rsid w:val="00036F6E"/>
    <w:rsid w:val="00041C23"/>
    <w:rsid w:val="00041ED8"/>
    <w:rsid w:val="0004212C"/>
    <w:rsid w:val="00042155"/>
    <w:rsid w:val="00042B11"/>
    <w:rsid w:val="00042CEB"/>
    <w:rsid w:val="00042E59"/>
    <w:rsid w:val="0004370E"/>
    <w:rsid w:val="00043725"/>
    <w:rsid w:val="000437C1"/>
    <w:rsid w:val="000456C8"/>
    <w:rsid w:val="000463D1"/>
    <w:rsid w:val="00046D0E"/>
    <w:rsid w:val="00047DE4"/>
    <w:rsid w:val="000501E0"/>
    <w:rsid w:val="000506AE"/>
    <w:rsid w:val="00050EEC"/>
    <w:rsid w:val="0005204F"/>
    <w:rsid w:val="00053C5C"/>
    <w:rsid w:val="00054392"/>
    <w:rsid w:val="00056300"/>
    <w:rsid w:val="00056AD1"/>
    <w:rsid w:val="00057DA6"/>
    <w:rsid w:val="0006050D"/>
    <w:rsid w:val="000609EA"/>
    <w:rsid w:val="0006171A"/>
    <w:rsid w:val="00061832"/>
    <w:rsid w:val="00061A93"/>
    <w:rsid w:val="00061ED6"/>
    <w:rsid w:val="0006233E"/>
    <w:rsid w:val="00062DF5"/>
    <w:rsid w:val="00062F5D"/>
    <w:rsid w:val="00063EDC"/>
    <w:rsid w:val="00064844"/>
    <w:rsid w:val="000650C9"/>
    <w:rsid w:val="00065CE7"/>
    <w:rsid w:val="00065F5A"/>
    <w:rsid w:val="000663EB"/>
    <w:rsid w:val="0006645C"/>
    <w:rsid w:val="00067513"/>
    <w:rsid w:val="000706A2"/>
    <w:rsid w:val="00070973"/>
    <w:rsid w:val="0007145F"/>
    <w:rsid w:val="0007158A"/>
    <w:rsid w:val="00071C68"/>
    <w:rsid w:val="000724B9"/>
    <w:rsid w:val="00073F5E"/>
    <w:rsid w:val="00074F18"/>
    <w:rsid w:val="000751D3"/>
    <w:rsid w:val="000762C8"/>
    <w:rsid w:val="0007720B"/>
    <w:rsid w:val="000775B5"/>
    <w:rsid w:val="00077BF3"/>
    <w:rsid w:val="000808CF"/>
    <w:rsid w:val="000827B1"/>
    <w:rsid w:val="000835C1"/>
    <w:rsid w:val="000835D3"/>
    <w:rsid w:val="0008471F"/>
    <w:rsid w:val="00085CC6"/>
    <w:rsid w:val="00086422"/>
    <w:rsid w:val="000914C7"/>
    <w:rsid w:val="00091608"/>
    <w:rsid w:val="0009189A"/>
    <w:rsid w:val="00091B47"/>
    <w:rsid w:val="00092FA7"/>
    <w:rsid w:val="00093820"/>
    <w:rsid w:val="00093CDD"/>
    <w:rsid w:val="0009482E"/>
    <w:rsid w:val="00096BAF"/>
    <w:rsid w:val="00096BB5"/>
    <w:rsid w:val="00097C05"/>
    <w:rsid w:val="000A0F4B"/>
    <w:rsid w:val="000A2452"/>
    <w:rsid w:val="000A2844"/>
    <w:rsid w:val="000A3635"/>
    <w:rsid w:val="000A4C7A"/>
    <w:rsid w:val="000A51F4"/>
    <w:rsid w:val="000A5263"/>
    <w:rsid w:val="000A556D"/>
    <w:rsid w:val="000A663D"/>
    <w:rsid w:val="000A6AE9"/>
    <w:rsid w:val="000A6DA3"/>
    <w:rsid w:val="000B31F5"/>
    <w:rsid w:val="000B3AEA"/>
    <w:rsid w:val="000B6961"/>
    <w:rsid w:val="000C0436"/>
    <w:rsid w:val="000C089C"/>
    <w:rsid w:val="000C1277"/>
    <w:rsid w:val="000C1AB7"/>
    <w:rsid w:val="000C2362"/>
    <w:rsid w:val="000C5C70"/>
    <w:rsid w:val="000C6B8F"/>
    <w:rsid w:val="000D1AD8"/>
    <w:rsid w:val="000D2954"/>
    <w:rsid w:val="000D374D"/>
    <w:rsid w:val="000D3EA5"/>
    <w:rsid w:val="000D432C"/>
    <w:rsid w:val="000D4A48"/>
    <w:rsid w:val="000D57ED"/>
    <w:rsid w:val="000D5859"/>
    <w:rsid w:val="000D5BFF"/>
    <w:rsid w:val="000D6449"/>
    <w:rsid w:val="000D6FC5"/>
    <w:rsid w:val="000E027D"/>
    <w:rsid w:val="000E055D"/>
    <w:rsid w:val="000E0A86"/>
    <w:rsid w:val="000E18D2"/>
    <w:rsid w:val="000E22F2"/>
    <w:rsid w:val="000E26DC"/>
    <w:rsid w:val="000E3367"/>
    <w:rsid w:val="000E4349"/>
    <w:rsid w:val="000E4745"/>
    <w:rsid w:val="000E50F6"/>
    <w:rsid w:val="000E5D00"/>
    <w:rsid w:val="000E68E5"/>
    <w:rsid w:val="000E7175"/>
    <w:rsid w:val="000F004A"/>
    <w:rsid w:val="000F0A7B"/>
    <w:rsid w:val="000F196A"/>
    <w:rsid w:val="000F1A7A"/>
    <w:rsid w:val="000F2FAF"/>
    <w:rsid w:val="000F3113"/>
    <w:rsid w:val="000F3954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4A84"/>
    <w:rsid w:val="00104DA8"/>
    <w:rsid w:val="0010519C"/>
    <w:rsid w:val="00105ADC"/>
    <w:rsid w:val="00105BE4"/>
    <w:rsid w:val="00105CA0"/>
    <w:rsid w:val="001067A7"/>
    <w:rsid w:val="0010685E"/>
    <w:rsid w:val="00106997"/>
    <w:rsid w:val="00106D85"/>
    <w:rsid w:val="00110A0C"/>
    <w:rsid w:val="0011136B"/>
    <w:rsid w:val="00111BF3"/>
    <w:rsid w:val="00113321"/>
    <w:rsid w:val="00114294"/>
    <w:rsid w:val="00114C2E"/>
    <w:rsid w:val="00115318"/>
    <w:rsid w:val="00115950"/>
    <w:rsid w:val="00115AD7"/>
    <w:rsid w:val="00117EAC"/>
    <w:rsid w:val="00120159"/>
    <w:rsid w:val="00121202"/>
    <w:rsid w:val="00121E3D"/>
    <w:rsid w:val="001222DF"/>
    <w:rsid w:val="00124C91"/>
    <w:rsid w:val="0012522F"/>
    <w:rsid w:val="0012585B"/>
    <w:rsid w:val="00125982"/>
    <w:rsid w:val="00125D65"/>
    <w:rsid w:val="0012622F"/>
    <w:rsid w:val="0013031A"/>
    <w:rsid w:val="001306BD"/>
    <w:rsid w:val="001308B6"/>
    <w:rsid w:val="001323AD"/>
    <w:rsid w:val="0013328F"/>
    <w:rsid w:val="0013375B"/>
    <w:rsid w:val="00133D30"/>
    <w:rsid w:val="00134779"/>
    <w:rsid w:val="00135F64"/>
    <w:rsid w:val="0013695E"/>
    <w:rsid w:val="0013725E"/>
    <w:rsid w:val="0013756E"/>
    <w:rsid w:val="00140361"/>
    <w:rsid w:val="00140694"/>
    <w:rsid w:val="001415CE"/>
    <w:rsid w:val="00141BCF"/>
    <w:rsid w:val="00141CD6"/>
    <w:rsid w:val="00142683"/>
    <w:rsid w:val="00142B59"/>
    <w:rsid w:val="00144E48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2D81"/>
    <w:rsid w:val="00154F81"/>
    <w:rsid w:val="00155056"/>
    <w:rsid w:val="00155ACE"/>
    <w:rsid w:val="00156C65"/>
    <w:rsid w:val="00156D38"/>
    <w:rsid w:val="00156E93"/>
    <w:rsid w:val="00157503"/>
    <w:rsid w:val="00157580"/>
    <w:rsid w:val="00157B43"/>
    <w:rsid w:val="00157D46"/>
    <w:rsid w:val="00161C1F"/>
    <w:rsid w:val="0016233D"/>
    <w:rsid w:val="00163270"/>
    <w:rsid w:val="001639C9"/>
    <w:rsid w:val="0016437E"/>
    <w:rsid w:val="0016580A"/>
    <w:rsid w:val="001662E7"/>
    <w:rsid w:val="001667B2"/>
    <w:rsid w:val="0016737E"/>
    <w:rsid w:val="00167DAF"/>
    <w:rsid w:val="00170964"/>
    <w:rsid w:val="001716BA"/>
    <w:rsid w:val="001725D8"/>
    <w:rsid w:val="001737E4"/>
    <w:rsid w:val="00175162"/>
    <w:rsid w:val="00177B3A"/>
    <w:rsid w:val="001807F9"/>
    <w:rsid w:val="00180E5E"/>
    <w:rsid w:val="00181191"/>
    <w:rsid w:val="00181B1A"/>
    <w:rsid w:val="00183B09"/>
    <w:rsid w:val="001852BA"/>
    <w:rsid w:val="001856BA"/>
    <w:rsid w:val="00185B50"/>
    <w:rsid w:val="001861DC"/>
    <w:rsid w:val="001867B6"/>
    <w:rsid w:val="00186F05"/>
    <w:rsid w:val="001902BE"/>
    <w:rsid w:val="0019175C"/>
    <w:rsid w:val="00191C7C"/>
    <w:rsid w:val="00194DED"/>
    <w:rsid w:val="0019645D"/>
    <w:rsid w:val="001969CB"/>
    <w:rsid w:val="00196DAD"/>
    <w:rsid w:val="00197E68"/>
    <w:rsid w:val="001A06BA"/>
    <w:rsid w:val="001A0F1B"/>
    <w:rsid w:val="001A127B"/>
    <w:rsid w:val="001A23D1"/>
    <w:rsid w:val="001A2C8A"/>
    <w:rsid w:val="001A32B6"/>
    <w:rsid w:val="001A44F7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15C"/>
    <w:rsid w:val="001B330A"/>
    <w:rsid w:val="001B3554"/>
    <w:rsid w:val="001B359D"/>
    <w:rsid w:val="001B38B4"/>
    <w:rsid w:val="001B4F86"/>
    <w:rsid w:val="001B551B"/>
    <w:rsid w:val="001B56AE"/>
    <w:rsid w:val="001B5DBA"/>
    <w:rsid w:val="001B6098"/>
    <w:rsid w:val="001B6BA3"/>
    <w:rsid w:val="001C0FDB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B34"/>
    <w:rsid w:val="001D2DEA"/>
    <w:rsid w:val="001D4C9E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55D6"/>
    <w:rsid w:val="001E61CD"/>
    <w:rsid w:val="001E6C25"/>
    <w:rsid w:val="001E73C4"/>
    <w:rsid w:val="001F0F4E"/>
    <w:rsid w:val="001F1C7C"/>
    <w:rsid w:val="001F2EA5"/>
    <w:rsid w:val="001F3BE2"/>
    <w:rsid w:val="001F40C7"/>
    <w:rsid w:val="001F41C2"/>
    <w:rsid w:val="001F4ACE"/>
    <w:rsid w:val="001F4AD3"/>
    <w:rsid w:val="001F52AC"/>
    <w:rsid w:val="001F549B"/>
    <w:rsid w:val="001F581F"/>
    <w:rsid w:val="001F608F"/>
    <w:rsid w:val="001F70D2"/>
    <w:rsid w:val="001F7487"/>
    <w:rsid w:val="001F778B"/>
    <w:rsid w:val="001F7AE8"/>
    <w:rsid w:val="00203A8A"/>
    <w:rsid w:val="002041CA"/>
    <w:rsid w:val="002054EE"/>
    <w:rsid w:val="002065D2"/>
    <w:rsid w:val="00207648"/>
    <w:rsid w:val="00207B5C"/>
    <w:rsid w:val="00210694"/>
    <w:rsid w:val="002107B5"/>
    <w:rsid w:val="00212126"/>
    <w:rsid w:val="002125F7"/>
    <w:rsid w:val="00215AD6"/>
    <w:rsid w:val="00217105"/>
    <w:rsid w:val="002212F1"/>
    <w:rsid w:val="00221D3A"/>
    <w:rsid w:val="002228FD"/>
    <w:rsid w:val="00225521"/>
    <w:rsid w:val="00230EAC"/>
    <w:rsid w:val="00232123"/>
    <w:rsid w:val="00232DB2"/>
    <w:rsid w:val="00233754"/>
    <w:rsid w:val="002338B1"/>
    <w:rsid w:val="002340FA"/>
    <w:rsid w:val="002345B2"/>
    <w:rsid w:val="00235C5A"/>
    <w:rsid w:val="00236464"/>
    <w:rsid w:val="00236591"/>
    <w:rsid w:val="00236750"/>
    <w:rsid w:val="00240EA9"/>
    <w:rsid w:val="00240EDE"/>
    <w:rsid w:val="002419F3"/>
    <w:rsid w:val="002423D8"/>
    <w:rsid w:val="002425C4"/>
    <w:rsid w:val="00245424"/>
    <w:rsid w:val="002455E7"/>
    <w:rsid w:val="0024574C"/>
    <w:rsid w:val="0024703C"/>
    <w:rsid w:val="00250A46"/>
    <w:rsid w:val="00251303"/>
    <w:rsid w:val="002537A5"/>
    <w:rsid w:val="00254EF6"/>
    <w:rsid w:val="002550C0"/>
    <w:rsid w:val="00255815"/>
    <w:rsid w:val="00255B0C"/>
    <w:rsid w:val="00255F97"/>
    <w:rsid w:val="002566D2"/>
    <w:rsid w:val="00256E8F"/>
    <w:rsid w:val="002572D7"/>
    <w:rsid w:val="002578AC"/>
    <w:rsid w:val="002600DA"/>
    <w:rsid w:val="00260618"/>
    <w:rsid w:val="00260900"/>
    <w:rsid w:val="00260D15"/>
    <w:rsid w:val="00260D9D"/>
    <w:rsid w:val="00260E79"/>
    <w:rsid w:val="00260F99"/>
    <w:rsid w:val="00264683"/>
    <w:rsid w:val="00264CB3"/>
    <w:rsid w:val="00264E56"/>
    <w:rsid w:val="002663D7"/>
    <w:rsid w:val="00266C3F"/>
    <w:rsid w:val="00267FBD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9"/>
    <w:rsid w:val="00277D5F"/>
    <w:rsid w:val="0028122A"/>
    <w:rsid w:val="00282538"/>
    <w:rsid w:val="00282AA7"/>
    <w:rsid w:val="00283E1E"/>
    <w:rsid w:val="002866A1"/>
    <w:rsid w:val="002866D0"/>
    <w:rsid w:val="00286E54"/>
    <w:rsid w:val="00286F22"/>
    <w:rsid w:val="00287688"/>
    <w:rsid w:val="00287850"/>
    <w:rsid w:val="00292696"/>
    <w:rsid w:val="002927AA"/>
    <w:rsid w:val="00293331"/>
    <w:rsid w:val="002933DE"/>
    <w:rsid w:val="002940BE"/>
    <w:rsid w:val="0029414B"/>
    <w:rsid w:val="00295E87"/>
    <w:rsid w:val="002971A4"/>
    <w:rsid w:val="002977C2"/>
    <w:rsid w:val="002A03BB"/>
    <w:rsid w:val="002A05FC"/>
    <w:rsid w:val="002A09C4"/>
    <w:rsid w:val="002A1612"/>
    <w:rsid w:val="002A17A5"/>
    <w:rsid w:val="002A22BC"/>
    <w:rsid w:val="002A2875"/>
    <w:rsid w:val="002A2FBB"/>
    <w:rsid w:val="002A3563"/>
    <w:rsid w:val="002A36C1"/>
    <w:rsid w:val="002A3CCC"/>
    <w:rsid w:val="002A51DD"/>
    <w:rsid w:val="002B059C"/>
    <w:rsid w:val="002B1BB2"/>
    <w:rsid w:val="002B200F"/>
    <w:rsid w:val="002B262A"/>
    <w:rsid w:val="002B3A6F"/>
    <w:rsid w:val="002B3FCE"/>
    <w:rsid w:val="002B4E75"/>
    <w:rsid w:val="002B6F80"/>
    <w:rsid w:val="002C03AF"/>
    <w:rsid w:val="002C08CB"/>
    <w:rsid w:val="002C0D02"/>
    <w:rsid w:val="002C14BC"/>
    <w:rsid w:val="002C1D75"/>
    <w:rsid w:val="002C25D8"/>
    <w:rsid w:val="002C358A"/>
    <w:rsid w:val="002C3B45"/>
    <w:rsid w:val="002C4862"/>
    <w:rsid w:val="002C4AC9"/>
    <w:rsid w:val="002C5C69"/>
    <w:rsid w:val="002D1EB5"/>
    <w:rsid w:val="002D3CCB"/>
    <w:rsid w:val="002D783E"/>
    <w:rsid w:val="002E09C1"/>
    <w:rsid w:val="002E0CDD"/>
    <w:rsid w:val="002E150E"/>
    <w:rsid w:val="002E1D50"/>
    <w:rsid w:val="002E1FEA"/>
    <w:rsid w:val="002E26B9"/>
    <w:rsid w:val="002E2DFD"/>
    <w:rsid w:val="002E2EDB"/>
    <w:rsid w:val="002E4FC2"/>
    <w:rsid w:val="002E6408"/>
    <w:rsid w:val="002E6B2A"/>
    <w:rsid w:val="002E76EB"/>
    <w:rsid w:val="002F166C"/>
    <w:rsid w:val="002F18D3"/>
    <w:rsid w:val="002F1D50"/>
    <w:rsid w:val="002F27FD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4FF6"/>
    <w:rsid w:val="00305F73"/>
    <w:rsid w:val="003115A2"/>
    <w:rsid w:val="00311951"/>
    <w:rsid w:val="00311DEF"/>
    <w:rsid w:val="003123D4"/>
    <w:rsid w:val="003138B8"/>
    <w:rsid w:val="0031415D"/>
    <w:rsid w:val="00314F79"/>
    <w:rsid w:val="003163DE"/>
    <w:rsid w:val="0031726E"/>
    <w:rsid w:val="003177B4"/>
    <w:rsid w:val="00320EA9"/>
    <w:rsid w:val="00321EFB"/>
    <w:rsid w:val="0032205E"/>
    <w:rsid w:val="0032252F"/>
    <w:rsid w:val="003225C7"/>
    <w:rsid w:val="00322789"/>
    <w:rsid w:val="00322A46"/>
    <w:rsid w:val="00322BB9"/>
    <w:rsid w:val="00323135"/>
    <w:rsid w:val="003232F1"/>
    <w:rsid w:val="003233F6"/>
    <w:rsid w:val="0032440F"/>
    <w:rsid w:val="0032584B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39B"/>
    <w:rsid w:val="003376A8"/>
    <w:rsid w:val="00337CC2"/>
    <w:rsid w:val="0034089F"/>
    <w:rsid w:val="00340F1B"/>
    <w:rsid w:val="00342A07"/>
    <w:rsid w:val="003440BD"/>
    <w:rsid w:val="0034416A"/>
    <w:rsid w:val="00345055"/>
    <w:rsid w:val="00345DBC"/>
    <w:rsid w:val="00347158"/>
    <w:rsid w:val="00347F79"/>
    <w:rsid w:val="0035047F"/>
    <w:rsid w:val="003509AD"/>
    <w:rsid w:val="003510D3"/>
    <w:rsid w:val="003516A9"/>
    <w:rsid w:val="00352895"/>
    <w:rsid w:val="00352BAC"/>
    <w:rsid w:val="00353797"/>
    <w:rsid w:val="00353B8A"/>
    <w:rsid w:val="00354448"/>
    <w:rsid w:val="00354737"/>
    <w:rsid w:val="003549D5"/>
    <w:rsid w:val="00355760"/>
    <w:rsid w:val="00355A3E"/>
    <w:rsid w:val="00356E61"/>
    <w:rsid w:val="003573E1"/>
    <w:rsid w:val="00357CA4"/>
    <w:rsid w:val="00361038"/>
    <w:rsid w:val="00361AA2"/>
    <w:rsid w:val="00362A0C"/>
    <w:rsid w:val="00362B14"/>
    <w:rsid w:val="00363492"/>
    <w:rsid w:val="00363FBB"/>
    <w:rsid w:val="00365498"/>
    <w:rsid w:val="003659E7"/>
    <w:rsid w:val="00365E55"/>
    <w:rsid w:val="00367043"/>
    <w:rsid w:val="0036715A"/>
    <w:rsid w:val="0037014C"/>
    <w:rsid w:val="003709B2"/>
    <w:rsid w:val="00370B0E"/>
    <w:rsid w:val="0037110B"/>
    <w:rsid w:val="003714DD"/>
    <w:rsid w:val="00371539"/>
    <w:rsid w:val="00371780"/>
    <w:rsid w:val="00371CE0"/>
    <w:rsid w:val="00372571"/>
    <w:rsid w:val="003728C9"/>
    <w:rsid w:val="00372ECE"/>
    <w:rsid w:val="003733DF"/>
    <w:rsid w:val="003744B5"/>
    <w:rsid w:val="003759D1"/>
    <w:rsid w:val="003763AF"/>
    <w:rsid w:val="00376B1A"/>
    <w:rsid w:val="00376C40"/>
    <w:rsid w:val="00377F9F"/>
    <w:rsid w:val="00381C33"/>
    <w:rsid w:val="00381DB2"/>
    <w:rsid w:val="00382679"/>
    <w:rsid w:val="00382A53"/>
    <w:rsid w:val="00384CC6"/>
    <w:rsid w:val="00384DF6"/>
    <w:rsid w:val="00387380"/>
    <w:rsid w:val="003876EE"/>
    <w:rsid w:val="00387803"/>
    <w:rsid w:val="00387820"/>
    <w:rsid w:val="003909FC"/>
    <w:rsid w:val="003913B1"/>
    <w:rsid w:val="00391666"/>
    <w:rsid w:val="00391984"/>
    <w:rsid w:val="00391F6F"/>
    <w:rsid w:val="00392BDE"/>
    <w:rsid w:val="003942C9"/>
    <w:rsid w:val="00394CD5"/>
    <w:rsid w:val="003974C8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A7B20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116"/>
    <w:rsid w:val="003C638A"/>
    <w:rsid w:val="003C6FB7"/>
    <w:rsid w:val="003D02E2"/>
    <w:rsid w:val="003D057E"/>
    <w:rsid w:val="003D1566"/>
    <w:rsid w:val="003D1B6C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D7900"/>
    <w:rsid w:val="003E1B1A"/>
    <w:rsid w:val="003E1BDC"/>
    <w:rsid w:val="003E3B91"/>
    <w:rsid w:val="003E512C"/>
    <w:rsid w:val="003E5173"/>
    <w:rsid w:val="003E53D2"/>
    <w:rsid w:val="003E6022"/>
    <w:rsid w:val="003E6223"/>
    <w:rsid w:val="003E72C2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6650"/>
    <w:rsid w:val="003F7A3A"/>
    <w:rsid w:val="003F7BA2"/>
    <w:rsid w:val="00402139"/>
    <w:rsid w:val="00403DF2"/>
    <w:rsid w:val="004050C4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1BB2"/>
    <w:rsid w:val="004220FD"/>
    <w:rsid w:val="004234EE"/>
    <w:rsid w:val="00423F12"/>
    <w:rsid w:val="00425D84"/>
    <w:rsid w:val="00426BAA"/>
    <w:rsid w:val="00430515"/>
    <w:rsid w:val="00430D96"/>
    <w:rsid w:val="00431C38"/>
    <w:rsid w:val="00433E60"/>
    <w:rsid w:val="00434149"/>
    <w:rsid w:val="0043539E"/>
    <w:rsid w:val="00435FCB"/>
    <w:rsid w:val="00437430"/>
    <w:rsid w:val="00437773"/>
    <w:rsid w:val="004411E4"/>
    <w:rsid w:val="00445826"/>
    <w:rsid w:val="004475D4"/>
    <w:rsid w:val="0044788D"/>
    <w:rsid w:val="00447FA3"/>
    <w:rsid w:val="0045127A"/>
    <w:rsid w:val="00452D3E"/>
    <w:rsid w:val="004536BE"/>
    <w:rsid w:val="0045558F"/>
    <w:rsid w:val="00457A5B"/>
    <w:rsid w:val="00457BEE"/>
    <w:rsid w:val="004605BC"/>
    <w:rsid w:val="004612D2"/>
    <w:rsid w:val="004615CB"/>
    <w:rsid w:val="004622BD"/>
    <w:rsid w:val="00462F13"/>
    <w:rsid w:val="004637ED"/>
    <w:rsid w:val="004648D6"/>
    <w:rsid w:val="004653FB"/>
    <w:rsid w:val="00471B1E"/>
    <w:rsid w:val="00472741"/>
    <w:rsid w:val="00473BE8"/>
    <w:rsid w:val="00473E40"/>
    <w:rsid w:val="0047487B"/>
    <w:rsid w:val="00474C51"/>
    <w:rsid w:val="00475FB0"/>
    <w:rsid w:val="004767B4"/>
    <w:rsid w:val="00476D33"/>
    <w:rsid w:val="00477575"/>
    <w:rsid w:val="00477F96"/>
    <w:rsid w:val="004802C8"/>
    <w:rsid w:val="00480BB7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423F"/>
    <w:rsid w:val="0049585A"/>
    <w:rsid w:val="00497107"/>
    <w:rsid w:val="004979E8"/>
    <w:rsid w:val="004A08DA"/>
    <w:rsid w:val="004A1C0B"/>
    <w:rsid w:val="004A3096"/>
    <w:rsid w:val="004A391C"/>
    <w:rsid w:val="004A39C0"/>
    <w:rsid w:val="004A3E3E"/>
    <w:rsid w:val="004A4851"/>
    <w:rsid w:val="004A5035"/>
    <w:rsid w:val="004A5DB2"/>
    <w:rsid w:val="004A6D9A"/>
    <w:rsid w:val="004A7187"/>
    <w:rsid w:val="004A7788"/>
    <w:rsid w:val="004A7BDD"/>
    <w:rsid w:val="004B231B"/>
    <w:rsid w:val="004B3959"/>
    <w:rsid w:val="004B3B5E"/>
    <w:rsid w:val="004B4C9C"/>
    <w:rsid w:val="004B4FA9"/>
    <w:rsid w:val="004B64ED"/>
    <w:rsid w:val="004B7F65"/>
    <w:rsid w:val="004C0EC6"/>
    <w:rsid w:val="004C0F57"/>
    <w:rsid w:val="004C1487"/>
    <w:rsid w:val="004C2595"/>
    <w:rsid w:val="004C2808"/>
    <w:rsid w:val="004C2AA1"/>
    <w:rsid w:val="004C33CE"/>
    <w:rsid w:val="004C41DF"/>
    <w:rsid w:val="004C4EAE"/>
    <w:rsid w:val="004C6387"/>
    <w:rsid w:val="004C67B8"/>
    <w:rsid w:val="004C6C25"/>
    <w:rsid w:val="004C7CC3"/>
    <w:rsid w:val="004D315F"/>
    <w:rsid w:val="004D3998"/>
    <w:rsid w:val="004D4133"/>
    <w:rsid w:val="004D7292"/>
    <w:rsid w:val="004D79C5"/>
    <w:rsid w:val="004D7CE3"/>
    <w:rsid w:val="004E0920"/>
    <w:rsid w:val="004E0BD7"/>
    <w:rsid w:val="004E0E1D"/>
    <w:rsid w:val="004E10E3"/>
    <w:rsid w:val="004E120C"/>
    <w:rsid w:val="004E1FDC"/>
    <w:rsid w:val="004E2702"/>
    <w:rsid w:val="004E2EC1"/>
    <w:rsid w:val="004E41B6"/>
    <w:rsid w:val="004E594A"/>
    <w:rsid w:val="004E6ED2"/>
    <w:rsid w:val="004E737E"/>
    <w:rsid w:val="004F2725"/>
    <w:rsid w:val="004F43D2"/>
    <w:rsid w:val="004F5AED"/>
    <w:rsid w:val="004F5E9F"/>
    <w:rsid w:val="004F610E"/>
    <w:rsid w:val="004F7195"/>
    <w:rsid w:val="004F772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8A7"/>
    <w:rsid w:val="00503E84"/>
    <w:rsid w:val="0050405C"/>
    <w:rsid w:val="00504247"/>
    <w:rsid w:val="00504C2A"/>
    <w:rsid w:val="00504E0B"/>
    <w:rsid w:val="00504E97"/>
    <w:rsid w:val="00505785"/>
    <w:rsid w:val="00505E30"/>
    <w:rsid w:val="005071F5"/>
    <w:rsid w:val="005079C1"/>
    <w:rsid w:val="00507BED"/>
    <w:rsid w:val="005106D4"/>
    <w:rsid w:val="00512834"/>
    <w:rsid w:val="0051286C"/>
    <w:rsid w:val="00512984"/>
    <w:rsid w:val="00514486"/>
    <w:rsid w:val="0051461C"/>
    <w:rsid w:val="005148E8"/>
    <w:rsid w:val="00514A5A"/>
    <w:rsid w:val="00514B43"/>
    <w:rsid w:val="00516037"/>
    <w:rsid w:val="00521682"/>
    <w:rsid w:val="005228FC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0F5"/>
    <w:rsid w:val="00530244"/>
    <w:rsid w:val="00530618"/>
    <w:rsid w:val="00530CA0"/>
    <w:rsid w:val="0053293A"/>
    <w:rsid w:val="00532AFF"/>
    <w:rsid w:val="00532F51"/>
    <w:rsid w:val="0053385C"/>
    <w:rsid w:val="00533C58"/>
    <w:rsid w:val="00534271"/>
    <w:rsid w:val="005344F6"/>
    <w:rsid w:val="00535E05"/>
    <w:rsid w:val="005362F3"/>
    <w:rsid w:val="00536E25"/>
    <w:rsid w:val="0053700A"/>
    <w:rsid w:val="00540BB2"/>
    <w:rsid w:val="00541EAE"/>
    <w:rsid w:val="005427B4"/>
    <w:rsid w:val="005430AF"/>
    <w:rsid w:val="00544922"/>
    <w:rsid w:val="005451D7"/>
    <w:rsid w:val="00545423"/>
    <w:rsid w:val="00546563"/>
    <w:rsid w:val="00547812"/>
    <w:rsid w:val="00547FD9"/>
    <w:rsid w:val="00550661"/>
    <w:rsid w:val="00550E39"/>
    <w:rsid w:val="0055105B"/>
    <w:rsid w:val="005527CC"/>
    <w:rsid w:val="00553423"/>
    <w:rsid w:val="0055489F"/>
    <w:rsid w:val="005562C1"/>
    <w:rsid w:val="005610A9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61F3"/>
    <w:rsid w:val="00577155"/>
    <w:rsid w:val="005772A4"/>
    <w:rsid w:val="00580553"/>
    <w:rsid w:val="00580D0E"/>
    <w:rsid w:val="00580E83"/>
    <w:rsid w:val="00581A29"/>
    <w:rsid w:val="005823DF"/>
    <w:rsid w:val="00582F26"/>
    <w:rsid w:val="00583529"/>
    <w:rsid w:val="00584123"/>
    <w:rsid w:val="005842D6"/>
    <w:rsid w:val="0058465C"/>
    <w:rsid w:val="0058577B"/>
    <w:rsid w:val="00586BDD"/>
    <w:rsid w:val="00586E1F"/>
    <w:rsid w:val="00590FE4"/>
    <w:rsid w:val="005915DB"/>
    <w:rsid w:val="00591E5D"/>
    <w:rsid w:val="0059217A"/>
    <w:rsid w:val="00593984"/>
    <w:rsid w:val="00593FC5"/>
    <w:rsid w:val="005961D6"/>
    <w:rsid w:val="00596284"/>
    <w:rsid w:val="00596E2E"/>
    <w:rsid w:val="00597E57"/>
    <w:rsid w:val="005A0959"/>
    <w:rsid w:val="005A0A5F"/>
    <w:rsid w:val="005A13A5"/>
    <w:rsid w:val="005A2293"/>
    <w:rsid w:val="005A2DA7"/>
    <w:rsid w:val="005A2F49"/>
    <w:rsid w:val="005A756B"/>
    <w:rsid w:val="005A7DCE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6A68"/>
    <w:rsid w:val="005B6CC4"/>
    <w:rsid w:val="005B7606"/>
    <w:rsid w:val="005B7989"/>
    <w:rsid w:val="005B7B0E"/>
    <w:rsid w:val="005B7B41"/>
    <w:rsid w:val="005B7CD6"/>
    <w:rsid w:val="005C1BEE"/>
    <w:rsid w:val="005C2BE9"/>
    <w:rsid w:val="005C2D74"/>
    <w:rsid w:val="005C2E17"/>
    <w:rsid w:val="005C3569"/>
    <w:rsid w:val="005C3FAE"/>
    <w:rsid w:val="005C41E9"/>
    <w:rsid w:val="005C549A"/>
    <w:rsid w:val="005C62C3"/>
    <w:rsid w:val="005C7FDE"/>
    <w:rsid w:val="005D03E9"/>
    <w:rsid w:val="005D05CC"/>
    <w:rsid w:val="005D158E"/>
    <w:rsid w:val="005D1FAE"/>
    <w:rsid w:val="005D2539"/>
    <w:rsid w:val="005E0DFE"/>
    <w:rsid w:val="005E2C38"/>
    <w:rsid w:val="005E361F"/>
    <w:rsid w:val="005E3C9A"/>
    <w:rsid w:val="005E4218"/>
    <w:rsid w:val="005E44C4"/>
    <w:rsid w:val="005E4B98"/>
    <w:rsid w:val="005E5232"/>
    <w:rsid w:val="005E605E"/>
    <w:rsid w:val="005E6BA9"/>
    <w:rsid w:val="005F24E7"/>
    <w:rsid w:val="005F2EF2"/>
    <w:rsid w:val="005F2FEC"/>
    <w:rsid w:val="005F3D61"/>
    <w:rsid w:val="005F42CB"/>
    <w:rsid w:val="005F4E38"/>
    <w:rsid w:val="005F6400"/>
    <w:rsid w:val="005F78F0"/>
    <w:rsid w:val="00600A68"/>
    <w:rsid w:val="00601DA3"/>
    <w:rsid w:val="00601DEB"/>
    <w:rsid w:val="00602CD9"/>
    <w:rsid w:val="006030FB"/>
    <w:rsid w:val="006032F0"/>
    <w:rsid w:val="0060584E"/>
    <w:rsid w:val="00606250"/>
    <w:rsid w:val="006066A8"/>
    <w:rsid w:val="0060719A"/>
    <w:rsid w:val="006072FA"/>
    <w:rsid w:val="00610DB5"/>
    <w:rsid w:val="0061132A"/>
    <w:rsid w:val="006118FB"/>
    <w:rsid w:val="006123F3"/>
    <w:rsid w:val="00612CC5"/>
    <w:rsid w:val="00614C92"/>
    <w:rsid w:val="00614CA5"/>
    <w:rsid w:val="00614EE5"/>
    <w:rsid w:val="006156D1"/>
    <w:rsid w:val="00615FA7"/>
    <w:rsid w:val="00616294"/>
    <w:rsid w:val="00617A2A"/>
    <w:rsid w:val="00617EDF"/>
    <w:rsid w:val="006200D1"/>
    <w:rsid w:val="006203D7"/>
    <w:rsid w:val="006209E9"/>
    <w:rsid w:val="00620F36"/>
    <w:rsid w:val="00621D97"/>
    <w:rsid w:val="0062227C"/>
    <w:rsid w:val="00623630"/>
    <w:rsid w:val="006238F9"/>
    <w:rsid w:val="0062396F"/>
    <w:rsid w:val="00624507"/>
    <w:rsid w:val="00624B4B"/>
    <w:rsid w:val="00625BC8"/>
    <w:rsid w:val="0062620E"/>
    <w:rsid w:val="006265B6"/>
    <w:rsid w:val="00626979"/>
    <w:rsid w:val="00627927"/>
    <w:rsid w:val="00627C54"/>
    <w:rsid w:val="00630755"/>
    <w:rsid w:val="0063196C"/>
    <w:rsid w:val="006324D4"/>
    <w:rsid w:val="00633550"/>
    <w:rsid w:val="0063396E"/>
    <w:rsid w:val="00633DA5"/>
    <w:rsid w:val="00633EAE"/>
    <w:rsid w:val="00634EC4"/>
    <w:rsid w:val="0063563E"/>
    <w:rsid w:val="00635E71"/>
    <w:rsid w:val="00635F42"/>
    <w:rsid w:val="0063764C"/>
    <w:rsid w:val="00640029"/>
    <w:rsid w:val="00640CF8"/>
    <w:rsid w:val="00643C6F"/>
    <w:rsid w:val="0064407E"/>
    <w:rsid w:val="00644B71"/>
    <w:rsid w:val="00644C27"/>
    <w:rsid w:val="0064576E"/>
    <w:rsid w:val="00645C2E"/>
    <w:rsid w:val="00646E46"/>
    <w:rsid w:val="00646E5C"/>
    <w:rsid w:val="00647F64"/>
    <w:rsid w:val="00650251"/>
    <w:rsid w:val="006503EA"/>
    <w:rsid w:val="00650BFD"/>
    <w:rsid w:val="006511CE"/>
    <w:rsid w:val="00652D9F"/>
    <w:rsid w:val="006531D1"/>
    <w:rsid w:val="00653E46"/>
    <w:rsid w:val="0065433E"/>
    <w:rsid w:val="006544F5"/>
    <w:rsid w:val="00654A83"/>
    <w:rsid w:val="0065523B"/>
    <w:rsid w:val="00656106"/>
    <w:rsid w:val="006572B5"/>
    <w:rsid w:val="00657E68"/>
    <w:rsid w:val="00660600"/>
    <w:rsid w:val="00662473"/>
    <w:rsid w:val="006630BF"/>
    <w:rsid w:val="006630E0"/>
    <w:rsid w:val="006641A2"/>
    <w:rsid w:val="00664446"/>
    <w:rsid w:val="00664C9A"/>
    <w:rsid w:val="006662FD"/>
    <w:rsid w:val="006665D4"/>
    <w:rsid w:val="006679BC"/>
    <w:rsid w:val="006708C8"/>
    <w:rsid w:val="00671070"/>
    <w:rsid w:val="006710B4"/>
    <w:rsid w:val="006712E2"/>
    <w:rsid w:val="006713F6"/>
    <w:rsid w:val="00672FFF"/>
    <w:rsid w:val="006744C4"/>
    <w:rsid w:val="006744D8"/>
    <w:rsid w:val="00676EB0"/>
    <w:rsid w:val="00677FB1"/>
    <w:rsid w:val="00680672"/>
    <w:rsid w:val="006821D5"/>
    <w:rsid w:val="00682B89"/>
    <w:rsid w:val="00682C09"/>
    <w:rsid w:val="00682FD0"/>
    <w:rsid w:val="00683D5E"/>
    <w:rsid w:val="00683DEA"/>
    <w:rsid w:val="0068548A"/>
    <w:rsid w:val="006912C9"/>
    <w:rsid w:val="006914D1"/>
    <w:rsid w:val="0069176E"/>
    <w:rsid w:val="006919E7"/>
    <w:rsid w:val="00692641"/>
    <w:rsid w:val="00692CD3"/>
    <w:rsid w:val="00692E4A"/>
    <w:rsid w:val="00694068"/>
    <w:rsid w:val="006942ED"/>
    <w:rsid w:val="00694533"/>
    <w:rsid w:val="006949F0"/>
    <w:rsid w:val="00695E11"/>
    <w:rsid w:val="006A13FB"/>
    <w:rsid w:val="006A19BB"/>
    <w:rsid w:val="006A2CD5"/>
    <w:rsid w:val="006A35D1"/>
    <w:rsid w:val="006A3DFC"/>
    <w:rsid w:val="006A4CF6"/>
    <w:rsid w:val="006A4D4A"/>
    <w:rsid w:val="006A5C46"/>
    <w:rsid w:val="006B09EE"/>
    <w:rsid w:val="006B0A8E"/>
    <w:rsid w:val="006B1231"/>
    <w:rsid w:val="006B4920"/>
    <w:rsid w:val="006B5824"/>
    <w:rsid w:val="006B638D"/>
    <w:rsid w:val="006B6D37"/>
    <w:rsid w:val="006B7582"/>
    <w:rsid w:val="006C1289"/>
    <w:rsid w:val="006C15C2"/>
    <w:rsid w:val="006C1615"/>
    <w:rsid w:val="006C48B1"/>
    <w:rsid w:val="006C5079"/>
    <w:rsid w:val="006C789E"/>
    <w:rsid w:val="006C794E"/>
    <w:rsid w:val="006D05CF"/>
    <w:rsid w:val="006D0E2D"/>
    <w:rsid w:val="006D1DCC"/>
    <w:rsid w:val="006D234C"/>
    <w:rsid w:val="006D28B1"/>
    <w:rsid w:val="006D29A2"/>
    <w:rsid w:val="006D4F1C"/>
    <w:rsid w:val="006D569F"/>
    <w:rsid w:val="006D5B41"/>
    <w:rsid w:val="006D62A8"/>
    <w:rsid w:val="006D62CB"/>
    <w:rsid w:val="006D6D90"/>
    <w:rsid w:val="006D7292"/>
    <w:rsid w:val="006D7DC8"/>
    <w:rsid w:val="006D7EAD"/>
    <w:rsid w:val="006E0AF3"/>
    <w:rsid w:val="006E1BAF"/>
    <w:rsid w:val="006E4060"/>
    <w:rsid w:val="006E47EC"/>
    <w:rsid w:val="006E52A9"/>
    <w:rsid w:val="006E66C6"/>
    <w:rsid w:val="006E6BAF"/>
    <w:rsid w:val="006E6FED"/>
    <w:rsid w:val="006E7964"/>
    <w:rsid w:val="006F04EB"/>
    <w:rsid w:val="006F0DB9"/>
    <w:rsid w:val="006F1EA0"/>
    <w:rsid w:val="006F235F"/>
    <w:rsid w:val="006F2EA3"/>
    <w:rsid w:val="006F3CA9"/>
    <w:rsid w:val="006F4ED9"/>
    <w:rsid w:val="006F591C"/>
    <w:rsid w:val="006F5966"/>
    <w:rsid w:val="006F6A9D"/>
    <w:rsid w:val="006F73CD"/>
    <w:rsid w:val="006F7D62"/>
    <w:rsid w:val="007011B5"/>
    <w:rsid w:val="007012CD"/>
    <w:rsid w:val="00701E94"/>
    <w:rsid w:val="00702CFC"/>
    <w:rsid w:val="007032C7"/>
    <w:rsid w:val="007037F5"/>
    <w:rsid w:val="00703C05"/>
    <w:rsid w:val="007043B0"/>
    <w:rsid w:val="00704C92"/>
    <w:rsid w:val="00704CF5"/>
    <w:rsid w:val="007062F6"/>
    <w:rsid w:val="007067FC"/>
    <w:rsid w:val="00707DEE"/>
    <w:rsid w:val="007101C8"/>
    <w:rsid w:val="007109CD"/>
    <w:rsid w:val="00710AC2"/>
    <w:rsid w:val="00711686"/>
    <w:rsid w:val="00711713"/>
    <w:rsid w:val="007126C4"/>
    <w:rsid w:val="00712B65"/>
    <w:rsid w:val="00713902"/>
    <w:rsid w:val="007140E1"/>
    <w:rsid w:val="0071412B"/>
    <w:rsid w:val="007163B7"/>
    <w:rsid w:val="00716C33"/>
    <w:rsid w:val="00717CDA"/>
    <w:rsid w:val="00720580"/>
    <w:rsid w:val="007207E1"/>
    <w:rsid w:val="00722605"/>
    <w:rsid w:val="0072331F"/>
    <w:rsid w:val="00725E9D"/>
    <w:rsid w:val="00727FD0"/>
    <w:rsid w:val="00730F77"/>
    <w:rsid w:val="007318F4"/>
    <w:rsid w:val="00731D91"/>
    <w:rsid w:val="007322F4"/>
    <w:rsid w:val="00734E2F"/>
    <w:rsid w:val="00735C93"/>
    <w:rsid w:val="007361D5"/>
    <w:rsid w:val="00736715"/>
    <w:rsid w:val="007367F1"/>
    <w:rsid w:val="0074043C"/>
    <w:rsid w:val="0074076D"/>
    <w:rsid w:val="00740ADB"/>
    <w:rsid w:val="00740D0E"/>
    <w:rsid w:val="00742B65"/>
    <w:rsid w:val="00742FC4"/>
    <w:rsid w:val="00743524"/>
    <w:rsid w:val="007442F8"/>
    <w:rsid w:val="00744AD1"/>
    <w:rsid w:val="00745C05"/>
    <w:rsid w:val="00746D46"/>
    <w:rsid w:val="007474F8"/>
    <w:rsid w:val="00747A2B"/>
    <w:rsid w:val="00747A3E"/>
    <w:rsid w:val="0075164E"/>
    <w:rsid w:val="0075196F"/>
    <w:rsid w:val="00752308"/>
    <w:rsid w:val="00752B36"/>
    <w:rsid w:val="00752D7C"/>
    <w:rsid w:val="0075557E"/>
    <w:rsid w:val="007555E3"/>
    <w:rsid w:val="0075568A"/>
    <w:rsid w:val="00756D30"/>
    <w:rsid w:val="00760046"/>
    <w:rsid w:val="00761565"/>
    <w:rsid w:val="007620D3"/>
    <w:rsid w:val="00762CA9"/>
    <w:rsid w:val="00762F88"/>
    <w:rsid w:val="00765445"/>
    <w:rsid w:val="0076633E"/>
    <w:rsid w:val="00767B7C"/>
    <w:rsid w:val="00770CF0"/>
    <w:rsid w:val="00771493"/>
    <w:rsid w:val="00771F0E"/>
    <w:rsid w:val="0077296B"/>
    <w:rsid w:val="00772AAC"/>
    <w:rsid w:val="0077377E"/>
    <w:rsid w:val="00774D16"/>
    <w:rsid w:val="00774D8C"/>
    <w:rsid w:val="00774F9E"/>
    <w:rsid w:val="00775844"/>
    <w:rsid w:val="0077657D"/>
    <w:rsid w:val="00777438"/>
    <w:rsid w:val="00780489"/>
    <w:rsid w:val="0078084F"/>
    <w:rsid w:val="00782948"/>
    <w:rsid w:val="00782A08"/>
    <w:rsid w:val="007832B0"/>
    <w:rsid w:val="00784F22"/>
    <w:rsid w:val="00785FE2"/>
    <w:rsid w:val="00787370"/>
    <w:rsid w:val="007874F8"/>
    <w:rsid w:val="00787606"/>
    <w:rsid w:val="00787DD8"/>
    <w:rsid w:val="00790814"/>
    <w:rsid w:val="00790E1D"/>
    <w:rsid w:val="00791A6B"/>
    <w:rsid w:val="00792AB7"/>
    <w:rsid w:val="00792BAB"/>
    <w:rsid w:val="00792D4C"/>
    <w:rsid w:val="007945AD"/>
    <w:rsid w:val="00794EDC"/>
    <w:rsid w:val="00794EEB"/>
    <w:rsid w:val="00794F34"/>
    <w:rsid w:val="00796107"/>
    <w:rsid w:val="0079684B"/>
    <w:rsid w:val="00796DC6"/>
    <w:rsid w:val="00797302"/>
    <w:rsid w:val="007A2B80"/>
    <w:rsid w:val="007A2DF4"/>
    <w:rsid w:val="007A3656"/>
    <w:rsid w:val="007A395C"/>
    <w:rsid w:val="007A7C4B"/>
    <w:rsid w:val="007B0782"/>
    <w:rsid w:val="007B0882"/>
    <w:rsid w:val="007B08DB"/>
    <w:rsid w:val="007B09B0"/>
    <w:rsid w:val="007B1493"/>
    <w:rsid w:val="007B1A2F"/>
    <w:rsid w:val="007B2C6B"/>
    <w:rsid w:val="007B2DDB"/>
    <w:rsid w:val="007B4333"/>
    <w:rsid w:val="007B450D"/>
    <w:rsid w:val="007B454F"/>
    <w:rsid w:val="007B573F"/>
    <w:rsid w:val="007B58BC"/>
    <w:rsid w:val="007B59CF"/>
    <w:rsid w:val="007B62AF"/>
    <w:rsid w:val="007B7A4E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1D85"/>
    <w:rsid w:val="007E2918"/>
    <w:rsid w:val="007E41F3"/>
    <w:rsid w:val="007E4440"/>
    <w:rsid w:val="007E5591"/>
    <w:rsid w:val="007E5A9E"/>
    <w:rsid w:val="007E717B"/>
    <w:rsid w:val="007F0125"/>
    <w:rsid w:val="007F40E3"/>
    <w:rsid w:val="007F545D"/>
    <w:rsid w:val="007F552D"/>
    <w:rsid w:val="007F5A12"/>
    <w:rsid w:val="007F69F2"/>
    <w:rsid w:val="008018E1"/>
    <w:rsid w:val="00801903"/>
    <w:rsid w:val="00801AAD"/>
    <w:rsid w:val="00802981"/>
    <w:rsid w:val="00802A8D"/>
    <w:rsid w:val="00803CE8"/>
    <w:rsid w:val="008043FB"/>
    <w:rsid w:val="008052B6"/>
    <w:rsid w:val="0080533D"/>
    <w:rsid w:val="00805A59"/>
    <w:rsid w:val="00807335"/>
    <w:rsid w:val="00807F23"/>
    <w:rsid w:val="0081192C"/>
    <w:rsid w:val="00811C37"/>
    <w:rsid w:val="00812F8A"/>
    <w:rsid w:val="0081391D"/>
    <w:rsid w:val="00814CC4"/>
    <w:rsid w:val="00815EF4"/>
    <w:rsid w:val="008161D5"/>
    <w:rsid w:val="008161F7"/>
    <w:rsid w:val="00816398"/>
    <w:rsid w:val="0081783E"/>
    <w:rsid w:val="00817AC2"/>
    <w:rsid w:val="008204EE"/>
    <w:rsid w:val="008225F2"/>
    <w:rsid w:val="00822CE0"/>
    <w:rsid w:val="00822DD4"/>
    <w:rsid w:val="008230EB"/>
    <w:rsid w:val="008232F6"/>
    <w:rsid w:val="008245FB"/>
    <w:rsid w:val="008252B4"/>
    <w:rsid w:val="00826068"/>
    <w:rsid w:val="008272D4"/>
    <w:rsid w:val="00827C97"/>
    <w:rsid w:val="00830456"/>
    <w:rsid w:val="00830938"/>
    <w:rsid w:val="00831FAA"/>
    <w:rsid w:val="008332B5"/>
    <w:rsid w:val="00833965"/>
    <w:rsid w:val="00833FC8"/>
    <w:rsid w:val="008341A1"/>
    <w:rsid w:val="00835450"/>
    <w:rsid w:val="008356C9"/>
    <w:rsid w:val="00836502"/>
    <w:rsid w:val="00836EE5"/>
    <w:rsid w:val="0083773F"/>
    <w:rsid w:val="00837C22"/>
    <w:rsid w:val="00842C9C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19F"/>
    <w:rsid w:val="00861F15"/>
    <w:rsid w:val="00863BED"/>
    <w:rsid w:val="00864E3C"/>
    <w:rsid w:val="00865162"/>
    <w:rsid w:val="00865181"/>
    <w:rsid w:val="0086566F"/>
    <w:rsid w:val="00865EC0"/>
    <w:rsid w:val="0086665E"/>
    <w:rsid w:val="008666FE"/>
    <w:rsid w:val="008676E4"/>
    <w:rsid w:val="00870126"/>
    <w:rsid w:val="008705F6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C47"/>
    <w:rsid w:val="00881FF0"/>
    <w:rsid w:val="00882B5D"/>
    <w:rsid w:val="00882CC7"/>
    <w:rsid w:val="00883765"/>
    <w:rsid w:val="00883996"/>
    <w:rsid w:val="008839D6"/>
    <w:rsid w:val="00884D9C"/>
    <w:rsid w:val="008859F1"/>
    <w:rsid w:val="008876A6"/>
    <w:rsid w:val="00887B04"/>
    <w:rsid w:val="00891636"/>
    <w:rsid w:val="008916FB"/>
    <w:rsid w:val="008919B9"/>
    <w:rsid w:val="008925AA"/>
    <w:rsid w:val="00892A12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6E7"/>
    <w:rsid w:val="008978C6"/>
    <w:rsid w:val="008A171E"/>
    <w:rsid w:val="008A3BB6"/>
    <w:rsid w:val="008A52A0"/>
    <w:rsid w:val="008A59E1"/>
    <w:rsid w:val="008A7B3E"/>
    <w:rsid w:val="008B1943"/>
    <w:rsid w:val="008B4427"/>
    <w:rsid w:val="008B450D"/>
    <w:rsid w:val="008B4C6E"/>
    <w:rsid w:val="008B63BD"/>
    <w:rsid w:val="008B7CF7"/>
    <w:rsid w:val="008B7EF6"/>
    <w:rsid w:val="008C04B0"/>
    <w:rsid w:val="008C082B"/>
    <w:rsid w:val="008C0DE0"/>
    <w:rsid w:val="008C40E5"/>
    <w:rsid w:val="008C419F"/>
    <w:rsid w:val="008C4705"/>
    <w:rsid w:val="008C4916"/>
    <w:rsid w:val="008C5849"/>
    <w:rsid w:val="008C5DF0"/>
    <w:rsid w:val="008C6602"/>
    <w:rsid w:val="008C66F8"/>
    <w:rsid w:val="008C6E38"/>
    <w:rsid w:val="008C75D9"/>
    <w:rsid w:val="008C78A5"/>
    <w:rsid w:val="008C7E43"/>
    <w:rsid w:val="008D00AC"/>
    <w:rsid w:val="008D1493"/>
    <w:rsid w:val="008D1504"/>
    <w:rsid w:val="008D2259"/>
    <w:rsid w:val="008D2782"/>
    <w:rsid w:val="008D29C0"/>
    <w:rsid w:val="008D2A1E"/>
    <w:rsid w:val="008D3342"/>
    <w:rsid w:val="008D4A4E"/>
    <w:rsid w:val="008D57F9"/>
    <w:rsid w:val="008D63E8"/>
    <w:rsid w:val="008D64AD"/>
    <w:rsid w:val="008E1C55"/>
    <w:rsid w:val="008E2B19"/>
    <w:rsid w:val="008E3010"/>
    <w:rsid w:val="008E31F9"/>
    <w:rsid w:val="008E4ED8"/>
    <w:rsid w:val="008E5CDB"/>
    <w:rsid w:val="008E5F0C"/>
    <w:rsid w:val="008E6DB2"/>
    <w:rsid w:val="008E708C"/>
    <w:rsid w:val="008E72F9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4228"/>
    <w:rsid w:val="008F510C"/>
    <w:rsid w:val="008F5191"/>
    <w:rsid w:val="008F548E"/>
    <w:rsid w:val="008F5BE9"/>
    <w:rsid w:val="008F6B33"/>
    <w:rsid w:val="008F7094"/>
    <w:rsid w:val="008F7C22"/>
    <w:rsid w:val="008F7C82"/>
    <w:rsid w:val="00900F17"/>
    <w:rsid w:val="0090158C"/>
    <w:rsid w:val="00902DBC"/>
    <w:rsid w:val="00902E02"/>
    <w:rsid w:val="00903805"/>
    <w:rsid w:val="00903EC1"/>
    <w:rsid w:val="009050CB"/>
    <w:rsid w:val="00906310"/>
    <w:rsid w:val="009101BC"/>
    <w:rsid w:val="009103AB"/>
    <w:rsid w:val="009109FE"/>
    <w:rsid w:val="00911104"/>
    <w:rsid w:val="00911E56"/>
    <w:rsid w:val="0091453C"/>
    <w:rsid w:val="00914BF6"/>
    <w:rsid w:val="00915889"/>
    <w:rsid w:val="00916B1C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304BA"/>
    <w:rsid w:val="00931142"/>
    <w:rsid w:val="00931256"/>
    <w:rsid w:val="0093147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99F"/>
    <w:rsid w:val="00940E0F"/>
    <w:rsid w:val="00940FFC"/>
    <w:rsid w:val="009416B9"/>
    <w:rsid w:val="00942CDD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03BC"/>
    <w:rsid w:val="00951B8C"/>
    <w:rsid w:val="00952249"/>
    <w:rsid w:val="009525D9"/>
    <w:rsid w:val="0095269A"/>
    <w:rsid w:val="00952A82"/>
    <w:rsid w:val="0095345B"/>
    <w:rsid w:val="00953B76"/>
    <w:rsid w:val="00953BC9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727"/>
    <w:rsid w:val="00972857"/>
    <w:rsid w:val="00972B34"/>
    <w:rsid w:val="0097326E"/>
    <w:rsid w:val="009758F6"/>
    <w:rsid w:val="00975EED"/>
    <w:rsid w:val="00975F7E"/>
    <w:rsid w:val="00976788"/>
    <w:rsid w:val="00976960"/>
    <w:rsid w:val="009773B3"/>
    <w:rsid w:val="009776A8"/>
    <w:rsid w:val="00977E67"/>
    <w:rsid w:val="00980A6E"/>
    <w:rsid w:val="00983BF5"/>
    <w:rsid w:val="00985637"/>
    <w:rsid w:val="00985C92"/>
    <w:rsid w:val="009868D1"/>
    <w:rsid w:val="00987BE6"/>
    <w:rsid w:val="009903E9"/>
    <w:rsid w:val="00993329"/>
    <w:rsid w:val="00993FE4"/>
    <w:rsid w:val="00994B41"/>
    <w:rsid w:val="00995126"/>
    <w:rsid w:val="00996B6C"/>
    <w:rsid w:val="009A0D6C"/>
    <w:rsid w:val="009A0EF6"/>
    <w:rsid w:val="009A1203"/>
    <w:rsid w:val="009A1B2E"/>
    <w:rsid w:val="009A2D5F"/>
    <w:rsid w:val="009A301B"/>
    <w:rsid w:val="009A3A5E"/>
    <w:rsid w:val="009A588D"/>
    <w:rsid w:val="009A5FD0"/>
    <w:rsid w:val="009A6077"/>
    <w:rsid w:val="009A66B3"/>
    <w:rsid w:val="009A6E35"/>
    <w:rsid w:val="009A76FA"/>
    <w:rsid w:val="009A7A75"/>
    <w:rsid w:val="009A7E3D"/>
    <w:rsid w:val="009B08CA"/>
    <w:rsid w:val="009B1CFA"/>
    <w:rsid w:val="009B1DFF"/>
    <w:rsid w:val="009B2317"/>
    <w:rsid w:val="009B2D12"/>
    <w:rsid w:val="009B3180"/>
    <w:rsid w:val="009B613A"/>
    <w:rsid w:val="009B6587"/>
    <w:rsid w:val="009B677B"/>
    <w:rsid w:val="009B76F3"/>
    <w:rsid w:val="009B7D61"/>
    <w:rsid w:val="009C0671"/>
    <w:rsid w:val="009C31F3"/>
    <w:rsid w:val="009C323D"/>
    <w:rsid w:val="009C5195"/>
    <w:rsid w:val="009C5871"/>
    <w:rsid w:val="009C5B5D"/>
    <w:rsid w:val="009C7381"/>
    <w:rsid w:val="009D2676"/>
    <w:rsid w:val="009D2C2F"/>
    <w:rsid w:val="009D3FEC"/>
    <w:rsid w:val="009D4812"/>
    <w:rsid w:val="009D4A5E"/>
    <w:rsid w:val="009D4D32"/>
    <w:rsid w:val="009D5385"/>
    <w:rsid w:val="009D593A"/>
    <w:rsid w:val="009D5C11"/>
    <w:rsid w:val="009D69CD"/>
    <w:rsid w:val="009E008C"/>
    <w:rsid w:val="009E091E"/>
    <w:rsid w:val="009E1D52"/>
    <w:rsid w:val="009E1F2E"/>
    <w:rsid w:val="009E246F"/>
    <w:rsid w:val="009E3D3E"/>
    <w:rsid w:val="009E41A6"/>
    <w:rsid w:val="009E4E54"/>
    <w:rsid w:val="009E5A2E"/>
    <w:rsid w:val="009E5CB7"/>
    <w:rsid w:val="009E6AF2"/>
    <w:rsid w:val="009E71FA"/>
    <w:rsid w:val="009E7619"/>
    <w:rsid w:val="009F2BC6"/>
    <w:rsid w:val="009F309C"/>
    <w:rsid w:val="009F565B"/>
    <w:rsid w:val="009F6C73"/>
    <w:rsid w:val="009F7AC5"/>
    <w:rsid w:val="00A00513"/>
    <w:rsid w:val="00A035B2"/>
    <w:rsid w:val="00A04BFC"/>
    <w:rsid w:val="00A04C33"/>
    <w:rsid w:val="00A074A9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473"/>
    <w:rsid w:val="00A156D7"/>
    <w:rsid w:val="00A15AE9"/>
    <w:rsid w:val="00A175D5"/>
    <w:rsid w:val="00A17E95"/>
    <w:rsid w:val="00A20CA8"/>
    <w:rsid w:val="00A218F0"/>
    <w:rsid w:val="00A21A18"/>
    <w:rsid w:val="00A22AE3"/>
    <w:rsid w:val="00A22B9C"/>
    <w:rsid w:val="00A22C00"/>
    <w:rsid w:val="00A22E7B"/>
    <w:rsid w:val="00A23920"/>
    <w:rsid w:val="00A24942"/>
    <w:rsid w:val="00A24F37"/>
    <w:rsid w:val="00A25E4F"/>
    <w:rsid w:val="00A26124"/>
    <w:rsid w:val="00A30A50"/>
    <w:rsid w:val="00A31404"/>
    <w:rsid w:val="00A317AB"/>
    <w:rsid w:val="00A3232E"/>
    <w:rsid w:val="00A32DCE"/>
    <w:rsid w:val="00A342C0"/>
    <w:rsid w:val="00A34FCF"/>
    <w:rsid w:val="00A3574E"/>
    <w:rsid w:val="00A35BC9"/>
    <w:rsid w:val="00A35FAD"/>
    <w:rsid w:val="00A36E41"/>
    <w:rsid w:val="00A375D0"/>
    <w:rsid w:val="00A37826"/>
    <w:rsid w:val="00A37AE0"/>
    <w:rsid w:val="00A400EB"/>
    <w:rsid w:val="00A43A4A"/>
    <w:rsid w:val="00A43A7A"/>
    <w:rsid w:val="00A43CFB"/>
    <w:rsid w:val="00A43E07"/>
    <w:rsid w:val="00A441E0"/>
    <w:rsid w:val="00A448F7"/>
    <w:rsid w:val="00A44BBB"/>
    <w:rsid w:val="00A44E60"/>
    <w:rsid w:val="00A4500D"/>
    <w:rsid w:val="00A45EBA"/>
    <w:rsid w:val="00A4606E"/>
    <w:rsid w:val="00A465BC"/>
    <w:rsid w:val="00A46CB9"/>
    <w:rsid w:val="00A47626"/>
    <w:rsid w:val="00A47A5A"/>
    <w:rsid w:val="00A54DC0"/>
    <w:rsid w:val="00A56AAB"/>
    <w:rsid w:val="00A56C90"/>
    <w:rsid w:val="00A570CD"/>
    <w:rsid w:val="00A57827"/>
    <w:rsid w:val="00A57A5D"/>
    <w:rsid w:val="00A57EB3"/>
    <w:rsid w:val="00A60578"/>
    <w:rsid w:val="00A6079E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338C"/>
    <w:rsid w:val="00A7550D"/>
    <w:rsid w:val="00A75750"/>
    <w:rsid w:val="00A76E48"/>
    <w:rsid w:val="00A771A9"/>
    <w:rsid w:val="00A805F1"/>
    <w:rsid w:val="00A809C0"/>
    <w:rsid w:val="00A80AAD"/>
    <w:rsid w:val="00A818E2"/>
    <w:rsid w:val="00A81F5C"/>
    <w:rsid w:val="00A831F6"/>
    <w:rsid w:val="00A84D62"/>
    <w:rsid w:val="00A85985"/>
    <w:rsid w:val="00A85F2A"/>
    <w:rsid w:val="00A862B5"/>
    <w:rsid w:val="00A87644"/>
    <w:rsid w:val="00A878A0"/>
    <w:rsid w:val="00A87E9E"/>
    <w:rsid w:val="00A90E0A"/>
    <w:rsid w:val="00A916A9"/>
    <w:rsid w:val="00A924BF"/>
    <w:rsid w:val="00A9431D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892"/>
    <w:rsid w:val="00AB0BF7"/>
    <w:rsid w:val="00AB15B7"/>
    <w:rsid w:val="00AB4027"/>
    <w:rsid w:val="00AB40A7"/>
    <w:rsid w:val="00AB4E72"/>
    <w:rsid w:val="00AB505B"/>
    <w:rsid w:val="00AB699A"/>
    <w:rsid w:val="00AB6A58"/>
    <w:rsid w:val="00AB7A1E"/>
    <w:rsid w:val="00AB7CA0"/>
    <w:rsid w:val="00AC2193"/>
    <w:rsid w:val="00AC2787"/>
    <w:rsid w:val="00AC520C"/>
    <w:rsid w:val="00AC6EE8"/>
    <w:rsid w:val="00AC7C47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3E16"/>
    <w:rsid w:val="00AE4517"/>
    <w:rsid w:val="00AE5DAF"/>
    <w:rsid w:val="00AE64B0"/>
    <w:rsid w:val="00AE66A3"/>
    <w:rsid w:val="00AF0121"/>
    <w:rsid w:val="00AF0CCF"/>
    <w:rsid w:val="00AF1DC3"/>
    <w:rsid w:val="00AF325C"/>
    <w:rsid w:val="00AF3C48"/>
    <w:rsid w:val="00AF498E"/>
    <w:rsid w:val="00AF5259"/>
    <w:rsid w:val="00AF62D9"/>
    <w:rsid w:val="00AF6A17"/>
    <w:rsid w:val="00AF6CDA"/>
    <w:rsid w:val="00AF6FFE"/>
    <w:rsid w:val="00AF73A5"/>
    <w:rsid w:val="00AF752A"/>
    <w:rsid w:val="00AF7D08"/>
    <w:rsid w:val="00B00F37"/>
    <w:rsid w:val="00B0178A"/>
    <w:rsid w:val="00B02385"/>
    <w:rsid w:val="00B0273D"/>
    <w:rsid w:val="00B02B5F"/>
    <w:rsid w:val="00B036D5"/>
    <w:rsid w:val="00B037D9"/>
    <w:rsid w:val="00B045FB"/>
    <w:rsid w:val="00B06C1E"/>
    <w:rsid w:val="00B073A7"/>
    <w:rsid w:val="00B07E83"/>
    <w:rsid w:val="00B07EA2"/>
    <w:rsid w:val="00B114DD"/>
    <w:rsid w:val="00B1231D"/>
    <w:rsid w:val="00B135FC"/>
    <w:rsid w:val="00B13CF4"/>
    <w:rsid w:val="00B148FB"/>
    <w:rsid w:val="00B15DD4"/>
    <w:rsid w:val="00B17820"/>
    <w:rsid w:val="00B17A86"/>
    <w:rsid w:val="00B17EDE"/>
    <w:rsid w:val="00B2070B"/>
    <w:rsid w:val="00B21BA0"/>
    <w:rsid w:val="00B21BDF"/>
    <w:rsid w:val="00B21FD0"/>
    <w:rsid w:val="00B23A5C"/>
    <w:rsid w:val="00B24676"/>
    <w:rsid w:val="00B24C63"/>
    <w:rsid w:val="00B2599B"/>
    <w:rsid w:val="00B25B36"/>
    <w:rsid w:val="00B26AA7"/>
    <w:rsid w:val="00B2700C"/>
    <w:rsid w:val="00B30BD1"/>
    <w:rsid w:val="00B30C12"/>
    <w:rsid w:val="00B30FF8"/>
    <w:rsid w:val="00B31D3C"/>
    <w:rsid w:val="00B31E55"/>
    <w:rsid w:val="00B32539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0B31"/>
    <w:rsid w:val="00B43948"/>
    <w:rsid w:val="00B43BA1"/>
    <w:rsid w:val="00B43F33"/>
    <w:rsid w:val="00B451DC"/>
    <w:rsid w:val="00B452F3"/>
    <w:rsid w:val="00B47273"/>
    <w:rsid w:val="00B477B4"/>
    <w:rsid w:val="00B5056D"/>
    <w:rsid w:val="00B51572"/>
    <w:rsid w:val="00B52562"/>
    <w:rsid w:val="00B52B62"/>
    <w:rsid w:val="00B52D11"/>
    <w:rsid w:val="00B52FDE"/>
    <w:rsid w:val="00B548F9"/>
    <w:rsid w:val="00B56653"/>
    <w:rsid w:val="00B57237"/>
    <w:rsid w:val="00B57270"/>
    <w:rsid w:val="00B574AB"/>
    <w:rsid w:val="00B57E77"/>
    <w:rsid w:val="00B6063A"/>
    <w:rsid w:val="00B612A6"/>
    <w:rsid w:val="00B62331"/>
    <w:rsid w:val="00B6295D"/>
    <w:rsid w:val="00B62BDD"/>
    <w:rsid w:val="00B66410"/>
    <w:rsid w:val="00B679F1"/>
    <w:rsid w:val="00B67F31"/>
    <w:rsid w:val="00B70EF0"/>
    <w:rsid w:val="00B70F8A"/>
    <w:rsid w:val="00B70FF0"/>
    <w:rsid w:val="00B71B4C"/>
    <w:rsid w:val="00B73A9F"/>
    <w:rsid w:val="00B7447B"/>
    <w:rsid w:val="00B7552C"/>
    <w:rsid w:val="00B775D0"/>
    <w:rsid w:val="00B77D5D"/>
    <w:rsid w:val="00B803A8"/>
    <w:rsid w:val="00B8089A"/>
    <w:rsid w:val="00B815EA"/>
    <w:rsid w:val="00B83FF9"/>
    <w:rsid w:val="00B84B5F"/>
    <w:rsid w:val="00B85BC6"/>
    <w:rsid w:val="00B8717C"/>
    <w:rsid w:val="00B87E02"/>
    <w:rsid w:val="00B901FF"/>
    <w:rsid w:val="00B91506"/>
    <w:rsid w:val="00B921FE"/>
    <w:rsid w:val="00B928E5"/>
    <w:rsid w:val="00B93AF6"/>
    <w:rsid w:val="00B943F0"/>
    <w:rsid w:val="00B94575"/>
    <w:rsid w:val="00B9573C"/>
    <w:rsid w:val="00B95E67"/>
    <w:rsid w:val="00BA1427"/>
    <w:rsid w:val="00BA1C3C"/>
    <w:rsid w:val="00BA3789"/>
    <w:rsid w:val="00BA4172"/>
    <w:rsid w:val="00BA41BC"/>
    <w:rsid w:val="00BA4430"/>
    <w:rsid w:val="00BA4E95"/>
    <w:rsid w:val="00BA56DB"/>
    <w:rsid w:val="00BA6DEA"/>
    <w:rsid w:val="00BA6F36"/>
    <w:rsid w:val="00BA713D"/>
    <w:rsid w:val="00BB39A8"/>
    <w:rsid w:val="00BB410D"/>
    <w:rsid w:val="00BB59E2"/>
    <w:rsid w:val="00BC09BC"/>
    <w:rsid w:val="00BC0AC7"/>
    <w:rsid w:val="00BC0D0B"/>
    <w:rsid w:val="00BC12EA"/>
    <w:rsid w:val="00BC154A"/>
    <w:rsid w:val="00BC2CBA"/>
    <w:rsid w:val="00BC2D67"/>
    <w:rsid w:val="00BC303D"/>
    <w:rsid w:val="00BC3263"/>
    <w:rsid w:val="00BC482A"/>
    <w:rsid w:val="00BC4AC4"/>
    <w:rsid w:val="00BC56CD"/>
    <w:rsid w:val="00BC58DD"/>
    <w:rsid w:val="00BC59B7"/>
    <w:rsid w:val="00BC601A"/>
    <w:rsid w:val="00BC633B"/>
    <w:rsid w:val="00BC695B"/>
    <w:rsid w:val="00BC7062"/>
    <w:rsid w:val="00BC70A3"/>
    <w:rsid w:val="00BC7838"/>
    <w:rsid w:val="00BD037B"/>
    <w:rsid w:val="00BD05B5"/>
    <w:rsid w:val="00BD08FF"/>
    <w:rsid w:val="00BD0F12"/>
    <w:rsid w:val="00BD1F5F"/>
    <w:rsid w:val="00BD417B"/>
    <w:rsid w:val="00BD5C48"/>
    <w:rsid w:val="00BD5E97"/>
    <w:rsid w:val="00BD69BD"/>
    <w:rsid w:val="00BD6AD7"/>
    <w:rsid w:val="00BD70E8"/>
    <w:rsid w:val="00BE0568"/>
    <w:rsid w:val="00BE1019"/>
    <w:rsid w:val="00BE168B"/>
    <w:rsid w:val="00BE1B8D"/>
    <w:rsid w:val="00BE1EE6"/>
    <w:rsid w:val="00BE2019"/>
    <w:rsid w:val="00BE2066"/>
    <w:rsid w:val="00BE248E"/>
    <w:rsid w:val="00BE251C"/>
    <w:rsid w:val="00BE2A5D"/>
    <w:rsid w:val="00BE36B4"/>
    <w:rsid w:val="00BE407E"/>
    <w:rsid w:val="00BE468D"/>
    <w:rsid w:val="00BE474C"/>
    <w:rsid w:val="00BE4908"/>
    <w:rsid w:val="00BE6A1D"/>
    <w:rsid w:val="00BE6CC2"/>
    <w:rsid w:val="00BE7A28"/>
    <w:rsid w:val="00BF04E6"/>
    <w:rsid w:val="00BF0E36"/>
    <w:rsid w:val="00BF16A4"/>
    <w:rsid w:val="00BF1A4C"/>
    <w:rsid w:val="00BF4719"/>
    <w:rsid w:val="00BF498D"/>
    <w:rsid w:val="00BF4DC5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3D1E"/>
    <w:rsid w:val="00C05921"/>
    <w:rsid w:val="00C0621F"/>
    <w:rsid w:val="00C06256"/>
    <w:rsid w:val="00C06A94"/>
    <w:rsid w:val="00C06F06"/>
    <w:rsid w:val="00C07E6B"/>
    <w:rsid w:val="00C101B9"/>
    <w:rsid w:val="00C10A3E"/>
    <w:rsid w:val="00C111DF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4C59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3F2A"/>
    <w:rsid w:val="00C340F2"/>
    <w:rsid w:val="00C34C0B"/>
    <w:rsid w:val="00C374C9"/>
    <w:rsid w:val="00C40C70"/>
    <w:rsid w:val="00C41432"/>
    <w:rsid w:val="00C42880"/>
    <w:rsid w:val="00C42B1E"/>
    <w:rsid w:val="00C42B29"/>
    <w:rsid w:val="00C44CC8"/>
    <w:rsid w:val="00C47005"/>
    <w:rsid w:val="00C47FBC"/>
    <w:rsid w:val="00C5155A"/>
    <w:rsid w:val="00C51FB4"/>
    <w:rsid w:val="00C552FC"/>
    <w:rsid w:val="00C5546F"/>
    <w:rsid w:val="00C57178"/>
    <w:rsid w:val="00C572FB"/>
    <w:rsid w:val="00C60C1D"/>
    <w:rsid w:val="00C627DB"/>
    <w:rsid w:val="00C64ED1"/>
    <w:rsid w:val="00C655C4"/>
    <w:rsid w:val="00C66E22"/>
    <w:rsid w:val="00C704FB"/>
    <w:rsid w:val="00C70CBF"/>
    <w:rsid w:val="00C7171A"/>
    <w:rsid w:val="00C73D2D"/>
    <w:rsid w:val="00C740A1"/>
    <w:rsid w:val="00C754FA"/>
    <w:rsid w:val="00C7561F"/>
    <w:rsid w:val="00C765A1"/>
    <w:rsid w:val="00C77DE5"/>
    <w:rsid w:val="00C77E78"/>
    <w:rsid w:val="00C80DAE"/>
    <w:rsid w:val="00C81343"/>
    <w:rsid w:val="00C82A9B"/>
    <w:rsid w:val="00C85B24"/>
    <w:rsid w:val="00C8646A"/>
    <w:rsid w:val="00C86B8C"/>
    <w:rsid w:val="00C87310"/>
    <w:rsid w:val="00C90A25"/>
    <w:rsid w:val="00C911DA"/>
    <w:rsid w:val="00C91553"/>
    <w:rsid w:val="00C91F52"/>
    <w:rsid w:val="00C9278D"/>
    <w:rsid w:val="00C95375"/>
    <w:rsid w:val="00C976E2"/>
    <w:rsid w:val="00CA2055"/>
    <w:rsid w:val="00CA2328"/>
    <w:rsid w:val="00CA2446"/>
    <w:rsid w:val="00CA33BF"/>
    <w:rsid w:val="00CA345E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0DBE"/>
    <w:rsid w:val="00CC1636"/>
    <w:rsid w:val="00CC2301"/>
    <w:rsid w:val="00CC38AE"/>
    <w:rsid w:val="00CC4AB4"/>
    <w:rsid w:val="00CC58B4"/>
    <w:rsid w:val="00CC5F8F"/>
    <w:rsid w:val="00CC60D2"/>
    <w:rsid w:val="00CC62BF"/>
    <w:rsid w:val="00CD013F"/>
    <w:rsid w:val="00CD1451"/>
    <w:rsid w:val="00CD20CD"/>
    <w:rsid w:val="00CD235F"/>
    <w:rsid w:val="00CD4052"/>
    <w:rsid w:val="00CD4159"/>
    <w:rsid w:val="00CD45F2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503C"/>
    <w:rsid w:val="00CE6013"/>
    <w:rsid w:val="00CE6FC6"/>
    <w:rsid w:val="00CE7973"/>
    <w:rsid w:val="00CF0259"/>
    <w:rsid w:val="00CF08F9"/>
    <w:rsid w:val="00CF192C"/>
    <w:rsid w:val="00CF201D"/>
    <w:rsid w:val="00CF23F3"/>
    <w:rsid w:val="00CF4D58"/>
    <w:rsid w:val="00CF6C2E"/>
    <w:rsid w:val="00CF6EBD"/>
    <w:rsid w:val="00CF7864"/>
    <w:rsid w:val="00CF7CC0"/>
    <w:rsid w:val="00D00D78"/>
    <w:rsid w:val="00D00ED3"/>
    <w:rsid w:val="00D025CE"/>
    <w:rsid w:val="00D02994"/>
    <w:rsid w:val="00D02B55"/>
    <w:rsid w:val="00D02BA1"/>
    <w:rsid w:val="00D032AD"/>
    <w:rsid w:val="00D03C73"/>
    <w:rsid w:val="00D0449B"/>
    <w:rsid w:val="00D0458C"/>
    <w:rsid w:val="00D04EA1"/>
    <w:rsid w:val="00D06AE4"/>
    <w:rsid w:val="00D07C27"/>
    <w:rsid w:val="00D10A7B"/>
    <w:rsid w:val="00D1204B"/>
    <w:rsid w:val="00D122FC"/>
    <w:rsid w:val="00D13AF9"/>
    <w:rsid w:val="00D1478F"/>
    <w:rsid w:val="00D14BB3"/>
    <w:rsid w:val="00D17607"/>
    <w:rsid w:val="00D176C1"/>
    <w:rsid w:val="00D2014A"/>
    <w:rsid w:val="00D231DF"/>
    <w:rsid w:val="00D23B37"/>
    <w:rsid w:val="00D23DD3"/>
    <w:rsid w:val="00D24311"/>
    <w:rsid w:val="00D25E44"/>
    <w:rsid w:val="00D25F06"/>
    <w:rsid w:val="00D27D78"/>
    <w:rsid w:val="00D30436"/>
    <w:rsid w:val="00D30510"/>
    <w:rsid w:val="00D31BED"/>
    <w:rsid w:val="00D327E5"/>
    <w:rsid w:val="00D33C95"/>
    <w:rsid w:val="00D34928"/>
    <w:rsid w:val="00D3507A"/>
    <w:rsid w:val="00D35646"/>
    <w:rsid w:val="00D35EA7"/>
    <w:rsid w:val="00D37164"/>
    <w:rsid w:val="00D401BA"/>
    <w:rsid w:val="00D4057A"/>
    <w:rsid w:val="00D40598"/>
    <w:rsid w:val="00D40D02"/>
    <w:rsid w:val="00D40DB3"/>
    <w:rsid w:val="00D42117"/>
    <w:rsid w:val="00D441E4"/>
    <w:rsid w:val="00D449AD"/>
    <w:rsid w:val="00D45F32"/>
    <w:rsid w:val="00D46538"/>
    <w:rsid w:val="00D46D40"/>
    <w:rsid w:val="00D47067"/>
    <w:rsid w:val="00D473A1"/>
    <w:rsid w:val="00D47EFE"/>
    <w:rsid w:val="00D505DB"/>
    <w:rsid w:val="00D54446"/>
    <w:rsid w:val="00D54B2D"/>
    <w:rsid w:val="00D54BC1"/>
    <w:rsid w:val="00D54F2D"/>
    <w:rsid w:val="00D5577B"/>
    <w:rsid w:val="00D55D53"/>
    <w:rsid w:val="00D56AEA"/>
    <w:rsid w:val="00D57FFD"/>
    <w:rsid w:val="00D61CD8"/>
    <w:rsid w:val="00D61E59"/>
    <w:rsid w:val="00D6310C"/>
    <w:rsid w:val="00D645A9"/>
    <w:rsid w:val="00D649AD"/>
    <w:rsid w:val="00D65EAC"/>
    <w:rsid w:val="00D66C11"/>
    <w:rsid w:val="00D67DE2"/>
    <w:rsid w:val="00D7038D"/>
    <w:rsid w:val="00D716FA"/>
    <w:rsid w:val="00D71EAC"/>
    <w:rsid w:val="00D7237C"/>
    <w:rsid w:val="00D724B2"/>
    <w:rsid w:val="00D73CF2"/>
    <w:rsid w:val="00D75290"/>
    <w:rsid w:val="00D8034C"/>
    <w:rsid w:val="00D8059C"/>
    <w:rsid w:val="00D805BE"/>
    <w:rsid w:val="00D80FFD"/>
    <w:rsid w:val="00D83394"/>
    <w:rsid w:val="00D83A03"/>
    <w:rsid w:val="00D83DD4"/>
    <w:rsid w:val="00D84D97"/>
    <w:rsid w:val="00D85069"/>
    <w:rsid w:val="00D85837"/>
    <w:rsid w:val="00D858F2"/>
    <w:rsid w:val="00D86557"/>
    <w:rsid w:val="00D86CC2"/>
    <w:rsid w:val="00D8703E"/>
    <w:rsid w:val="00D90448"/>
    <w:rsid w:val="00D9064C"/>
    <w:rsid w:val="00D90F2F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5BE"/>
    <w:rsid w:val="00DA0A44"/>
    <w:rsid w:val="00DA0A5C"/>
    <w:rsid w:val="00DA0B13"/>
    <w:rsid w:val="00DA0D87"/>
    <w:rsid w:val="00DA14EF"/>
    <w:rsid w:val="00DA1BF4"/>
    <w:rsid w:val="00DA31E5"/>
    <w:rsid w:val="00DA3AE8"/>
    <w:rsid w:val="00DA4D7C"/>
    <w:rsid w:val="00DA581E"/>
    <w:rsid w:val="00DA5843"/>
    <w:rsid w:val="00DA65E2"/>
    <w:rsid w:val="00DA690D"/>
    <w:rsid w:val="00DB00FC"/>
    <w:rsid w:val="00DB0C31"/>
    <w:rsid w:val="00DB0FBC"/>
    <w:rsid w:val="00DB1B55"/>
    <w:rsid w:val="00DB3047"/>
    <w:rsid w:val="00DB3CD3"/>
    <w:rsid w:val="00DB3D8A"/>
    <w:rsid w:val="00DB499F"/>
    <w:rsid w:val="00DB5F58"/>
    <w:rsid w:val="00DB6603"/>
    <w:rsid w:val="00DB6AA0"/>
    <w:rsid w:val="00DB6F96"/>
    <w:rsid w:val="00DB7161"/>
    <w:rsid w:val="00DB7663"/>
    <w:rsid w:val="00DB7B0A"/>
    <w:rsid w:val="00DC0FB5"/>
    <w:rsid w:val="00DC2EEE"/>
    <w:rsid w:val="00DC4E66"/>
    <w:rsid w:val="00DC5403"/>
    <w:rsid w:val="00DC6D72"/>
    <w:rsid w:val="00DC72B1"/>
    <w:rsid w:val="00DC7FEF"/>
    <w:rsid w:val="00DD0274"/>
    <w:rsid w:val="00DD0425"/>
    <w:rsid w:val="00DD0653"/>
    <w:rsid w:val="00DD194E"/>
    <w:rsid w:val="00DD242F"/>
    <w:rsid w:val="00DD320B"/>
    <w:rsid w:val="00DD32A8"/>
    <w:rsid w:val="00DD40B6"/>
    <w:rsid w:val="00DD4B65"/>
    <w:rsid w:val="00DD512F"/>
    <w:rsid w:val="00DD54CE"/>
    <w:rsid w:val="00DD79E2"/>
    <w:rsid w:val="00DD7D66"/>
    <w:rsid w:val="00DD7DC1"/>
    <w:rsid w:val="00DE01AB"/>
    <w:rsid w:val="00DE0C1E"/>
    <w:rsid w:val="00DE267C"/>
    <w:rsid w:val="00DE288E"/>
    <w:rsid w:val="00DE3CEA"/>
    <w:rsid w:val="00DE5862"/>
    <w:rsid w:val="00DE58A6"/>
    <w:rsid w:val="00DE5BF0"/>
    <w:rsid w:val="00DE6C81"/>
    <w:rsid w:val="00DE7E80"/>
    <w:rsid w:val="00DF0642"/>
    <w:rsid w:val="00DF091F"/>
    <w:rsid w:val="00DF0A2B"/>
    <w:rsid w:val="00DF3064"/>
    <w:rsid w:val="00DF3729"/>
    <w:rsid w:val="00DF3738"/>
    <w:rsid w:val="00DF3A50"/>
    <w:rsid w:val="00DF47C6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41AA"/>
    <w:rsid w:val="00E053C4"/>
    <w:rsid w:val="00E0596C"/>
    <w:rsid w:val="00E05E5C"/>
    <w:rsid w:val="00E05EDF"/>
    <w:rsid w:val="00E07739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1CE2"/>
    <w:rsid w:val="00E22D07"/>
    <w:rsid w:val="00E22FED"/>
    <w:rsid w:val="00E230A8"/>
    <w:rsid w:val="00E242A6"/>
    <w:rsid w:val="00E24A4B"/>
    <w:rsid w:val="00E256EC"/>
    <w:rsid w:val="00E25D29"/>
    <w:rsid w:val="00E2748F"/>
    <w:rsid w:val="00E30E35"/>
    <w:rsid w:val="00E31AE7"/>
    <w:rsid w:val="00E31C8C"/>
    <w:rsid w:val="00E323E5"/>
    <w:rsid w:val="00E32573"/>
    <w:rsid w:val="00E33F65"/>
    <w:rsid w:val="00E35A27"/>
    <w:rsid w:val="00E36387"/>
    <w:rsid w:val="00E36594"/>
    <w:rsid w:val="00E365D9"/>
    <w:rsid w:val="00E3690A"/>
    <w:rsid w:val="00E40E0C"/>
    <w:rsid w:val="00E419D2"/>
    <w:rsid w:val="00E43FBE"/>
    <w:rsid w:val="00E44373"/>
    <w:rsid w:val="00E45299"/>
    <w:rsid w:val="00E45FDF"/>
    <w:rsid w:val="00E460FC"/>
    <w:rsid w:val="00E465BA"/>
    <w:rsid w:val="00E46919"/>
    <w:rsid w:val="00E50E78"/>
    <w:rsid w:val="00E5135B"/>
    <w:rsid w:val="00E53E2D"/>
    <w:rsid w:val="00E559D5"/>
    <w:rsid w:val="00E602E2"/>
    <w:rsid w:val="00E60F1E"/>
    <w:rsid w:val="00E6106A"/>
    <w:rsid w:val="00E617C9"/>
    <w:rsid w:val="00E61E2E"/>
    <w:rsid w:val="00E64B01"/>
    <w:rsid w:val="00E66199"/>
    <w:rsid w:val="00E674C4"/>
    <w:rsid w:val="00E70263"/>
    <w:rsid w:val="00E7106E"/>
    <w:rsid w:val="00E72399"/>
    <w:rsid w:val="00E72E25"/>
    <w:rsid w:val="00E747C6"/>
    <w:rsid w:val="00E74B4D"/>
    <w:rsid w:val="00E75B3F"/>
    <w:rsid w:val="00E76954"/>
    <w:rsid w:val="00E77374"/>
    <w:rsid w:val="00E77876"/>
    <w:rsid w:val="00E77E25"/>
    <w:rsid w:val="00E80FF4"/>
    <w:rsid w:val="00E8239F"/>
    <w:rsid w:val="00E823BC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87F58"/>
    <w:rsid w:val="00E90989"/>
    <w:rsid w:val="00E9181A"/>
    <w:rsid w:val="00E91BAF"/>
    <w:rsid w:val="00E93E79"/>
    <w:rsid w:val="00E94155"/>
    <w:rsid w:val="00E94ABF"/>
    <w:rsid w:val="00E94B1F"/>
    <w:rsid w:val="00E95B70"/>
    <w:rsid w:val="00E9647D"/>
    <w:rsid w:val="00E97503"/>
    <w:rsid w:val="00EA2318"/>
    <w:rsid w:val="00EA3B55"/>
    <w:rsid w:val="00EA6F7D"/>
    <w:rsid w:val="00EA7366"/>
    <w:rsid w:val="00EB06CE"/>
    <w:rsid w:val="00EB1D63"/>
    <w:rsid w:val="00EB1DC5"/>
    <w:rsid w:val="00EB2BBF"/>
    <w:rsid w:val="00EB490E"/>
    <w:rsid w:val="00EB4E7E"/>
    <w:rsid w:val="00EB5824"/>
    <w:rsid w:val="00EB6187"/>
    <w:rsid w:val="00EB6DE1"/>
    <w:rsid w:val="00EC15D6"/>
    <w:rsid w:val="00EC1F3C"/>
    <w:rsid w:val="00EC1FCE"/>
    <w:rsid w:val="00EC2BD2"/>
    <w:rsid w:val="00EC3306"/>
    <w:rsid w:val="00EC3571"/>
    <w:rsid w:val="00EC39BC"/>
    <w:rsid w:val="00EC3E8D"/>
    <w:rsid w:val="00EC4129"/>
    <w:rsid w:val="00EC4CEA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1E2"/>
    <w:rsid w:val="00EE3E9E"/>
    <w:rsid w:val="00EE555E"/>
    <w:rsid w:val="00EE5ECF"/>
    <w:rsid w:val="00EE76CA"/>
    <w:rsid w:val="00EE7F66"/>
    <w:rsid w:val="00EF11C3"/>
    <w:rsid w:val="00EF233D"/>
    <w:rsid w:val="00EF3AED"/>
    <w:rsid w:val="00EF4A4E"/>
    <w:rsid w:val="00EF611D"/>
    <w:rsid w:val="00EF63A8"/>
    <w:rsid w:val="00EF69C1"/>
    <w:rsid w:val="00EF6D6E"/>
    <w:rsid w:val="00EF7753"/>
    <w:rsid w:val="00F006BB"/>
    <w:rsid w:val="00F01179"/>
    <w:rsid w:val="00F0134D"/>
    <w:rsid w:val="00F01E02"/>
    <w:rsid w:val="00F027FC"/>
    <w:rsid w:val="00F031BA"/>
    <w:rsid w:val="00F03780"/>
    <w:rsid w:val="00F038D8"/>
    <w:rsid w:val="00F03B5F"/>
    <w:rsid w:val="00F03C09"/>
    <w:rsid w:val="00F05760"/>
    <w:rsid w:val="00F05D87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98A"/>
    <w:rsid w:val="00F16B6A"/>
    <w:rsid w:val="00F16E25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55AE"/>
    <w:rsid w:val="00F361EB"/>
    <w:rsid w:val="00F36264"/>
    <w:rsid w:val="00F367D6"/>
    <w:rsid w:val="00F37603"/>
    <w:rsid w:val="00F412BF"/>
    <w:rsid w:val="00F4213A"/>
    <w:rsid w:val="00F44708"/>
    <w:rsid w:val="00F45793"/>
    <w:rsid w:val="00F45BB3"/>
    <w:rsid w:val="00F46F58"/>
    <w:rsid w:val="00F47069"/>
    <w:rsid w:val="00F4798A"/>
    <w:rsid w:val="00F47A40"/>
    <w:rsid w:val="00F506B6"/>
    <w:rsid w:val="00F5096C"/>
    <w:rsid w:val="00F51230"/>
    <w:rsid w:val="00F51C3E"/>
    <w:rsid w:val="00F52041"/>
    <w:rsid w:val="00F54F36"/>
    <w:rsid w:val="00F55CF3"/>
    <w:rsid w:val="00F560BB"/>
    <w:rsid w:val="00F5704A"/>
    <w:rsid w:val="00F579E2"/>
    <w:rsid w:val="00F60D35"/>
    <w:rsid w:val="00F6226D"/>
    <w:rsid w:val="00F63BFA"/>
    <w:rsid w:val="00F63D5F"/>
    <w:rsid w:val="00F64428"/>
    <w:rsid w:val="00F64A04"/>
    <w:rsid w:val="00F65507"/>
    <w:rsid w:val="00F66439"/>
    <w:rsid w:val="00F66D37"/>
    <w:rsid w:val="00F67AA9"/>
    <w:rsid w:val="00F70458"/>
    <w:rsid w:val="00F7181E"/>
    <w:rsid w:val="00F71975"/>
    <w:rsid w:val="00F71DA9"/>
    <w:rsid w:val="00F7356B"/>
    <w:rsid w:val="00F73795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4EC"/>
    <w:rsid w:val="00F8669B"/>
    <w:rsid w:val="00F86ECA"/>
    <w:rsid w:val="00F870DC"/>
    <w:rsid w:val="00F876E7"/>
    <w:rsid w:val="00F878E3"/>
    <w:rsid w:val="00F87AF1"/>
    <w:rsid w:val="00F91009"/>
    <w:rsid w:val="00F9231B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2FBE"/>
    <w:rsid w:val="00FA4B50"/>
    <w:rsid w:val="00FA4BC2"/>
    <w:rsid w:val="00FA502F"/>
    <w:rsid w:val="00FA755F"/>
    <w:rsid w:val="00FA77F5"/>
    <w:rsid w:val="00FB44AE"/>
    <w:rsid w:val="00FB4C3F"/>
    <w:rsid w:val="00FB57B1"/>
    <w:rsid w:val="00FB7AFC"/>
    <w:rsid w:val="00FC01F6"/>
    <w:rsid w:val="00FC027B"/>
    <w:rsid w:val="00FC20C6"/>
    <w:rsid w:val="00FC2A01"/>
    <w:rsid w:val="00FC3141"/>
    <w:rsid w:val="00FC3C74"/>
    <w:rsid w:val="00FC4302"/>
    <w:rsid w:val="00FC4429"/>
    <w:rsid w:val="00FC5A03"/>
    <w:rsid w:val="00FC6AF8"/>
    <w:rsid w:val="00FC722C"/>
    <w:rsid w:val="00FD08AB"/>
    <w:rsid w:val="00FD2C6F"/>
    <w:rsid w:val="00FD4310"/>
    <w:rsid w:val="00FD456E"/>
    <w:rsid w:val="00FD4B99"/>
    <w:rsid w:val="00FD578C"/>
    <w:rsid w:val="00FD5A56"/>
    <w:rsid w:val="00FD675A"/>
    <w:rsid w:val="00FE1B3C"/>
    <w:rsid w:val="00FE2400"/>
    <w:rsid w:val="00FE25F9"/>
    <w:rsid w:val="00FE2F81"/>
    <w:rsid w:val="00FE3148"/>
    <w:rsid w:val="00FE330A"/>
    <w:rsid w:val="00FE64CC"/>
    <w:rsid w:val="00FE722D"/>
    <w:rsid w:val="00FE7493"/>
    <w:rsid w:val="00FE7D48"/>
    <w:rsid w:val="00FF05BC"/>
    <w:rsid w:val="00FF0DCA"/>
    <w:rsid w:val="00FF0F8C"/>
    <w:rsid w:val="00FF1064"/>
    <w:rsid w:val="00FF3B25"/>
    <w:rsid w:val="00FF49A6"/>
    <w:rsid w:val="00FF605E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40F51F"/>
  <w15:docId w15:val="{36819F34-4579-4A56-A249-F67A396C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34C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bidi="ar-SA"/>
    </w:rPr>
  </w:style>
  <w:style w:type="paragraph" w:styleId="Ttulo2">
    <w:name w:val="heading 2"/>
    <w:basedOn w:val="Normal"/>
    <w:next w:val="Normal"/>
    <w:link w:val="Ttulo2Char"/>
    <w:qFormat/>
    <w:rsid w:val="006630E0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eastAsia="Times New Roman" w:cs="Times New Roman"/>
      <w:b/>
      <w:bCs/>
      <w:iCs/>
      <w:kern w:val="0"/>
      <w:lang w:bidi="ar-SA"/>
    </w:rPr>
  </w:style>
  <w:style w:type="paragraph" w:styleId="Ttulo3">
    <w:name w:val="heading 3"/>
    <w:basedOn w:val="Normal"/>
    <w:next w:val="Normal"/>
    <w:link w:val="Ttulo3Char"/>
    <w:qFormat/>
    <w:rsid w:val="00170964"/>
    <w:pPr>
      <w:keepNext/>
      <w:widowControl/>
      <w:suppressAutoHyphens w:val="0"/>
      <w:autoSpaceDN/>
      <w:spacing w:before="240" w:after="60"/>
      <w:ind w:left="1418" w:hanging="1418"/>
      <w:jc w:val="both"/>
      <w:textAlignment w:val="auto"/>
      <w:outlineLvl w:val="2"/>
    </w:pPr>
    <w:rPr>
      <w:rFonts w:eastAsia="Times New Roman" w:cs="Times New Roman"/>
      <w:b/>
      <w:bCs/>
      <w:kern w:val="0"/>
      <w:lang w:val="pt-BR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6630E0"/>
    <w:rPr>
      <w:rFonts w:eastAsia="Times New Roman" w:cs="Times New Roman"/>
      <w:b/>
      <w:bCs/>
      <w:iCs/>
      <w:sz w:val="24"/>
      <w:szCs w:val="24"/>
      <w:lang w:val="de-DE" w:eastAsia="ja-JP"/>
    </w:rPr>
  </w:style>
  <w:style w:type="character" w:customStyle="1" w:styleId="Ttulo3Char">
    <w:name w:val="Título 3 Char"/>
    <w:link w:val="Ttulo3"/>
    <w:rsid w:val="00170964"/>
    <w:rPr>
      <w:rFonts w:eastAsia="Times New Roman" w:cs="Times New Roman"/>
      <w:b/>
      <w:bCs/>
      <w:sz w:val="24"/>
      <w:szCs w:val="24"/>
      <w:lang w:eastAsia="ja-JP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link w:val="TtuloChar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character" w:customStyle="1" w:styleId="TtuloChar">
    <w:name w:val="Título Char"/>
    <w:link w:val="Ttulo"/>
    <w:rsid w:val="00F05760"/>
    <w:rPr>
      <w:rFonts w:ascii="Arial" w:hAnsi="Arial"/>
      <w:kern w:val="3"/>
      <w:sz w:val="28"/>
      <w:szCs w:val="28"/>
      <w:lang w:val="de-DE" w:eastAsia="ja-JP" w:bidi="fa-IR"/>
    </w:rPr>
  </w:style>
  <w:style w:type="paragraph" w:styleId="Subttulo">
    <w:name w:val="Subtitle"/>
    <w:basedOn w:val="Ttulo"/>
    <w:next w:val="Textbody"/>
    <w:link w:val="SubttuloChar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3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232F1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customStyle="1" w:styleId="Normal1">
    <w:name w:val="Normal1"/>
    <w:rsid w:val="00830938"/>
    <w:pPr>
      <w:widowControl w:val="0"/>
      <w:suppressAutoHyphens/>
      <w:textAlignment w:val="baseline"/>
    </w:pPr>
    <w:rPr>
      <w:rFonts w:eastAsia="Times New Roman" w:cs="Mangal"/>
      <w:color w:val="00000A"/>
      <w:sz w:val="24"/>
      <w:szCs w:val="24"/>
      <w:lang w:eastAsia="zh-CN" w:bidi="hi-IN"/>
    </w:rPr>
  </w:style>
  <w:style w:type="paragraph" w:customStyle="1" w:styleId="footnotedescription">
    <w:name w:val="footnote description"/>
    <w:next w:val="Normal"/>
    <w:link w:val="footnotedescriptionChar"/>
    <w:hidden/>
    <w:rsid w:val="00CD013F"/>
    <w:pPr>
      <w:spacing w:line="259" w:lineRule="auto"/>
    </w:pPr>
    <w:rPr>
      <w:rFonts w:eastAsia="Times New Roman" w:cs="Times New Roman"/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CD013F"/>
    <w:rPr>
      <w:rFonts w:eastAsia="Times New Roman" w:cs="Times New Roman"/>
      <w:color w:val="000000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22605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6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customStyle="1" w:styleId="WW-Corpodotexto">
    <w:name w:val="WW-Corpo do texto"/>
    <w:basedOn w:val="Standard"/>
    <w:rsid w:val="00D90F2F"/>
    <w:pPr>
      <w:autoSpaceDN/>
      <w:spacing w:after="120" w:line="100" w:lineRule="atLeast"/>
    </w:pPr>
    <w:rPr>
      <w:rFonts w:eastAsia="Lucida Sans Unicode"/>
      <w:color w:val="00000A"/>
      <w:kern w:val="1"/>
      <w:lang w:val="pt-BR" w:eastAsia="zh-CN" w:bidi="hi-IN"/>
    </w:rPr>
  </w:style>
  <w:style w:type="paragraph" w:customStyle="1" w:styleId="Heading10">
    <w:name w:val="Heading 10"/>
    <w:basedOn w:val="Normal"/>
    <w:next w:val="Textbody"/>
    <w:rsid w:val="005610A9"/>
    <w:pPr>
      <w:keepNext/>
      <w:numPr>
        <w:numId w:val="6"/>
      </w:numPr>
      <w:spacing w:before="240" w:after="120" w:line="360" w:lineRule="auto"/>
    </w:pPr>
    <w:rPr>
      <w:rFonts w:ascii="Arial" w:eastAsia="Microsoft YaHei" w:hAnsi="Arial" w:cs="Mangal"/>
      <w:b/>
      <w:bCs/>
      <w:sz w:val="21"/>
      <w:szCs w:val="21"/>
      <w:lang w:val="pt-BR" w:eastAsia="zh-CN" w:bidi="ar-SA"/>
    </w:rPr>
  </w:style>
  <w:style w:type="numbering" w:customStyle="1" w:styleId="WW8Num2">
    <w:name w:val="WW8Num2"/>
    <w:basedOn w:val="Semlista"/>
    <w:rsid w:val="005610A9"/>
    <w:pPr>
      <w:numPr>
        <w:numId w:val="6"/>
      </w:numPr>
    </w:p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SubttuloChar">
    <w:name w:val="Subtítulo Char"/>
    <w:link w:val="Subttulo"/>
    <w:rsid w:val="00E07739"/>
    <w:rPr>
      <w:b/>
      <w:iCs/>
      <w:kern w:val="3"/>
      <w:sz w:val="24"/>
      <w:szCs w:val="28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70A18-6C19-4C6E-801E-B35BF8BD3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2</Pages>
  <Words>17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Links>
    <vt:vector size="462" baseType="variant"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 Rosa</dc:creator>
  <cp:lastModifiedBy>Tiago Scalco</cp:lastModifiedBy>
  <cp:revision>95</cp:revision>
  <cp:lastPrinted>2016-12-20T13:30:00Z</cp:lastPrinted>
  <dcterms:created xsi:type="dcterms:W3CDTF">2016-11-28T19:13:00Z</dcterms:created>
  <dcterms:modified xsi:type="dcterms:W3CDTF">2017-10-24T03:10:00Z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