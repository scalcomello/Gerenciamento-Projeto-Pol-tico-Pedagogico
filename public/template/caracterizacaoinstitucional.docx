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8E" w:rsidRPr="00A87E9E" w:rsidRDefault="00550E39" w:rsidP="000A2452">
      <w:pPr>
        <w:pStyle w:val="PPCs"/>
      </w:pPr>
      <w:bookmarkStart w:id="0" w:name="_Toc289199941"/>
      <w:bookmarkStart w:id="1" w:name="_Toc388901641"/>
      <w:bookmarkStart w:id="2" w:name="_Toc391299521"/>
      <w:bookmarkStart w:id="3" w:name="_Toc320875663"/>
      <w:bookmarkStart w:id="4" w:name="_Toc291163817"/>
      <w:bookmarkStart w:id="5" w:name="_Toc291165422"/>
      <w:r w:rsidRPr="00A87E9E">
        <w:t>Caracterização Institucional</w:t>
      </w:r>
      <w:bookmarkEnd w:id="1"/>
      <w:bookmarkEnd w:id="2"/>
    </w:p>
    <w:tbl>
      <w:tblPr>
        <w:tblW w:w="9035" w:type="dxa"/>
        <w:tblInd w:w="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9"/>
        <w:gridCol w:w="555"/>
        <w:gridCol w:w="1305"/>
        <w:gridCol w:w="1440"/>
        <w:gridCol w:w="570"/>
        <w:gridCol w:w="556"/>
        <w:gridCol w:w="149"/>
        <w:gridCol w:w="134"/>
        <w:gridCol w:w="151"/>
        <w:gridCol w:w="2646"/>
      </w:tblGrid>
      <w:tr w:rsidR="00550E39" w:rsidRPr="00A87E9E" w:rsidTr="00121E3D">
        <w:tc>
          <w:tcPr>
            <w:tcW w:w="610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 xml:space="preserve">Nome do Instituto </w:t>
            </w:r>
          </w:p>
        </w:tc>
        <w:tc>
          <w:tcPr>
            <w:tcW w:w="29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CNPJ</w:t>
            </w:r>
          </w:p>
        </w:tc>
      </w:tr>
      <w:tr w:rsidR="00550E39" w:rsidRPr="00A87E9E" w:rsidTr="00121E3D">
        <w:tc>
          <w:tcPr>
            <w:tcW w:w="6104" w:type="dxa"/>
            <w:gridSpan w:val="7"/>
            <w:tcBorders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tabs>
                <w:tab w:val="left" w:pos="0"/>
              </w:tabs>
              <w:snapToGrid w:val="0"/>
              <w:spacing w:before="60" w:after="60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Instituto Federal do Sul de Minas Gerais</w:t>
            </w:r>
          </w:p>
        </w:tc>
        <w:tc>
          <w:tcPr>
            <w:tcW w:w="2931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tabs>
                <w:tab w:val="left" w:pos="1072"/>
              </w:tabs>
              <w:autoSpaceDE w:val="0"/>
              <w:snapToGrid w:val="0"/>
              <w:ind w:left="352" w:right="18" w:hanging="180"/>
              <w:rPr>
                <w:b/>
                <w:sz w:val="22"/>
                <w:szCs w:val="22"/>
                <w:lang w:val="pt-BR"/>
              </w:rPr>
            </w:pPr>
            <w:r w:rsidRPr="00A87E9E">
              <w:rPr>
                <w:b/>
                <w:sz w:val="22"/>
                <w:szCs w:val="22"/>
                <w:lang w:val="pt-BR"/>
              </w:rPr>
              <w:t>10.648.539/0001-</w:t>
            </w:r>
            <w:proofErr w:type="gramStart"/>
            <w:r w:rsidRPr="00A87E9E">
              <w:rPr>
                <w:b/>
                <w:sz w:val="22"/>
                <w:szCs w:val="22"/>
                <w:lang w:val="pt-BR"/>
              </w:rPr>
              <w:t>05</w:t>
            </w:r>
            <w:proofErr w:type="gramEnd"/>
          </w:p>
        </w:tc>
      </w:tr>
      <w:tr w:rsidR="00550E39" w:rsidRPr="00A87E9E" w:rsidTr="00121E3D">
        <w:trPr>
          <w:cantSplit/>
        </w:trPr>
        <w:tc>
          <w:tcPr>
            <w:tcW w:w="9035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Nome do Dirigente</w:t>
            </w:r>
          </w:p>
        </w:tc>
      </w:tr>
      <w:tr w:rsidR="00550E39" w:rsidRPr="00A87E9E" w:rsidTr="00121E3D">
        <w:trPr>
          <w:cantSplit/>
        </w:trPr>
        <w:tc>
          <w:tcPr>
            <w:tcW w:w="9035" w:type="dxa"/>
            <w:gridSpan w:val="10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472741" w:rsidP="00121E3D">
            <w:pPr>
              <w:snapToGrid w:val="0"/>
              <w:spacing w:before="60" w:after="60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Marcelo </w:t>
            </w:r>
            <w:proofErr w:type="spellStart"/>
            <w:r>
              <w:rPr>
                <w:b/>
                <w:lang w:val="pt-BR"/>
              </w:rPr>
              <w:t>Bregagnoli</w:t>
            </w:r>
            <w:proofErr w:type="spellEnd"/>
          </w:p>
        </w:tc>
      </w:tr>
      <w:tr w:rsidR="00550E39" w:rsidRPr="00A87E9E" w:rsidTr="00121E3D">
        <w:trPr>
          <w:cantSplit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 xml:space="preserve">Endereço do Instituto </w:t>
            </w:r>
          </w:p>
        </w:tc>
        <w:tc>
          <w:tcPr>
            <w:tcW w:w="363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Bairro</w:t>
            </w:r>
          </w:p>
        </w:tc>
      </w:tr>
      <w:tr w:rsidR="00550E39" w:rsidRPr="00A87E9E" w:rsidTr="00121E3D">
        <w:trPr>
          <w:cantSplit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both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 xml:space="preserve">Rua </w:t>
            </w:r>
            <w:proofErr w:type="spellStart"/>
            <w:r w:rsidRPr="00A87E9E">
              <w:rPr>
                <w:b/>
                <w:lang w:val="pt-BR"/>
              </w:rPr>
              <w:t>Ciomara</w:t>
            </w:r>
            <w:proofErr w:type="spellEnd"/>
            <w:r w:rsidRPr="00A87E9E">
              <w:rPr>
                <w:b/>
                <w:lang w:val="pt-BR"/>
              </w:rPr>
              <w:t xml:space="preserve"> Amaral de Paula, 167</w:t>
            </w:r>
          </w:p>
        </w:tc>
        <w:tc>
          <w:tcPr>
            <w:tcW w:w="363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Medicina</w:t>
            </w:r>
          </w:p>
        </w:tc>
      </w:tr>
      <w:tr w:rsidR="00550E39" w:rsidRPr="00A87E9E" w:rsidTr="00121E3D"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Cidade</w:t>
            </w:r>
          </w:p>
        </w:tc>
        <w:tc>
          <w:tcPr>
            <w:tcW w:w="555" w:type="dxa"/>
            <w:tcBorders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UF</w:t>
            </w:r>
          </w:p>
        </w:tc>
        <w:tc>
          <w:tcPr>
            <w:tcW w:w="1305" w:type="dxa"/>
            <w:tcBorders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CEP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DDD/Telefone</w:t>
            </w:r>
          </w:p>
        </w:tc>
        <w:tc>
          <w:tcPr>
            <w:tcW w:w="1409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pStyle w:val="Texto0"/>
              <w:snapToGrid w:val="0"/>
              <w:ind w:firstLine="0"/>
              <w:rPr>
                <w:i/>
                <w:iCs/>
                <w:sz w:val="18"/>
                <w:szCs w:val="18"/>
              </w:rPr>
            </w:pPr>
            <w:r w:rsidRPr="00A87E9E">
              <w:rPr>
                <w:i/>
                <w:iCs/>
                <w:sz w:val="18"/>
                <w:szCs w:val="18"/>
              </w:rPr>
              <w:t>DDD/Fax</w:t>
            </w:r>
          </w:p>
        </w:tc>
        <w:tc>
          <w:tcPr>
            <w:tcW w:w="279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E-mail</w:t>
            </w:r>
          </w:p>
        </w:tc>
      </w:tr>
      <w:tr w:rsidR="00550E39" w:rsidRPr="00A87E9E" w:rsidTr="00121E3D">
        <w:trPr>
          <w:cantSplit/>
          <w:trHeight w:val="128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Pouso Alegre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MG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37550-000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sz w:val="20"/>
                <w:szCs w:val="20"/>
                <w:lang w:val="pt-BR"/>
              </w:rPr>
            </w:pPr>
            <w:r w:rsidRPr="00A87E9E">
              <w:rPr>
                <w:b/>
                <w:sz w:val="20"/>
                <w:szCs w:val="20"/>
                <w:lang w:val="pt-BR"/>
              </w:rPr>
              <w:t xml:space="preserve"> (35) 3449-6150</w:t>
            </w:r>
          </w:p>
        </w:tc>
        <w:tc>
          <w:tcPr>
            <w:tcW w:w="1409" w:type="dxa"/>
            <w:gridSpan w:val="4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sz w:val="16"/>
                <w:lang w:val="pt-BR"/>
              </w:rPr>
            </w:pPr>
            <w:r w:rsidRPr="00A87E9E">
              <w:rPr>
                <w:b/>
                <w:sz w:val="20"/>
                <w:szCs w:val="20"/>
                <w:lang w:val="pt-BR"/>
              </w:rPr>
              <w:t>(35) 3449-6150</w:t>
            </w:r>
          </w:p>
        </w:tc>
        <w:tc>
          <w:tcPr>
            <w:tcW w:w="2797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50E39" w:rsidRPr="00A87E9E" w:rsidRDefault="009E6255" w:rsidP="00121E3D">
            <w:pPr>
              <w:snapToGrid w:val="0"/>
              <w:spacing w:before="60" w:after="60"/>
              <w:jc w:val="center"/>
              <w:rPr>
                <w:b/>
                <w:sz w:val="20"/>
                <w:szCs w:val="20"/>
                <w:lang w:val="pt-BR"/>
              </w:rPr>
            </w:pPr>
            <w:hyperlink r:id="rId7" w:history="1">
              <w:r w:rsidR="00550E39" w:rsidRPr="00A87E9E">
                <w:rPr>
                  <w:rStyle w:val="Hyperlink"/>
                  <w:b/>
                  <w:color w:val="auto"/>
                  <w:sz w:val="20"/>
                  <w:szCs w:val="20"/>
                  <w:u w:val="none"/>
                  <w:lang w:val="pt-BR"/>
                </w:rPr>
                <w:t>reitoria@ifsuldeminas.edu.br</w:t>
              </w:r>
            </w:hyperlink>
          </w:p>
        </w:tc>
      </w:tr>
      <w:tr w:rsidR="00550E39" w:rsidRPr="00A87E9E" w:rsidTr="00121E3D">
        <w:tc>
          <w:tcPr>
            <w:tcW w:w="6238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Nome da Entidade Mantenedora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CNPJ</w:t>
            </w:r>
          </w:p>
        </w:tc>
      </w:tr>
      <w:tr w:rsidR="00550E39" w:rsidRPr="00A87E9E" w:rsidTr="00121E3D">
        <w:tc>
          <w:tcPr>
            <w:tcW w:w="6238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both"/>
              <w:rPr>
                <w:b/>
                <w:sz w:val="20"/>
                <w:szCs w:val="20"/>
                <w:lang w:val="pt-BR"/>
              </w:rPr>
            </w:pPr>
            <w:r w:rsidRPr="00A87E9E">
              <w:rPr>
                <w:b/>
                <w:lang w:val="pt-BR"/>
              </w:rPr>
              <w:t>Secretaria de Educação Profissional e Tecnológica - SETEC</w:t>
            </w:r>
          </w:p>
        </w:tc>
        <w:tc>
          <w:tcPr>
            <w:tcW w:w="27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00.394.445/0532-</w:t>
            </w:r>
            <w:proofErr w:type="gramStart"/>
            <w:r w:rsidRPr="00A87E9E">
              <w:rPr>
                <w:b/>
                <w:lang w:val="pt-BR"/>
              </w:rPr>
              <w:t>13</w:t>
            </w:r>
            <w:proofErr w:type="gramEnd"/>
          </w:p>
        </w:tc>
      </w:tr>
      <w:tr w:rsidR="00550E39" w:rsidRPr="00A87E9E" w:rsidTr="00121E3D">
        <w:trPr>
          <w:cantSplit/>
        </w:trPr>
        <w:tc>
          <w:tcPr>
            <w:tcW w:w="9035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Nome do Dirigente</w:t>
            </w:r>
          </w:p>
        </w:tc>
      </w:tr>
      <w:tr w:rsidR="00550E39" w:rsidRPr="00A87E9E" w:rsidTr="00121E3D">
        <w:trPr>
          <w:cantSplit/>
        </w:trPr>
        <w:tc>
          <w:tcPr>
            <w:tcW w:w="9035" w:type="dxa"/>
            <w:gridSpan w:val="10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472741" w:rsidP="00121E3D">
            <w:pPr>
              <w:snapToGrid w:val="0"/>
              <w:spacing w:before="60" w:after="60"/>
              <w:rPr>
                <w:b/>
                <w:sz w:val="18"/>
                <w:lang w:val="pt-BR"/>
              </w:rPr>
            </w:pPr>
            <w:proofErr w:type="spellStart"/>
            <w:r w:rsidRPr="00472741">
              <w:rPr>
                <w:b/>
                <w:lang w:val="pt-BR"/>
              </w:rPr>
              <w:t>Aléssio</w:t>
            </w:r>
            <w:proofErr w:type="spellEnd"/>
            <w:r w:rsidRPr="00472741">
              <w:rPr>
                <w:b/>
                <w:lang w:val="pt-BR"/>
              </w:rPr>
              <w:t xml:space="preserve"> Trindade de Barros</w:t>
            </w:r>
          </w:p>
        </w:tc>
      </w:tr>
      <w:tr w:rsidR="00550E39" w:rsidRPr="00A87E9E" w:rsidTr="007F0A1C">
        <w:trPr>
          <w:cantSplit/>
          <w:trHeight w:val="355"/>
        </w:trPr>
        <w:tc>
          <w:tcPr>
            <w:tcW w:w="5955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Endereço da Entidade Mantenedora</w:t>
            </w:r>
          </w:p>
        </w:tc>
        <w:tc>
          <w:tcPr>
            <w:tcW w:w="308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Bairro</w:t>
            </w:r>
          </w:p>
        </w:tc>
      </w:tr>
      <w:tr w:rsidR="00550E39" w:rsidRPr="00A87E9E" w:rsidTr="00121E3D">
        <w:trPr>
          <w:cantSplit/>
        </w:trPr>
        <w:tc>
          <w:tcPr>
            <w:tcW w:w="5955" w:type="dxa"/>
            <w:gridSpan w:val="6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both"/>
              <w:rPr>
                <w:b/>
                <w:sz w:val="18"/>
                <w:lang w:val="pt-BR"/>
              </w:rPr>
            </w:pPr>
            <w:r w:rsidRPr="00A87E9E">
              <w:rPr>
                <w:b/>
                <w:sz w:val="18"/>
                <w:lang w:val="pt-BR"/>
              </w:rPr>
              <w:t xml:space="preserve">ESPLANADA DOS MINISTÉRIO BLOCO </w:t>
            </w:r>
            <w:proofErr w:type="gramStart"/>
            <w:r w:rsidRPr="00A87E9E">
              <w:rPr>
                <w:b/>
                <w:sz w:val="18"/>
                <w:lang w:val="pt-BR"/>
              </w:rPr>
              <w:t>L ,</w:t>
            </w:r>
            <w:proofErr w:type="gramEnd"/>
            <w:r w:rsidRPr="00A87E9E">
              <w:rPr>
                <w:b/>
                <w:sz w:val="18"/>
                <w:lang w:val="pt-BR"/>
              </w:rPr>
              <w:t xml:space="preserve"> 4º ANDAR – ED. SEDE</w:t>
            </w:r>
          </w:p>
        </w:tc>
        <w:tc>
          <w:tcPr>
            <w:tcW w:w="3080" w:type="dxa"/>
            <w:gridSpan w:val="4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jc w:val="both"/>
              <w:rPr>
                <w:b/>
                <w:lang w:val="pt-BR"/>
              </w:rPr>
            </w:pPr>
            <w:r w:rsidRPr="00A87E9E">
              <w:rPr>
                <w:b/>
                <w:sz w:val="18"/>
                <w:lang w:val="pt-BR"/>
              </w:rPr>
              <w:t>ASA NORTE</w:t>
            </w:r>
          </w:p>
        </w:tc>
      </w:tr>
      <w:tr w:rsidR="00550E39" w:rsidRPr="00A87E9E" w:rsidTr="00121E3D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Cidade</w:t>
            </w:r>
          </w:p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b/>
                <w:sz w:val="18"/>
                <w:lang w:val="pt-BR"/>
              </w:rPr>
              <w:t>BRASILIA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UF</w:t>
            </w:r>
            <w:r w:rsidRPr="00A87E9E">
              <w:rPr>
                <w:b/>
                <w:sz w:val="18"/>
                <w:lang w:val="pt-BR"/>
              </w:rPr>
              <w:t xml:space="preserve"> DF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CEP</w:t>
            </w:r>
          </w:p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b/>
                <w:sz w:val="18"/>
                <w:lang w:val="pt-BR"/>
              </w:rPr>
              <w:t>70047-902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DDD/Telefone</w:t>
            </w:r>
          </w:p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b/>
                <w:sz w:val="18"/>
                <w:lang w:val="pt-BR"/>
              </w:rPr>
              <w:t>61 2022-8597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DDD/Fax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E-mail</w:t>
            </w:r>
          </w:p>
          <w:p w:rsidR="00550E39" w:rsidRPr="00A87E9E" w:rsidRDefault="009E6255" w:rsidP="00121E3D">
            <w:pPr>
              <w:snapToGrid w:val="0"/>
              <w:jc w:val="center"/>
              <w:rPr>
                <w:sz w:val="18"/>
                <w:lang w:val="pt-BR"/>
              </w:rPr>
            </w:pPr>
            <w:hyperlink r:id="rId8" w:history="1">
              <w:r w:rsidR="007F0A1C" w:rsidRPr="00AC6E47">
                <w:rPr>
                  <w:rStyle w:val="Hyperlink"/>
                  <w:b/>
                  <w:sz w:val="18"/>
                  <w:lang w:val="pt-BR"/>
                </w:rPr>
                <w:t>setec@mec.gov.br</w:t>
              </w:r>
            </w:hyperlink>
          </w:p>
        </w:tc>
      </w:tr>
      <w:tr w:rsidR="00550E39" w:rsidRPr="00A87E9E" w:rsidTr="00121E3D">
        <w:trPr>
          <w:cantSplit/>
        </w:trPr>
        <w:tc>
          <w:tcPr>
            <w:tcW w:w="9035" w:type="dxa"/>
            <w:gridSpan w:val="10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Denominação do Instituto (Instituto Federal de Educação, Ciência e Tecnologia)</w:t>
            </w:r>
          </w:p>
        </w:tc>
      </w:tr>
      <w:tr w:rsidR="00550E39" w:rsidRPr="00A87E9E" w:rsidTr="00121E3D">
        <w:trPr>
          <w:cantSplit/>
        </w:trPr>
        <w:tc>
          <w:tcPr>
            <w:tcW w:w="9035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0E39" w:rsidRPr="00A87E9E" w:rsidRDefault="00550E39" w:rsidP="00121E3D">
            <w:pPr>
              <w:snapToGrid w:val="0"/>
              <w:spacing w:before="60" w:after="60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Instituto Federal de Educação, Ciência e Tecnologia do Sul de Minas Gerais</w:t>
            </w:r>
          </w:p>
        </w:tc>
      </w:tr>
    </w:tbl>
    <w:p w:rsidR="0010028A" w:rsidRPr="00A87E9E" w:rsidRDefault="0010028A" w:rsidP="000C6B8F">
      <w:pPr>
        <w:pStyle w:val="Legenda"/>
      </w:pPr>
      <w:bookmarkStart w:id="6" w:name="_Toc390885361"/>
      <w:r w:rsidRPr="00A87E9E">
        <w:t xml:space="preserve">Quadro </w:t>
      </w:r>
      <w:r w:rsidRPr="00A87E9E">
        <w:fldChar w:fldCharType="begin"/>
      </w:r>
      <w:r w:rsidRPr="00A87E9E">
        <w:instrText xml:space="preserve"> SEQ Quadro \* ARABIC </w:instrText>
      </w:r>
      <w:r w:rsidRPr="00A87E9E">
        <w:fldChar w:fldCharType="separate"/>
      </w:r>
      <w:r w:rsidR="003376A8">
        <w:rPr>
          <w:noProof/>
        </w:rPr>
        <w:t>1</w:t>
      </w:r>
      <w:r w:rsidRPr="00A87E9E">
        <w:fldChar w:fldCharType="end"/>
      </w:r>
      <w:r w:rsidRPr="00A87E9E">
        <w:t xml:space="preserve"> – Caracterização Institucional</w:t>
      </w:r>
      <w:bookmarkEnd w:id="6"/>
    </w:p>
    <w:p w:rsidR="0010028A" w:rsidRPr="00A87E9E" w:rsidRDefault="0010028A" w:rsidP="0010028A">
      <w:pPr>
        <w:pStyle w:val="PPCs"/>
        <w:numPr>
          <w:ilvl w:val="0"/>
          <w:numId w:val="0"/>
        </w:numPr>
        <w:ind w:left="360"/>
        <w:rPr>
          <w:lang w:val="de-DE"/>
        </w:rPr>
      </w:pPr>
    </w:p>
    <w:p w:rsidR="00550E39" w:rsidRPr="00A87E9E" w:rsidRDefault="00550E39" w:rsidP="00550E39">
      <w:pPr>
        <w:pStyle w:val="PPCs"/>
      </w:pPr>
      <w:bookmarkStart w:id="7" w:name="_Toc388901642"/>
      <w:bookmarkStart w:id="8" w:name="_Toc391299522"/>
      <w:r w:rsidRPr="00A87E9E">
        <w:t xml:space="preserve">Identificação do </w:t>
      </w:r>
      <w:proofErr w:type="spellStart"/>
      <w:r w:rsidRPr="00A87E9E">
        <w:t>Câmpus</w:t>
      </w:r>
      <w:proofErr w:type="spellEnd"/>
      <w:r w:rsidRPr="00A87E9E">
        <w:t xml:space="preserve"> Machado</w:t>
      </w:r>
      <w:bookmarkEnd w:id="7"/>
      <w:bookmarkEnd w:id="8"/>
    </w:p>
    <w:tbl>
      <w:tblPr>
        <w:tblW w:w="9015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5"/>
        <w:gridCol w:w="555"/>
        <w:gridCol w:w="1305"/>
        <w:gridCol w:w="1351"/>
        <w:gridCol w:w="89"/>
        <w:gridCol w:w="1351"/>
        <w:gridCol w:w="401"/>
        <w:gridCol w:w="2448"/>
      </w:tblGrid>
      <w:tr w:rsidR="00550E39" w:rsidRPr="00A87E9E" w:rsidTr="00121E3D">
        <w:tc>
          <w:tcPr>
            <w:tcW w:w="6567" w:type="dxa"/>
            <w:gridSpan w:val="7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Nome do Local de Oferta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CNPJ</w:t>
            </w:r>
          </w:p>
        </w:tc>
      </w:tr>
      <w:tr w:rsidR="00550E39" w:rsidRPr="00A87E9E" w:rsidTr="00121E3D">
        <w:tc>
          <w:tcPr>
            <w:tcW w:w="6567" w:type="dxa"/>
            <w:gridSpan w:val="7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tabs>
                <w:tab w:val="left" w:pos="0"/>
              </w:tabs>
              <w:snapToGrid w:val="0"/>
              <w:spacing w:before="60" w:after="60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Instituto Federal do Sul de Minas Gerais - Campus Machado</w:t>
            </w:r>
          </w:p>
        </w:tc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tabs>
                <w:tab w:val="left" w:pos="1072"/>
              </w:tabs>
              <w:autoSpaceDE w:val="0"/>
              <w:snapToGrid w:val="0"/>
              <w:ind w:left="352" w:right="18" w:hanging="180"/>
              <w:rPr>
                <w:b/>
                <w:sz w:val="22"/>
                <w:szCs w:val="22"/>
                <w:lang w:val="pt-BR"/>
              </w:rPr>
            </w:pPr>
            <w:r w:rsidRPr="00A87E9E">
              <w:rPr>
                <w:b/>
                <w:sz w:val="22"/>
                <w:szCs w:val="22"/>
                <w:lang w:val="pt-BR"/>
              </w:rPr>
              <w:t>10.648.539/0003-</w:t>
            </w:r>
            <w:proofErr w:type="gramStart"/>
            <w:r w:rsidRPr="00A87E9E">
              <w:rPr>
                <w:b/>
                <w:sz w:val="22"/>
                <w:szCs w:val="22"/>
                <w:lang w:val="pt-BR"/>
              </w:rPr>
              <w:t>77</w:t>
            </w:r>
            <w:proofErr w:type="gramEnd"/>
          </w:p>
        </w:tc>
      </w:tr>
      <w:tr w:rsidR="00550E39" w:rsidRPr="00A87E9E" w:rsidTr="00121E3D">
        <w:trPr>
          <w:cantSplit/>
        </w:trPr>
        <w:tc>
          <w:tcPr>
            <w:tcW w:w="901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Nome do Dirigente</w:t>
            </w:r>
          </w:p>
        </w:tc>
      </w:tr>
      <w:tr w:rsidR="00550E39" w:rsidRPr="00A87E9E" w:rsidTr="00121E3D">
        <w:trPr>
          <w:cantSplit/>
        </w:trPr>
        <w:tc>
          <w:tcPr>
            <w:tcW w:w="9015" w:type="dxa"/>
            <w:gridSpan w:val="8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472741">
            <w:pPr>
              <w:pStyle w:val="Standard"/>
              <w:snapToGrid w:val="0"/>
              <w:spacing w:before="60" w:after="60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 xml:space="preserve">Diretor </w:t>
            </w:r>
            <w:r w:rsidR="00472741">
              <w:rPr>
                <w:b/>
                <w:lang w:val="pt-BR"/>
              </w:rPr>
              <w:t xml:space="preserve">Carlos Henrique Rodrigues </w:t>
            </w:r>
            <w:proofErr w:type="spellStart"/>
            <w:r w:rsidR="00472741">
              <w:rPr>
                <w:b/>
                <w:lang w:val="pt-BR"/>
              </w:rPr>
              <w:t>Reinato</w:t>
            </w:r>
            <w:proofErr w:type="spellEnd"/>
          </w:p>
        </w:tc>
      </w:tr>
      <w:tr w:rsidR="00550E39" w:rsidRPr="00A87E9E" w:rsidTr="00121E3D">
        <w:trPr>
          <w:cantSplit/>
        </w:trPr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Endereço do Instituto</w:t>
            </w:r>
          </w:p>
        </w:tc>
        <w:tc>
          <w:tcPr>
            <w:tcW w:w="428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Bairro</w:t>
            </w:r>
          </w:p>
        </w:tc>
      </w:tr>
      <w:tr w:rsidR="00550E39" w:rsidRPr="00A87E9E" w:rsidTr="00121E3D">
        <w:trPr>
          <w:cantSplit/>
        </w:trPr>
        <w:tc>
          <w:tcPr>
            <w:tcW w:w="472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both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Rodovia Machado Paraguaçu – Km 3</w:t>
            </w:r>
          </w:p>
        </w:tc>
        <w:tc>
          <w:tcPr>
            <w:tcW w:w="428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Santo Antônio</w:t>
            </w:r>
          </w:p>
        </w:tc>
      </w:tr>
      <w:tr w:rsidR="00550E39" w:rsidRPr="00A87E9E" w:rsidTr="00121E3D">
        <w:tc>
          <w:tcPr>
            <w:tcW w:w="15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Cidade</w:t>
            </w:r>
          </w:p>
        </w:tc>
        <w:tc>
          <w:tcPr>
            <w:tcW w:w="5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UF</w:t>
            </w:r>
          </w:p>
        </w:tc>
        <w:tc>
          <w:tcPr>
            <w:tcW w:w="130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CEP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DDD/Telefone</w:t>
            </w:r>
          </w:p>
        </w:tc>
        <w:tc>
          <w:tcPr>
            <w:tcW w:w="1351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Text"/>
              <w:rPr>
                <w:i w:val="0"/>
                <w:iCs w:val="0"/>
                <w:sz w:val="18"/>
                <w:szCs w:val="18"/>
                <w:lang w:val="pt-BR"/>
              </w:rPr>
            </w:pPr>
            <w:r w:rsidRPr="00A87E9E">
              <w:rPr>
                <w:i w:val="0"/>
                <w:iCs w:val="0"/>
                <w:sz w:val="18"/>
                <w:szCs w:val="18"/>
                <w:lang w:val="pt-BR"/>
              </w:rPr>
              <w:t>DDD/Fax</w:t>
            </w:r>
          </w:p>
        </w:tc>
        <w:tc>
          <w:tcPr>
            <w:tcW w:w="2849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jc w:val="center"/>
              <w:rPr>
                <w:sz w:val="18"/>
                <w:lang w:val="pt-BR"/>
              </w:rPr>
            </w:pPr>
            <w:r w:rsidRPr="00A87E9E">
              <w:rPr>
                <w:sz w:val="18"/>
                <w:lang w:val="pt-BR"/>
              </w:rPr>
              <w:t>E-mail</w:t>
            </w:r>
          </w:p>
        </w:tc>
      </w:tr>
      <w:tr w:rsidR="00550E39" w:rsidRPr="00A87E9E" w:rsidTr="00121E3D">
        <w:trPr>
          <w:cantSplit/>
          <w:trHeight w:val="128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Machado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MG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37.750-000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sz w:val="20"/>
                <w:szCs w:val="20"/>
                <w:lang w:val="pt-BR"/>
              </w:rPr>
            </w:pPr>
            <w:r w:rsidRPr="00A87E9E">
              <w:rPr>
                <w:b/>
                <w:sz w:val="20"/>
                <w:szCs w:val="20"/>
                <w:lang w:val="pt-BR"/>
              </w:rPr>
              <w:t>(35)3295-9700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550E39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sz w:val="16"/>
                <w:lang w:val="pt-BR"/>
              </w:rPr>
            </w:pPr>
            <w:r w:rsidRPr="00A87E9E">
              <w:rPr>
                <w:b/>
                <w:sz w:val="20"/>
                <w:szCs w:val="20"/>
                <w:lang w:val="pt-BR"/>
              </w:rPr>
              <w:t>(35)3295-9709</w:t>
            </w:r>
          </w:p>
        </w:tc>
        <w:tc>
          <w:tcPr>
            <w:tcW w:w="28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0E39" w:rsidRPr="00A87E9E" w:rsidRDefault="009E6255" w:rsidP="00121E3D">
            <w:pPr>
              <w:pStyle w:val="Standard"/>
              <w:snapToGrid w:val="0"/>
              <w:spacing w:before="60" w:after="60"/>
              <w:jc w:val="center"/>
              <w:rPr>
                <w:b/>
                <w:sz w:val="20"/>
                <w:szCs w:val="20"/>
                <w:lang w:val="pt-BR"/>
              </w:rPr>
            </w:pPr>
            <w:hyperlink r:id="rId9" w:history="1">
              <w:r w:rsidR="000C79D7" w:rsidRPr="004435B2">
                <w:rPr>
                  <w:rStyle w:val="Hyperlink"/>
                  <w:b/>
                  <w:sz w:val="18"/>
                  <w:szCs w:val="20"/>
                  <w:lang w:val="pt-BR"/>
                </w:rPr>
                <w:t>carlos.reinato@mch.ifsuldeminas.edu.br</w:t>
              </w:r>
            </w:hyperlink>
          </w:p>
        </w:tc>
      </w:tr>
    </w:tbl>
    <w:p w:rsidR="0010028A" w:rsidRPr="00A87E9E" w:rsidRDefault="0010028A" w:rsidP="000C6B8F">
      <w:pPr>
        <w:pStyle w:val="Legenda"/>
      </w:pPr>
      <w:bookmarkStart w:id="9" w:name="_Toc390885362"/>
      <w:r w:rsidRPr="00A87E9E">
        <w:t>Quadro 2 – I</w:t>
      </w:r>
      <w:bookmarkStart w:id="10" w:name="_GoBack"/>
      <w:bookmarkEnd w:id="10"/>
      <w:r w:rsidRPr="00A87E9E">
        <w:t>dentificação do Câmpus Machado</w:t>
      </w:r>
      <w:bookmarkEnd w:id="0"/>
      <w:bookmarkEnd w:id="3"/>
      <w:bookmarkEnd w:id="4"/>
      <w:bookmarkEnd w:id="5"/>
      <w:bookmarkEnd w:id="9"/>
    </w:p>
    <w:sectPr w:rsidR="0010028A" w:rsidRPr="00A87E9E" w:rsidSect="00FB1173">
      <w:footerReference w:type="default" r:id="rId10"/>
      <w:pgSz w:w="11906" w:h="16838"/>
      <w:pgMar w:top="851" w:right="1134" w:bottom="851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55" w:rsidRDefault="009E6255" w:rsidP="00EE7F66">
      <w:r>
        <w:separator/>
      </w:r>
    </w:p>
  </w:endnote>
  <w:endnote w:type="continuationSeparator" w:id="0">
    <w:p w:rsidR="009E6255" w:rsidRDefault="009E6255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55" w:rsidRDefault="009E6255" w:rsidP="00EE7F66">
      <w:r w:rsidRPr="00EE7F66">
        <w:rPr>
          <w:color w:val="000000"/>
        </w:rPr>
        <w:separator/>
      </w:r>
    </w:p>
  </w:footnote>
  <w:footnote w:type="continuationSeparator" w:id="0">
    <w:p w:rsidR="009E6255" w:rsidRDefault="009E6255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0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35BAA"/>
    <w:multiLevelType w:val="hybridMultilevel"/>
    <w:tmpl w:val="AD529A16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97BCB"/>
    <w:multiLevelType w:val="hybridMultilevel"/>
    <w:tmpl w:val="DD5EE152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7"/>
  </w:num>
  <w:num w:numId="5">
    <w:abstractNumId w:val="11"/>
  </w:num>
  <w:num w:numId="6">
    <w:abstractNumId w:val="14"/>
  </w:num>
  <w:num w:numId="7">
    <w:abstractNumId w:val="21"/>
  </w:num>
  <w:num w:numId="8">
    <w:abstractNumId w:val="13"/>
  </w:num>
  <w:num w:numId="9">
    <w:abstractNumId w:val="17"/>
  </w:num>
  <w:num w:numId="10">
    <w:abstractNumId w:val="15"/>
  </w:num>
  <w:num w:numId="11">
    <w:abstractNumId w:val="6"/>
  </w:num>
  <w:num w:numId="12">
    <w:abstractNumId w:val="19"/>
  </w:num>
  <w:num w:numId="13">
    <w:abstractNumId w:val="20"/>
  </w:num>
  <w:num w:numId="14">
    <w:abstractNumId w:val="8"/>
  </w:num>
  <w:num w:numId="15">
    <w:abstractNumId w:val="12"/>
  </w:num>
  <w:num w:numId="16">
    <w:abstractNumId w:val="18"/>
  </w:num>
  <w:num w:numId="17">
    <w:abstractNumId w:val="9"/>
  </w:num>
  <w:num w:numId="18">
    <w:abstractNumId w:val="15"/>
  </w:num>
  <w:num w:numId="19">
    <w:abstractNumId w:val="23"/>
  </w:num>
  <w:num w:numId="20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6255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1173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8D76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tec@mec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itoria@ifsuldeminas.edu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arlos.reinato@mch.ifsuldeminas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4</cp:revision>
  <cp:lastPrinted>2014-08-29T17:55:00Z</cp:lastPrinted>
  <dcterms:created xsi:type="dcterms:W3CDTF">2017-05-14T22:23:00Z</dcterms:created>
  <dcterms:modified xsi:type="dcterms:W3CDTF">2017-08-07T03:02:00Z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