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66" w:rsidRPr="00A87E9E" w:rsidRDefault="00EE7F66" w:rsidP="00E93790">
      <w:pPr>
        <w:pStyle w:val="Standard"/>
        <w:jc w:val="center"/>
        <w:rPr>
          <w:vanish/>
          <w:lang w:val="pt-BR"/>
        </w:rPr>
      </w:pPr>
    </w:p>
    <w:tbl>
      <w:tblPr>
        <w:tblpPr w:leftFromText="141" w:rightFromText="141" w:vertAnchor="page" w:horzAnchor="margin" w:tblpY="1366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</w:tblGrid>
      <w:tr w:rsidR="00EE7F66" w:rsidRPr="00A87E9E" w:rsidTr="00E93790">
        <w:tc>
          <w:tcPr>
            <w:tcW w:w="907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7F66" w:rsidRPr="00A87E9E" w:rsidRDefault="006D28B1" w:rsidP="00E93790">
            <w:pPr>
              <w:pStyle w:val="Standard"/>
              <w:spacing w:before="240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CONSELHO SUPERIOR</w:t>
            </w:r>
          </w:p>
          <w:p w:rsidR="006D28B1" w:rsidRPr="00A87E9E" w:rsidRDefault="006D28B1" w:rsidP="00E93790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EE7F66" w:rsidRPr="00A87E9E" w:rsidTr="00E93790">
        <w:tc>
          <w:tcPr>
            <w:tcW w:w="90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741" w:rsidRPr="00472741" w:rsidRDefault="00472741" w:rsidP="00CF6794">
            <w:pPr>
              <w:spacing w:before="240"/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>PRESIDENTE DO CONSELHO SUPERIOR DO IFSULDEMINAS</w:t>
            </w:r>
          </w:p>
          <w:p w:rsidR="00472741" w:rsidRDefault="00C55C1E" w:rsidP="00CF6794">
            <w:pPr>
              <w:pStyle w:val="Standard"/>
              <w:jc w:val="center"/>
              <w:rPr>
                <w:sz w:val="23"/>
                <w:szCs w:val="23"/>
                <w:lang w:val="pt-BR"/>
              </w:rPr>
            </w:pPr>
            <w:r>
              <w:rPr>
                <w:sz w:val="23"/>
                <w:szCs w:val="23"/>
                <w:lang w:val="pt-BR"/>
              </w:rPr>
              <w:t>@PRESIDENT@</w:t>
            </w:r>
          </w:p>
          <w:p w:rsidR="00CF6794" w:rsidRPr="00E93790" w:rsidRDefault="00CF6794" w:rsidP="00CF6794">
            <w:pPr>
              <w:pStyle w:val="Standard"/>
              <w:jc w:val="center"/>
              <w:rPr>
                <w:sz w:val="23"/>
                <w:szCs w:val="23"/>
                <w:lang w:val="pt-BR"/>
              </w:rPr>
            </w:pP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>REPRESENTANTE DA SETEC/MEC</w:t>
            </w:r>
          </w:p>
          <w:p w:rsidR="00472741" w:rsidRDefault="00E93790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C55C1E">
              <w:rPr>
                <w:rFonts w:cs="Times New Roman"/>
                <w:sz w:val="23"/>
                <w:szCs w:val="23"/>
              </w:rPr>
              <w:t>@SETEC_MEC@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</w:p>
          <w:p w:rsidR="00CF6794" w:rsidRPr="00E93790" w:rsidRDefault="00CF6794" w:rsidP="00CF6794">
            <w:pPr>
              <w:jc w:val="center"/>
              <w:rPr>
                <w:rFonts w:cs="Times New Roman"/>
                <w:sz w:val="23"/>
                <w:szCs w:val="23"/>
              </w:rPr>
            </w:pP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>REPRESENTANTES DIRETORES GERAIS DOS CÂMPUS</w:t>
            </w:r>
          </w:p>
          <w:p w:rsidR="00CF6794" w:rsidRDefault="00C55C1E" w:rsidP="00CF6794">
            <w:pPr>
              <w:jc w:val="center"/>
              <w:rPr>
                <w:rFonts w:cs="Times New Roman"/>
                <w:bCs/>
                <w:sz w:val="23"/>
                <w:szCs w:val="23"/>
              </w:rPr>
            </w:pPr>
            <w:r>
              <w:rPr>
                <w:rFonts w:cs="Times New Roman"/>
                <w:bCs/>
                <w:sz w:val="23"/>
                <w:szCs w:val="23"/>
              </w:rPr>
              <w:t>@DIRETOR@</w:t>
            </w:r>
          </w:p>
          <w:p w:rsidR="00CF6794" w:rsidRPr="00CF6794" w:rsidRDefault="00472741" w:rsidP="00CF6794">
            <w:pPr>
              <w:jc w:val="center"/>
              <w:rPr>
                <w:rFonts w:cs="Times New Roman"/>
                <w:bCs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>REPRESENTANTES CORPO DOCENTE</w:t>
            </w:r>
          </w:p>
          <w:p w:rsidR="00CF6794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@CORPO_DOCENTE@</w:t>
            </w:r>
          </w:p>
          <w:p w:rsidR="00CF6794" w:rsidRDefault="00CF6794" w:rsidP="00CF6794">
            <w:pPr>
              <w:jc w:val="center"/>
              <w:rPr>
                <w:rFonts w:cs="Times New Roman"/>
                <w:sz w:val="23"/>
                <w:szCs w:val="23"/>
              </w:rPr>
            </w:pP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>REPRESENTANTES CORPO DISCENTE</w:t>
            </w:r>
          </w:p>
          <w:p w:rsidR="00CF6794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@CORPO_DISCENTE@</w:t>
            </w: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 xml:space="preserve">REPRESENTANTES TÉCNICOS-ADMINISTRATIVOS </w:t>
            </w:r>
          </w:p>
          <w:p w:rsidR="00CF6794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@TEC_ADMINISTRATIVO@</w:t>
            </w: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>REPRESENTANTES EGRESSOS</w:t>
            </w:r>
          </w:p>
          <w:p w:rsidR="00472741" w:rsidRPr="00472741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@EGRESSO@</w:t>
            </w:r>
            <w:r w:rsidR="00472741" w:rsidRPr="00472741">
              <w:rPr>
                <w:rFonts w:cs="Times New Roman"/>
                <w:sz w:val="23"/>
                <w:szCs w:val="23"/>
              </w:rPr>
              <w:br/>
              <w:t xml:space="preserve">REPRESENTANTES DAS ENTIDADES DOS TRABALHADORES </w:t>
            </w:r>
          </w:p>
          <w:p w:rsidR="00CF6794" w:rsidRDefault="00C55C1E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@TRABALHADOR@</w:t>
            </w: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>REPRESENTANTES DO SETOR PÚBLICO OU ESTATAIS</w:t>
            </w:r>
          </w:p>
          <w:p w:rsidR="00CF6794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t xml:space="preserve"> </w:t>
            </w:r>
            <w:r w:rsidR="00C55C1E">
              <w:rPr>
                <w:rFonts w:cs="Times New Roman"/>
                <w:sz w:val="23"/>
                <w:szCs w:val="23"/>
              </w:rPr>
              <w:t>@PUBLICO_ESTATAL@</w:t>
            </w:r>
          </w:p>
          <w:p w:rsidR="00472741" w:rsidRPr="00472741" w:rsidRDefault="00472741" w:rsidP="00CF6794">
            <w:pPr>
              <w:jc w:val="center"/>
              <w:rPr>
                <w:rFonts w:cs="Times New Roman"/>
                <w:sz w:val="23"/>
                <w:szCs w:val="23"/>
              </w:rPr>
            </w:pPr>
            <w:r w:rsidRPr="00472741">
              <w:rPr>
                <w:rFonts w:cs="Times New Roman"/>
                <w:sz w:val="23"/>
                <w:szCs w:val="23"/>
              </w:rPr>
              <w:br/>
              <w:t>REPRESENTANTE DAS ENTIDADES PATRONAIS</w:t>
            </w:r>
          </w:p>
          <w:p w:rsidR="00E77374" w:rsidRPr="00C340F2" w:rsidRDefault="00C55C1E" w:rsidP="00CF6794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rFonts w:cs="Times New Roman"/>
                <w:sz w:val="23"/>
                <w:szCs w:val="23"/>
              </w:rPr>
              <w:t>@PATRONAL</w:t>
            </w:r>
            <w:bookmarkStart w:id="0" w:name="_GoBack"/>
            <w:bookmarkEnd w:id="0"/>
            <w:r>
              <w:rPr>
                <w:rFonts w:cs="Times New Roman"/>
                <w:sz w:val="23"/>
                <w:szCs w:val="23"/>
              </w:rPr>
              <w:t>@</w:t>
            </w:r>
          </w:p>
        </w:tc>
      </w:tr>
    </w:tbl>
    <w:p w:rsidR="001725D8" w:rsidRPr="003232F1" w:rsidRDefault="001725D8" w:rsidP="00797755">
      <w:pPr>
        <w:pStyle w:val="Textbody"/>
        <w:rPr>
          <w:rFonts w:cs="Times New Roman"/>
          <w:kern w:val="0"/>
          <w:lang w:val="pt-BR"/>
        </w:rPr>
      </w:pPr>
    </w:p>
    <w:sectPr w:rsidR="001725D8" w:rsidRPr="003232F1" w:rsidSect="00797755">
      <w:footerReference w:type="default" r:id="rId7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672" w:rsidRDefault="005D3672" w:rsidP="00EE7F66">
      <w:r>
        <w:separator/>
      </w:r>
    </w:p>
  </w:endnote>
  <w:endnote w:type="continuationSeparator" w:id="0">
    <w:p w:rsidR="005D3672" w:rsidRDefault="005D3672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F8" w:rsidRDefault="00640CF8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672" w:rsidRDefault="005D3672" w:rsidP="00EE7F66">
      <w:r w:rsidRPr="00EE7F66">
        <w:rPr>
          <w:color w:val="000000"/>
        </w:rPr>
        <w:separator/>
      </w:r>
    </w:p>
  </w:footnote>
  <w:footnote w:type="continuationSeparator" w:id="0">
    <w:p w:rsidR="005D3672" w:rsidRDefault="005D3672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A9E6851"/>
    <w:multiLevelType w:val="hybridMultilevel"/>
    <w:tmpl w:val="981877A6"/>
    <w:lvl w:ilvl="0" w:tplc="35416870">
      <w:start w:val="1"/>
      <w:numFmt w:val="decimal"/>
      <w:lvlText w:val="%1."/>
      <w:lvlJc w:val="left"/>
      <w:pPr>
        <w:ind w:left="720" w:hanging="360"/>
      </w:pPr>
    </w:lvl>
    <w:lvl w:ilvl="1" w:tplc="35416870" w:tentative="1">
      <w:start w:val="1"/>
      <w:numFmt w:val="lowerLetter"/>
      <w:lvlText w:val="%2."/>
      <w:lvlJc w:val="left"/>
      <w:pPr>
        <w:ind w:left="1440" w:hanging="360"/>
      </w:pPr>
    </w:lvl>
    <w:lvl w:ilvl="2" w:tplc="35416870" w:tentative="1">
      <w:start w:val="1"/>
      <w:numFmt w:val="lowerRoman"/>
      <w:lvlText w:val="%3."/>
      <w:lvlJc w:val="right"/>
      <w:pPr>
        <w:ind w:left="2160" w:hanging="180"/>
      </w:pPr>
    </w:lvl>
    <w:lvl w:ilvl="3" w:tplc="35416870" w:tentative="1">
      <w:start w:val="1"/>
      <w:numFmt w:val="decimal"/>
      <w:lvlText w:val="%4."/>
      <w:lvlJc w:val="left"/>
      <w:pPr>
        <w:ind w:left="2880" w:hanging="360"/>
      </w:pPr>
    </w:lvl>
    <w:lvl w:ilvl="4" w:tplc="35416870" w:tentative="1">
      <w:start w:val="1"/>
      <w:numFmt w:val="lowerLetter"/>
      <w:lvlText w:val="%5."/>
      <w:lvlJc w:val="left"/>
      <w:pPr>
        <w:ind w:left="3600" w:hanging="360"/>
      </w:pPr>
    </w:lvl>
    <w:lvl w:ilvl="5" w:tplc="35416870" w:tentative="1">
      <w:start w:val="1"/>
      <w:numFmt w:val="lowerRoman"/>
      <w:lvlText w:val="%6."/>
      <w:lvlJc w:val="right"/>
      <w:pPr>
        <w:ind w:left="4320" w:hanging="180"/>
      </w:pPr>
    </w:lvl>
    <w:lvl w:ilvl="6" w:tplc="35416870" w:tentative="1">
      <w:start w:val="1"/>
      <w:numFmt w:val="decimal"/>
      <w:lvlText w:val="%7."/>
      <w:lvlJc w:val="left"/>
      <w:pPr>
        <w:ind w:left="5040" w:hanging="360"/>
      </w:pPr>
    </w:lvl>
    <w:lvl w:ilvl="7" w:tplc="35416870" w:tentative="1">
      <w:start w:val="1"/>
      <w:numFmt w:val="lowerLetter"/>
      <w:lvlText w:val="%8."/>
      <w:lvlJc w:val="left"/>
      <w:pPr>
        <w:ind w:left="5760" w:hanging="360"/>
      </w:pPr>
    </w:lvl>
    <w:lvl w:ilvl="8" w:tplc="35416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0589"/>
    <w:multiLevelType w:val="hybridMultilevel"/>
    <w:tmpl w:val="122EE53A"/>
    <w:lvl w:ilvl="0" w:tplc="6308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9"/>
  </w:num>
  <w:num w:numId="5">
    <w:abstractNumId w:val="13"/>
  </w:num>
  <w:num w:numId="6">
    <w:abstractNumId w:val="16"/>
  </w:num>
  <w:num w:numId="7">
    <w:abstractNumId w:val="23"/>
  </w:num>
  <w:num w:numId="8">
    <w:abstractNumId w:val="15"/>
  </w:num>
  <w:num w:numId="9">
    <w:abstractNumId w:val="19"/>
  </w:num>
  <w:num w:numId="10">
    <w:abstractNumId w:val="17"/>
  </w:num>
  <w:num w:numId="11">
    <w:abstractNumId w:val="8"/>
  </w:num>
  <w:num w:numId="12">
    <w:abstractNumId w:val="21"/>
  </w:num>
  <w:num w:numId="13">
    <w:abstractNumId w:val="22"/>
  </w:num>
  <w:num w:numId="14">
    <w:abstractNumId w:val="10"/>
  </w:num>
  <w:num w:numId="15">
    <w:abstractNumId w:val="14"/>
  </w:num>
  <w:num w:numId="16">
    <w:abstractNumId w:val="20"/>
  </w:num>
  <w:num w:numId="17">
    <w:abstractNumId w:val="11"/>
  </w:num>
  <w:num w:numId="18">
    <w:abstractNumId w:val="17"/>
  </w:num>
  <w:num w:numId="19">
    <w:abstractNumId w:val="6"/>
  </w:num>
  <w:num w:numId="2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6961"/>
    <w:rsid w:val="000C089C"/>
    <w:rsid w:val="000C1277"/>
    <w:rsid w:val="000C1AB7"/>
    <w:rsid w:val="000C2362"/>
    <w:rsid w:val="000C5C70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DEA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5424"/>
    <w:rsid w:val="0024703C"/>
    <w:rsid w:val="00250A46"/>
    <w:rsid w:val="00251303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D15"/>
    <w:rsid w:val="00260D9D"/>
    <w:rsid w:val="00260E79"/>
    <w:rsid w:val="00260F99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563"/>
    <w:rsid w:val="002A36C1"/>
    <w:rsid w:val="002A3CCC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725"/>
    <w:rsid w:val="004F43D2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7FDE"/>
    <w:rsid w:val="005D05CC"/>
    <w:rsid w:val="005D158E"/>
    <w:rsid w:val="005D1FAE"/>
    <w:rsid w:val="005D3672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44C4"/>
    <w:rsid w:val="006744D8"/>
    <w:rsid w:val="00677FB1"/>
    <w:rsid w:val="00680672"/>
    <w:rsid w:val="006821D5"/>
    <w:rsid w:val="00682B89"/>
    <w:rsid w:val="00682C09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4060"/>
    <w:rsid w:val="006E47EC"/>
    <w:rsid w:val="006E52A9"/>
    <w:rsid w:val="006E66C6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97755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57F9"/>
    <w:rsid w:val="008D63E8"/>
    <w:rsid w:val="008D64AD"/>
    <w:rsid w:val="008E1C55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2BC6"/>
    <w:rsid w:val="009F309C"/>
    <w:rsid w:val="009F565B"/>
    <w:rsid w:val="009F7AC5"/>
    <w:rsid w:val="00A00513"/>
    <w:rsid w:val="00A04BFC"/>
    <w:rsid w:val="00A04C33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48F9"/>
    <w:rsid w:val="00B56653"/>
    <w:rsid w:val="00B57270"/>
    <w:rsid w:val="00B57E77"/>
    <w:rsid w:val="00B62331"/>
    <w:rsid w:val="00B6295D"/>
    <w:rsid w:val="00B62BDD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717C"/>
    <w:rsid w:val="00B87E02"/>
    <w:rsid w:val="00B91506"/>
    <w:rsid w:val="00B921FE"/>
    <w:rsid w:val="00B93AF6"/>
    <w:rsid w:val="00B9573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4E66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55C1E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6794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FB5"/>
    <w:rsid w:val="00DC4E66"/>
    <w:rsid w:val="00DC6D72"/>
    <w:rsid w:val="00DC72B1"/>
    <w:rsid w:val="00DC7FEF"/>
    <w:rsid w:val="00DD0425"/>
    <w:rsid w:val="00DD0653"/>
    <w:rsid w:val="00DD194E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B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C01F6"/>
    <w:rsid w:val="00FC027B"/>
    <w:rsid w:val="00FC3C74"/>
    <w:rsid w:val="00FC4302"/>
    <w:rsid w:val="00FC4429"/>
    <w:rsid w:val="00FC5A03"/>
    <w:rsid w:val="00FC6AF8"/>
    <w:rsid w:val="00FC722C"/>
    <w:rsid w:val="00FC7FBB"/>
    <w:rsid w:val="00FD08AB"/>
    <w:rsid w:val="00FD2C6F"/>
    <w:rsid w:val="00FD456E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61BA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eastAsia="Times New Roman" w:hAnsi="Calibri Light" w:cs="Times New Roman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</cp:lastModifiedBy>
  <cp:revision>5</cp:revision>
  <cp:lastPrinted>2014-08-29T17:55:00Z</cp:lastPrinted>
  <dcterms:created xsi:type="dcterms:W3CDTF">2017-05-14T22:23:00Z</dcterms:created>
  <dcterms:modified xsi:type="dcterms:W3CDTF">2017-08-06T21:13:00Z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