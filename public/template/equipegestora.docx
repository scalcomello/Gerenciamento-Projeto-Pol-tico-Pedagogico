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 GESTORA DO CÂMPUS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4C33CE" w:rsidRPr="00081FA2" w:rsidRDefault="00927D03" w:rsidP="001415CE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Aline </w:t>
            </w:r>
            <w:proofErr w:type="spellStart"/>
            <w:r>
              <w:rPr>
                <w:lang w:val="pt-BR"/>
              </w:rPr>
              <w:t>Manke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Nachtigall</w:t>
            </w:r>
            <w:proofErr w:type="spellEnd"/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4C33CE" w:rsidRPr="002C0A9A" w:rsidRDefault="00927D03" w:rsidP="001415CE">
            <w:pPr>
              <w:pStyle w:val="Standard"/>
              <w:jc w:val="center"/>
            </w:pPr>
            <w:r>
              <w:rPr>
                <w:lang w:val="pt-BR"/>
              </w:rPr>
              <w:t>Michelle da Silva Marques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4C33CE" w:rsidRDefault="00927D03" w:rsidP="001415CE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>Luciano Pereira Carvalho</w:t>
            </w:r>
          </w:p>
          <w:p w:rsidR="00927D03" w:rsidRPr="00081FA2" w:rsidRDefault="00927D03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bookmarkStart w:id="0" w:name="_GoBack"/>
            <w:bookmarkEnd w:id="0"/>
            <w:r>
              <w:rPr>
                <w:b/>
                <w:lang w:val="pt-BR"/>
              </w:rPr>
              <w:t>Coordenador Geral de Assistência ao Educando</w:t>
            </w:r>
          </w:p>
          <w:p w:rsidR="004C33CE" w:rsidRPr="00081FA2" w:rsidRDefault="00FD74E1" w:rsidP="001415CE">
            <w:pPr>
              <w:pStyle w:val="Standard"/>
              <w:jc w:val="center"/>
            </w:pPr>
            <w:r>
              <w:t>Sergio Luiz Santana de Almeida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4C33CE" w:rsidRPr="00081FA2" w:rsidRDefault="00FD74E1" w:rsidP="001415CE">
            <w:pPr>
              <w:pStyle w:val="Standard"/>
              <w:jc w:val="center"/>
            </w:pPr>
            <w:r>
              <w:t>André Delly Veiga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 Geral de Extensão</w:t>
            </w:r>
          </w:p>
          <w:p w:rsidR="004C33CE" w:rsidRPr="006F40D7" w:rsidRDefault="00FD74E1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>Nikolas de Oliveira Amaral</w:t>
            </w:r>
          </w:p>
        </w:tc>
      </w:tr>
    </w:tbl>
    <w:p w:rsidR="001725D8" w:rsidRDefault="001725D8" w:rsidP="006C0374">
      <w:pPr>
        <w:pStyle w:val="Standard"/>
        <w:rPr>
          <w:rFonts w:cs="Times New Roman"/>
          <w:kern w:val="0"/>
          <w:lang w:val="pt-BR"/>
        </w:rPr>
      </w:pPr>
    </w:p>
    <w:p w:rsidR="001725D8" w:rsidRPr="003232F1" w:rsidRDefault="001725D8" w:rsidP="003232F1">
      <w:pPr>
        <w:spacing w:before="240" w:after="240" w:line="360" w:lineRule="auto"/>
        <w:rPr>
          <w:rFonts w:cs="Times New Roman"/>
          <w:kern w:val="0"/>
          <w:lang w:val="pt-BR"/>
        </w:rPr>
      </w:pPr>
    </w:p>
    <w:sectPr w:rsidR="001725D8" w:rsidRPr="003232F1" w:rsidSect="006C0374">
      <w:footerReference w:type="default" r:id="rId7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7AB" w:rsidRDefault="00F317AB" w:rsidP="00EE7F66">
      <w:r>
        <w:separator/>
      </w:r>
    </w:p>
  </w:endnote>
  <w:endnote w:type="continuationSeparator" w:id="0">
    <w:p w:rsidR="00F317AB" w:rsidRDefault="00F317AB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7AB" w:rsidRDefault="00F317AB" w:rsidP="00EE7F66">
      <w:r w:rsidRPr="00EE7F66">
        <w:rPr>
          <w:color w:val="000000"/>
        </w:rPr>
        <w:separator/>
      </w:r>
    </w:p>
  </w:footnote>
  <w:footnote w:type="continuationSeparator" w:id="0">
    <w:p w:rsidR="00F317AB" w:rsidRDefault="00F317AB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9C543BA"/>
    <w:multiLevelType w:val="hybridMultilevel"/>
    <w:tmpl w:val="0DEA2030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CF17EE2"/>
    <w:multiLevelType w:val="hybridMultilevel"/>
    <w:tmpl w:val="D5A49634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9"/>
  </w:num>
  <w:num w:numId="5">
    <w:abstractNumId w:val="13"/>
  </w:num>
  <w:num w:numId="6">
    <w:abstractNumId w:val="16"/>
  </w:num>
  <w:num w:numId="7">
    <w:abstractNumId w:val="23"/>
  </w:num>
  <w:num w:numId="8">
    <w:abstractNumId w:val="15"/>
  </w:num>
  <w:num w:numId="9">
    <w:abstractNumId w:val="19"/>
  </w:num>
  <w:num w:numId="10">
    <w:abstractNumId w:val="17"/>
  </w:num>
  <w:num w:numId="11">
    <w:abstractNumId w:val="8"/>
  </w:num>
  <w:num w:numId="12">
    <w:abstractNumId w:val="21"/>
  </w:num>
  <w:num w:numId="13">
    <w:abstractNumId w:val="22"/>
  </w:num>
  <w:num w:numId="14">
    <w:abstractNumId w:val="10"/>
  </w:num>
  <w:num w:numId="15">
    <w:abstractNumId w:val="14"/>
  </w:num>
  <w:num w:numId="16">
    <w:abstractNumId w:val="20"/>
  </w:num>
  <w:num w:numId="17">
    <w:abstractNumId w:val="11"/>
  </w:num>
  <w:num w:numId="18">
    <w:abstractNumId w:val="17"/>
  </w:num>
  <w:num w:numId="19">
    <w:abstractNumId w:val="5"/>
  </w:num>
  <w:num w:numId="20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0374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17AB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5853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4</cp:revision>
  <cp:lastPrinted>2014-08-29T17:55:00Z</cp:lastPrinted>
  <dcterms:created xsi:type="dcterms:W3CDTF">2017-05-14T22:23:00Z</dcterms:created>
  <dcterms:modified xsi:type="dcterms:W3CDTF">2017-08-07T02:52:00Z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